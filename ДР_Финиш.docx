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1D773" w14:textId="77777777" w:rsidR="00461CDB" w:rsidRPr="005C49C2" w:rsidRDefault="005C49C2" w:rsidP="005C49C2">
      <w:pPr>
        <w:shd w:val="clear" w:color="auto" w:fill="FFFFFF"/>
        <w:tabs>
          <w:tab w:val="left" w:pos="0"/>
          <w:tab w:val="left" w:pos="1701"/>
        </w:tabs>
        <w:spacing w:line="360" w:lineRule="auto"/>
        <w:ind w:firstLine="709"/>
        <w:jc w:val="both"/>
        <w:rPr>
          <w:b/>
          <w:color w:val="000000"/>
          <w:sz w:val="28"/>
          <w:szCs w:val="28"/>
        </w:rPr>
      </w:pPr>
      <w:r>
        <w:rPr>
          <w:b/>
          <w:color w:val="000000"/>
          <w:sz w:val="28"/>
          <w:szCs w:val="28"/>
        </w:rPr>
        <w:t xml:space="preserve">2 </w:t>
      </w:r>
      <w:r w:rsidR="00461CDB" w:rsidRPr="005C49C2">
        <w:rPr>
          <w:b/>
          <w:color w:val="000000"/>
          <w:sz w:val="28"/>
          <w:szCs w:val="28"/>
        </w:rPr>
        <w:t xml:space="preserve">Анализ конкурентоспособности ГАУ РМ «Ледовый дворец» и формирование направлений ее повышения с помощью библиотек языка программирования </w:t>
      </w:r>
      <w:proofErr w:type="spellStart"/>
      <w:r w:rsidR="00461CDB" w:rsidRPr="005C49C2">
        <w:rPr>
          <w:b/>
          <w:color w:val="000000"/>
          <w:sz w:val="28"/>
          <w:szCs w:val="28"/>
        </w:rPr>
        <w:t>Python</w:t>
      </w:r>
      <w:proofErr w:type="spellEnd"/>
      <w:r w:rsidR="00461CDB" w:rsidRPr="005C49C2">
        <w:rPr>
          <w:b/>
          <w:color w:val="000000"/>
          <w:sz w:val="28"/>
          <w:szCs w:val="28"/>
        </w:rPr>
        <w:t xml:space="preserve">  </w:t>
      </w:r>
    </w:p>
    <w:p w14:paraId="0E23266E" w14:textId="77777777" w:rsidR="005C49C2" w:rsidRDefault="005C49C2" w:rsidP="005C49C2">
      <w:pPr>
        <w:shd w:val="clear" w:color="auto" w:fill="FFFFFF"/>
        <w:tabs>
          <w:tab w:val="left" w:pos="0"/>
          <w:tab w:val="left" w:pos="1701"/>
        </w:tabs>
        <w:spacing w:line="360" w:lineRule="auto"/>
        <w:ind w:firstLine="709"/>
        <w:jc w:val="both"/>
        <w:rPr>
          <w:b/>
          <w:color w:val="000000"/>
          <w:sz w:val="28"/>
          <w:szCs w:val="28"/>
        </w:rPr>
      </w:pPr>
    </w:p>
    <w:p w14:paraId="758600A8" w14:textId="77777777" w:rsidR="00461CDB" w:rsidRPr="005C49C2" w:rsidRDefault="00461CDB" w:rsidP="005C49C2">
      <w:pPr>
        <w:shd w:val="clear" w:color="auto" w:fill="FFFFFF"/>
        <w:tabs>
          <w:tab w:val="left" w:pos="0"/>
          <w:tab w:val="left" w:pos="1701"/>
        </w:tabs>
        <w:spacing w:line="360" w:lineRule="auto"/>
        <w:ind w:firstLine="709"/>
        <w:jc w:val="both"/>
        <w:rPr>
          <w:b/>
          <w:color w:val="000000"/>
          <w:sz w:val="28"/>
          <w:szCs w:val="28"/>
        </w:rPr>
      </w:pPr>
      <w:r w:rsidRPr="005C49C2">
        <w:rPr>
          <w:b/>
          <w:color w:val="000000"/>
          <w:sz w:val="28"/>
          <w:szCs w:val="28"/>
        </w:rPr>
        <w:t xml:space="preserve">2.1 Анализ конкурентных позиций ГАУ РМ «Ледовый дворец» на рынке РМ средствами библиотек </w:t>
      </w:r>
      <w:proofErr w:type="spellStart"/>
      <w:r w:rsidRPr="005C49C2">
        <w:rPr>
          <w:b/>
          <w:color w:val="000000"/>
          <w:sz w:val="28"/>
          <w:szCs w:val="28"/>
        </w:rPr>
        <w:t>Python</w:t>
      </w:r>
      <w:proofErr w:type="spellEnd"/>
      <w:r w:rsidRPr="005C49C2">
        <w:rPr>
          <w:b/>
          <w:color w:val="000000"/>
          <w:sz w:val="28"/>
          <w:szCs w:val="28"/>
        </w:rPr>
        <w:t xml:space="preserve">  </w:t>
      </w:r>
    </w:p>
    <w:p w14:paraId="30D41DCD" w14:textId="77777777" w:rsidR="00365F64" w:rsidRPr="00C16272" w:rsidRDefault="00365F64" w:rsidP="00C16272">
      <w:pPr>
        <w:shd w:val="clear" w:color="auto" w:fill="FFFFFF"/>
        <w:tabs>
          <w:tab w:val="left" w:pos="0"/>
          <w:tab w:val="left" w:pos="1701"/>
        </w:tabs>
        <w:spacing w:line="360" w:lineRule="auto"/>
        <w:ind w:firstLine="709"/>
        <w:jc w:val="both"/>
        <w:rPr>
          <w:b/>
          <w:color w:val="000000"/>
          <w:sz w:val="28"/>
          <w:szCs w:val="28"/>
        </w:rPr>
      </w:pPr>
    </w:p>
    <w:p w14:paraId="5488032F" w14:textId="77777777" w:rsidR="0034559C" w:rsidRDefault="00C81DD6" w:rsidP="0034559C">
      <w:pPr>
        <w:shd w:val="clear" w:color="auto" w:fill="FFFFFF"/>
        <w:tabs>
          <w:tab w:val="left" w:pos="0"/>
          <w:tab w:val="left" w:pos="1701"/>
        </w:tabs>
        <w:spacing w:line="360" w:lineRule="auto"/>
        <w:ind w:firstLine="709"/>
        <w:jc w:val="both"/>
        <w:rPr>
          <w:sz w:val="28"/>
          <w:szCs w:val="28"/>
        </w:rPr>
      </w:pPr>
      <w:r w:rsidRPr="00B36DAF">
        <w:rPr>
          <w:sz w:val="28"/>
          <w:szCs w:val="28"/>
        </w:rPr>
        <w:t>Государственное автономное учреждение Республики Мордовия «Ледовый дворец»</w:t>
      </w:r>
      <w:r w:rsidR="003E44B7">
        <w:rPr>
          <w:sz w:val="28"/>
          <w:szCs w:val="28"/>
        </w:rPr>
        <w:t>, с 2007 г. п</w:t>
      </w:r>
      <w:r w:rsidR="003E44B7" w:rsidRPr="00816FC7">
        <w:rPr>
          <w:sz w:val="28"/>
          <w:szCs w:val="28"/>
        </w:rPr>
        <w:t>редставляя</w:t>
      </w:r>
      <w:r w:rsidR="00A10147" w:rsidRPr="005F60C9">
        <w:rPr>
          <w:sz w:val="28"/>
          <w:szCs w:val="28"/>
        </w:rPr>
        <w:t xml:space="preserve"> сфер</w:t>
      </w:r>
      <w:r w:rsidR="003E44B7">
        <w:rPr>
          <w:sz w:val="28"/>
          <w:szCs w:val="28"/>
        </w:rPr>
        <w:t>у</w:t>
      </w:r>
      <w:r w:rsidR="00A10147" w:rsidRPr="005F60C9">
        <w:rPr>
          <w:sz w:val="28"/>
          <w:szCs w:val="28"/>
        </w:rPr>
        <w:t xml:space="preserve"> </w:t>
      </w:r>
      <w:r w:rsidR="0034559C" w:rsidRPr="00B36DAF">
        <w:rPr>
          <w:sz w:val="28"/>
          <w:szCs w:val="28"/>
        </w:rPr>
        <w:t xml:space="preserve">физкультурно-оздоровительных услуг и </w:t>
      </w:r>
      <w:r w:rsidR="00A10147" w:rsidRPr="005F60C9">
        <w:rPr>
          <w:sz w:val="28"/>
          <w:szCs w:val="28"/>
        </w:rPr>
        <w:t xml:space="preserve">организации досуга </w:t>
      </w:r>
      <w:r w:rsidR="00A10147">
        <w:rPr>
          <w:sz w:val="28"/>
          <w:szCs w:val="28"/>
        </w:rPr>
        <w:t>регион</w:t>
      </w:r>
      <w:r w:rsidR="003E44B7">
        <w:rPr>
          <w:sz w:val="28"/>
          <w:szCs w:val="28"/>
        </w:rPr>
        <w:t>а, является</w:t>
      </w:r>
      <w:r w:rsidR="00A10147" w:rsidRPr="00A10147">
        <w:rPr>
          <w:color w:val="FF0000"/>
          <w:sz w:val="28"/>
          <w:szCs w:val="28"/>
        </w:rPr>
        <w:t xml:space="preserve"> </w:t>
      </w:r>
      <w:r w:rsidR="00485432" w:rsidRPr="00B36DAF">
        <w:rPr>
          <w:sz w:val="28"/>
          <w:szCs w:val="28"/>
        </w:rPr>
        <w:t>многофункциональны</w:t>
      </w:r>
      <w:r w:rsidR="00485432">
        <w:rPr>
          <w:sz w:val="28"/>
          <w:szCs w:val="28"/>
        </w:rPr>
        <w:t>м</w:t>
      </w:r>
      <w:r w:rsidR="00485432" w:rsidRPr="00C81DD6">
        <w:rPr>
          <w:sz w:val="28"/>
          <w:szCs w:val="28"/>
        </w:rPr>
        <w:t xml:space="preserve"> </w:t>
      </w:r>
      <w:r w:rsidRPr="00C81DD6">
        <w:rPr>
          <w:sz w:val="28"/>
          <w:szCs w:val="28"/>
        </w:rPr>
        <w:t>спортивно-развлекательны</w:t>
      </w:r>
      <w:r w:rsidR="00F16FBD">
        <w:rPr>
          <w:sz w:val="28"/>
          <w:szCs w:val="28"/>
        </w:rPr>
        <w:t>м</w:t>
      </w:r>
      <w:r w:rsidRPr="00C81DD6">
        <w:rPr>
          <w:sz w:val="28"/>
          <w:szCs w:val="28"/>
        </w:rPr>
        <w:t xml:space="preserve"> комплекс</w:t>
      </w:r>
      <w:r w:rsidR="00F16FBD">
        <w:rPr>
          <w:sz w:val="28"/>
          <w:szCs w:val="28"/>
        </w:rPr>
        <w:t>ом</w:t>
      </w:r>
      <w:r w:rsidRPr="00C81DD6">
        <w:rPr>
          <w:sz w:val="28"/>
          <w:szCs w:val="28"/>
        </w:rPr>
        <w:t xml:space="preserve"> круглогодичной работы. </w:t>
      </w:r>
      <w:r w:rsidR="0034559C" w:rsidRPr="00B36DAF">
        <w:rPr>
          <w:sz w:val="28"/>
          <w:szCs w:val="28"/>
        </w:rPr>
        <w:t xml:space="preserve">Основным </w:t>
      </w:r>
      <w:r w:rsidR="0034559C">
        <w:rPr>
          <w:sz w:val="28"/>
          <w:szCs w:val="28"/>
        </w:rPr>
        <w:t xml:space="preserve">его видом деятельности </w:t>
      </w:r>
      <w:r w:rsidR="0034559C" w:rsidRPr="00B36DAF">
        <w:rPr>
          <w:sz w:val="28"/>
          <w:szCs w:val="28"/>
        </w:rPr>
        <w:t xml:space="preserve">является «Деятельность в области спорта прочая» (код ОКВЭД 93.19), </w:t>
      </w:r>
      <w:r w:rsidR="0034559C">
        <w:rPr>
          <w:sz w:val="28"/>
          <w:szCs w:val="28"/>
        </w:rPr>
        <w:t xml:space="preserve">наряду с </w:t>
      </w:r>
      <w:r w:rsidR="00003B4F">
        <w:rPr>
          <w:sz w:val="28"/>
          <w:szCs w:val="28"/>
        </w:rPr>
        <w:t>ней</w:t>
      </w:r>
      <w:r w:rsidR="0034559C">
        <w:rPr>
          <w:sz w:val="28"/>
          <w:szCs w:val="28"/>
        </w:rPr>
        <w:t xml:space="preserve">, </w:t>
      </w:r>
      <w:r w:rsidR="0034559C" w:rsidRPr="00B36DAF">
        <w:rPr>
          <w:sz w:val="28"/>
          <w:szCs w:val="28"/>
        </w:rPr>
        <w:t xml:space="preserve">зарегистрировано </w:t>
      </w:r>
      <w:r w:rsidR="0034559C">
        <w:rPr>
          <w:sz w:val="28"/>
          <w:szCs w:val="28"/>
        </w:rPr>
        <w:t xml:space="preserve">еще </w:t>
      </w:r>
      <w:r w:rsidR="0034559C" w:rsidRPr="00B36DAF">
        <w:rPr>
          <w:sz w:val="28"/>
          <w:szCs w:val="28"/>
        </w:rPr>
        <w:t>30 дополнительных видов. </w:t>
      </w:r>
    </w:p>
    <w:p w14:paraId="00EF0762" w14:textId="77777777" w:rsidR="00426AEC" w:rsidRDefault="0034559C" w:rsidP="000805BC">
      <w:pPr>
        <w:pStyle w:val="11"/>
        <w:spacing w:line="360" w:lineRule="auto"/>
        <w:ind w:firstLine="709"/>
        <w:jc w:val="both"/>
        <w:rPr>
          <w:sz w:val="28"/>
          <w:szCs w:val="28"/>
        </w:rPr>
      </w:pPr>
      <w:r>
        <w:rPr>
          <w:sz w:val="28"/>
          <w:szCs w:val="28"/>
        </w:rPr>
        <w:t xml:space="preserve">Помимо </w:t>
      </w:r>
      <w:r w:rsidRPr="00B36DAF">
        <w:rPr>
          <w:sz w:val="28"/>
          <w:szCs w:val="28"/>
        </w:rPr>
        <w:t>ГАУ РМ «Ледовый дворец»</w:t>
      </w:r>
      <w:r>
        <w:rPr>
          <w:sz w:val="28"/>
          <w:szCs w:val="28"/>
        </w:rPr>
        <w:t xml:space="preserve">, </w:t>
      </w:r>
      <w:r w:rsidRPr="001A59A6">
        <w:rPr>
          <w:sz w:val="28"/>
          <w:szCs w:val="28"/>
        </w:rPr>
        <w:t xml:space="preserve">только в г. Саранске </w:t>
      </w:r>
      <w:r w:rsidR="007502BC">
        <w:rPr>
          <w:sz w:val="28"/>
          <w:szCs w:val="28"/>
        </w:rPr>
        <w:t>действует</w:t>
      </w:r>
      <w:r w:rsidRPr="001A59A6">
        <w:rPr>
          <w:sz w:val="28"/>
          <w:szCs w:val="28"/>
        </w:rPr>
        <w:t xml:space="preserve"> более 400 спорт</w:t>
      </w:r>
      <w:r w:rsidR="007502BC">
        <w:rPr>
          <w:sz w:val="28"/>
          <w:szCs w:val="28"/>
        </w:rPr>
        <w:t>ивных организаций</w:t>
      </w:r>
      <w:r w:rsidRPr="001A59A6">
        <w:rPr>
          <w:sz w:val="28"/>
          <w:szCs w:val="28"/>
        </w:rPr>
        <w:t xml:space="preserve"> различного статуса </w:t>
      </w:r>
      <w:r w:rsidR="007502BC">
        <w:rPr>
          <w:sz w:val="28"/>
          <w:szCs w:val="28"/>
        </w:rPr>
        <w:t xml:space="preserve">– </w:t>
      </w:r>
      <w:r w:rsidRPr="001A59A6">
        <w:rPr>
          <w:sz w:val="28"/>
          <w:szCs w:val="28"/>
        </w:rPr>
        <w:t xml:space="preserve">от </w:t>
      </w:r>
      <w:r w:rsidR="007502BC">
        <w:rPr>
          <w:sz w:val="28"/>
          <w:szCs w:val="28"/>
        </w:rPr>
        <w:t>суб</w:t>
      </w:r>
      <w:r w:rsidRPr="001A59A6">
        <w:rPr>
          <w:sz w:val="28"/>
          <w:szCs w:val="28"/>
        </w:rPr>
        <w:t xml:space="preserve">ъектов республиканского уровня </w:t>
      </w:r>
      <w:r w:rsidR="007E06F5" w:rsidRPr="001A59A6">
        <w:rPr>
          <w:sz w:val="28"/>
          <w:szCs w:val="28"/>
        </w:rPr>
        <w:t xml:space="preserve">(Дворец водных видов спорта, спорт-комплекс «Мордовия», гимнастический центр имени Леонида </w:t>
      </w:r>
      <w:proofErr w:type="spellStart"/>
      <w:r w:rsidR="007E06F5" w:rsidRPr="001A59A6">
        <w:rPr>
          <w:sz w:val="28"/>
          <w:szCs w:val="28"/>
        </w:rPr>
        <w:t>Аркаева</w:t>
      </w:r>
      <w:proofErr w:type="spellEnd"/>
      <w:r w:rsidR="007E06F5" w:rsidRPr="001A59A6">
        <w:rPr>
          <w:sz w:val="28"/>
          <w:szCs w:val="28"/>
        </w:rPr>
        <w:t xml:space="preserve">, центр по велоспорту ВМХ, лыжно-биатлонный комплекс, теннисный центр, школа спортивной ходьбы, </w:t>
      </w:r>
      <w:r w:rsidR="00DF4471" w:rsidRPr="00DF4471">
        <w:rPr>
          <w:sz w:val="28"/>
          <w:szCs w:val="28"/>
        </w:rPr>
        <w:t>спортивная школа</w:t>
      </w:r>
      <w:r w:rsidR="005344F7">
        <w:rPr>
          <w:sz w:val="28"/>
          <w:szCs w:val="28"/>
        </w:rPr>
        <w:t xml:space="preserve"> </w:t>
      </w:r>
      <w:r w:rsidR="00DF4471" w:rsidRPr="00DF4471">
        <w:rPr>
          <w:sz w:val="28"/>
          <w:szCs w:val="28"/>
        </w:rPr>
        <w:t>олимпийского</w:t>
      </w:r>
      <w:r w:rsidR="005344F7">
        <w:rPr>
          <w:sz w:val="28"/>
          <w:szCs w:val="28"/>
        </w:rPr>
        <w:t xml:space="preserve"> </w:t>
      </w:r>
      <w:r w:rsidR="00DF4471" w:rsidRPr="00DF4471">
        <w:rPr>
          <w:sz w:val="28"/>
          <w:szCs w:val="28"/>
        </w:rPr>
        <w:t>резерва по легкой</w:t>
      </w:r>
      <w:r w:rsidR="00DF4471">
        <w:rPr>
          <w:sz w:val="28"/>
          <w:szCs w:val="28"/>
        </w:rPr>
        <w:t>,</w:t>
      </w:r>
      <w:r w:rsidR="00DF4471" w:rsidRPr="00DF4471">
        <w:rPr>
          <w:sz w:val="28"/>
          <w:szCs w:val="28"/>
        </w:rPr>
        <w:t xml:space="preserve"> атлетике</w:t>
      </w:r>
      <w:r w:rsidR="00DF4471" w:rsidRPr="001A59A6">
        <w:rPr>
          <w:sz w:val="28"/>
          <w:szCs w:val="28"/>
        </w:rPr>
        <w:t xml:space="preserve"> </w:t>
      </w:r>
      <w:r w:rsidR="007E06F5" w:rsidRPr="001A59A6">
        <w:rPr>
          <w:sz w:val="28"/>
          <w:szCs w:val="28"/>
        </w:rPr>
        <w:t xml:space="preserve">школа бокса им. Маскаева и другие) </w:t>
      </w:r>
      <w:r w:rsidRPr="001A59A6">
        <w:rPr>
          <w:sz w:val="28"/>
          <w:szCs w:val="28"/>
        </w:rPr>
        <w:t xml:space="preserve">до </w:t>
      </w:r>
      <w:r w:rsidR="007E06F5" w:rsidRPr="001A59A6">
        <w:rPr>
          <w:sz w:val="28"/>
          <w:szCs w:val="28"/>
        </w:rPr>
        <w:t>частных фитнес-клубов</w:t>
      </w:r>
      <w:r w:rsidR="00A6183A">
        <w:rPr>
          <w:sz w:val="28"/>
          <w:szCs w:val="28"/>
        </w:rPr>
        <w:t xml:space="preserve"> и тренажерных залов</w:t>
      </w:r>
      <w:r w:rsidR="007E06F5" w:rsidRPr="001A59A6">
        <w:rPr>
          <w:sz w:val="28"/>
          <w:szCs w:val="28"/>
        </w:rPr>
        <w:t>.</w:t>
      </w:r>
      <w:r w:rsidR="00E1141E">
        <w:rPr>
          <w:sz w:val="28"/>
          <w:szCs w:val="28"/>
        </w:rPr>
        <w:t xml:space="preserve"> Между тем, среди них отсутствуют предп</w:t>
      </w:r>
      <w:r w:rsidR="00E1141E" w:rsidRPr="00856822">
        <w:rPr>
          <w:sz w:val="28"/>
          <w:szCs w:val="28"/>
        </w:rPr>
        <w:t xml:space="preserve">риятия, предлагающие зимние виды спорта и отдыха, поэтому конкурентное предложение </w:t>
      </w:r>
      <w:r w:rsidR="00213AD4" w:rsidRPr="00B36DAF">
        <w:rPr>
          <w:sz w:val="28"/>
          <w:szCs w:val="28"/>
        </w:rPr>
        <w:t>ГАУ РМ «Ледовый дворец»</w:t>
      </w:r>
      <w:r w:rsidR="00213AD4">
        <w:rPr>
          <w:sz w:val="28"/>
          <w:szCs w:val="28"/>
        </w:rPr>
        <w:t xml:space="preserve"> </w:t>
      </w:r>
      <w:r w:rsidR="00E1141E" w:rsidRPr="00856822">
        <w:rPr>
          <w:sz w:val="28"/>
          <w:szCs w:val="28"/>
        </w:rPr>
        <w:t xml:space="preserve">уникально на </w:t>
      </w:r>
      <w:r w:rsidR="007F5012">
        <w:rPr>
          <w:sz w:val="28"/>
          <w:szCs w:val="28"/>
        </w:rPr>
        <w:t xml:space="preserve">региональном </w:t>
      </w:r>
      <w:r w:rsidR="00E1141E" w:rsidRPr="00856822">
        <w:rPr>
          <w:sz w:val="28"/>
          <w:szCs w:val="28"/>
        </w:rPr>
        <w:t xml:space="preserve">рынке </w:t>
      </w:r>
      <w:r w:rsidR="007F5012" w:rsidRPr="00B36DAF">
        <w:rPr>
          <w:sz w:val="28"/>
          <w:szCs w:val="28"/>
        </w:rPr>
        <w:t>физкультурно-оздоровительных услуг</w:t>
      </w:r>
      <w:r w:rsidR="007F5012" w:rsidRPr="00856822">
        <w:rPr>
          <w:sz w:val="28"/>
          <w:szCs w:val="28"/>
        </w:rPr>
        <w:t xml:space="preserve"> </w:t>
      </w:r>
      <w:r w:rsidR="007F5012">
        <w:rPr>
          <w:sz w:val="28"/>
          <w:szCs w:val="28"/>
        </w:rPr>
        <w:t xml:space="preserve">и </w:t>
      </w:r>
      <w:r w:rsidR="00E1141E" w:rsidRPr="00856822">
        <w:rPr>
          <w:sz w:val="28"/>
          <w:szCs w:val="28"/>
        </w:rPr>
        <w:t xml:space="preserve">организации досуга, а </w:t>
      </w:r>
      <w:r w:rsidR="00213AD4">
        <w:rPr>
          <w:sz w:val="28"/>
          <w:szCs w:val="28"/>
        </w:rPr>
        <w:t>вышеприведенных</w:t>
      </w:r>
      <w:r w:rsidR="00E1141E" w:rsidRPr="00856822">
        <w:rPr>
          <w:sz w:val="28"/>
          <w:szCs w:val="28"/>
        </w:rPr>
        <w:t xml:space="preserve"> отраслевых конкурентов можно отнести к </w:t>
      </w:r>
      <w:r w:rsidR="006B6E0B">
        <w:rPr>
          <w:sz w:val="28"/>
          <w:szCs w:val="28"/>
        </w:rPr>
        <w:t>непрямым</w:t>
      </w:r>
      <w:r w:rsidR="00E1141E" w:rsidRPr="00856822">
        <w:rPr>
          <w:sz w:val="28"/>
          <w:szCs w:val="28"/>
        </w:rPr>
        <w:t>, оказывающим дополнительные услуги</w:t>
      </w:r>
      <w:r w:rsidR="007502BC">
        <w:rPr>
          <w:sz w:val="28"/>
          <w:szCs w:val="28"/>
        </w:rPr>
        <w:t>.</w:t>
      </w:r>
      <w:r w:rsidR="000805BC">
        <w:rPr>
          <w:sz w:val="28"/>
          <w:szCs w:val="28"/>
        </w:rPr>
        <w:t xml:space="preserve"> </w:t>
      </w:r>
    </w:p>
    <w:p w14:paraId="6CFADDE4" w14:textId="77777777" w:rsidR="004928D6" w:rsidRDefault="004928D6" w:rsidP="004928D6">
      <w:pPr>
        <w:shd w:val="clear" w:color="auto" w:fill="FFFFFF"/>
        <w:tabs>
          <w:tab w:val="left" w:pos="0"/>
          <w:tab w:val="left" w:pos="1701"/>
        </w:tabs>
        <w:spacing w:line="360" w:lineRule="auto"/>
        <w:ind w:firstLine="709"/>
        <w:jc w:val="both"/>
        <w:rPr>
          <w:sz w:val="28"/>
          <w:szCs w:val="28"/>
        </w:rPr>
      </w:pPr>
      <w:r>
        <w:rPr>
          <w:sz w:val="28"/>
          <w:szCs w:val="28"/>
        </w:rPr>
        <w:t xml:space="preserve">По многофункциональности предоставления населению республики </w:t>
      </w:r>
      <w:r w:rsidRPr="00B36DAF">
        <w:rPr>
          <w:sz w:val="28"/>
          <w:szCs w:val="28"/>
        </w:rPr>
        <w:t xml:space="preserve">физкультурно-оздоровительных </w:t>
      </w:r>
      <w:r>
        <w:rPr>
          <w:sz w:val="28"/>
          <w:szCs w:val="28"/>
        </w:rPr>
        <w:t xml:space="preserve">и досуговых </w:t>
      </w:r>
      <w:r w:rsidRPr="00B36DAF">
        <w:rPr>
          <w:sz w:val="28"/>
          <w:szCs w:val="28"/>
        </w:rPr>
        <w:t>услуг</w:t>
      </w:r>
      <w:r>
        <w:rPr>
          <w:sz w:val="28"/>
          <w:szCs w:val="28"/>
        </w:rPr>
        <w:t>,</w:t>
      </w:r>
      <w:r w:rsidRPr="00856822">
        <w:rPr>
          <w:sz w:val="28"/>
          <w:szCs w:val="28"/>
        </w:rPr>
        <w:t xml:space="preserve"> </w:t>
      </w:r>
      <w:r>
        <w:rPr>
          <w:sz w:val="28"/>
          <w:szCs w:val="28"/>
        </w:rPr>
        <w:t xml:space="preserve">отличных от зимних, </w:t>
      </w:r>
      <w:r w:rsidRPr="00B36DAF">
        <w:rPr>
          <w:sz w:val="28"/>
          <w:szCs w:val="28"/>
        </w:rPr>
        <w:t>ГАУ РМ «Ледовый дворец»</w:t>
      </w:r>
      <w:r>
        <w:rPr>
          <w:sz w:val="28"/>
          <w:szCs w:val="28"/>
        </w:rPr>
        <w:t xml:space="preserve"> конкурирует лишь с АУ РМ «Спортивный комплекс «Мордовия», </w:t>
      </w:r>
      <w:r w:rsidR="005C31AD">
        <w:rPr>
          <w:sz w:val="28"/>
          <w:szCs w:val="28"/>
        </w:rPr>
        <w:t>работающ</w:t>
      </w:r>
      <w:r w:rsidR="0041681A">
        <w:rPr>
          <w:sz w:val="28"/>
          <w:szCs w:val="28"/>
        </w:rPr>
        <w:t>е</w:t>
      </w:r>
      <w:r w:rsidR="005C31AD">
        <w:rPr>
          <w:sz w:val="28"/>
          <w:szCs w:val="28"/>
        </w:rPr>
        <w:t xml:space="preserve">м на рынке </w:t>
      </w:r>
      <w:r w:rsidR="00DF4471">
        <w:rPr>
          <w:sz w:val="28"/>
          <w:szCs w:val="28"/>
        </w:rPr>
        <w:t>РМ</w:t>
      </w:r>
      <w:r>
        <w:rPr>
          <w:sz w:val="28"/>
          <w:szCs w:val="28"/>
        </w:rPr>
        <w:t xml:space="preserve"> с 2014 г. (таблица 2.1).</w:t>
      </w:r>
    </w:p>
    <w:p w14:paraId="6F1F62DF" w14:textId="77777777" w:rsidR="00804D08" w:rsidRDefault="007D262E" w:rsidP="007D262E">
      <w:pPr>
        <w:shd w:val="clear" w:color="auto" w:fill="FFFFFF"/>
        <w:tabs>
          <w:tab w:val="left" w:pos="0"/>
          <w:tab w:val="left" w:pos="1701"/>
        </w:tabs>
        <w:spacing w:line="360" w:lineRule="auto"/>
        <w:jc w:val="both"/>
        <w:rPr>
          <w:sz w:val="28"/>
          <w:szCs w:val="28"/>
        </w:rPr>
      </w:pPr>
      <w:r w:rsidRPr="0022652D">
        <w:rPr>
          <w:color w:val="000000"/>
          <w:spacing w:val="20"/>
          <w:sz w:val="28"/>
          <w:szCs w:val="28"/>
        </w:rPr>
        <w:lastRenderedPageBreak/>
        <w:t>Таблица</w:t>
      </w:r>
      <w:r>
        <w:rPr>
          <w:sz w:val="28"/>
          <w:szCs w:val="28"/>
        </w:rPr>
        <w:t xml:space="preserve"> 2.1 </w:t>
      </w:r>
      <w:r w:rsidR="00554014">
        <w:rPr>
          <w:sz w:val="28"/>
          <w:szCs w:val="28"/>
        </w:rPr>
        <w:t>–</w:t>
      </w:r>
      <w:r>
        <w:rPr>
          <w:sz w:val="28"/>
          <w:szCs w:val="28"/>
        </w:rPr>
        <w:t xml:space="preserve"> </w:t>
      </w:r>
      <w:r w:rsidR="00820ED4">
        <w:rPr>
          <w:sz w:val="28"/>
          <w:szCs w:val="28"/>
        </w:rPr>
        <w:t xml:space="preserve">Характеристика 5 конкурентных сил </w:t>
      </w:r>
      <w:r w:rsidR="00820ED4" w:rsidRPr="00B36DAF">
        <w:rPr>
          <w:sz w:val="28"/>
          <w:szCs w:val="28"/>
        </w:rPr>
        <w:t>ГАУ РМ «Ледовый дворец»</w:t>
      </w:r>
      <w:r w:rsidR="00820ED4">
        <w:rPr>
          <w:sz w:val="28"/>
          <w:szCs w:val="28"/>
        </w:rPr>
        <w:t xml:space="preserve"> по </w:t>
      </w:r>
      <w:r w:rsidR="00554014">
        <w:rPr>
          <w:sz w:val="28"/>
          <w:szCs w:val="28"/>
        </w:rPr>
        <w:t>Портер</w:t>
      </w:r>
      <w:r w:rsidR="00820ED4">
        <w:rPr>
          <w:sz w:val="28"/>
          <w:szCs w:val="28"/>
        </w:rPr>
        <w:t>у</w:t>
      </w:r>
      <w:r w:rsidR="007D75D1" w:rsidRPr="007D75D1">
        <w:rPr>
          <w:sz w:val="28"/>
          <w:szCs w:val="28"/>
        </w:rPr>
        <w:t xml:space="preserve"> </w:t>
      </w:r>
      <w:r w:rsidR="007D75D1">
        <w:rPr>
          <w:sz w:val="28"/>
          <w:szCs w:val="28"/>
        </w:rPr>
        <w:t>на рынке РМ</w:t>
      </w:r>
    </w:p>
    <w:tbl>
      <w:tblPr>
        <w:tblStyle w:val="a3"/>
        <w:tblW w:w="9677" w:type="dxa"/>
        <w:tblInd w:w="108" w:type="dxa"/>
        <w:tblLook w:val="04A0" w:firstRow="1" w:lastRow="0" w:firstColumn="1" w:lastColumn="0" w:noHBand="0" w:noVBand="1"/>
      </w:tblPr>
      <w:tblGrid>
        <w:gridCol w:w="1708"/>
        <w:gridCol w:w="1280"/>
        <w:gridCol w:w="6689"/>
      </w:tblGrid>
      <w:tr w:rsidR="00586849" w14:paraId="41FF42D9" w14:textId="77777777" w:rsidTr="004A531D">
        <w:trPr>
          <w:trHeight w:val="507"/>
        </w:trPr>
        <w:tc>
          <w:tcPr>
            <w:tcW w:w="1708" w:type="dxa"/>
          </w:tcPr>
          <w:p w14:paraId="2220F1BC" w14:textId="77777777" w:rsidR="00586849" w:rsidRPr="00003B4F" w:rsidRDefault="00586849" w:rsidP="007F4CE6">
            <w:pPr>
              <w:widowControl w:val="0"/>
              <w:jc w:val="center"/>
              <w:rPr>
                <w:sz w:val="22"/>
                <w:szCs w:val="22"/>
              </w:rPr>
            </w:pPr>
            <w:r w:rsidRPr="00003B4F">
              <w:rPr>
                <w:sz w:val="22"/>
                <w:szCs w:val="22"/>
              </w:rPr>
              <w:t>Наименование параметра</w:t>
            </w:r>
          </w:p>
        </w:tc>
        <w:tc>
          <w:tcPr>
            <w:tcW w:w="1280" w:type="dxa"/>
          </w:tcPr>
          <w:p w14:paraId="64E6825A" w14:textId="77777777" w:rsidR="00586849" w:rsidRPr="00003B4F" w:rsidRDefault="00586849" w:rsidP="007F4CE6">
            <w:pPr>
              <w:widowControl w:val="0"/>
              <w:jc w:val="center"/>
              <w:rPr>
                <w:sz w:val="22"/>
                <w:szCs w:val="22"/>
              </w:rPr>
            </w:pPr>
            <w:r w:rsidRPr="00003B4F">
              <w:rPr>
                <w:sz w:val="22"/>
                <w:szCs w:val="22"/>
              </w:rPr>
              <w:t>Значение параметра</w:t>
            </w:r>
          </w:p>
        </w:tc>
        <w:tc>
          <w:tcPr>
            <w:tcW w:w="6689" w:type="dxa"/>
          </w:tcPr>
          <w:p w14:paraId="7A23945A" w14:textId="77777777" w:rsidR="00586849" w:rsidRPr="00003B4F" w:rsidRDefault="00586849" w:rsidP="007F4CE6">
            <w:pPr>
              <w:widowControl w:val="0"/>
              <w:jc w:val="center"/>
              <w:rPr>
                <w:sz w:val="22"/>
                <w:szCs w:val="22"/>
              </w:rPr>
            </w:pPr>
            <w:r w:rsidRPr="00003B4F">
              <w:rPr>
                <w:sz w:val="22"/>
                <w:szCs w:val="22"/>
              </w:rPr>
              <w:t>Описание параметра</w:t>
            </w:r>
          </w:p>
        </w:tc>
      </w:tr>
      <w:tr w:rsidR="004928D6" w14:paraId="4DAB94DF" w14:textId="77777777" w:rsidTr="004A531D">
        <w:trPr>
          <w:trHeight w:val="1522"/>
        </w:trPr>
        <w:tc>
          <w:tcPr>
            <w:tcW w:w="1708" w:type="dxa"/>
          </w:tcPr>
          <w:p w14:paraId="78B445F0" w14:textId="77777777" w:rsidR="004928D6" w:rsidRPr="00003B4F" w:rsidRDefault="004928D6" w:rsidP="001A0CC6">
            <w:pPr>
              <w:widowControl w:val="0"/>
              <w:jc w:val="both"/>
              <w:rPr>
                <w:sz w:val="22"/>
                <w:szCs w:val="22"/>
              </w:rPr>
            </w:pPr>
            <w:r w:rsidRPr="00003B4F">
              <w:rPr>
                <w:sz w:val="22"/>
                <w:szCs w:val="22"/>
              </w:rPr>
              <w:t>Интенсивность конкуренции</w:t>
            </w:r>
          </w:p>
        </w:tc>
        <w:tc>
          <w:tcPr>
            <w:tcW w:w="1280" w:type="dxa"/>
          </w:tcPr>
          <w:p w14:paraId="36EBF07D" w14:textId="77777777" w:rsidR="004928D6" w:rsidRPr="00003B4F" w:rsidRDefault="00865BD9" w:rsidP="001A0CC6">
            <w:pPr>
              <w:widowControl w:val="0"/>
              <w:jc w:val="both"/>
              <w:rPr>
                <w:sz w:val="22"/>
                <w:szCs w:val="22"/>
              </w:rPr>
            </w:pPr>
            <w:r w:rsidRPr="00003B4F">
              <w:rPr>
                <w:sz w:val="22"/>
                <w:szCs w:val="22"/>
              </w:rPr>
              <w:t xml:space="preserve">Высокая </w:t>
            </w:r>
            <w:r w:rsidR="0041681A" w:rsidRPr="00003B4F">
              <w:rPr>
                <w:sz w:val="22"/>
                <w:szCs w:val="22"/>
              </w:rPr>
              <w:t xml:space="preserve"> </w:t>
            </w:r>
          </w:p>
        </w:tc>
        <w:tc>
          <w:tcPr>
            <w:tcW w:w="6689" w:type="dxa"/>
          </w:tcPr>
          <w:p w14:paraId="1475BF42" w14:textId="77777777" w:rsidR="00283907" w:rsidRPr="00003B4F" w:rsidRDefault="00283907" w:rsidP="00384800">
            <w:pPr>
              <w:ind w:left="-57" w:right="-57" w:firstLine="237"/>
              <w:jc w:val="both"/>
              <w:rPr>
                <w:sz w:val="22"/>
                <w:szCs w:val="22"/>
              </w:rPr>
            </w:pPr>
            <w:r w:rsidRPr="00003B4F">
              <w:rPr>
                <w:sz w:val="22"/>
                <w:szCs w:val="22"/>
              </w:rPr>
              <w:t>Наличие у ГАУ РМ «Ледовый дворец» 1 основного непрямого конкурента на рынке физкультурно-оздоровительных и досуговых услуг региона, отличных от зимних, – АУ РМ «СК «Мордовия»</w:t>
            </w:r>
          </w:p>
          <w:p w14:paraId="04370446" w14:textId="77777777" w:rsidR="004928D6" w:rsidRPr="00003B4F" w:rsidRDefault="00384800" w:rsidP="00283907">
            <w:pPr>
              <w:ind w:left="-57" w:right="-57" w:firstLine="237"/>
              <w:jc w:val="both"/>
              <w:rPr>
                <w:sz w:val="22"/>
                <w:szCs w:val="22"/>
              </w:rPr>
            </w:pPr>
            <w:r w:rsidRPr="00003B4F">
              <w:rPr>
                <w:sz w:val="22"/>
                <w:szCs w:val="22"/>
              </w:rPr>
              <w:t>Высок</w:t>
            </w:r>
            <w:r w:rsidR="00283907" w:rsidRPr="00003B4F">
              <w:rPr>
                <w:sz w:val="22"/>
                <w:szCs w:val="22"/>
              </w:rPr>
              <w:t>ий</w:t>
            </w:r>
            <w:r w:rsidRPr="00003B4F">
              <w:rPr>
                <w:sz w:val="22"/>
                <w:szCs w:val="22"/>
              </w:rPr>
              <w:t xml:space="preserve"> уровень конкуренции </w:t>
            </w:r>
            <w:r w:rsidR="00283907" w:rsidRPr="00003B4F">
              <w:rPr>
                <w:sz w:val="22"/>
                <w:szCs w:val="22"/>
              </w:rPr>
              <w:t>между Ледовым дворцом и СК «Мордовия» вследствие ограниченного спроса граждан г. Саранск на их услуги из-за низкого уровня доходов</w:t>
            </w:r>
          </w:p>
        </w:tc>
      </w:tr>
      <w:tr w:rsidR="006736C9" w14:paraId="4A97D1A0" w14:textId="77777777" w:rsidTr="004A531D">
        <w:trPr>
          <w:trHeight w:val="2010"/>
        </w:trPr>
        <w:tc>
          <w:tcPr>
            <w:tcW w:w="1708" w:type="dxa"/>
          </w:tcPr>
          <w:p w14:paraId="4A7B05A1" w14:textId="77777777" w:rsidR="006736C9" w:rsidRPr="00003B4F" w:rsidRDefault="006736C9" w:rsidP="001A0CC6">
            <w:pPr>
              <w:widowControl w:val="0"/>
              <w:jc w:val="both"/>
              <w:rPr>
                <w:sz w:val="22"/>
                <w:szCs w:val="22"/>
              </w:rPr>
            </w:pPr>
            <w:r w:rsidRPr="00003B4F">
              <w:rPr>
                <w:sz w:val="22"/>
                <w:szCs w:val="22"/>
              </w:rPr>
              <w:t>Угроза появления новых конкурентов</w:t>
            </w:r>
          </w:p>
        </w:tc>
        <w:tc>
          <w:tcPr>
            <w:tcW w:w="1280" w:type="dxa"/>
          </w:tcPr>
          <w:p w14:paraId="6C93CA6D" w14:textId="77777777" w:rsidR="006736C9" w:rsidRPr="00003B4F" w:rsidRDefault="006736C9" w:rsidP="001A0CC6">
            <w:pPr>
              <w:widowControl w:val="0"/>
              <w:jc w:val="both"/>
              <w:rPr>
                <w:sz w:val="22"/>
                <w:szCs w:val="22"/>
              </w:rPr>
            </w:pPr>
            <w:r w:rsidRPr="00003B4F">
              <w:rPr>
                <w:sz w:val="22"/>
                <w:szCs w:val="22"/>
              </w:rPr>
              <w:t xml:space="preserve">Высокая </w:t>
            </w:r>
          </w:p>
        </w:tc>
        <w:tc>
          <w:tcPr>
            <w:tcW w:w="6689" w:type="dxa"/>
          </w:tcPr>
          <w:p w14:paraId="7CC9A8BC" w14:textId="77777777" w:rsidR="006736C9" w:rsidRPr="00003B4F" w:rsidRDefault="009D2596" w:rsidP="00923798">
            <w:pPr>
              <w:ind w:left="-57" w:right="-57" w:firstLine="237"/>
              <w:jc w:val="both"/>
              <w:rPr>
                <w:sz w:val="22"/>
                <w:szCs w:val="22"/>
              </w:rPr>
            </w:pPr>
            <w:r w:rsidRPr="00003B4F">
              <w:rPr>
                <w:sz w:val="22"/>
                <w:szCs w:val="22"/>
              </w:rPr>
              <w:t xml:space="preserve">Несмотря на </w:t>
            </w:r>
            <w:r w:rsidR="00384800" w:rsidRPr="00003B4F">
              <w:rPr>
                <w:sz w:val="22"/>
                <w:szCs w:val="22"/>
              </w:rPr>
              <w:t>высоки</w:t>
            </w:r>
            <w:r w:rsidRPr="00003B4F">
              <w:rPr>
                <w:sz w:val="22"/>
                <w:szCs w:val="22"/>
              </w:rPr>
              <w:t>е</w:t>
            </w:r>
            <w:r w:rsidR="00384800" w:rsidRPr="00003B4F">
              <w:rPr>
                <w:sz w:val="22"/>
                <w:szCs w:val="22"/>
              </w:rPr>
              <w:t xml:space="preserve"> барьер</w:t>
            </w:r>
            <w:r w:rsidRPr="00003B4F">
              <w:rPr>
                <w:sz w:val="22"/>
                <w:szCs w:val="22"/>
              </w:rPr>
              <w:t>ы</w:t>
            </w:r>
            <w:r w:rsidR="00384800" w:rsidRPr="00003B4F">
              <w:rPr>
                <w:sz w:val="22"/>
                <w:szCs w:val="22"/>
              </w:rPr>
              <w:t xml:space="preserve"> вступления в отрасль </w:t>
            </w:r>
            <w:r w:rsidRPr="00003B4F">
              <w:rPr>
                <w:sz w:val="22"/>
                <w:szCs w:val="22"/>
              </w:rPr>
              <w:t xml:space="preserve">физкультурно-оздоровительных и досуговых услуг региона, благодаря бюджетной поддержке, в 2020 г. у ГАУ РМ «Ледовый дворец» может  появиться прямой конкурент – спорткомплекс «Саранск-Арена», в </w:t>
            </w:r>
            <w:r w:rsidR="00923798" w:rsidRPr="00003B4F">
              <w:rPr>
                <w:sz w:val="22"/>
                <w:szCs w:val="22"/>
              </w:rPr>
              <w:t xml:space="preserve">стенах </w:t>
            </w:r>
            <w:r w:rsidRPr="00003B4F">
              <w:rPr>
                <w:sz w:val="22"/>
                <w:szCs w:val="22"/>
              </w:rPr>
              <w:t>которого предусмотрена ледовая арена</w:t>
            </w:r>
          </w:p>
          <w:p w14:paraId="5F5B3F4A" w14:textId="77777777" w:rsidR="00923798" w:rsidRPr="00003B4F" w:rsidRDefault="00923798" w:rsidP="00B511BB">
            <w:pPr>
              <w:ind w:left="-57" w:right="-57" w:firstLine="237"/>
              <w:jc w:val="both"/>
              <w:rPr>
                <w:sz w:val="22"/>
                <w:szCs w:val="22"/>
              </w:rPr>
            </w:pPr>
            <w:r w:rsidRPr="00003B4F">
              <w:rPr>
                <w:sz w:val="22"/>
                <w:szCs w:val="22"/>
              </w:rPr>
              <w:t>Новое спортивное сооружение станет также для Ледового дворца конкурентом и по дополнительным услугам – отличным от зимних видов спорта и отдыха</w:t>
            </w:r>
          </w:p>
        </w:tc>
      </w:tr>
      <w:tr w:rsidR="00213AD4" w14:paraId="60F598E5" w14:textId="77777777" w:rsidTr="004A531D">
        <w:trPr>
          <w:trHeight w:val="2029"/>
        </w:trPr>
        <w:tc>
          <w:tcPr>
            <w:tcW w:w="1708" w:type="dxa"/>
          </w:tcPr>
          <w:p w14:paraId="3D51B580" w14:textId="77777777" w:rsidR="00213AD4" w:rsidRPr="00003B4F" w:rsidRDefault="00213AD4" w:rsidP="007F4CE6">
            <w:pPr>
              <w:widowControl w:val="0"/>
              <w:jc w:val="both"/>
              <w:rPr>
                <w:sz w:val="22"/>
                <w:szCs w:val="22"/>
              </w:rPr>
            </w:pPr>
            <w:r w:rsidRPr="00003B4F">
              <w:rPr>
                <w:sz w:val="22"/>
                <w:szCs w:val="22"/>
              </w:rPr>
              <w:t>Угроза появления услуг-заменителей</w:t>
            </w:r>
          </w:p>
        </w:tc>
        <w:tc>
          <w:tcPr>
            <w:tcW w:w="1280" w:type="dxa"/>
          </w:tcPr>
          <w:p w14:paraId="02ACC931" w14:textId="77777777" w:rsidR="00213AD4" w:rsidRPr="00003B4F" w:rsidRDefault="00B17D93" w:rsidP="007F4CE6">
            <w:pPr>
              <w:widowControl w:val="0"/>
              <w:jc w:val="both"/>
              <w:rPr>
                <w:sz w:val="22"/>
                <w:szCs w:val="22"/>
              </w:rPr>
            </w:pPr>
            <w:r w:rsidRPr="00003B4F">
              <w:rPr>
                <w:sz w:val="22"/>
                <w:szCs w:val="22"/>
              </w:rPr>
              <w:t>Низкая</w:t>
            </w:r>
          </w:p>
        </w:tc>
        <w:tc>
          <w:tcPr>
            <w:tcW w:w="6689" w:type="dxa"/>
          </w:tcPr>
          <w:p w14:paraId="39AF2089" w14:textId="77777777" w:rsidR="007F3B76" w:rsidRPr="00003B4F" w:rsidRDefault="00213AD4" w:rsidP="00923798">
            <w:pPr>
              <w:ind w:left="-57" w:right="-57" w:firstLine="237"/>
              <w:jc w:val="both"/>
              <w:rPr>
                <w:sz w:val="22"/>
                <w:szCs w:val="22"/>
              </w:rPr>
            </w:pPr>
            <w:r w:rsidRPr="00003B4F">
              <w:rPr>
                <w:sz w:val="22"/>
                <w:szCs w:val="22"/>
              </w:rPr>
              <w:t xml:space="preserve">Ледовый дворец </w:t>
            </w:r>
            <w:r w:rsidR="007F4CE6" w:rsidRPr="00003B4F">
              <w:rPr>
                <w:sz w:val="22"/>
                <w:szCs w:val="22"/>
              </w:rPr>
              <w:t>обладает уникальным предложением на рынке РМ – зимние виды спорта и отдыха</w:t>
            </w:r>
            <w:r w:rsidR="00426AEC" w:rsidRPr="00003B4F">
              <w:rPr>
                <w:sz w:val="22"/>
                <w:szCs w:val="22"/>
              </w:rPr>
              <w:t xml:space="preserve"> (фигурное катание, хоккей, шорт-трек)</w:t>
            </w:r>
            <w:r w:rsidR="007F4CE6" w:rsidRPr="00003B4F">
              <w:rPr>
                <w:sz w:val="22"/>
                <w:szCs w:val="22"/>
              </w:rPr>
              <w:t>, аналогов которым в регионе не существует</w:t>
            </w:r>
            <w:r w:rsidR="00B17D93" w:rsidRPr="00003B4F">
              <w:rPr>
                <w:sz w:val="22"/>
                <w:szCs w:val="22"/>
              </w:rPr>
              <w:t xml:space="preserve"> </w:t>
            </w:r>
          </w:p>
          <w:p w14:paraId="0E800968" w14:textId="77777777" w:rsidR="00384800" w:rsidRPr="00003B4F" w:rsidRDefault="00923798" w:rsidP="00054C12">
            <w:pPr>
              <w:ind w:left="-57" w:right="-57" w:firstLine="237"/>
              <w:jc w:val="both"/>
              <w:rPr>
                <w:i/>
                <w:sz w:val="22"/>
                <w:szCs w:val="22"/>
              </w:rPr>
            </w:pPr>
            <w:r w:rsidRPr="00003B4F">
              <w:rPr>
                <w:sz w:val="22"/>
                <w:szCs w:val="22"/>
              </w:rPr>
              <w:t xml:space="preserve">Несмотря на открытие Саранск-Арены, угроза появления </w:t>
            </w:r>
            <w:r w:rsidR="00384800" w:rsidRPr="00003B4F">
              <w:rPr>
                <w:sz w:val="22"/>
                <w:szCs w:val="22"/>
              </w:rPr>
              <w:t xml:space="preserve">новых товаров-заменителей </w:t>
            </w:r>
            <w:r w:rsidR="00054C12" w:rsidRPr="00003B4F">
              <w:rPr>
                <w:sz w:val="22"/>
                <w:szCs w:val="22"/>
              </w:rPr>
              <w:t xml:space="preserve">(например, керлинга) </w:t>
            </w:r>
            <w:r w:rsidRPr="00003B4F">
              <w:rPr>
                <w:sz w:val="22"/>
                <w:szCs w:val="22"/>
              </w:rPr>
              <w:t xml:space="preserve">низкая, </w:t>
            </w:r>
            <w:r w:rsidR="00054C12" w:rsidRPr="00003B4F">
              <w:rPr>
                <w:sz w:val="22"/>
                <w:szCs w:val="22"/>
              </w:rPr>
              <w:t xml:space="preserve">в связи с отсутствием бюджетных средств для их финансирования и </w:t>
            </w:r>
            <w:r w:rsidRPr="00003B4F">
              <w:rPr>
                <w:sz w:val="22"/>
                <w:szCs w:val="22"/>
              </w:rPr>
              <w:t xml:space="preserve">ограниченного </w:t>
            </w:r>
            <w:r w:rsidR="00054C12" w:rsidRPr="00003B4F">
              <w:rPr>
                <w:sz w:val="22"/>
                <w:szCs w:val="22"/>
              </w:rPr>
              <w:t xml:space="preserve">низкими доходами </w:t>
            </w:r>
            <w:r w:rsidRPr="00003B4F">
              <w:rPr>
                <w:sz w:val="22"/>
                <w:szCs w:val="22"/>
              </w:rPr>
              <w:t xml:space="preserve">спроса </w:t>
            </w:r>
            <w:r w:rsidR="00054C12" w:rsidRPr="00003B4F">
              <w:rPr>
                <w:sz w:val="22"/>
                <w:szCs w:val="22"/>
              </w:rPr>
              <w:t>граждан на услуги спорта и отдыха</w:t>
            </w:r>
          </w:p>
        </w:tc>
      </w:tr>
      <w:tr w:rsidR="00A512CA" w14:paraId="5B8176FA" w14:textId="77777777" w:rsidTr="004A531D">
        <w:trPr>
          <w:trHeight w:val="752"/>
        </w:trPr>
        <w:tc>
          <w:tcPr>
            <w:tcW w:w="1708" w:type="dxa"/>
          </w:tcPr>
          <w:p w14:paraId="48F77949" w14:textId="77777777" w:rsidR="00A512CA" w:rsidRPr="00003B4F" w:rsidRDefault="00A512CA" w:rsidP="001B5D08">
            <w:pPr>
              <w:widowControl w:val="0"/>
              <w:jc w:val="both"/>
              <w:rPr>
                <w:sz w:val="22"/>
                <w:szCs w:val="22"/>
              </w:rPr>
            </w:pPr>
            <w:r w:rsidRPr="00003B4F">
              <w:rPr>
                <w:sz w:val="22"/>
                <w:szCs w:val="22"/>
              </w:rPr>
              <w:t>Рыночная власть поставщиков</w:t>
            </w:r>
          </w:p>
        </w:tc>
        <w:tc>
          <w:tcPr>
            <w:tcW w:w="1280" w:type="dxa"/>
          </w:tcPr>
          <w:p w14:paraId="58F4B52B" w14:textId="77777777" w:rsidR="00A512CA" w:rsidRPr="00003B4F" w:rsidRDefault="0048183E" w:rsidP="001B5D08">
            <w:pPr>
              <w:widowControl w:val="0"/>
              <w:jc w:val="both"/>
              <w:rPr>
                <w:sz w:val="22"/>
                <w:szCs w:val="22"/>
              </w:rPr>
            </w:pPr>
            <w:r w:rsidRPr="00003B4F">
              <w:rPr>
                <w:sz w:val="22"/>
                <w:szCs w:val="22"/>
              </w:rPr>
              <w:t>Низкая</w:t>
            </w:r>
          </w:p>
        </w:tc>
        <w:tc>
          <w:tcPr>
            <w:tcW w:w="6689" w:type="dxa"/>
          </w:tcPr>
          <w:p w14:paraId="3ED70FAF" w14:textId="77777777" w:rsidR="00A512CA" w:rsidRPr="00003B4F" w:rsidRDefault="0048183E" w:rsidP="0048183E">
            <w:pPr>
              <w:ind w:left="-57" w:right="-57" w:firstLine="237"/>
              <w:jc w:val="both"/>
              <w:rPr>
                <w:sz w:val="22"/>
                <w:szCs w:val="22"/>
              </w:rPr>
            </w:pPr>
            <w:r w:rsidRPr="00003B4F">
              <w:rPr>
                <w:sz w:val="22"/>
                <w:szCs w:val="22"/>
              </w:rPr>
              <w:t xml:space="preserve">Низкая </w:t>
            </w:r>
            <w:r w:rsidR="00A512CA" w:rsidRPr="00003B4F">
              <w:rPr>
                <w:sz w:val="22"/>
                <w:szCs w:val="22"/>
              </w:rPr>
              <w:t xml:space="preserve">рыночная власть поставщиков </w:t>
            </w:r>
            <w:r w:rsidR="0010578F" w:rsidRPr="00003B4F">
              <w:rPr>
                <w:sz w:val="22"/>
                <w:szCs w:val="22"/>
              </w:rPr>
              <w:t xml:space="preserve">ГАУ РМ «Ледовый </w:t>
            </w:r>
            <w:proofErr w:type="gramStart"/>
            <w:r w:rsidR="0010578F" w:rsidRPr="00003B4F">
              <w:rPr>
                <w:sz w:val="22"/>
                <w:szCs w:val="22"/>
              </w:rPr>
              <w:t xml:space="preserve">дворец» </w:t>
            </w:r>
            <w:r w:rsidR="00A512CA" w:rsidRPr="00003B4F">
              <w:rPr>
                <w:sz w:val="22"/>
                <w:szCs w:val="22"/>
              </w:rPr>
              <w:t xml:space="preserve"> ввиду</w:t>
            </w:r>
            <w:proofErr w:type="gramEnd"/>
            <w:r w:rsidR="00A512CA" w:rsidRPr="00003B4F">
              <w:rPr>
                <w:sz w:val="22"/>
                <w:szCs w:val="22"/>
              </w:rPr>
              <w:t xml:space="preserve"> того, что  </w:t>
            </w:r>
            <w:r w:rsidRPr="00003B4F">
              <w:rPr>
                <w:sz w:val="22"/>
                <w:szCs w:val="22"/>
              </w:rPr>
              <w:t xml:space="preserve">они предоставляют свои услуги и товары на заранее оговоренных условиях, регламентированных ФЗ № 223 и 44. </w:t>
            </w:r>
          </w:p>
        </w:tc>
      </w:tr>
      <w:tr w:rsidR="00586849" w14:paraId="0EFA6360" w14:textId="77777777" w:rsidTr="004A531D">
        <w:trPr>
          <w:trHeight w:val="798"/>
        </w:trPr>
        <w:tc>
          <w:tcPr>
            <w:tcW w:w="1708" w:type="dxa"/>
          </w:tcPr>
          <w:p w14:paraId="10BE3CD3" w14:textId="77777777" w:rsidR="00586849" w:rsidRPr="00003B4F" w:rsidRDefault="00586849" w:rsidP="007F4CE6">
            <w:pPr>
              <w:widowControl w:val="0"/>
              <w:jc w:val="both"/>
              <w:rPr>
                <w:sz w:val="22"/>
                <w:szCs w:val="22"/>
              </w:rPr>
            </w:pPr>
            <w:r w:rsidRPr="00003B4F">
              <w:rPr>
                <w:sz w:val="22"/>
                <w:szCs w:val="22"/>
              </w:rPr>
              <w:t>Рыночная власть потребителей</w:t>
            </w:r>
          </w:p>
        </w:tc>
        <w:tc>
          <w:tcPr>
            <w:tcW w:w="1280" w:type="dxa"/>
          </w:tcPr>
          <w:p w14:paraId="6D30229F" w14:textId="77777777" w:rsidR="00586849" w:rsidRPr="00003B4F" w:rsidRDefault="0010578F" w:rsidP="007F4CE6">
            <w:pPr>
              <w:widowControl w:val="0"/>
              <w:jc w:val="both"/>
              <w:rPr>
                <w:sz w:val="22"/>
                <w:szCs w:val="22"/>
              </w:rPr>
            </w:pPr>
            <w:r w:rsidRPr="00003B4F">
              <w:rPr>
                <w:sz w:val="22"/>
                <w:szCs w:val="22"/>
              </w:rPr>
              <w:t>Высокая</w:t>
            </w:r>
          </w:p>
        </w:tc>
        <w:tc>
          <w:tcPr>
            <w:tcW w:w="6689" w:type="dxa"/>
          </w:tcPr>
          <w:p w14:paraId="6AAD21E6" w14:textId="77777777" w:rsidR="00586849" w:rsidRPr="00003B4F" w:rsidRDefault="00400054" w:rsidP="005344F7">
            <w:pPr>
              <w:ind w:left="-57" w:right="-57" w:firstLine="237"/>
              <w:jc w:val="both"/>
              <w:rPr>
                <w:sz w:val="22"/>
                <w:szCs w:val="22"/>
              </w:rPr>
            </w:pPr>
            <w:r w:rsidRPr="00003B4F">
              <w:rPr>
                <w:sz w:val="22"/>
                <w:szCs w:val="22"/>
              </w:rPr>
              <w:t xml:space="preserve">Высокая </w:t>
            </w:r>
            <w:r w:rsidR="0010578F" w:rsidRPr="00003B4F">
              <w:rPr>
                <w:sz w:val="22"/>
                <w:szCs w:val="22"/>
              </w:rPr>
              <w:t>конкурентная сила потребителей, осуществляющих выбор с учетом стоимости</w:t>
            </w:r>
            <w:r w:rsidR="005344F7" w:rsidRPr="00003B4F">
              <w:rPr>
                <w:sz w:val="22"/>
                <w:szCs w:val="22"/>
              </w:rPr>
              <w:t>,</w:t>
            </w:r>
            <w:r w:rsidR="0010578F" w:rsidRPr="00003B4F">
              <w:rPr>
                <w:sz w:val="22"/>
                <w:szCs w:val="22"/>
              </w:rPr>
              <w:t xml:space="preserve"> качества</w:t>
            </w:r>
            <w:r w:rsidR="005344F7" w:rsidRPr="00003B4F">
              <w:rPr>
                <w:sz w:val="22"/>
                <w:szCs w:val="22"/>
              </w:rPr>
              <w:t>, безопасности</w:t>
            </w:r>
            <w:r w:rsidR="0010578F" w:rsidRPr="00003B4F">
              <w:rPr>
                <w:sz w:val="22"/>
                <w:szCs w:val="22"/>
              </w:rPr>
              <w:t xml:space="preserve"> услуг ГАУ РМ «Ледовый дворец», территориальной расположенности, собственной платежеспособности.</w:t>
            </w:r>
          </w:p>
        </w:tc>
      </w:tr>
    </w:tbl>
    <w:p w14:paraId="36C32627" w14:textId="77777777" w:rsidR="00384800" w:rsidRDefault="00384800" w:rsidP="00384800">
      <w:pPr>
        <w:shd w:val="clear" w:color="auto" w:fill="FFFFFF"/>
        <w:tabs>
          <w:tab w:val="left" w:pos="0"/>
          <w:tab w:val="left" w:pos="1701"/>
        </w:tabs>
        <w:spacing w:line="360" w:lineRule="auto"/>
        <w:ind w:firstLine="709"/>
        <w:jc w:val="both"/>
        <w:rPr>
          <w:sz w:val="28"/>
          <w:szCs w:val="28"/>
        </w:rPr>
      </w:pPr>
    </w:p>
    <w:p w14:paraId="779B7C8F" w14:textId="77777777" w:rsidR="00384800" w:rsidRDefault="00384800" w:rsidP="00384800">
      <w:pPr>
        <w:shd w:val="clear" w:color="auto" w:fill="FFFFFF"/>
        <w:tabs>
          <w:tab w:val="left" w:pos="0"/>
          <w:tab w:val="left" w:pos="1701"/>
        </w:tabs>
        <w:spacing w:line="360" w:lineRule="auto"/>
        <w:ind w:firstLine="709"/>
        <w:jc w:val="both"/>
        <w:rPr>
          <w:sz w:val="28"/>
          <w:szCs w:val="28"/>
        </w:rPr>
      </w:pPr>
      <w:r>
        <w:rPr>
          <w:sz w:val="28"/>
          <w:szCs w:val="28"/>
        </w:rPr>
        <w:t>Два спортивных учреждения такого уровня на 320 тыс. чел</w:t>
      </w:r>
      <w:r w:rsidRPr="00075921">
        <w:rPr>
          <w:sz w:val="28"/>
          <w:szCs w:val="28"/>
        </w:rPr>
        <w:t xml:space="preserve"> </w:t>
      </w:r>
      <w:r>
        <w:rPr>
          <w:sz w:val="28"/>
          <w:szCs w:val="28"/>
        </w:rPr>
        <w:t xml:space="preserve">жителей            г. Саранск – это мало, учитывая, что ледовые дворцы выгодно строить при показателе от </w:t>
      </w:r>
      <w:r w:rsidR="00040049">
        <w:rPr>
          <w:sz w:val="28"/>
          <w:szCs w:val="28"/>
        </w:rPr>
        <w:t>700</w:t>
      </w:r>
      <w:r>
        <w:rPr>
          <w:sz w:val="28"/>
          <w:szCs w:val="28"/>
        </w:rPr>
        <w:t xml:space="preserve"> тыс. чел. местного населения. Тем не менее, интенсивность конкуренции можно признать высокой, ввиду низкого спроса населения на услуги спорткомплексов вследствие низкого уровня жизни </w:t>
      </w:r>
      <w:r w:rsidR="00B511BB">
        <w:rPr>
          <w:sz w:val="28"/>
          <w:szCs w:val="28"/>
        </w:rPr>
        <w:t>граждан РМ</w:t>
      </w:r>
      <w:r>
        <w:rPr>
          <w:sz w:val="28"/>
          <w:szCs w:val="28"/>
        </w:rPr>
        <w:t xml:space="preserve">. </w:t>
      </w:r>
    </w:p>
    <w:p w14:paraId="23066459" w14:textId="77777777" w:rsidR="00B36D8E" w:rsidRPr="005344F7" w:rsidRDefault="00B36D8E" w:rsidP="00B36D8E">
      <w:pPr>
        <w:shd w:val="clear" w:color="auto" w:fill="FFFFFF"/>
        <w:tabs>
          <w:tab w:val="left" w:pos="0"/>
          <w:tab w:val="left" w:pos="1701"/>
        </w:tabs>
        <w:spacing w:line="360" w:lineRule="auto"/>
        <w:ind w:firstLine="709"/>
        <w:jc w:val="both"/>
        <w:rPr>
          <w:sz w:val="28"/>
          <w:szCs w:val="28"/>
        </w:rPr>
      </w:pPr>
      <w:r w:rsidRPr="00932E1A">
        <w:rPr>
          <w:sz w:val="28"/>
          <w:szCs w:val="28"/>
        </w:rPr>
        <w:t xml:space="preserve">По уровню инфраструктуры </w:t>
      </w:r>
      <w:r w:rsidR="00807EEF">
        <w:rPr>
          <w:sz w:val="28"/>
          <w:szCs w:val="28"/>
        </w:rPr>
        <w:t>между</w:t>
      </w:r>
      <w:r w:rsidRPr="00932E1A">
        <w:rPr>
          <w:sz w:val="28"/>
          <w:szCs w:val="28"/>
        </w:rPr>
        <w:t xml:space="preserve"> </w:t>
      </w:r>
      <w:r w:rsidR="00807EEF" w:rsidRPr="00B36DAF">
        <w:rPr>
          <w:sz w:val="28"/>
          <w:szCs w:val="28"/>
        </w:rPr>
        <w:t>ГАУ РМ «Ледовый дворец»</w:t>
      </w:r>
      <w:r w:rsidR="00807EEF">
        <w:rPr>
          <w:sz w:val="28"/>
          <w:szCs w:val="28"/>
        </w:rPr>
        <w:t xml:space="preserve"> и АУ РМ «Спортивный комплекс </w:t>
      </w:r>
      <w:proofErr w:type="gramStart"/>
      <w:r w:rsidR="00807EEF">
        <w:rPr>
          <w:sz w:val="28"/>
          <w:szCs w:val="28"/>
        </w:rPr>
        <w:t>« Мордовия</w:t>
      </w:r>
      <w:proofErr w:type="gramEnd"/>
      <w:r w:rsidR="00807EEF">
        <w:rPr>
          <w:sz w:val="28"/>
          <w:szCs w:val="28"/>
        </w:rPr>
        <w:t xml:space="preserve">» </w:t>
      </w:r>
      <w:r w:rsidRPr="00932E1A">
        <w:rPr>
          <w:sz w:val="28"/>
          <w:szCs w:val="28"/>
        </w:rPr>
        <w:t>нельзя выделить лидера</w:t>
      </w:r>
      <w:r>
        <w:rPr>
          <w:sz w:val="28"/>
          <w:szCs w:val="28"/>
        </w:rPr>
        <w:t xml:space="preserve"> (рисунок 2.1)</w:t>
      </w:r>
      <w:r w:rsidRPr="005344F7">
        <w:rPr>
          <w:sz w:val="28"/>
          <w:szCs w:val="28"/>
        </w:rPr>
        <w:t>.</w:t>
      </w:r>
    </w:p>
    <w:p w14:paraId="47448179" w14:textId="77777777" w:rsidR="00003B4F" w:rsidRDefault="00003B4F" w:rsidP="00003B4F">
      <w:pPr>
        <w:shd w:val="clear" w:color="auto" w:fill="FFFFFF"/>
        <w:tabs>
          <w:tab w:val="left" w:pos="0"/>
          <w:tab w:val="left" w:pos="1701"/>
        </w:tabs>
        <w:spacing w:line="360" w:lineRule="auto"/>
        <w:ind w:firstLine="709"/>
        <w:jc w:val="both"/>
        <w:rPr>
          <w:sz w:val="28"/>
          <w:szCs w:val="28"/>
        </w:rPr>
      </w:pPr>
      <w:r>
        <w:rPr>
          <w:sz w:val="28"/>
          <w:szCs w:val="28"/>
        </w:rPr>
        <w:t xml:space="preserve">Между тем, по географии покрытия конкурентное преимущество на стороне </w:t>
      </w:r>
      <w:r w:rsidRPr="00B36DAF">
        <w:rPr>
          <w:sz w:val="28"/>
          <w:szCs w:val="28"/>
        </w:rPr>
        <w:t>ГАУ РМ «Ледовый дворец»</w:t>
      </w:r>
      <w:r>
        <w:rPr>
          <w:sz w:val="28"/>
          <w:szCs w:val="28"/>
        </w:rPr>
        <w:t xml:space="preserve">. </w:t>
      </w:r>
      <w:r w:rsidRPr="00B36DAF">
        <w:rPr>
          <w:sz w:val="28"/>
          <w:szCs w:val="28"/>
        </w:rPr>
        <w:t xml:space="preserve">На сегодняшний день </w:t>
      </w:r>
      <w:r>
        <w:rPr>
          <w:sz w:val="28"/>
          <w:szCs w:val="28"/>
        </w:rPr>
        <w:t xml:space="preserve">услугами учреждения охвачено население г. Саранска, в пользовании которого центральное здание в </w:t>
      </w:r>
      <w:r w:rsidRPr="00B36DAF">
        <w:rPr>
          <w:sz w:val="28"/>
          <w:szCs w:val="28"/>
        </w:rPr>
        <w:t>Ленинск</w:t>
      </w:r>
      <w:r>
        <w:rPr>
          <w:sz w:val="28"/>
          <w:szCs w:val="28"/>
        </w:rPr>
        <w:t>ом</w:t>
      </w:r>
      <w:r w:rsidRPr="00B36DAF">
        <w:rPr>
          <w:sz w:val="28"/>
          <w:szCs w:val="28"/>
        </w:rPr>
        <w:t xml:space="preserve"> район</w:t>
      </w:r>
      <w:r>
        <w:rPr>
          <w:sz w:val="28"/>
          <w:szCs w:val="28"/>
        </w:rPr>
        <w:t xml:space="preserve">е города и </w:t>
      </w:r>
      <w:r w:rsidRPr="002A7E14">
        <w:rPr>
          <w:sz w:val="28"/>
          <w:szCs w:val="28"/>
        </w:rPr>
        <w:t>ФОК Пролетарского района</w:t>
      </w:r>
      <w:r>
        <w:rPr>
          <w:sz w:val="28"/>
          <w:szCs w:val="28"/>
        </w:rPr>
        <w:t xml:space="preserve"> (филиал), а также 5</w:t>
      </w:r>
      <w:r w:rsidRPr="00B36DAF">
        <w:rPr>
          <w:sz w:val="28"/>
          <w:szCs w:val="28"/>
        </w:rPr>
        <w:t xml:space="preserve"> </w:t>
      </w:r>
      <w:r w:rsidRPr="00B36DAF">
        <w:rPr>
          <w:sz w:val="28"/>
          <w:szCs w:val="28"/>
        </w:rPr>
        <w:lastRenderedPageBreak/>
        <w:t>район</w:t>
      </w:r>
      <w:r>
        <w:rPr>
          <w:sz w:val="28"/>
          <w:szCs w:val="28"/>
        </w:rPr>
        <w:t>ов</w:t>
      </w:r>
      <w:r w:rsidRPr="00B36DAF">
        <w:rPr>
          <w:sz w:val="28"/>
          <w:szCs w:val="28"/>
        </w:rPr>
        <w:t xml:space="preserve"> </w:t>
      </w:r>
      <w:r>
        <w:rPr>
          <w:sz w:val="28"/>
          <w:szCs w:val="28"/>
        </w:rPr>
        <w:t>республики</w:t>
      </w:r>
      <w:r w:rsidRPr="00B36DAF">
        <w:rPr>
          <w:sz w:val="28"/>
          <w:szCs w:val="28"/>
        </w:rPr>
        <w:t xml:space="preserve"> (Рузаевск</w:t>
      </w:r>
      <w:r>
        <w:rPr>
          <w:sz w:val="28"/>
          <w:szCs w:val="28"/>
        </w:rPr>
        <w:t>ий</w:t>
      </w:r>
      <w:r w:rsidRPr="00B36DAF">
        <w:rPr>
          <w:sz w:val="28"/>
          <w:szCs w:val="28"/>
        </w:rPr>
        <w:t>, Ромодановск</w:t>
      </w:r>
      <w:r>
        <w:rPr>
          <w:sz w:val="28"/>
          <w:szCs w:val="28"/>
        </w:rPr>
        <w:t>ий</w:t>
      </w:r>
      <w:r w:rsidRPr="00B36DAF">
        <w:rPr>
          <w:sz w:val="28"/>
          <w:szCs w:val="28"/>
        </w:rPr>
        <w:t xml:space="preserve">, </w:t>
      </w:r>
      <w:proofErr w:type="spellStart"/>
      <w:r w:rsidRPr="00B36DAF">
        <w:rPr>
          <w:sz w:val="28"/>
          <w:szCs w:val="28"/>
        </w:rPr>
        <w:t>Чамзинск</w:t>
      </w:r>
      <w:r>
        <w:rPr>
          <w:sz w:val="28"/>
          <w:szCs w:val="28"/>
        </w:rPr>
        <w:t>ий</w:t>
      </w:r>
      <w:proofErr w:type="spellEnd"/>
      <w:r w:rsidRPr="00B36DAF">
        <w:rPr>
          <w:sz w:val="28"/>
          <w:szCs w:val="28"/>
        </w:rPr>
        <w:t xml:space="preserve">, </w:t>
      </w:r>
      <w:proofErr w:type="spellStart"/>
      <w:r w:rsidRPr="00B36DAF">
        <w:rPr>
          <w:sz w:val="28"/>
          <w:szCs w:val="28"/>
        </w:rPr>
        <w:t>Атяшевск</w:t>
      </w:r>
      <w:r>
        <w:rPr>
          <w:sz w:val="28"/>
          <w:szCs w:val="28"/>
        </w:rPr>
        <w:t>ий</w:t>
      </w:r>
      <w:proofErr w:type="spellEnd"/>
      <w:r w:rsidRPr="00B36DAF">
        <w:rPr>
          <w:sz w:val="28"/>
          <w:szCs w:val="28"/>
        </w:rPr>
        <w:t>)</w:t>
      </w:r>
      <w:r>
        <w:rPr>
          <w:sz w:val="28"/>
          <w:szCs w:val="28"/>
        </w:rPr>
        <w:t xml:space="preserve">, где также расположены филиалы – </w:t>
      </w:r>
      <w:hyperlink r:id="rId8" w:history="1">
        <w:r w:rsidRPr="00D72121">
          <w:rPr>
            <w:sz w:val="28"/>
            <w:szCs w:val="28"/>
          </w:rPr>
          <w:t>физкультурно-оздоровительные комплексы в г. Инсар</w:t>
        </w:r>
      </w:hyperlink>
      <w:r w:rsidRPr="00D72121">
        <w:rPr>
          <w:sz w:val="28"/>
          <w:szCs w:val="28"/>
        </w:rPr>
        <w:t xml:space="preserve">, </w:t>
      </w:r>
      <w:hyperlink r:id="rId9" w:history="1">
        <w:proofErr w:type="spellStart"/>
        <w:r w:rsidRPr="00D72121">
          <w:rPr>
            <w:sz w:val="28"/>
            <w:szCs w:val="28"/>
          </w:rPr>
          <w:t>р.п</w:t>
        </w:r>
        <w:proofErr w:type="spellEnd"/>
        <w:r w:rsidRPr="00D72121">
          <w:rPr>
            <w:sz w:val="28"/>
            <w:szCs w:val="28"/>
          </w:rPr>
          <w:t>.</w:t>
        </w:r>
      </w:hyperlink>
      <w:r w:rsidRPr="00D72121">
        <w:rPr>
          <w:sz w:val="28"/>
          <w:szCs w:val="28"/>
        </w:rPr>
        <w:t xml:space="preserve"> Ромоданово, г. Рузаевка, п. Комсомольский, </w:t>
      </w:r>
      <w:proofErr w:type="spellStart"/>
      <w:r w:rsidRPr="00D72121">
        <w:rPr>
          <w:sz w:val="28"/>
          <w:szCs w:val="28"/>
        </w:rPr>
        <w:t>р.п</w:t>
      </w:r>
      <w:proofErr w:type="spellEnd"/>
      <w:r w:rsidRPr="00D72121">
        <w:rPr>
          <w:sz w:val="28"/>
          <w:szCs w:val="28"/>
        </w:rPr>
        <w:t>. Атяшево (им. В.</w:t>
      </w:r>
      <w:r>
        <w:rPr>
          <w:sz w:val="28"/>
          <w:szCs w:val="28"/>
        </w:rPr>
        <w:t xml:space="preserve"> </w:t>
      </w:r>
      <w:r w:rsidRPr="00D72121">
        <w:rPr>
          <w:sz w:val="28"/>
          <w:szCs w:val="28"/>
        </w:rPr>
        <w:t>Г. Шувалова).</w:t>
      </w:r>
    </w:p>
    <w:p w14:paraId="2A27E250" w14:textId="77777777" w:rsidR="00B36D8E" w:rsidRPr="00B36DAF" w:rsidRDefault="005344F7" w:rsidP="00B36D8E">
      <w:pPr>
        <w:pStyle w:val="11"/>
        <w:spacing w:line="360" w:lineRule="auto"/>
        <w:ind w:firstLine="709"/>
        <w:jc w:val="both"/>
        <w:rPr>
          <w:color w:val="auto"/>
          <w:sz w:val="28"/>
          <w:szCs w:val="28"/>
        </w:rPr>
      </w:pPr>
      <w:r>
        <w:rPr>
          <w:noProof/>
          <w:color w:val="auto"/>
          <w:sz w:val="28"/>
          <w:szCs w:val="28"/>
        </w:rPr>
        <mc:AlternateContent>
          <mc:Choice Requires="wpg">
            <w:drawing>
              <wp:anchor distT="0" distB="0" distL="114300" distR="114300" simplePos="0" relativeHeight="251700224" behindDoc="0" locked="0" layoutInCell="1" allowOverlap="1" wp14:anchorId="50F2704B" wp14:editId="7FCAC80E">
                <wp:simplePos x="0" y="0"/>
                <wp:positionH relativeFrom="column">
                  <wp:posOffset>272415</wp:posOffset>
                </wp:positionH>
                <wp:positionV relativeFrom="paragraph">
                  <wp:posOffset>260985</wp:posOffset>
                </wp:positionV>
                <wp:extent cx="5683250" cy="2676525"/>
                <wp:effectExtent l="57150" t="0" r="69850" b="142875"/>
                <wp:wrapNone/>
                <wp:docPr id="2" name="Группа 2"/>
                <wp:cNvGraphicFramePr/>
                <a:graphic xmlns:a="http://schemas.openxmlformats.org/drawingml/2006/main">
                  <a:graphicData uri="http://schemas.microsoft.com/office/word/2010/wordprocessingGroup">
                    <wpg:wgp>
                      <wpg:cNvGrpSpPr/>
                      <wpg:grpSpPr>
                        <a:xfrm>
                          <a:off x="0" y="0"/>
                          <a:ext cx="5683250" cy="2676525"/>
                          <a:chOff x="0" y="85951"/>
                          <a:chExt cx="5683250" cy="2676525"/>
                        </a:xfrm>
                      </wpg:grpSpPr>
                      <wps:wsp>
                        <wps:cNvPr id="4" name="Rectangle 4"/>
                        <wps:cNvSpPr>
                          <a:spLocks noChangeArrowheads="1"/>
                        </wps:cNvSpPr>
                        <wps:spPr bwMode="auto">
                          <a:xfrm>
                            <a:off x="2924175" y="1152382"/>
                            <a:ext cx="2759075" cy="1609734"/>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21C8763F" w14:textId="77777777" w:rsidR="00517DD4" w:rsidRDefault="00517DD4" w:rsidP="00003B4F">
                              <w:pPr>
                                <w:spacing w:line="204" w:lineRule="auto"/>
                              </w:pPr>
                              <w:r>
                                <w:t xml:space="preserve">Бассейн </w:t>
                              </w:r>
                            </w:p>
                            <w:p w14:paraId="226D18D8" w14:textId="77777777" w:rsidR="00517DD4" w:rsidRDefault="00517DD4" w:rsidP="00003B4F">
                              <w:pPr>
                                <w:spacing w:line="204" w:lineRule="auto"/>
                              </w:pPr>
                              <w:r>
                                <w:t>Фитнес-центр:</w:t>
                              </w:r>
                            </w:p>
                            <w:p w14:paraId="4E5ED4A9" w14:textId="77777777" w:rsidR="00517DD4" w:rsidRDefault="00517DD4" w:rsidP="00003B4F">
                              <w:pPr>
                                <w:pStyle w:val="ab"/>
                                <w:numPr>
                                  <w:ilvl w:val="0"/>
                                  <w:numId w:val="1"/>
                                </w:numPr>
                                <w:spacing w:line="204" w:lineRule="auto"/>
                              </w:pPr>
                              <w:r>
                                <w:t>тренажерный зал</w:t>
                              </w:r>
                            </w:p>
                            <w:p w14:paraId="27112818" w14:textId="77777777" w:rsidR="00517DD4" w:rsidRDefault="00517DD4" w:rsidP="00003B4F">
                              <w:pPr>
                                <w:pStyle w:val="ab"/>
                                <w:numPr>
                                  <w:ilvl w:val="0"/>
                                  <w:numId w:val="1"/>
                                </w:numPr>
                                <w:spacing w:line="204" w:lineRule="auto"/>
                              </w:pPr>
                              <w:r>
                                <w:t>солярий</w:t>
                              </w:r>
                            </w:p>
                            <w:p w14:paraId="583BEC3F" w14:textId="77777777" w:rsidR="00517DD4" w:rsidRDefault="00517DD4" w:rsidP="00003B4F">
                              <w:pPr>
                                <w:pStyle w:val="ab"/>
                                <w:numPr>
                                  <w:ilvl w:val="0"/>
                                  <w:numId w:val="1"/>
                                </w:numPr>
                                <w:spacing w:line="204" w:lineRule="auto"/>
                              </w:pPr>
                              <w:r>
                                <w:t>кабинеты массажа и косметологических услуг</w:t>
                              </w:r>
                            </w:p>
                            <w:p w14:paraId="0DE30A53" w14:textId="77777777" w:rsidR="00517DD4" w:rsidRDefault="00517DD4" w:rsidP="00003B4F">
                              <w:pPr>
                                <w:spacing w:line="204" w:lineRule="auto"/>
                              </w:pPr>
                              <w:r>
                                <w:t xml:space="preserve">Конференц-зал </w:t>
                              </w:r>
                            </w:p>
                            <w:p w14:paraId="5A0FD909" w14:textId="77777777" w:rsidR="00517DD4" w:rsidRDefault="00517DD4" w:rsidP="00003B4F">
                              <w:pPr>
                                <w:spacing w:line="204" w:lineRule="auto"/>
                              </w:pPr>
                              <w:r>
                                <w:t xml:space="preserve">Кафе </w:t>
                              </w:r>
                            </w:p>
                            <w:p w14:paraId="2D0601AB" w14:textId="77777777" w:rsidR="00517DD4" w:rsidRDefault="00517DD4" w:rsidP="00003B4F">
                              <w:pPr>
                                <w:spacing w:line="204" w:lineRule="auto"/>
                              </w:pPr>
                              <w:r>
                                <w:t>Спортивные залы (3ед.), манеж</w:t>
                              </w:r>
                            </w:p>
                            <w:p w14:paraId="5A7AB6F7" w14:textId="77777777" w:rsidR="00517DD4" w:rsidRPr="00F821DE" w:rsidRDefault="00517DD4" w:rsidP="00003B4F">
                              <w:pPr>
                                <w:spacing w:line="204" w:lineRule="auto"/>
                                <w:rPr>
                                  <w:sz w:val="22"/>
                                  <w:szCs w:val="22"/>
                                </w:rPr>
                              </w:pPr>
                              <w:r>
                                <w:t>Спортивный магазин</w:t>
                              </w:r>
                            </w:p>
                          </w:txbxContent>
                        </wps:txbx>
                        <wps:bodyPr rot="0" vert="horz" wrap="square" lIns="91440" tIns="45720" rIns="91440" bIns="45720" anchor="t" anchorCtr="0" upright="1">
                          <a:noAutofit/>
                        </wps:bodyPr>
                      </wps:wsp>
                      <wpg:grpSp>
                        <wpg:cNvPr id="5" name="Group 5"/>
                        <wpg:cNvGrpSpPr>
                          <a:grpSpLocks/>
                        </wpg:cNvGrpSpPr>
                        <wpg:grpSpPr bwMode="auto">
                          <a:xfrm>
                            <a:off x="0" y="85951"/>
                            <a:ext cx="5682941" cy="915619"/>
                            <a:chOff x="2421" y="8824"/>
                            <a:chExt cx="8155" cy="1502"/>
                          </a:xfrm>
                        </wpg:grpSpPr>
                        <wps:wsp>
                          <wps:cNvPr id="6" name="Rectangle 6"/>
                          <wps:cNvSpPr>
                            <a:spLocks noChangeArrowheads="1"/>
                          </wps:cNvSpPr>
                          <wps:spPr bwMode="auto">
                            <a:xfrm>
                              <a:off x="2421" y="8824"/>
                              <a:ext cx="8155" cy="643"/>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511252B5" w14:textId="77777777" w:rsidR="00517DD4" w:rsidRDefault="00517DD4" w:rsidP="00003B4F">
                                <w:pPr>
                                  <w:spacing w:line="204" w:lineRule="auto"/>
                                  <w:ind w:left="-170" w:right="-170"/>
                                  <w:jc w:val="center"/>
                                </w:pPr>
                                <w:r>
                                  <w:rPr>
                                    <w:sz w:val="22"/>
                                    <w:szCs w:val="22"/>
                                  </w:rPr>
                                  <w:t xml:space="preserve">Инфраструктура крупных конкурентов на рынке </w:t>
                                </w:r>
                                <w:r w:rsidRPr="00B02E8D">
                                  <w:t xml:space="preserve">физкультурно-оздоровительных услуг </w:t>
                                </w:r>
                              </w:p>
                              <w:p w14:paraId="46FBD7D3" w14:textId="77777777" w:rsidR="00517DD4" w:rsidRPr="00F821DE" w:rsidRDefault="00517DD4" w:rsidP="00003B4F">
                                <w:pPr>
                                  <w:spacing w:line="204" w:lineRule="auto"/>
                                  <w:ind w:left="-170" w:right="-170"/>
                                  <w:jc w:val="center"/>
                                  <w:rPr>
                                    <w:sz w:val="22"/>
                                    <w:szCs w:val="22"/>
                                  </w:rPr>
                                </w:pPr>
                                <w:r w:rsidRPr="00B02E8D">
                                  <w:t>и организации досуга</w:t>
                                </w:r>
                                <w:r>
                                  <w:t xml:space="preserve"> РМ</w:t>
                                </w:r>
                              </w:p>
                              <w:p w14:paraId="46938CF9" w14:textId="77777777" w:rsidR="00517DD4" w:rsidRPr="00F821DE" w:rsidRDefault="00517DD4" w:rsidP="00B36D8E">
                                <w:pPr>
                                  <w:ind w:left="-170" w:right="-170"/>
                                  <w:jc w:val="center"/>
                                  <w:rPr>
                                    <w:sz w:val="22"/>
                                    <w:szCs w:val="22"/>
                                  </w:rPr>
                                </w:pPr>
                              </w:p>
                            </w:txbxContent>
                          </wps:txbx>
                          <wps:bodyPr rot="0" vert="horz" wrap="square" lIns="91440" tIns="45720" rIns="91440" bIns="45720" anchor="t" anchorCtr="0" upright="1">
                            <a:noAutofit/>
                          </wps:bodyPr>
                        </wps:wsp>
                        <wps:wsp>
                          <wps:cNvPr id="8" name="Rectangle 8"/>
                          <wps:cNvSpPr>
                            <a:spLocks noChangeArrowheads="1"/>
                          </wps:cNvSpPr>
                          <wps:spPr bwMode="auto">
                            <a:xfrm>
                              <a:off x="6621" y="9898"/>
                              <a:ext cx="3955" cy="428"/>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3AAB6451" w14:textId="77777777" w:rsidR="00517DD4" w:rsidRPr="00F821DE" w:rsidRDefault="00517DD4" w:rsidP="00B36D8E">
                                <w:pPr>
                                  <w:ind w:left="-170" w:right="-170"/>
                                  <w:jc w:val="center"/>
                                  <w:rPr>
                                    <w:sz w:val="22"/>
                                    <w:szCs w:val="22"/>
                                  </w:rPr>
                                </w:pPr>
                                <w:r>
                                  <w:rPr>
                                    <w:sz w:val="22"/>
                                    <w:szCs w:val="22"/>
                                  </w:rPr>
                                  <w:t>АУ РМ «СК «Мордовия»</w:t>
                                </w:r>
                              </w:p>
                              <w:p w14:paraId="5C344B6B" w14:textId="77777777" w:rsidR="00517DD4" w:rsidRDefault="00517DD4" w:rsidP="00B36D8E">
                                <w:pPr>
                                  <w:ind w:left="-170" w:right="-170"/>
                                  <w:jc w:val="both"/>
                                  <w:rPr>
                                    <w:sz w:val="22"/>
                                    <w:szCs w:val="22"/>
                                  </w:rPr>
                                </w:pPr>
                              </w:p>
                              <w:p w14:paraId="5D3E3976" w14:textId="77777777" w:rsidR="00517DD4" w:rsidRPr="00F821DE" w:rsidRDefault="00517DD4" w:rsidP="00B36D8E">
                                <w:pPr>
                                  <w:ind w:left="-170" w:right="-170"/>
                                  <w:jc w:val="both"/>
                                  <w:rPr>
                                    <w:sz w:val="22"/>
                                    <w:szCs w:val="22"/>
                                  </w:rPr>
                                </w:pPr>
                              </w:p>
                              <w:p w14:paraId="372F4BCB" w14:textId="77777777" w:rsidR="00517DD4" w:rsidRPr="00F821DE" w:rsidRDefault="00517DD4" w:rsidP="00B36D8E">
                                <w:pPr>
                                  <w:jc w:val="center"/>
                                  <w:rPr>
                                    <w:sz w:val="22"/>
                                    <w:szCs w:val="22"/>
                                  </w:rPr>
                                </w:pPr>
                              </w:p>
                            </w:txbxContent>
                          </wps:txbx>
                          <wps:bodyPr rot="0" vert="horz" wrap="square" lIns="91440" tIns="45720" rIns="91440" bIns="45720" anchor="t" anchorCtr="0" upright="1">
                            <a:noAutofit/>
                          </wps:bodyPr>
                        </wps:wsp>
                        <wps:wsp>
                          <wps:cNvPr id="16" name="Rectangle 16"/>
                          <wps:cNvSpPr>
                            <a:spLocks noChangeArrowheads="1"/>
                          </wps:cNvSpPr>
                          <wps:spPr bwMode="auto">
                            <a:xfrm>
                              <a:off x="2421" y="9898"/>
                              <a:ext cx="3936" cy="428"/>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193B646F" w14:textId="77777777" w:rsidR="00517DD4" w:rsidRPr="00F821DE" w:rsidRDefault="00517DD4" w:rsidP="00B36D8E">
                                <w:pPr>
                                  <w:ind w:left="-170" w:right="-170"/>
                                  <w:jc w:val="center"/>
                                  <w:rPr>
                                    <w:sz w:val="22"/>
                                    <w:szCs w:val="22"/>
                                  </w:rPr>
                                </w:pPr>
                                <w:r w:rsidRPr="00F821DE">
                                  <w:rPr>
                                    <w:sz w:val="22"/>
                                    <w:szCs w:val="22"/>
                                  </w:rPr>
                                  <w:t>ГАУ РМ «Ледовый дворец»</w:t>
                                </w:r>
                              </w:p>
                              <w:p w14:paraId="1688BE42" w14:textId="77777777" w:rsidR="00517DD4" w:rsidRPr="0041372D" w:rsidRDefault="00517DD4" w:rsidP="00B36D8E">
                                <w:pPr>
                                  <w:ind w:left="-170" w:right="-170"/>
                                  <w:jc w:val="center"/>
                                  <w:rPr>
                                    <w:caps/>
                                  </w:rPr>
                                </w:pPr>
                                <w:r w:rsidRPr="0041372D">
                                  <w:rPr>
                                    <w:caps/>
                                  </w:rPr>
                                  <w:t>дворец</w:t>
                                </w:r>
                              </w:p>
                              <w:p w14:paraId="16F7ABD7" w14:textId="77777777" w:rsidR="00517DD4" w:rsidRDefault="00517DD4" w:rsidP="00B36D8E">
                                <w:pPr>
                                  <w:ind w:left="-170" w:right="-170"/>
                                  <w:jc w:val="both"/>
                                  <w:rPr>
                                    <w:sz w:val="22"/>
                                    <w:szCs w:val="22"/>
                                  </w:rPr>
                                </w:pPr>
                              </w:p>
                              <w:p w14:paraId="368823FC" w14:textId="77777777" w:rsidR="00517DD4" w:rsidRPr="00F821DE" w:rsidRDefault="00517DD4" w:rsidP="00B36D8E">
                                <w:pPr>
                                  <w:ind w:left="-170" w:right="-170"/>
                                  <w:jc w:val="both"/>
                                  <w:rPr>
                                    <w:sz w:val="22"/>
                                    <w:szCs w:val="22"/>
                                  </w:rPr>
                                </w:pPr>
                              </w:p>
                              <w:p w14:paraId="1FD93BF6" w14:textId="77777777" w:rsidR="00517DD4" w:rsidRPr="00F821DE" w:rsidRDefault="00517DD4" w:rsidP="00B36D8E">
                                <w:pPr>
                                  <w:jc w:val="center"/>
                                  <w:rPr>
                                    <w:sz w:val="22"/>
                                    <w:szCs w:val="22"/>
                                  </w:rPr>
                                </w:pPr>
                              </w:p>
                            </w:txbxContent>
                          </wps:txbx>
                          <wps:bodyPr rot="0" vert="horz" wrap="square" lIns="91440" tIns="45720" rIns="91440" bIns="45720" anchor="t" anchorCtr="0" upright="1">
                            <a:noAutofit/>
                          </wps:bodyPr>
                        </wps:wsp>
                        <wps:wsp>
                          <wps:cNvPr id="27" name="Line 27"/>
                          <wps:cNvCnPr/>
                          <wps:spPr bwMode="auto">
                            <a:xfrm>
                              <a:off x="4221" y="9684"/>
                              <a:ext cx="4560" cy="0"/>
                            </a:xfrm>
                            <a:prstGeom prst="line">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bodyPr/>
                        </wps:wsp>
                        <wps:wsp>
                          <wps:cNvPr id="28" name="Line 28"/>
                          <wps:cNvCnPr/>
                          <wps:spPr bwMode="auto">
                            <a:xfrm>
                              <a:off x="8781" y="9684"/>
                              <a:ext cx="0" cy="214"/>
                            </a:xfrm>
                            <a:prstGeom prst="line">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bodyPr/>
                        </wps:wsp>
                        <wps:wsp>
                          <wps:cNvPr id="29" name="Line 29"/>
                          <wps:cNvCnPr/>
                          <wps:spPr bwMode="auto">
                            <a:xfrm>
                              <a:off x="4221" y="9684"/>
                              <a:ext cx="0" cy="214"/>
                            </a:xfrm>
                            <a:prstGeom prst="line">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bodyPr/>
                        </wps:wsp>
                        <wps:wsp>
                          <wps:cNvPr id="30" name="Line 30"/>
                          <wps:cNvCnPr/>
                          <wps:spPr bwMode="auto">
                            <a:xfrm>
                              <a:off x="6484" y="9467"/>
                              <a:ext cx="0" cy="214"/>
                            </a:xfrm>
                            <a:prstGeom prst="line">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bodyPr/>
                        </wps:wsp>
                      </wpg:grpSp>
                      <wps:wsp>
                        <wps:cNvPr id="34" name="Rectangle 4"/>
                        <wps:cNvSpPr>
                          <a:spLocks noChangeArrowheads="1"/>
                        </wps:cNvSpPr>
                        <wps:spPr bwMode="auto">
                          <a:xfrm>
                            <a:off x="0" y="1133334"/>
                            <a:ext cx="2743200" cy="1629142"/>
                          </a:xfrm>
                          <a:prstGeom prst="rect">
                            <a:avLst/>
                          </a:prstGeom>
                          <a:solidFill>
                            <a:srgbClr val="FFFFFF"/>
                          </a:solidFill>
                          <a:ln w="9525">
                            <a:solidFill>
                              <a:srgbClr val="000000"/>
                            </a:solidFill>
                            <a:miter lim="800000"/>
                            <a:headEnd/>
                            <a:tailEnd/>
                          </a:ln>
                          <a:effectLst>
                            <a:outerShdw blurRad="50800" dist="50800" dir="5400000" algn="ctr" rotWithShape="0">
                              <a:schemeClr val="bg1">
                                <a:lumMod val="85000"/>
                              </a:schemeClr>
                            </a:outerShdw>
                          </a:effectLst>
                        </wps:spPr>
                        <wps:txbx>
                          <w:txbxContent>
                            <w:p w14:paraId="41F70D40" w14:textId="77777777" w:rsidR="00517DD4" w:rsidRDefault="00517DD4" w:rsidP="00003B4F">
                              <w:pPr>
                                <w:spacing w:line="204" w:lineRule="auto"/>
                              </w:pPr>
                              <w:r>
                                <w:t>Ледовые арены (8 ед.)</w:t>
                              </w:r>
                            </w:p>
                            <w:p w14:paraId="3DC41782" w14:textId="77777777" w:rsidR="00517DD4" w:rsidRDefault="00517DD4" w:rsidP="00003B4F">
                              <w:pPr>
                                <w:spacing w:line="204" w:lineRule="auto"/>
                              </w:pPr>
                              <w:r>
                                <w:t>Фитнес-центр:</w:t>
                              </w:r>
                            </w:p>
                            <w:p w14:paraId="26C6A61A" w14:textId="77777777" w:rsidR="00517DD4" w:rsidRDefault="00517DD4" w:rsidP="00003B4F">
                              <w:pPr>
                                <w:pStyle w:val="ab"/>
                                <w:numPr>
                                  <w:ilvl w:val="0"/>
                                  <w:numId w:val="1"/>
                                </w:numPr>
                                <w:spacing w:line="204" w:lineRule="auto"/>
                              </w:pPr>
                              <w:r>
                                <w:t>тренажерный зал</w:t>
                              </w:r>
                            </w:p>
                            <w:p w14:paraId="2DDEFF0D" w14:textId="77777777" w:rsidR="00517DD4" w:rsidRDefault="00517DD4" w:rsidP="00003B4F">
                              <w:pPr>
                                <w:pStyle w:val="ab"/>
                                <w:numPr>
                                  <w:ilvl w:val="0"/>
                                  <w:numId w:val="1"/>
                                </w:numPr>
                                <w:spacing w:line="204" w:lineRule="auto"/>
                              </w:pPr>
                              <w:r>
                                <w:t>солярий</w:t>
                              </w:r>
                            </w:p>
                            <w:p w14:paraId="5EEB53C3" w14:textId="77777777" w:rsidR="00517DD4" w:rsidRPr="007D648E" w:rsidRDefault="00517DD4" w:rsidP="00003B4F">
                              <w:pPr>
                                <w:pStyle w:val="ab"/>
                                <w:numPr>
                                  <w:ilvl w:val="0"/>
                                  <w:numId w:val="1"/>
                                </w:numPr>
                                <w:spacing w:line="204" w:lineRule="auto"/>
                              </w:pPr>
                              <w:r>
                                <w:t>кабинет массажа</w:t>
                              </w:r>
                              <w:r w:rsidRPr="007D648E">
                                <w:t xml:space="preserve"> </w:t>
                              </w:r>
                            </w:p>
                            <w:p w14:paraId="04F948F8" w14:textId="77777777" w:rsidR="00517DD4" w:rsidRPr="007D648E" w:rsidRDefault="00517DD4" w:rsidP="00003B4F">
                              <w:pPr>
                                <w:pStyle w:val="ab"/>
                                <w:numPr>
                                  <w:ilvl w:val="0"/>
                                  <w:numId w:val="1"/>
                                </w:numPr>
                                <w:spacing w:line="204" w:lineRule="auto"/>
                              </w:pPr>
                              <w:r w:rsidRPr="007D648E">
                                <w:t>фитнес-бар</w:t>
                              </w:r>
                            </w:p>
                            <w:p w14:paraId="6A70FF7F" w14:textId="77777777" w:rsidR="00517DD4" w:rsidRDefault="00517DD4" w:rsidP="00003B4F">
                              <w:pPr>
                                <w:spacing w:line="204" w:lineRule="auto"/>
                              </w:pPr>
                              <w:r>
                                <w:t>Пресс-центр</w:t>
                              </w:r>
                            </w:p>
                            <w:p w14:paraId="0C06AE31" w14:textId="77777777" w:rsidR="00517DD4" w:rsidRDefault="00517DD4" w:rsidP="00003B4F">
                              <w:pPr>
                                <w:spacing w:line="204" w:lineRule="auto"/>
                              </w:pPr>
                              <w:r>
                                <w:t xml:space="preserve">Кафе-бар </w:t>
                              </w:r>
                            </w:p>
                            <w:p w14:paraId="7755355C" w14:textId="77777777" w:rsidR="00517DD4" w:rsidRDefault="00517DD4" w:rsidP="00003B4F">
                              <w:pPr>
                                <w:spacing w:line="204" w:lineRule="auto"/>
                              </w:pPr>
                              <w:r>
                                <w:t>Хореографические залы (3 ед.)</w:t>
                              </w:r>
                            </w:p>
                            <w:p w14:paraId="1AED0708" w14:textId="77777777" w:rsidR="00517DD4" w:rsidRPr="00F821DE" w:rsidRDefault="00517DD4" w:rsidP="00003B4F">
                              <w:pPr>
                                <w:spacing w:line="204" w:lineRule="auto"/>
                                <w:rPr>
                                  <w:sz w:val="22"/>
                                  <w:szCs w:val="22"/>
                                </w:rPr>
                              </w:pPr>
                              <w:r>
                                <w:rPr>
                                  <w:sz w:val="22"/>
                                  <w:szCs w:val="22"/>
                                </w:rPr>
                                <w:t>Спортивный магазин</w:t>
                              </w:r>
                            </w:p>
                          </w:txbxContent>
                        </wps:txbx>
                        <wps:bodyPr rot="0" vert="horz" wrap="square" lIns="91440" tIns="45720" rIns="91440" bIns="45720" anchor="t" anchorCtr="0" upright="1">
                          <a:noAutofit/>
                        </wps:bodyPr>
                      </wps:wsp>
                      <wps:wsp>
                        <wps:cNvPr id="38" name="Line 26"/>
                        <wps:cNvCnPr/>
                        <wps:spPr bwMode="auto">
                          <a:xfrm>
                            <a:off x="1266825" y="1019175"/>
                            <a:ext cx="0" cy="159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 name="Line 26"/>
                        <wps:cNvCnPr/>
                        <wps:spPr bwMode="auto">
                          <a:xfrm>
                            <a:off x="4429125" y="1019175"/>
                            <a:ext cx="0" cy="159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0F2704B" id="Группа 2" o:spid="_x0000_s1026" style="position:absolute;left:0;text-align:left;margin-left:21.45pt;margin-top:20.55pt;width:447.5pt;height:210.75pt;z-index:251700224;mso-height-relative:margin" coordorigin=",859" coordsize="56832,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">
                <v:rect id="Rectangle 4" o:spid="_x0000_s1027" style="position:absolute;left:29241;top:11523;width:27591;height:16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">
                  <v:shadow on="t" color="#d8d8d8 [2732]" offset="0,4pt"/>
                  <v:textbox>
                    <w:txbxContent>
                      <w:p w14:paraId="21C8763F" w14:textId="77777777" w:rsidR="00517DD4" w:rsidRDefault="00517DD4" w:rsidP="00003B4F">
                        <w:pPr>
                          <w:spacing w:line="204" w:lineRule="auto"/>
                        </w:pPr>
                        <w:r>
                          <w:t xml:space="preserve">Бассейн </w:t>
                        </w:r>
                      </w:p>
                      <w:p w14:paraId="226D18D8" w14:textId="77777777" w:rsidR="00517DD4" w:rsidRDefault="00517DD4" w:rsidP="00003B4F">
                        <w:pPr>
                          <w:spacing w:line="204" w:lineRule="auto"/>
                        </w:pPr>
                        <w:r>
                          <w:t>Фитнес-центр:</w:t>
                        </w:r>
                      </w:p>
                      <w:p w14:paraId="4E5ED4A9" w14:textId="77777777" w:rsidR="00517DD4" w:rsidRDefault="00517DD4" w:rsidP="00003B4F">
                        <w:pPr>
                          <w:pStyle w:val="ab"/>
                          <w:numPr>
                            <w:ilvl w:val="0"/>
                            <w:numId w:val="1"/>
                          </w:numPr>
                          <w:spacing w:line="204" w:lineRule="auto"/>
                        </w:pPr>
                        <w:r>
                          <w:t>тренажерный зал</w:t>
                        </w:r>
                      </w:p>
                      <w:p w14:paraId="27112818" w14:textId="77777777" w:rsidR="00517DD4" w:rsidRDefault="00517DD4" w:rsidP="00003B4F">
                        <w:pPr>
                          <w:pStyle w:val="ab"/>
                          <w:numPr>
                            <w:ilvl w:val="0"/>
                            <w:numId w:val="1"/>
                          </w:numPr>
                          <w:spacing w:line="204" w:lineRule="auto"/>
                        </w:pPr>
                        <w:r>
                          <w:t>солярий</w:t>
                        </w:r>
                      </w:p>
                      <w:p w14:paraId="583BEC3F" w14:textId="77777777" w:rsidR="00517DD4" w:rsidRDefault="00517DD4" w:rsidP="00003B4F">
                        <w:pPr>
                          <w:pStyle w:val="ab"/>
                          <w:numPr>
                            <w:ilvl w:val="0"/>
                            <w:numId w:val="1"/>
                          </w:numPr>
                          <w:spacing w:line="204" w:lineRule="auto"/>
                        </w:pPr>
                        <w:r>
                          <w:t>кабинеты массажа и косметологических услуг</w:t>
                        </w:r>
                      </w:p>
                      <w:p w14:paraId="0DE30A53" w14:textId="77777777" w:rsidR="00517DD4" w:rsidRDefault="00517DD4" w:rsidP="00003B4F">
                        <w:pPr>
                          <w:spacing w:line="204" w:lineRule="auto"/>
                        </w:pPr>
                        <w:r>
                          <w:t xml:space="preserve">Конференц-зал </w:t>
                        </w:r>
                      </w:p>
                      <w:p w14:paraId="5A0FD909" w14:textId="77777777" w:rsidR="00517DD4" w:rsidRDefault="00517DD4" w:rsidP="00003B4F">
                        <w:pPr>
                          <w:spacing w:line="204" w:lineRule="auto"/>
                        </w:pPr>
                        <w:r>
                          <w:t xml:space="preserve">Кафе </w:t>
                        </w:r>
                      </w:p>
                      <w:p w14:paraId="2D0601AB" w14:textId="77777777" w:rsidR="00517DD4" w:rsidRDefault="00517DD4" w:rsidP="00003B4F">
                        <w:pPr>
                          <w:spacing w:line="204" w:lineRule="auto"/>
                        </w:pPr>
                        <w:r>
                          <w:t>Спортивные залы (3ед.), манеж</w:t>
                        </w:r>
                      </w:p>
                      <w:p w14:paraId="5A7AB6F7" w14:textId="77777777" w:rsidR="00517DD4" w:rsidRPr="00F821DE" w:rsidRDefault="00517DD4" w:rsidP="00003B4F">
                        <w:pPr>
                          <w:spacing w:line="204" w:lineRule="auto"/>
                          <w:rPr>
                            <w:sz w:val="22"/>
                            <w:szCs w:val="22"/>
                          </w:rPr>
                        </w:pPr>
                        <w:r>
                          <w:t>Спортивный магазин</w:t>
                        </w:r>
                      </w:p>
                    </w:txbxContent>
                  </v:textbox>
                </v:rect>
                <v:group id="Group 5" o:spid="_x0000_s1028" style="position:absolute;top:859;width:56829;height:9156" coordorigin="2421,8824" coordsize="8155,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9" style="position:absolute;left:2421;top:8824;width:8155;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">
                    <v:shadow on="t" color="#d8d8d8 [2732]" offset="0,4pt"/>
                    <v:textbox>
                      <w:txbxContent>
                        <w:p w14:paraId="511252B5" w14:textId="77777777" w:rsidR="00517DD4" w:rsidRDefault="00517DD4" w:rsidP="00003B4F">
                          <w:pPr>
                            <w:spacing w:line="204" w:lineRule="auto"/>
                            <w:ind w:left="-170" w:right="-170"/>
                            <w:jc w:val="center"/>
                          </w:pPr>
                          <w:r>
                            <w:rPr>
                              <w:sz w:val="22"/>
                              <w:szCs w:val="22"/>
                            </w:rPr>
                            <w:t xml:space="preserve">Инфраструктура крупных конкурентов на рынке </w:t>
                          </w:r>
                          <w:r w:rsidRPr="00B02E8D">
                            <w:t xml:space="preserve">физкультурно-оздоровительных услуг </w:t>
                          </w:r>
                        </w:p>
                        <w:p w14:paraId="46FBD7D3" w14:textId="77777777" w:rsidR="00517DD4" w:rsidRPr="00F821DE" w:rsidRDefault="00517DD4" w:rsidP="00003B4F">
                          <w:pPr>
                            <w:spacing w:line="204" w:lineRule="auto"/>
                            <w:ind w:left="-170" w:right="-170"/>
                            <w:jc w:val="center"/>
                            <w:rPr>
                              <w:sz w:val="22"/>
                              <w:szCs w:val="22"/>
                            </w:rPr>
                          </w:pPr>
                          <w:r w:rsidRPr="00B02E8D">
                            <w:t>и организации досуга</w:t>
                          </w:r>
                          <w:r>
                            <w:t xml:space="preserve"> РМ</w:t>
                          </w:r>
                        </w:p>
                        <w:p w14:paraId="46938CF9" w14:textId="77777777" w:rsidR="00517DD4" w:rsidRPr="00F821DE" w:rsidRDefault="00517DD4" w:rsidP="00B36D8E">
                          <w:pPr>
                            <w:ind w:left="-170" w:right="-170"/>
                            <w:jc w:val="center"/>
                            <w:rPr>
                              <w:sz w:val="22"/>
                              <w:szCs w:val="22"/>
                            </w:rPr>
                          </w:pPr>
                        </w:p>
                      </w:txbxContent>
                    </v:textbox>
                  </v:rect>
                  <v:rect id="Rectangle 8" o:spid="_x0000_s1030" style="position:absolute;left:6621;top:9898;width:3955;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">
                    <v:shadow on="t" color="#d8d8d8 [2732]" offset="0,4pt"/>
                    <v:textbox>
                      <w:txbxContent>
                        <w:p w14:paraId="3AAB6451" w14:textId="77777777" w:rsidR="00517DD4" w:rsidRPr="00F821DE" w:rsidRDefault="00517DD4" w:rsidP="00B36D8E">
                          <w:pPr>
                            <w:ind w:left="-170" w:right="-170"/>
                            <w:jc w:val="center"/>
                            <w:rPr>
                              <w:sz w:val="22"/>
                              <w:szCs w:val="22"/>
                            </w:rPr>
                          </w:pPr>
                          <w:r>
                            <w:rPr>
                              <w:sz w:val="22"/>
                              <w:szCs w:val="22"/>
                            </w:rPr>
                            <w:t>АУ РМ «СК «Мордовия»</w:t>
                          </w:r>
                        </w:p>
                        <w:p w14:paraId="5C344B6B" w14:textId="77777777" w:rsidR="00517DD4" w:rsidRDefault="00517DD4" w:rsidP="00B36D8E">
                          <w:pPr>
                            <w:ind w:left="-170" w:right="-170"/>
                            <w:jc w:val="both"/>
                            <w:rPr>
                              <w:sz w:val="22"/>
                              <w:szCs w:val="22"/>
                            </w:rPr>
                          </w:pPr>
                        </w:p>
                        <w:p w14:paraId="5D3E3976" w14:textId="77777777" w:rsidR="00517DD4" w:rsidRPr="00F821DE" w:rsidRDefault="00517DD4" w:rsidP="00B36D8E">
                          <w:pPr>
                            <w:ind w:left="-170" w:right="-170"/>
                            <w:jc w:val="both"/>
                            <w:rPr>
                              <w:sz w:val="22"/>
                              <w:szCs w:val="22"/>
                            </w:rPr>
                          </w:pPr>
                        </w:p>
                        <w:p w14:paraId="372F4BCB" w14:textId="77777777" w:rsidR="00517DD4" w:rsidRPr="00F821DE" w:rsidRDefault="00517DD4" w:rsidP="00B36D8E">
                          <w:pPr>
                            <w:jc w:val="center"/>
                            <w:rPr>
                              <w:sz w:val="22"/>
                              <w:szCs w:val="22"/>
                            </w:rPr>
                          </w:pPr>
                        </w:p>
                      </w:txbxContent>
                    </v:textbox>
                  </v:rect>
                  <v:rect id="Rectangle 16" o:spid="_x0000_s1031" style="position:absolute;left:2421;top:9898;width:3936;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">
                    <v:shadow on="t" color="#d8d8d8 [2732]" offset="0,4pt"/>
                    <v:textbox>
                      <w:txbxContent>
                        <w:p w14:paraId="193B646F" w14:textId="77777777" w:rsidR="00517DD4" w:rsidRPr="00F821DE" w:rsidRDefault="00517DD4" w:rsidP="00B36D8E">
                          <w:pPr>
                            <w:ind w:left="-170" w:right="-170"/>
                            <w:jc w:val="center"/>
                            <w:rPr>
                              <w:sz w:val="22"/>
                              <w:szCs w:val="22"/>
                            </w:rPr>
                          </w:pPr>
                          <w:r w:rsidRPr="00F821DE">
                            <w:rPr>
                              <w:sz w:val="22"/>
                              <w:szCs w:val="22"/>
                            </w:rPr>
                            <w:t>ГАУ РМ «Ледовый дворец»</w:t>
                          </w:r>
                        </w:p>
                        <w:p w14:paraId="1688BE42" w14:textId="77777777" w:rsidR="00517DD4" w:rsidRPr="0041372D" w:rsidRDefault="00517DD4" w:rsidP="00B36D8E">
                          <w:pPr>
                            <w:ind w:left="-170" w:right="-170"/>
                            <w:jc w:val="center"/>
                            <w:rPr>
                              <w:caps/>
                            </w:rPr>
                          </w:pPr>
                          <w:r w:rsidRPr="0041372D">
                            <w:rPr>
                              <w:caps/>
                            </w:rPr>
                            <w:t>дворец</w:t>
                          </w:r>
                        </w:p>
                        <w:p w14:paraId="16F7ABD7" w14:textId="77777777" w:rsidR="00517DD4" w:rsidRDefault="00517DD4" w:rsidP="00B36D8E">
                          <w:pPr>
                            <w:ind w:left="-170" w:right="-170"/>
                            <w:jc w:val="both"/>
                            <w:rPr>
                              <w:sz w:val="22"/>
                              <w:szCs w:val="22"/>
                            </w:rPr>
                          </w:pPr>
                        </w:p>
                        <w:p w14:paraId="368823FC" w14:textId="77777777" w:rsidR="00517DD4" w:rsidRPr="00F821DE" w:rsidRDefault="00517DD4" w:rsidP="00B36D8E">
                          <w:pPr>
                            <w:ind w:left="-170" w:right="-170"/>
                            <w:jc w:val="both"/>
                            <w:rPr>
                              <w:sz w:val="22"/>
                              <w:szCs w:val="22"/>
                            </w:rPr>
                          </w:pPr>
                        </w:p>
                        <w:p w14:paraId="1FD93BF6" w14:textId="77777777" w:rsidR="00517DD4" w:rsidRPr="00F821DE" w:rsidRDefault="00517DD4" w:rsidP="00B36D8E">
                          <w:pPr>
                            <w:jc w:val="center"/>
                            <w:rPr>
                              <w:sz w:val="22"/>
                              <w:szCs w:val="22"/>
                            </w:rPr>
                          </w:pPr>
                        </w:p>
                      </w:txbxContent>
                    </v:textbox>
                  </v:rect>
                  <v:line id="Line 27" o:spid="_x0000_s1032" style="position:absolute;visibility:visible;mso-wrap-style:square" from="4221,9684" to="8781,9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" filled="t">
                    <v:stroke joinstyle="miter"/>
                    <v:shadow on="t" color="#d8d8d8 [2732]" offset="0,4pt"/>
                  </v:line>
                  <v:line id="Line 28" o:spid="_x0000_s1033" style="position:absolute;visibility:visible;mso-wrap-style:square" from="8781,9684" to="8781,9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" filled="t">
                    <v:stroke joinstyle="miter"/>
                    <v:shadow on="t" color="#d8d8d8 [2732]" offset="0,4pt"/>
                  </v:line>
                  <v:line id="Line 29" o:spid="_x0000_s1034" style="position:absolute;visibility:visible;mso-wrap-style:square" from="4221,9684" to="4221,9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" filled="t">
                    <v:stroke joinstyle="miter"/>
                    <v:shadow on="t" color="#d8d8d8 [2732]" offset="0,4pt"/>
                  </v:line>
                  <v:line id="Line 30" o:spid="_x0000_s1035" style="position:absolute;visibility:visible;mso-wrap-style:square" from="6484,9467" to="6484,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" filled="t">
                    <v:stroke joinstyle="miter"/>
                    <v:shadow on="t" color="#d8d8d8 [2732]" offset="0,4pt"/>
                  </v:line>
                </v:group>
                <v:rect id="Rectangle 4" o:spid="_x0000_s1036" style="position:absolute;top:11333;width:27432;height:1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">
                  <v:shadow on="t" color="#d8d8d8 [2732]" offset="0,4pt"/>
                  <v:textbox>
                    <w:txbxContent>
                      <w:p w14:paraId="41F70D40" w14:textId="77777777" w:rsidR="00517DD4" w:rsidRDefault="00517DD4" w:rsidP="00003B4F">
                        <w:pPr>
                          <w:spacing w:line="204" w:lineRule="auto"/>
                        </w:pPr>
                        <w:r>
                          <w:t>Ледовые арены (8 ед.)</w:t>
                        </w:r>
                      </w:p>
                      <w:p w14:paraId="3DC41782" w14:textId="77777777" w:rsidR="00517DD4" w:rsidRDefault="00517DD4" w:rsidP="00003B4F">
                        <w:pPr>
                          <w:spacing w:line="204" w:lineRule="auto"/>
                        </w:pPr>
                        <w:r>
                          <w:t>Фитнес-центр:</w:t>
                        </w:r>
                      </w:p>
                      <w:p w14:paraId="26C6A61A" w14:textId="77777777" w:rsidR="00517DD4" w:rsidRDefault="00517DD4" w:rsidP="00003B4F">
                        <w:pPr>
                          <w:pStyle w:val="ab"/>
                          <w:numPr>
                            <w:ilvl w:val="0"/>
                            <w:numId w:val="1"/>
                          </w:numPr>
                          <w:spacing w:line="204" w:lineRule="auto"/>
                        </w:pPr>
                        <w:r>
                          <w:t>тренажерный зал</w:t>
                        </w:r>
                      </w:p>
                      <w:p w14:paraId="2DDEFF0D" w14:textId="77777777" w:rsidR="00517DD4" w:rsidRDefault="00517DD4" w:rsidP="00003B4F">
                        <w:pPr>
                          <w:pStyle w:val="ab"/>
                          <w:numPr>
                            <w:ilvl w:val="0"/>
                            <w:numId w:val="1"/>
                          </w:numPr>
                          <w:spacing w:line="204" w:lineRule="auto"/>
                        </w:pPr>
                        <w:r>
                          <w:t>солярий</w:t>
                        </w:r>
                      </w:p>
                      <w:p w14:paraId="5EEB53C3" w14:textId="77777777" w:rsidR="00517DD4" w:rsidRPr="007D648E" w:rsidRDefault="00517DD4" w:rsidP="00003B4F">
                        <w:pPr>
                          <w:pStyle w:val="ab"/>
                          <w:numPr>
                            <w:ilvl w:val="0"/>
                            <w:numId w:val="1"/>
                          </w:numPr>
                          <w:spacing w:line="204" w:lineRule="auto"/>
                        </w:pPr>
                        <w:r>
                          <w:t>кабинет массажа</w:t>
                        </w:r>
                        <w:r w:rsidRPr="007D648E">
                          <w:t xml:space="preserve"> </w:t>
                        </w:r>
                      </w:p>
                      <w:p w14:paraId="04F948F8" w14:textId="77777777" w:rsidR="00517DD4" w:rsidRPr="007D648E" w:rsidRDefault="00517DD4" w:rsidP="00003B4F">
                        <w:pPr>
                          <w:pStyle w:val="ab"/>
                          <w:numPr>
                            <w:ilvl w:val="0"/>
                            <w:numId w:val="1"/>
                          </w:numPr>
                          <w:spacing w:line="204" w:lineRule="auto"/>
                        </w:pPr>
                        <w:r w:rsidRPr="007D648E">
                          <w:t>фитнес-бар</w:t>
                        </w:r>
                      </w:p>
                      <w:p w14:paraId="6A70FF7F" w14:textId="77777777" w:rsidR="00517DD4" w:rsidRDefault="00517DD4" w:rsidP="00003B4F">
                        <w:pPr>
                          <w:spacing w:line="204" w:lineRule="auto"/>
                        </w:pPr>
                        <w:r>
                          <w:t>Пресс-центр</w:t>
                        </w:r>
                      </w:p>
                      <w:p w14:paraId="0C06AE31" w14:textId="77777777" w:rsidR="00517DD4" w:rsidRDefault="00517DD4" w:rsidP="00003B4F">
                        <w:pPr>
                          <w:spacing w:line="204" w:lineRule="auto"/>
                        </w:pPr>
                        <w:r>
                          <w:t xml:space="preserve">Кафе-бар </w:t>
                        </w:r>
                      </w:p>
                      <w:p w14:paraId="7755355C" w14:textId="77777777" w:rsidR="00517DD4" w:rsidRDefault="00517DD4" w:rsidP="00003B4F">
                        <w:pPr>
                          <w:spacing w:line="204" w:lineRule="auto"/>
                        </w:pPr>
                        <w:r>
                          <w:t>Хореографические залы (3 ед.)</w:t>
                        </w:r>
                      </w:p>
                      <w:p w14:paraId="1AED0708" w14:textId="77777777" w:rsidR="00517DD4" w:rsidRPr="00F821DE" w:rsidRDefault="00517DD4" w:rsidP="00003B4F">
                        <w:pPr>
                          <w:spacing w:line="204" w:lineRule="auto"/>
                          <w:rPr>
                            <w:sz w:val="22"/>
                            <w:szCs w:val="22"/>
                          </w:rPr>
                        </w:pPr>
                        <w:r>
                          <w:rPr>
                            <w:sz w:val="22"/>
                            <w:szCs w:val="22"/>
                          </w:rPr>
                          <w:t>Спортивный магазин</w:t>
                        </w:r>
                      </w:p>
                    </w:txbxContent>
                  </v:textbox>
                </v:rect>
                <v:line id="Line 26" o:spid="_x0000_s1037" style="position:absolute;visibility:visible;mso-wrap-style:square" from="12668,10191" to="12668,1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26" o:spid="_x0000_s1038" style="position:absolute;visibility:visible;mso-wrap-style:square" from="44291,10191" to="44291,1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">
                  <v:stroke endarrow="block"/>
                </v:line>
              </v:group>
            </w:pict>
          </mc:Fallback>
        </mc:AlternateContent>
      </w:r>
    </w:p>
    <w:p w14:paraId="5721EB5B" w14:textId="77777777" w:rsidR="00B36D8E" w:rsidRPr="00B36DAF" w:rsidRDefault="00B36D8E" w:rsidP="00B36D8E">
      <w:pPr>
        <w:pStyle w:val="11"/>
        <w:spacing w:line="360" w:lineRule="auto"/>
        <w:ind w:firstLine="709"/>
        <w:jc w:val="both"/>
        <w:rPr>
          <w:color w:val="auto"/>
          <w:sz w:val="28"/>
          <w:szCs w:val="28"/>
        </w:rPr>
      </w:pPr>
    </w:p>
    <w:p w14:paraId="4B4EE929" w14:textId="77777777" w:rsidR="00B36D8E" w:rsidRPr="00B36DAF" w:rsidRDefault="00B36D8E" w:rsidP="00B36D8E">
      <w:pPr>
        <w:pStyle w:val="11"/>
        <w:spacing w:line="360" w:lineRule="auto"/>
        <w:ind w:firstLine="709"/>
        <w:jc w:val="both"/>
        <w:rPr>
          <w:color w:val="auto"/>
          <w:sz w:val="28"/>
          <w:szCs w:val="28"/>
        </w:rPr>
      </w:pPr>
    </w:p>
    <w:p w14:paraId="2D53A156" w14:textId="77777777" w:rsidR="00B36D8E" w:rsidRPr="00B36DAF" w:rsidRDefault="00B36D8E" w:rsidP="00B36D8E">
      <w:pPr>
        <w:pStyle w:val="11"/>
        <w:spacing w:line="360" w:lineRule="auto"/>
        <w:ind w:firstLine="709"/>
        <w:jc w:val="both"/>
        <w:rPr>
          <w:color w:val="auto"/>
          <w:sz w:val="28"/>
          <w:szCs w:val="28"/>
        </w:rPr>
      </w:pPr>
    </w:p>
    <w:p w14:paraId="7C61391B" w14:textId="77777777" w:rsidR="00B36D8E" w:rsidRPr="00B36DAF" w:rsidRDefault="00B36D8E" w:rsidP="00B36D8E">
      <w:pPr>
        <w:pStyle w:val="11"/>
        <w:spacing w:line="360" w:lineRule="auto"/>
        <w:ind w:firstLine="709"/>
        <w:jc w:val="both"/>
        <w:rPr>
          <w:color w:val="auto"/>
          <w:sz w:val="28"/>
          <w:szCs w:val="28"/>
        </w:rPr>
      </w:pPr>
    </w:p>
    <w:p w14:paraId="38D8AAFC" w14:textId="77777777" w:rsidR="00B36D8E" w:rsidRPr="00B36DAF" w:rsidRDefault="00B36D8E" w:rsidP="00B36D8E">
      <w:pPr>
        <w:pStyle w:val="11"/>
        <w:spacing w:line="360" w:lineRule="auto"/>
        <w:ind w:firstLine="709"/>
        <w:jc w:val="both"/>
        <w:rPr>
          <w:color w:val="auto"/>
          <w:sz w:val="28"/>
          <w:szCs w:val="28"/>
        </w:rPr>
      </w:pPr>
    </w:p>
    <w:p w14:paraId="6B2447DB" w14:textId="77777777" w:rsidR="00B36D8E" w:rsidRPr="00B36DAF" w:rsidRDefault="00B36D8E" w:rsidP="00B36D8E">
      <w:pPr>
        <w:pStyle w:val="11"/>
        <w:spacing w:line="360" w:lineRule="auto"/>
        <w:ind w:firstLine="709"/>
        <w:jc w:val="both"/>
        <w:rPr>
          <w:color w:val="auto"/>
          <w:sz w:val="28"/>
          <w:szCs w:val="28"/>
        </w:rPr>
      </w:pPr>
    </w:p>
    <w:p w14:paraId="69E5933E" w14:textId="77777777" w:rsidR="00B36D8E" w:rsidRPr="00B36DAF" w:rsidRDefault="00B36D8E" w:rsidP="00B36D8E">
      <w:pPr>
        <w:pStyle w:val="11"/>
        <w:spacing w:line="360" w:lineRule="auto"/>
        <w:ind w:firstLine="709"/>
        <w:jc w:val="both"/>
        <w:rPr>
          <w:color w:val="auto"/>
          <w:sz w:val="28"/>
          <w:szCs w:val="28"/>
        </w:rPr>
      </w:pPr>
    </w:p>
    <w:p w14:paraId="274EA6F0" w14:textId="77777777" w:rsidR="00B36D8E" w:rsidRPr="00B36DAF" w:rsidRDefault="00B36D8E" w:rsidP="00B36D8E">
      <w:pPr>
        <w:pStyle w:val="11"/>
        <w:spacing w:line="360" w:lineRule="auto"/>
        <w:ind w:firstLine="709"/>
        <w:jc w:val="both"/>
        <w:rPr>
          <w:color w:val="auto"/>
          <w:sz w:val="28"/>
          <w:szCs w:val="28"/>
        </w:rPr>
      </w:pPr>
    </w:p>
    <w:p w14:paraId="0F6710DE" w14:textId="77777777" w:rsidR="00B36D8E" w:rsidRPr="00B36DAF" w:rsidRDefault="00B36D8E" w:rsidP="00B36D8E">
      <w:pPr>
        <w:pStyle w:val="11"/>
        <w:spacing w:line="360" w:lineRule="auto"/>
        <w:ind w:firstLine="709"/>
        <w:jc w:val="both"/>
        <w:rPr>
          <w:color w:val="auto"/>
          <w:sz w:val="28"/>
          <w:szCs w:val="28"/>
        </w:rPr>
      </w:pPr>
    </w:p>
    <w:p w14:paraId="7FFED9A7" w14:textId="77777777" w:rsidR="00B36D8E" w:rsidRPr="00B36DAF" w:rsidRDefault="00B36D8E" w:rsidP="00B36D8E">
      <w:pPr>
        <w:pStyle w:val="11"/>
        <w:spacing w:line="360" w:lineRule="auto"/>
        <w:ind w:firstLine="709"/>
        <w:jc w:val="both"/>
        <w:rPr>
          <w:color w:val="auto"/>
          <w:sz w:val="28"/>
          <w:szCs w:val="28"/>
        </w:rPr>
      </w:pPr>
    </w:p>
    <w:p w14:paraId="6EF0E708" w14:textId="77777777" w:rsidR="00B36D8E" w:rsidRDefault="00B36D8E" w:rsidP="00B36D8E">
      <w:pPr>
        <w:pStyle w:val="11"/>
        <w:spacing w:line="360" w:lineRule="auto"/>
        <w:ind w:firstLine="709"/>
        <w:jc w:val="both"/>
        <w:rPr>
          <w:color w:val="auto"/>
          <w:sz w:val="28"/>
          <w:szCs w:val="28"/>
        </w:rPr>
      </w:pPr>
      <w:r>
        <w:rPr>
          <w:noProof/>
          <w:color w:val="auto"/>
          <w:sz w:val="28"/>
          <w:szCs w:val="28"/>
        </w:rPr>
        <mc:AlternateContent>
          <mc:Choice Requires="wps">
            <w:drawing>
              <wp:anchor distT="0" distB="0" distL="114300" distR="114300" simplePos="0" relativeHeight="251667456" behindDoc="0" locked="0" layoutInCell="1" allowOverlap="1" wp14:anchorId="2169C6FC" wp14:editId="72037BCC">
                <wp:simplePos x="0" y="0"/>
                <wp:positionH relativeFrom="column">
                  <wp:posOffset>358140</wp:posOffset>
                </wp:positionH>
                <wp:positionV relativeFrom="paragraph">
                  <wp:posOffset>91440</wp:posOffset>
                </wp:positionV>
                <wp:extent cx="0" cy="0"/>
                <wp:effectExtent l="0" t="0" r="0" b="0"/>
                <wp:wrapNone/>
                <wp:docPr id="32" name="Line 32"/>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A247E95" id="Line 3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2pt,7.2pt" to="28.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"/>
            </w:pict>
          </mc:Fallback>
        </mc:AlternateContent>
      </w:r>
      <w:r w:rsidRPr="00B36DAF">
        <w:rPr>
          <w:color w:val="auto"/>
          <w:sz w:val="28"/>
          <w:szCs w:val="28"/>
        </w:rPr>
        <w:t xml:space="preserve">Рисунок </w:t>
      </w:r>
      <w:r>
        <w:rPr>
          <w:color w:val="auto"/>
          <w:sz w:val="28"/>
          <w:szCs w:val="28"/>
        </w:rPr>
        <w:t>2.</w:t>
      </w:r>
      <w:r w:rsidRPr="00B36DAF">
        <w:rPr>
          <w:color w:val="auto"/>
          <w:sz w:val="28"/>
          <w:szCs w:val="28"/>
        </w:rPr>
        <w:t xml:space="preserve">1 – </w:t>
      </w:r>
      <w:r>
        <w:rPr>
          <w:color w:val="auto"/>
          <w:sz w:val="28"/>
          <w:szCs w:val="28"/>
        </w:rPr>
        <w:t>Сравнительная характеристика инфраструктур</w:t>
      </w:r>
      <w:r w:rsidRPr="00B36DAF">
        <w:rPr>
          <w:color w:val="auto"/>
          <w:sz w:val="28"/>
          <w:szCs w:val="28"/>
        </w:rPr>
        <w:t xml:space="preserve"> </w:t>
      </w:r>
    </w:p>
    <w:p w14:paraId="2ADC186A" w14:textId="77777777" w:rsidR="00B36D8E" w:rsidRDefault="00B36D8E" w:rsidP="00B36D8E">
      <w:pPr>
        <w:pStyle w:val="11"/>
        <w:spacing w:line="360" w:lineRule="auto"/>
        <w:jc w:val="center"/>
        <w:rPr>
          <w:color w:val="auto"/>
          <w:sz w:val="28"/>
          <w:szCs w:val="28"/>
        </w:rPr>
      </w:pPr>
      <w:r w:rsidRPr="00B36DAF">
        <w:rPr>
          <w:color w:val="auto"/>
          <w:sz w:val="28"/>
          <w:szCs w:val="28"/>
        </w:rPr>
        <w:t>ГАУ РМ «Ледовый дворец»</w:t>
      </w:r>
      <w:r>
        <w:rPr>
          <w:color w:val="auto"/>
          <w:sz w:val="28"/>
          <w:szCs w:val="28"/>
        </w:rPr>
        <w:t xml:space="preserve"> и СК «Мордовия»</w:t>
      </w:r>
    </w:p>
    <w:p w14:paraId="58A173BF" w14:textId="77777777" w:rsidR="00B511BB" w:rsidRDefault="00B511BB" w:rsidP="00B36D8E">
      <w:pPr>
        <w:shd w:val="clear" w:color="auto" w:fill="FFFFFF"/>
        <w:tabs>
          <w:tab w:val="left" w:pos="0"/>
          <w:tab w:val="left" w:pos="1701"/>
        </w:tabs>
        <w:spacing w:line="360" w:lineRule="auto"/>
        <w:ind w:firstLine="709"/>
        <w:jc w:val="both"/>
        <w:rPr>
          <w:sz w:val="28"/>
          <w:szCs w:val="28"/>
        </w:rPr>
      </w:pPr>
    </w:p>
    <w:p w14:paraId="44E24D0A" w14:textId="77777777" w:rsidR="00835121" w:rsidRDefault="00B36D8E" w:rsidP="00B36D8E">
      <w:pPr>
        <w:shd w:val="clear" w:color="auto" w:fill="FFFFFF"/>
        <w:tabs>
          <w:tab w:val="left" w:pos="0"/>
          <w:tab w:val="left" w:pos="1701"/>
        </w:tabs>
        <w:spacing w:line="360" w:lineRule="auto"/>
        <w:ind w:firstLine="709"/>
        <w:jc w:val="both"/>
        <w:rPr>
          <w:sz w:val="28"/>
          <w:szCs w:val="28"/>
        </w:rPr>
      </w:pPr>
      <w:r w:rsidRPr="000E1F23">
        <w:rPr>
          <w:sz w:val="28"/>
          <w:szCs w:val="28"/>
        </w:rPr>
        <w:t xml:space="preserve">Однако, если АУ РМ «Спортивный комплекс «Мордовия» является центром подготовки спортсменов по более чем 15-ти видам спорта, </w:t>
      </w:r>
      <w:r>
        <w:rPr>
          <w:sz w:val="28"/>
          <w:szCs w:val="28"/>
        </w:rPr>
        <w:t xml:space="preserve">то </w:t>
      </w:r>
      <w:r w:rsidRPr="00B36DAF">
        <w:rPr>
          <w:sz w:val="28"/>
          <w:szCs w:val="28"/>
        </w:rPr>
        <w:t>ГАУ РМ «Ледовый дворец»</w:t>
      </w:r>
      <w:r>
        <w:rPr>
          <w:sz w:val="28"/>
          <w:szCs w:val="28"/>
        </w:rPr>
        <w:t xml:space="preserve"> – только по 3-м (</w:t>
      </w:r>
      <w:r w:rsidRPr="00B049D5">
        <w:rPr>
          <w:sz w:val="28"/>
          <w:szCs w:val="28"/>
        </w:rPr>
        <w:t>хоккей с шайбой, фигурное катание на коньках, шорт-трек)</w:t>
      </w:r>
      <w:r w:rsidRPr="000E1F23">
        <w:rPr>
          <w:sz w:val="28"/>
          <w:szCs w:val="28"/>
        </w:rPr>
        <w:t>.</w:t>
      </w:r>
      <w:r>
        <w:rPr>
          <w:sz w:val="28"/>
          <w:szCs w:val="28"/>
        </w:rPr>
        <w:t xml:space="preserve"> </w:t>
      </w:r>
      <w:r w:rsidR="00835121">
        <w:rPr>
          <w:sz w:val="28"/>
          <w:szCs w:val="28"/>
        </w:rPr>
        <w:t xml:space="preserve">Таким образом, СК «Мордовия» имеет возможность привлечь больше детей и подростков </w:t>
      </w:r>
      <w:r w:rsidR="00835121" w:rsidRPr="009A2A97">
        <w:rPr>
          <w:sz w:val="28"/>
          <w:szCs w:val="28"/>
        </w:rPr>
        <w:t xml:space="preserve">в свои </w:t>
      </w:r>
      <w:r w:rsidR="009A2A97" w:rsidRPr="009A2A97">
        <w:rPr>
          <w:sz w:val="28"/>
          <w:szCs w:val="28"/>
        </w:rPr>
        <w:t>спортивные секции</w:t>
      </w:r>
      <w:r w:rsidR="000B66A5">
        <w:rPr>
          <w:sz w:val="28"/>
          <w:szCs w:val="28"/>
        </w:rPr>
        <w:t>, что можно считать его конкурентным преимуществом</w:t>
      </w:r>
      <w:r w:rsidR="009A2A97" w:rsidRPr="009A2A97">
        <w:rPr>
          <w:sz w:val="28"/>
          <w:szCs w:val="28"/>
        </w:rPr>
        <w:t>.</w:t>
      </w:r>
    </w:p>
    <w:p w14:paraId="38B24CA1" w14:textId="77777777" w:rsidR="00AE4B45" w:rsidRDefault="00982C64" w:rsidP="00AE4B45">
      <w:pPr>
        <w:pStyle w:val="23"/>
        <w:spacing w:line="360" w:lineRule="auto"/>
        <w:ind w:firstLine="709"/>
        <w:jc w:val="both"/>
        <w:rPr>
          <w:sz w:val="28"/>
          <w:szCs w:val="28"/>
        </w:rPr>
      </w:pPr>
      <w:r>
        <w:rPr>
          <w:sz w:val="28"/>
          <w:szCs w:val="28"/>
        </w:rPr>
        <w:t xml:space="preserve">Тем не менее, </w:t>
      </w:r>
      <w:r w:rsidR="00B36D8E">
        <w:rPr>
          <w:sz w:val="28"/>
          <w:szCs w:val="28"/>
        </w:rPr>
        <w:t xml:space="preserve">по всем </w:t>
      </w:r>
      <w:r w:rsidR="00835121">
        <w:rPr>
          <w:sz w:val="28"/>
          <w:szCs w:val="28"/>
        </w:rPr>
        <w:t xml:space="preserve">трем </w:t>
      </w:r>
      <w:r w:rsidR="00B36D8E">
        <w:rPr>
          <w:sz w:val="28"/>
          <w:szCs w:val="28"/>
        </w:rPr>
        <w:t xml:space="preserve">указанным направлениям в </w:t>
      </w:r>
      <w:r w:rsidR="00835121" w:rsidRPr="00B36DAF">
        <w:rPr>
          <w:sz w:val="28"/>
          <w:szCs w:val="28"/>
        </w:rPr>
        <w:t>ГАУ РМ «Ледовый дворец»</w:t>
      </w:r>
      <w:r w:rsidR="00835121">
        <w:rPr>
          <w:sz w:val="28"/>
          <w:szCs w:val="28"/>
        </w:rPr>
        <w:t xml:space="preserve"> </w:t>
      </w:r>
      <w:r w:rsidR="00B36D8E">
        <w:rPr>
          <w:sz w:val="28"/>
          <w:szCs w:val="28"/>
        </w:rPr>
        <w:t>созданы с</w:t>
      </w:r>
      <w:r w:rsidR="00B36D8E" w:rsidRPr="00B049D5">
        <w:rPr>
          <w:sz w:val="28"/>
          <w:szCs w:val="28"/>
        </w:rPr>
        <w:t>пециализированные детско-юношеские спортивные школы</w:t>
      </w:r>
      <w:r w:rsidR="00EB15E7">
        <w:rPr>
          <w:sz w:val="28"/>
          <w:szCs w:val="28"/>
        </w:rPr>
        <w:t xml:space="preserve">: </w:t>
      </w:r>
      <w:hyperlink r:id="rId10" w:history="1">
        <w:r w:rsidR="00EB15E7" w:rsidRPr="00D959D4">
          <w:rPr>
            <w:sz w:val="28"/>
            <w:szCs w:val="28"/>
          </w:rPr>
          <w:t>ГБУ ДОД «СДЮСШ по хоккею с шайбой РМ»</w:t>
        </w:r>
      </w:hyperlink>
      <w:r w:rsidR="00EB15E7">
        <w:rPr>
          <w:sz w:val="28"/>
          <w:szCs w:val="28"/>
        </w:rPr>
        <w:t xml:space="preserve">, </w:t>
      </w:r>
      <w:hyperlink r:id="rId11" w:history="1">
        <w:r w:rsidR="00EB15E7" w:rsidRPr="00D959D4">
          <w:rPr>
            <w:sz w:val="28"/>
            <w:szCs w:val="28"/>
          </w:rPr>
          <w:t>ГБУ ДОД «СДЮСШОР по фигурному катанию на коньках РМ»</w:t>
        </w:r>
      </w:hyperlink>
      <w:r w:rsidR="00EB15E7">
        <w:rPr>
          <w:sz w:val="28"/>
          <w:szCs w:val="28"/>
        </w:rPr>
        <w:t xml:space="preserve">, </w:t>
      </w:r>
      <w:r w:rsidR="00EB15E7" w:rsidRPr="00D959D4">
        <w:rPr>
          <w:sz w:val="28"/>
          <w:szCs w:val="28"/>
        </w:rPr>
        <w:t>ГБУ ДОД «Специализированная детско-юношеская спортивная школа олимпийского резерва по шорт-треку Республики Мордовия»</w:t>
      </w:r>
      <w:r w:rsidR="00B36D8E">
        <w:rPr>
          <w:sz w:val="28"/>
          <w:szCs w:val="28"/>
        </w:rPr>
        <w:t xml:space="preserve">. </w:t>
      </w:r>
      <w:r w:rsidR="000B66A5">
        <w:rPr>
          <w:sz w:val="28"/>
          <w:szCs w:val="28"/>
        </w:rPr>
        <w:t xml:space="preserve">Между ними и Ледовым дворцом заключен </w:t>
      </w:r>
      <w:r w:rsidR="000B66A5" w:rsidRPr="00D959D4">
        <w:rPr>
          <w:sz w:val="28"/>
          <w:szCs w:val="28"/>
        </w:rPr>
        <w:t xml:space="preserve">договор безвозмездного </w:t>
      </w:r>
      <w:r w:rsidR="000B66A5" w:rsidRPr="00D959D4">
        <w:rPr>
          <w:sz w:val="28"/>
          <w:szCs w:val="28"/>
        </w:rPr>
        <w:lastRenderedPageBreak/>
        <w:t>пользования</w:t>
      </w:r>
      <w:r w:rsidR="000B66A5">
        <w:rPr>
          <w:sz w:val="28"/>
          <w:szCs w:val="28"/>
        </w:rPr>
        <w:t xml:space="preserve"> необходимыми помещениями и инвентарем, причем не только в г. Саранске, но и в районах </w:t>
      </w:r>
      <w:r w:rsidR="000B66A5" w:rsidRPr="00D959D4">
        <w:rPr>
          <w:sz w:val="28"/>
          <w:szCs w:val="28"/>
        </w:rPr>
        <w:t>Республики Мордовия</w:t>
      </w:r>
      <w:r w:rsidR="000B66A5">
        <w:rPr>
          <w:sz w:val="28"/>
          <w:szCs w:val="28"/>
        </w:rPr>
        <w:t xml:space="preserve">. </w:t>
      </w:r>
      <w:r w:rsidR="00B36D8E" w:rsidRPr="00B36DAF">
        <w:rPr>
          <w:sz w:val="28"/>
          <w:szCs w:val="28"/>
        </w:rPr>
        <w:t xml:space="preserve">Общее количество детей, занимающихся </w:t>
      </w:r>
      <w:r w:rsidR="00EF27E1">
        <w:rPr>
          <w:sz w:val="28"/>
          <w:szCs w:val="28"/>
        </w:rPr>
        <w:t xml:space="preserve">в </w:t>
      </w:r>
      <w:r w:rsidR="000B66A5">
        <w:rPr>
          <w:sz w:val="28"/>
          <w:szCs w:val="28"/>
        </w:rPr>
        <w:t>этих школах</w:t>
      </w:r>
      <w:r w:rsidR="00B36D8E" w:rsidRPr="00B36DAF">
        <w:rPr>
          <w:sz w:val="28"/>
          <w:szCs w:val="28"/>
        </w:rPr>
        <w:t>, составляет более 900 человек.</w:t>
      </w:r>
      <w:r w:rsidR="005344F7">
        <w:rPr>
          <w:sz w:val="28"/>
          <w:szCs w:val="28"/>
        </w:rPr>
        <w:t xml:space="preserve"> </w:t>
      </w:r>
      <w:r w:rsidR="00EB15E7">
        <w:rPr>
          <w:sz w:val="28"/>
          <w:szCs w:val="28"/>
        </w:rPr>
        <w:t>Тогда как</w:t>
      </w:r>
      <w:r w:rsidR="00B36D8E">
        <w:rPr>
          <w:sz w:val="28"/>
          <w:szCs w:val="28"/>
        </w:rPr>
        <w:t xml:space="preserve">, на базе СК </w:t>
      </w:r>
      <w:r w:rsidR="00B36D8E" w:rsidRPr="000E1F23">
        <w:rPr>
          <w:sz w:val="28"/>
          <w:szCs w:val="28"/>
        </w:rPr>
        <w:t>«Мордовия»</w:t>
      </w:r>
      <w:r w:rsidR="00B36D8E">
        <w:rPr>
          <w:sz w:val="28"/>
          <w:szCs w:val="28"/>
        </w:rPr>
        <w:t xml:space="preserve"> функционируют</w:t>
      </w:r>
      <w:r>
        <w:rPr>
          <w:sz w:val="28"/>
          <w:szCs w:val="28"/>
        </w:rPr>
        <w:t xml:space="preserve"> только 2</w:t>
      </w:r>
      <w:r w:rsidR="00B36D8E">
        <w:rPr>
          <w:sz w:val="28"/>
          <w:szCs w:val="28"/>
        </w:rPr>
        <w:t xml:space="preserve"> аналогичные школы</w:t>
      </w:r>
      <w:r>
        <w:rPr>
          <w:sz w:val="28"/>
          <w:szCs w:val="28"/>
        </w:rPr>
        <w:t xml:space="preserve"> –</w:t>
      </w:r>
      <w:r w:rsidR="00B36D8E">
        <w:rPr>
          <w:sz w:val="28"/>
          <w:szCs w:val="28"/>
        </w:rPr>
        <w:t xml:space="preserve"> по художественной гимнастике и велоспорту. </w:t>
      </w:r>
      <w:r w:rsidR="00381133">
        <w:rPr>
          <w:sz w:val="28"/>
          <w:szCs w:val="28"/>
        </w:rPr>
        <w:t>В итоге</w:t>
      </w:r>
      <w:r w:rsidR="000B66A5">
        <w:rPr>
          <w:sz w:val="28"/>
          <w:szCs w:val="28"/>
        </w:rPr>
        <w:t>, из регионального бюджет</w:t>
      </w:r>
      <w:r w:rsidR="001A0CC6">
        <w:rPr>
          <w:sz w:val="28"/>
          <w:szCs w:val="28"/>
        </w:rPr>
        <w:t>а</w:t>
      </w:r>
      <w:r w:rsidR="000B66A5">
        <w:rPr>
          <w:sz w:val="28"/>
          <w:szCs w:val="28"/>
        </w:rPr>
        <w:t xml:space="preserve"> </w:t>
      </w:r>
      <w:r w:rsidR="000B66A5" w:rsidRPr="00B36DAF">
        <w:rPr>
          <w:sz w:val="28"/>
          <w:szCs w:val="28"/>
        </w:rPr>
        <w:t>ГАУ РМ «Ледовый дворец»</w:t>
      </w:r>
      <w:r w:rsidR="000B66A5">
        <w:rPr>
          <w:sz w:val="28"/>
          <w:szCs w:val="28"/>
        </w:rPr>
        <w:t xml:space="preserve"> </w:t>
      </w:r>
      <w:r w:rsidR="00AE4B45">
        <w:rPr>
          <w:sz w:val="28"/>
          <w:szCs w:val="28"/>
        </w:rPr>
        <w:t>привлекает</w:t>
      </w:r>
      <w:r w:rsidR="000B66A5">
        <w:rPr>
          <w:sz w:val="28"/>
          <w:szCs w:val="28"/>
        </w:rPr>
        <w:t xml:space="preserve"> больший объем финансирования, чем СК «Мордовия»</w:t>
      </w:r>
      <w:r w:rsidR="004868B1">
        <w:rPr>
          <w:sz w:val="28"/>
          <w:szCs w:val="28"/>
        </w:rPr>
        <w:t xml:space="preserve">. </w:t>
      </w:r>
      <w:r w:rsidR="00AE4B45">
        <w:rPr>
          <w:sz w:val="28"/>
          <w:szCs w:val="28"/>
        </w:rPr>
        <w:t xml:space="preserve">Направляя бюджетные средства на уставную деятельность, Ледовый </w:t>
      </w:r>
      <w:r w:rsidR="00A512CA">
        <w:rPr>
          <w:sz w:val="28"/>
          <w:szCs w:val="28"/>
        </w:rPr>
        <w:t xml:space="preserve">дворец </w:t>
      </w:r>
      <w:r w:rsidR="00AE4B45">
        <w:rPr>
          <w:sz w:val="28"/>
          <w:szCs w:val="28"/>
        </w:rPr>
        <w:t>получает возможность зарабатывать на предпринимательской деятельности, инвестируя прибыль на развитие учреждения.</w:t>
      </w:r>
    </w:p>
    <w:p w14:paraId="2B3287B8" w14:textId="77777777" w:rsidR="00AE4B45" w:rsidRDefault="005366E8" w:rsidP="00AE4B45">
      <w:pPr>
        <w:pStyle w:val="23"/>
        <w:spacing w:line="360" w:lineRule="auto"/>
        <w:ind w:firstLine="709"/>
        <w:jc w:val="both"/>
        <w:rPr>
          <w:rFonts w:eastAsia="Times New Roman"/>
          <w:sz w:val="28"/>
          <w:szCs w:val="28"/>
          <w:lang w:eastAsia="ar-SA"/>
        </w:rPr>
      </w:pPr>
      <w:r>
        <w:rPr>
          <w:sz w:val="28"/>
          <w:szCs w:val="28"/>
        </w:rPr>
        <w:t>О</w:t>
      </w:r>
      <w:r w:rsidRPr="00C04A80">
        <w:rPr>
          <w:sz w:val="28"/>
          <w:szCs w:val="28"/>
        </w:rPr>
        <w:t xml:space="preserve">т руководства региона </w:t>
      </w:r>
      <w:r>
        <w:rPr>
          <w:sz w:val="28"/>
          <w:szCs w:val="28"/>
        </w:rPr>
        <w:t>Ледовый дворец также</w:t>
      </w:r>
      <w:r w:rsidRPr="00C04A80">
        <w:rPr>
          <w:sz w:val="28"/>
          <w:szCs w:val="28"/>
        </w:rPr>
        <w:t xml:space="preserve"> получает имиджевую поддержку, когда на встречах различного уровня говорят конкретно о достижениях </w:t>
      </w:r>
      <w:r>
        <w:rPr>
          <w:sz w:val="28"/>
          <w:szCs w:val="28"/>
        </w:rPr>
        <w:t xml:space="preserve">учреждения, причем эти достижения получают </w:t>
      </w:r>
      <w:r w:rsidRPr="00AE4B45">
        <w:rPr>
          <w:rFonts w:eastAsia="Times New Roman"/>
          <w:sz w:val="28"/>
          <w:szCs w:val="28"/>
          <w:lang w:eastAsia="ar-SA"/>
        </w:rPr>
        <w:t xml:space="preserve">официальные оценки не только на региональном, но и федеральном уровне. </w:t>
      </w:r>
    </w:p>
    <w:p w14:paraId="4C8D5F68" w14:textId="77777777" w:rsidR="00A03406" w:rsidRPr="00AE4B45" w:rsidRDefault="005F76D5" w:rsidP="00AE4B45">
      <w:pPr>
        <w:pStyle w:val="23"/>
        <w:spacing w:line="360" w:lineRule="auto"/>
        <w:ind w:firstLine="709"/>
        <w:jc w:val="both"/>
        <w:rPr>
          <w:rFonts w:eastAsia="Times New Roman"/>
          <w:sz w:val="28"/>
          <w:szCs w:val="28"/>
          <w:lang w:eastAsia="ar-SA"/>
        </w:rPr>
      </w:pPr>
      <w:r>
        <w:rPr>
          <w:rFonts w:eastAsia="Times New Roman"/>
          <w:sz w:val="28"/>
          <w:szCs w:val="28"/>
          <w:lang w:eastAsia="ar-SA"/>
        </w:rPr>
        <w:t>Финансовая и имиджевая поддержка со стороны органов власти республики</w:t>
      </w:r>
      <w:r w:rsidR="00AE4B45" w:rsidRPr="00AE4B45">
        <w:rPr>
          <w:rFonts w:eastAsia="Times New Roman"/>
          <w:sz w:val="28"/>
          <w:szCs w:val="28"/>
          <w:lang w:eastAsia="ar-SA"/>
        </w:rPr>
        <w:t xml:space="preserve"> </w:t>
      </w:r>
      <w:r w:rsidR="007E5B48" w:rsidRPr="00AE4B45">
        <w:rPr>
          <w:rFonts w:eastAsia="Times New Roman"/>
          <w:sz w:val="28"/>
          <w:szCs w:val="28"/>
          <w:lang w:eastAsia="ar-SA"/>
        </w:rPr>
        <w:t>выгодно отличает</w:t>
      </w:r>
      <w:r w:rsidR="00AE4B45" w:rsidRPr="00AE4B45">
        <w:rPr>
          <w:rFonts w:eastAsia="Times New Roman"/>
          <w:sz w:val="28"/>
          <w:szCs w:val="28"/>
          <w:lang w:eastAsia="ar-SA"/>
        </w:rPr>
        <w:t xml:space="preserve"> ГАУ РМ «Ледовый дворец» на рынке </w:t>
      </w:r>
      <w:r w:rsidRPr="00B36DAF">
        <w:rPr>
          <w:sz w:val="28"/>
          <w:szCs w:val="28"/>
        </w:rPr>
        <w:t xml:space="preserve">физкультурно-оздоровительных услуг и </w:t>
      </w:r>
      <w:r w:rsidRPr="005F60C9">
        <w:rPr>
          <w:sz w:val="28"/>
          <w:szCs w:val="28"/>
        </w:rPr>
        <w:t xml:space="preserve">организации досуга </w:t>
      </w:r>
      <w:r>
        <w:rPr>
          <w:sz w:val="28"/>
          <w:szCs w:val="28"/>
        </w:rPr>
        <w:t>региона</w:t>
      </w:r>
      <w:r w:rsidR="00AE4B45" w:rsidRPr="00AE4B45">
        <w:rPr>
          <w:rFonts w:eastAsia="Times New Roman"/>
          <w:sz w:val="28"/>
          <w:szCs w:val="28"/>
          <w:lang w:eastAsia="ar-SA"/>
        </w:rPr>
        <w:t>.</w:t>
      </w:r>
    </w:p>
    <w:p w14:paraId="6691F025" w14:textId="77777777" w:rsidR="00F5738C" w:rsidRDefault="00B36D8E" w:rsidP="004C50CE">
      <w:pPr>
        <w:pStyle w:val="11"/>
        <w:spacing w:line="360" w:lineRule="auto"/>
        <w:ind w:firstLine="709"/>
        <w:jc w:val="both"/>
        <w:rPr>
          <w:color w:val="auto"/>
          <w:sz w:val="28"/>
          <w:szCs w:val="28"/>
        </w:rPr>
      </w:pPr>
      <w:r>
        <w:rPr>
          <w:color w:val="auto"/>
          <w:sz w:val="28"/>
          <w:szCs w:val="28"/>
        </w:rPr>
        <w:t xml:space="preserve">Конструкциями отдельных спортивных площадок обоих учреждений предусмотрена трансформация в концертный зал. Так, в </w:t>
      </w:r>
      <w:r w:rsidRPr="00B36DAF">
        <w:rPr>
          <w:color w:val="auto"/>
          <w:sz w:val="28"/>
          <w:szCs w:val="28"/>
        </w:rPr>
        <w:t>ГАУ РМ «Ледовый дворец»</w:t>
      </w:r>
      <w:r>
        <w:rPr>
          <w:color w:val="auto"/>
          <w:sz w:val="28"/>
          <w:szCs w:val="28"/>
        </w:rPr>
        <w:t xml:space="preserve"> этим качеством обладает главная ледовая арена, а в СК «Мордовия» – универсальный зал. Между тем, если в</w:t>
      </w:r>
      <w:r w:rsidRPr="00B36DAF">
        <w:rPr>
          <w:color w:val="auto"/>
          <w:sz w:val="28"/>
          <w:szCs w:val="28"/>
        </w:rPr>
        <w:t xml:space="preserve">местимость трибун </w:t>
      </w:r>
      <w:r>
        <w:rPr>
          <w:color w:val="auto"/>
          <w:sz w:val="28"/>
          <w:szCs w:val="28"/>
        </w:rPr>
        <w:t>первой из них</w:t>
      </w:r>
      <w:r w:rsidRPr="00B36DAF">
        <w:rPr>
          <w:color w:val="auto"/>
          <w:sz w:val="28"/>
          <w:szCs w:val="28"/>
        </w:rPr>
        <w:t xml:space="preserve"> составл</w:t>
      </w:r>
      <w:r>
        <w:rPr>
          <w:color w:val="auto"/>
          <w:sz w:val="28"/>
          <w:szCs w:val="28"/>
        </w:rPr>
        <w:t>яет 3300 зрительских мест, то второй – только 2500.</w:t>
      </w:r>
      <w:r w:rsidRPr="00B36DAF">
        <w:rPr>
          <w:color w:val="auto"/>
          <w:sz w:val="28"/>
          <w:szCs w:val="28"/>
        </w:rPr>
        <w:t xml:space="preserve"> </w:t>
      </w:r>
      <w:r>
        <w:rPr>
          <w:color w:val="auto"/>
          <w:sz w:val="28"/>
          <w:szCs w:val="28"/>
        </w:rPr>
        <w:t>Важно отметить, что пока г</w:t>
      </w:r>
      <w:r w:rsidRPr="00124A0C">
        <w:rPr>
          <w:color w:val="auto"/>
          <w:sz w:val="28"/>
          <w:szCs w:val="28"/>
        </w:rPr>
        <w:t>лавная арена</w:t>
      </w:r>
      <w:r>
        <w:rPr>
          <w:color w:val="auto"/>
          <w:sz w:val="28"/>
          <w:szCs w:val="28"/>
        </w:rPr>
        <w:t xml:space="preserve"> ледового дворца пре</w:t>
      </w:r>
      <w:r w:rsidR="002F7B57">
        <w:rPr>
          <w:color w:val="auto"/>
          <w:sz w:val="28"/>
          <w:szCs w:val="28"/>
        </w:rPr>
        <w:t>вращается</w:t>
      </w:r>
      <w:r>
        <w:rPr>
          <w:color w:val="auto"/>
          <w:sz w:val="28"/>
          <w:szCs w:val="28"/>
        </w:rPr>
        <w:t xml:space="preserve"> после трансформации </w:t>
      </w:r>
      <w:r w:rsidR="002F7B57">
        <w:rPr>
          <w:color w:val="auto"/>
          <w:sz w:val="28"/>
          <w:szCs w:val="28"/>
        </w:rPr>
        <w:t xml:space="preserve">в </w:t>
      </w:r>
      <w:r w:rsidRPr="00E56E89">
        <w:rPr>
          <w:color w:val="auto"/>
          <w:sz w:val="28"/>
          <w:szCs w:val="28"/>
        </w:rPr>
        <w:t>самый большой концертный зал</w:t>
      </w:r>
      <w:r w:rsidR="002F7B57" w:rsidRPr="002F7B57">
        <w:rPr>
          <w:color w:val="auto"/>
          <w:sz w:val="28"/>
          <w:szCs w:val="28"/>
        </w:rPr>
        <w:t xml:space="preserve"> </w:t>
      </w:r>
      <w:r w:rsidR="002F7B57" w:rsidRPr="00E56E89">
        <w:rPr>
          <w:color w:val="auto"/>
          <w:sz w:val="28"/>
          <w:szCs w:val="28"/>
        </w:rPr>
        <w:t>нашей республик</w:t>
      </w:r>
      <w:r w:rsidR="002F7B57">
        <w:rPr>
          <w:color w:val="auto"/>
          <w:sz w:val="28"/>
          <w:szCs w:val="28"/>
        </w:rPr>
        <w:t>и</w:t>
      </w:r>
      <w:r w:rsidRPr="00E56E89">
        <w:rPr>
          <w:color w:val="auto"/>
          <w:sz w:val="28"/>
          <w:szCs w:val="28"/>
        </w:rPr>
        <w:t>.</w:t>
      </w:r>
      <w:r w:rsidRPr="00FB3B1C">
        <w:rPr>
          <w:i/>
          <w:color w:val="auto"/>
          <w:sz w:val="28"/>
          <w:szCs w:val="28"/>
        </w:rPr>
        <w:t xml:space="preserve"> </w:t>
      </w:r>
      <w:r w:rsidR="00421CD6" w:rsidRPr="00394249">
        <w:rPr>
          <w:color w:val="auto"/>
          <w:sz w:val="28"/>
          <w:szCs w:val="28"/>
        </w:rPr>
        <w:t>Однако, д</w:t>
      </w:r>
      <w:r w:rsidRPr="00394249">
        <w:rPr>
          <w:color w:val="auto"/>
          <w:sz w:val="28"/>
          <w:szCs w:val="28"/>
        </w:rPr>
        <w:t xml:space="preserve">анное конкурентное преимущество </w:t>
      </w:r>
      <w:r w:rsidR="00704EE7" w:rsidRPr="00394249">
        <w:rPr>
          <w:color w:val="auto"/>
          <w:sz w:val="28"/>
          <w:szCs w:val="28"/>
        </w:rPr>
        <w:t xml:space="preserve">в текущем 2020 г. </w:t>
      </w:r>
      <w:r w:rsidRPr="00394249">
        <w:rPr>
          <w:color w:val="auto"/>
          <w:sz w:val="28"/>
          <w:szCs w:val="28"/>
        </w:rPr>
        <w:t xml:space="preserve">может перейти </w:t>
      </w:r>
      <w:proofErr w:type="gramStart"/>
      <w:r w:rsidRPr="00394249">
        <w:rPr>
          <w:color w:val="auto"/>
          <w:sz w:val="28"/>
          <w:szCs w:val="28"/>
        </w:rPr>
        <w:t>Саранск</w:t>
      </w:r>
      <w:r w:rsidR="002F7B57">
        <w:rPr>
          <w:color w:val="auto"/>
          <w:sz w:val="28"/>
          <w:szCs w:val="28"/>
        </w:rPr>
        <w:t xml:space="preserve"> </w:t>
      </w:r>
      <w:r w:rsidRPr="00394249">
        <w:rPr>
          <w:color w:val="auto"/>
          <w:sz w:val="28"/>
          <w:szCs w:val="28"/>
        </w:rPr>
        <w:t xml:space="preserve"> </w:t>
      </w:r>
      <w:r w:rsidR="002F7B57">
        <w:rPr>
          <w:color w:val="auto"/>
          <w:sz w:val="28"/>
          <w:szCs w:val="28"/>
        </w:rPr>
        <w:t>–</w:t>
      </w:r>
      <w:proofErr w:type="gramEnd"/>
      <w:r w:rsidRPr="00394249">
        <w:rPr>
          <w:color w:val="auto"/>
          <w:sz w:val="28"/>
          <w:szCs w:val="28"/>
        </w:rPr>
        <w:t>Арене</w:t>
      </w:r>
      <w:r w:rsidR="002F7B57">
        <w:rPr>
          <w:color w:val="auto"/>
          <w:sz w:val="28"/>
          <w:szCs w:val="28"/>
        </w:rPr>
        <w:t xml:space="preserve">, </w:t>
      </w:r>
      <w:r w:rsidR="00704EE7" w:rsidRPr="00394249">
        <w:rPr>
          <w:color w:val="auto"/>
          <w:sz w:val="28"/>
          <w:szCs w:val="28"/>
        </w:rPr>
        <w:t xml:space="preserve">комплекс отстраивается на Площади тысячелетия </w:t>
      </w:r>
      <w:r w:rsidR="002F7B57">
        <w:rPr>
          <w:color w:val="auto"/>
          <w:sz w:val="28"/>
          <w:szCs w:val="28"/>
        </w:rPr>
        <w:t>столицы</w:t>
      </w:r>
      <w:r w:rsidRPr="00394249">
        <w:rPr>
          <w:color w:val="auto"/>
          <w:sz w:val="28"/>
          <w:szCs w:val="28"/>
        </w:rPr>
        <w:t>. В его структуре предусмотрен универсальный зал на 8 тыс. мест, включающий ледовую арену, трансформируемую под волейбольные, баскетбольные соревнования, культурно-спортивные мероприятия, концерты.</w:t>
      </w:r>
      <w:r w:rsidR="00FB35EC" w:rsidRPr="00394249">
        <w:rPr>
          <w:color w:val="auto"/>
          <w:sz w:val="28"/>
          <w:szCs w:val="28"/>
        </w:rPr>
        <w:t xml:space="preserve"> </w:t>
      </w:r>
    </w:p>
    <w:p w14:paraId="07B6B3B4" w14:textId="77777777" w:rsidR="00FB3B1C" w:rsidRDefault="00FB35EC" w:rsidP="00E07D6A">
      <w:pPr>
        <w:pStyle w:val="11"/>
        <w:spacing w:line="360" w:lineRule="auto"/>
        <w:ind w:firstLine="709"/>
        <w:jc w:val="both"/>
        <w:rPr>
          <w:color w:val="auto"/>
          <w:sz w:val="28"/>
          <w:szCs w:val="28"/>
        </w:rPr>
      </w:pPr>
      <w:r w:rsidRPr="00394249">
        <w:rPr>
          <w:color w:val="auto"/>
          <w:sz w:val="28"/>
          <w:szCs w:val="28"/>
        </w:rPr>
        <w:t xml:space="preserve">Таким образом, у ГАУ РМ «Ледовый дворец» актуальна угроза появления прямого конкурента, в стенах которого </w:t>
      </w:r>
      <w:r w:rsidR="00FB3B1C" w:rsidRPr="00394249">
        <w:rPr>
          <w:color w:val="auto"/>
          <w:sz w:val="28"/>
          <w:szCs w:val="28"/>
        </w:rPr>
        <w:t xml:space="preserve">любители и профессионалы смогут </w:t>
      </w:r>
      <w:r w:rsidR="00FB3B1C" w:rsidRPr="00394249">
        <w:rPr>
          <w:color w:val="auto"/>
          <w:sz w:val="28"/>
          <w:szCs w:val="28"/>
        </w:rPr>
        <w:lastRenderedPageBreak/>
        <w:t>осваивать зимние виды спорта и отдыха</w:t>
      </w:r>
      <w:r w:rsidRPr="00394249">
        <w:rPr>
          <w:color w:val="auto"/>
          <w:sz w:val="28"/>
          <w:szCs w:val="28"/>
        </w:rPr>
        <w:t xml:space="preserve">. </w:t>
      </w:r>
      <w:r w:rsidR="00F5738C">
        <w:rPr>
          <w:color w:val="auto"/>
          <w:sz w:val="28"/>
          <w:szCs w:val="28"/>
        </w:rPr>
        <w:t xml:space="preserve">Высокие барьеры вступления в отрасль вследствие высокой стоимости строительства и введения в эксплуатацию </w:t>
      </w:r>
      <w:r w:rsidR="00B511BB">
        <w:rPr>
          <w:color w:val="auto"/>
          <w:sz w:val="28"/>
          <w:szCs w:val="28"/>
        </w:rPr>
        <w:t>спорткомплекса «</w:t>
      </w:r>
      <w:r w:rsidR="00F5738C" w:rsidRPr="00394249">
        <w:rPr>
          <w:color w:val="auto"/>
          <w:sz w:val="28"/>
          <w:szCs w:val="28"/>
        </w:rPr>
        <w:t xml:space="preserve">Саранск </w:t>
      </w:r>
      <w:r w:rsidR="00F5738C">
        <w:rPr>
          <w:color w:val="auto"/>
          <w:sz w:val="28"/>
          <w:szCs w:val="28"/>
        </w:rPr>
        <w:t xml:space="preserve">– </w:t>
      </w:r>
      <w:r w:rsidR="00F5738C" w:rsidRPr="00394249">
        <w:rPr>
          <w:color w:val="auto"/>
          <w:sz w:val="28"/>
          <w:szCs w:val="28"/>
        </w:rPr>
        <w:t>Арен</w:t>
      </w:r>
      <w:r w:rsidR="00B511BB">
        <w:rPr>
          <w:color w:val="auto"/>
          <w:sz w:val="28"/>
          <w:szCs w:val="28"/>
        </w:rPr>
        <w:t>а»</w:t>
      </w:r>
      <w:r w:rsidR="00F5738C">
        <w:rPr>
          <w:color w:val="auto"/>
          <w:sz w:val="28"/>
          <w:szCs w:val="28"/>
        </w:rPr>
        <w:t xml:space="preserve"> удалось преодолеть благодаря бюджетному финансированию.</w:t>
      </w:r>
      <w:r w:rsidR="00E07D6A">
        <w:rPr>
          <w:color w:val="auto"/>
          <w:sz w:val="28"/>
          <w:szCs w:val="28"/>
        </w:rPr>
        <w:t xml:space="preserve"> В п</w:t>
      </w:r>
      <w:r w:rsidR="006425A1">
        <w:rPr>
          <w:color w:val="auto"/>
          <w:sz w:val="28"/>
          <w:szCs w:val="28"/>
        </w:rPr>
        <w:t xml:space="preserve">еречень </w:t>
      </w:r>
      <w:r w:rsidR="00E07D6A">
        <w:rPr>
          <w:color w:val="auto"/>
          <w:sz w:val="28"/>
          <w:szCs w:val="28"/>
        </w:rPr>
        <w:t>услуг данной спортивной организации будут входить</w:t>
      </w:r>
      <w:r w:rsidR="006425A1">
        <w:rPr>
          <w:color w:val="auto"/>
          <w:sz w:val="28"/>
          <w:szCs w:val="28"/>
        </w:rPr>
        <w:t xml:space="preserve"> шорт-трек, хоккей, фигурное катание</w:t>
      </w:r>
      <w:r w:rsidR="00FB3B1C" w:rsidRPr="00394249">
        <w:rPr>
          <w:color w:val="auto"/>
          <w:sz w:val="28"/>
          <w:szCs w:val="28"/>
        </w:rPr>
        <w:t>.</w:t>
      </w:r>
      <w:r w:rsidR="00FB3B1C" w:rsidRPr="00CF70D7">
        <w:rPr>
          <w:color w:val="auto"/>
          <w:sz w:val="28"/>
          <w:szCs w:val="28"/>
        </w:rPr>
        <w:t xml:space="preserve"> </w:t>
      </w:r>
      <w:r w:rsidR="00B511BB">
        <w:rPr>
          <w:color w:val="auto"/>
          <w:sz w:val="28"/>
          <w:szCs w:val="28"/>
        </w:rPr>
        <w:t xml:space="preserve">Введение новых зимних направлений (например, керлинга) </w:t>
      </w:r>
      <w:r w:rsidR="00A52B42">
        <w:rPr>
          <w:color w:val="auto"/>
          <w:sz w:val="28"/>
          <w:szCs w:val="28"/>
        </w:rPr>
        <w:t>проектом не предусмотрено.</w:t>
      </w:r>
      <w:r w:rsidR="00B511BB">
        <w:rPr>
          <w:color w:val="auto"/>
          <w:sz w:val="28"/>
          <w:szCs w:val="28"/>
        </w:rPr>
        <w:t xml:space="preserve"> </w:t>
      </w:r>
      <w:r w:rsidR="008E2213">
        <w:rPr>
          <w:color w:val="auto"/>
          <w:sz w:val="28"/>
          <w:szCs w:val="28"/>
        </w:rPr>
        <w:t xml:space="preserve">Данное решение, принятое Минспорттуризмом РМ, обусловлено следующими </w:t>
      </w:r>
      <w:proofErr w:type="gramStart"/>
      <w:r w:rsidR="008E2213">
        <w:rPr>
          <w:color w:val="auto"/>
          <w:sz w:val="28"/>
          <w:szCs w:val="28"/>
        </w:rPr>
        <w:t xml:space="preserve">причинами:  </w:t>
      </w:r>
      <w:r w:rsidR="00B511BB">
        <w:rPr>
          <w:color w:val="auto"/>
          <w:sz w:val="28"/>
          <w:szCs w:val="28"/>
        </w:rPr>
        <w:t>отсутстви</w:t>
      </w:r>
      <w:r w:rsidR="008E2213">
        <w:rPr>
          <w:color w:val="auto"/>
          <w:sz w:val="28"/>
          <w:szCs w:val="28"/>
        </w:rPr>
        <w:t>е</w:t>
      </w:r>
      <w:proofErr w:type="gramEnd"/>
      <w:r w:rsidR="00B511BB">
        <w:rPr>
          <w:color w:val="auto"/>
          <w:sz w:val="28"/>
          <w:szCs w:val="28"/>
        </w:rPr>
        <w:t xml:space="preserve"> в региональном бюджете средств</w:t>
      </w:r>
      <w:r w:rsidR="008E2213">
        <w:rPr>
          <w:color w:val="auto"/>
          <w:sz w:val="28"/>
          <w:szCs w:val="28"/>
        </w:rPr>
        <w:t>;</w:t>
      </w:r>
      <w:r w:rsidR="00B511BB">
        <w:rPr>
          <w:color w:val="auto"/>
          <w:sz w:val="28"/>
          <w:szCs w:val="28"/>
        </w:rPr>
        <w:t xml:space="preserve"> </w:t>
      </w:r>
      <w:r w:rsidR="008E2213">
        <w:rPr>
          <w:color w:val="auto"/>
          <w:sz w:val="28"/>
          <w:szCs w:val="28"/>
        </w:rPr>
        <w:t>ограниченный</w:t>
      </w:r>
      <w:r w:rsidR="00B511BB">
        <w:rPr>
          <w:color w:val="auto"/>
          <w:sz w:val="28"/>
          <w:szCs w:val="28"/>
        </w:rPr>
        <w:t xml:space="preserve"> спрос населения на указанные услуги вследствие невысоких доходов. </w:t>
      </w:r>
      <w:r w:rsidR="00FB3B1C" w:rsidRPr="00CF70D7">
        <w:rPr>
          <w:color w:val="auto"/>
          <w:sz w:val="28"/>
          <w:szCs w:val="28"/>
        </w:rPr>
        <w:t>Таким образом, если угроза появления на рынке РМ прямого конкурента у ГАУ РМ «Ледовый дворец» высокая, то новых услуг-заменителей – низкая.</w:t>
      </w:r>
      <w:r w:rsidR="004C50CE">
        <w:rPr>
          <w:color w:val="auto"/>
          <w:sz w:val="28"/>
          <w:szCs w:val="28"/>
        </w:rPr>
        <w:t xml:space="preserve"> </w:t>
      </w:r>
    </w:p>
    <w:p w14:paraId="0718C853" w14:textId="77777777" w:rsidR="007E1485" w:rsidRDefault="00B36D8E" w:rsidP="00B36D8E">
      <w:pPr>
        <w:pStyle w:val="11"/>
        <w:spacing w:line="360" w:lineRule="auto"/>
        <w:ind w:firstLine="709"/>
        <w:jc w:val="both"/>
        <w:rPr>
          <w:color w:val="auto"/>
          <w:sz w:val="28"/>
          <w:szCs w:val="28"/>
        </w:rPr>
      </w:pPr>
      <w:r w:rsidRPr="00B36DAF">
        <w:rPr>
          <w:color w:val="auto"/>
          <w:sz w:val="28"/>
          <w:szCs w:val="28"/>
        </w:rPr>
        <w:t>ГАУ РМ «Ледовый дворец»</w:t>
      </w:r>
      <w:r w:rsidR="00CC1CE0">
        <w:rPr>
          <w:color w:val="auto"/>
          <w:sz w:val="28"/>
          <w:szCs w:val="28"/>
        </w:rPr>
        <w:t>,</w:t>
      </w:r>
      <w:r>
        <w:rPr>
          <w:color w:val="auto"/>
          <w:sz w:val="28"/>
          <w:szCs w:val="28"/>
        </w:rPr>
        <w:t xml:space="preserve"> СК «Мордовия» предоставляют </w:t>
      </w:r>
      <w:r w:rsidRPr="004D769E">
        <w:rPr>
          <w:color w:val="auto"/>
          <w:sz w:val="28"/>
          <w:szCs w:val="28"/>
        </w:rPr>
        <w:t xml:space="preserve">для деловых встреч и совещаний конференц-зал. Однако, у ледового дворца он рассчитан </w:t>
      </w:r>
      <w:r>
        <w:rPr>
          <w:color w:val="auto"/>
          <w:sz w:val="28"/>
          <w:szCs w:val="28"/>
        </w:rPr>
        <w:t xml:space="preserve">всего </w:t>
      </w:r>
      <w:r w:rsidRPr="004D769E">
        <w:rPr>
          <w:color w:val="auto"/>
          <w:sz w:val="28"/>
          <w:szCs w:val="28"/>
        </w:rPr>
        <w:t xml:space="preserve">на 38 мест, тогда как у спорткомплекса – на 50. </w:t>
      </w:r>
      <w:r>
        <w:rPr>
          <w:color w:val="auto"/>
          <w:sz w:val="28"/>
          <w:szCs w:val="28"/>
        </w:rPr>
        <w:t xml:space="preserve">Это </w:t>
      </w:r>
      <w:r w:rsidR="00E74760" w:rsidRPr="00E74760">
        <w:rPr>
          <w:color w:val="auto"/>
          <w:sz w:val="28"/>
          <w:szCs w:val="28"/>
        </w:rPr>
        <w:t xml:space="preserve">дает возможность </w:t>
      </w:r>
      <w:r>
        <w:rPr>
          <w:color w:val="auto"/>
          <w:sz w:val="28"/>
          <w:szCs w:val="28"/>
        </w:rPr>
        <w:t xml:space="preserve">СК «Мордовия» </w:t>
      </w:r>
      <w:r w:rsidR="00E74760" w:rsidRPr="00E74760">
        <w:rPr>
          <w:color w:val="auto"/>
          <w:sz w:val="28"/>
          <w:szCs w:val="28"/>
        </w:rPr>
        <w:t>либо использовать зал для большого количества человек, либо разделить его на несколько модулей-комнат для проведения разных мероприятий одновременно. В таком случае помещение разбивается на несколько зон с помощью звуконепроницаемых передвижных стен, оборудование и мебель распределяются в соответствии с пожеланиями партнеров и назначением помещений. Это является весьма значимым преимуществом при необходимости организации в одном помещении небольших выставок, сессий, заседаний, кофе-брейков и сопутствующих тематических мероприятий (семинаров, конференций, деловых встреч).</w:t>
      </w:r>
      <w:r w:rsidR="00E74760">
        <w:rPr>
          <w:rFonts w:ascii="Calibri" w:hAnsi="Calibri"/>
          <w:color w:val="000000"/>
          <w:shd w:val="clear" w:color="auto" w:fill="FFFFFF"/>
        </w:rPr>
        <w:t> </w:t>
      </w:r>
    </w:p>
    <w:p w14:paraId="5CC9DA03" w14:textId="77777777" w:rsidR="00555E78" w:rsidRDefault="00555E78" w:rsidP="00555E78">
      <w:pPr>
        <w:pStyle w:val="11"/>
        <w:spacing w:line="360" w:lineRule="auto"/>
        <w:ind w:firstLine="709"/>
        <w:jc w:val="both"/>
        <w:rPr>
          <w:color w:val="auto"/>
          <w:sz w:val="28"/>
          <w:szCs w:val="28"/>
        </w:rPr>
      </w:pPr>
      <w:r>
        <w:rPr>
          <w:color w:val="auto"/>
          <w:sz w:val="28"/>
          <w:szCs w:val="28"/>
        </w:rPr>
        <w:t xml:space="preserve">Важно указать на более выгодное расположение центрального здания </w:t>
      </w:r>
      <w:r w:rsidRPr="00B36DAF">
        <w:rPr>
          <w:color w:val="auto"/>
          <w:sz w:val="28"/>
          <w:szCs w:val="28"/>
        </w:rPr>
        <w:t>ГАУ РМ «Ледовый дворец»</w:t>
      </w:r>
      <w:r>
        <w:rPr>
          <w:color w:val="auto"/>
          <w:sz w:val="28"/>
          <w:szCs w:val="28"/>
        </w:rPr>
        <w:t xml:space="preserve"> по сравнению с </w:t>
      </w:r>
      <w:r w:rsidRPr="000E1F23">
        <w:rPr>
          <w:sz w:val="28"/>
          <w:szCs w:val="28"/>
        </w:rPr>
        <w:t xml:space="preserve">АУ РМ «Спортивный комплекс «Мордовия» </w:t>
      </w:r>
      <w:r>
        <w:rPr>
          <w:sz w:val="28"/>
          <w:szCs w:val="28"/>
        </w:rPr>
        <w:t>– в центральной части города по ул. Красная, д. 40. Н</w:t>
      </w:r>
      <w:r w:rsidRPr="007F1D39">
        <w:rPr>
          <w:color w:val="auto"/>
          <w:sz w:val="28"/>
          <w:szCs w:val="28"/>
        </w:rPr>
        <w:t xml:space="preserve">едалеко от него есть </w:t>
      </w:r>
      <w:r>
        <w:rPr>
          <w:color w:val="auto"/>
          <w:sz w:val="28"/>
          <w:szCs w:val="28"/>
        </w:rPr>
        <w:t>важные</w:t>
      </w:r>
      <w:r w:rsidRPr="007F1D39">
        <w:rPr>
          <w:color w:val="auto"/>
          <w:sz w:val="28"/>
          <w:szCs w:val="28"/>
        </w:rPr>
        <w:t xml:space="preserve"> объекты </w:t>
      </w:r>
      <w:r>
        <w:rPr>
          <w:color w:val="auto"/>
          <w:sz w:val="28"/>
          <w:szCs w:val="28"/>
        </w:rPr>
        <w:t xml:space="preserve">досуговой </w:t>
      </w:r>
      <w:r w:rsidRPr="007F1D39">
        <w:rPr>
          <w:color w:val="auto"/>
          <w:sz w:val="28"/>
          <w:szCs w:val="28"/>
        </w:rPr>
        <w:t xml:space="preserve">инфраструктуры </w:t>
      </w:r>
      <w:r>
        <w:rPr>
          <w:color w:val="auto"/>
          <w:sz w:val="28"/>
          <w:szCs w:val="28"/>
        </w:rPr>
        <w:t>города – парк им. А.С. Пушкина, зоопарк, Дворец Водных видов спорта, стадион Старт, Советская площадь, несколько музеев и др.</w:t>
      </w:r>
      <w:r w:rsidRPr="00B82172">
        <w:rPr>
          <w:sz w:val="28"/>
          <w:szCs w:val="28"/>
        </w:rPr>
        <w:t xml:space="preserve"> </w:t>
      </w:r>
      <w:r>
        <w:rPr>
          <w:sz w:val="28"/>
          <w:szCs w:val="28"/>
        </w:rPr>
        <w:t>(рисунок 2.2)</w:t>
      </w:r>
      <w:r>
        <w:rPr>
          <w:color w:val="auto"/>
          <w:sz w:val="28"/>
          <w:szCs w:val="28"/>
        </w:rPr>
        <w:t xml:space="preserve">, </w:t>
      </w:r>
      <w:r w:rsidRPr="007F1D39">
        <w:rPr>
          <w:color w:val="auto"/>
          <w:sz w:val="28"/>
          <w:szCs w:val="28"/>
        </w:rPr>
        <w:t>отели</w:t>
      </w:r>
      <w:r>
        <w:rPr>
          <w:color w:val="auto"/>
          <w:sz w:val="28"/>
          <w:szCs w:val="28"/>
        </w:rPr>
        <w:t>, где могут размещаться иногородние потребители услуг учреждения</w:t>
      </w:r>
      <w:r w:rsidRPr="007F1D39">
        <w:rPr>
          <w:color w:val="auto"/>
          <w:sz w:val="28"/>
          <w:szCs w:val="28"/>
        </w:rPr>
        <w:t xml:space="preserve">. </w:t>
      </w:r>
    </w:p>
    <w:p w14:paraId="46BD9854" w14:textId="77777777" w:rsidR="005F76D5" w:rsidRDefault="005F76D5" w:rsidP="00555E78">
      <w:pPr>
        <w:shd w:val="clear" w:color="auto" w:fill="FFFFFF"/>
        <w:tabs>
          <w:tab w:val="left" w:pos="0"/>
          <w:tab w:val="left" w:pos="1701"/>
        </w:tabs>
        <w:spacing w:line="360" w:lineRule="auto"/>
        <w:ind w:firstLine="709"/>
        <w:jc w:val="both"/>
        <w:rPr>
          <w:sz w:val="28"/>
          <w:szCs w:val="28"/>
        </w:rPr>
      </w:pPr>
    </w:p>
    <w:p w14:paraId="7289B64A" w14:textId="77777777" w:rsidR="00953627" w:rsidRDefault="00555E78" w:rsidP="00953627">
      <w:pPr>
        <w:shd w:val="clear" w:color="auto" w:fill="FFFFFF"/>
        <w:tabs>
          <w:tab w:val="left" w:pos="0"/>
          <w:tab w:val="left" w:pos="1701"/>
        </w:tabs>
        <w:spacing w:line="360" w:lineRule="auto"/>
        <w:ind w:firstLine="709"/>
        <w:jc w:val="both"/>
        <w:rPr>
          <w:sz w:val="28"/>
          <w:szCs w:val="28"/>
        </w:rPr>
      </w:pPr>
      <w:r w:rsidRPr="000E1F23">
        <w:rPr>
          <w:sz w:val="28"/>
          <w:szCs w:val="28"/>
        </w:rPr>
        <w:t>АУ РМ «Спортивный комплекс «Мордовия»</w:t>
      </w:r>
      <w:r>
        <w:rPr>
          <w:sz w:val="28"/>
          <w:szCs w:val="28"/>
        </w:rPr>
        <w:t xml:space="preserve"> расположен в промышленной части города (рисунок 2.3) по ул. Строительная, д. 13, вдалеке от всех объектов городской инфраструктуры, в том числе досугового характера.</w:t>
      </w:r>
      <w:r w:rsidR="00953627" w:rsidRPr="00953627">
        <w:rPr>
          <w:sz w:val="28"/>
          <w:szCs w:val="28"/>
        </w:rPr>
        <w:t xml:space="preserve"> </w:t>
      </w:r>
    </w:p>
    <w:p w14:paraId="282324AD" w14:textId="77777777" w:rsidR="00953627" w:rsidRPr="00DB07B6" w:rsidRDefault="00953627" w:rsidP="00953627">
      <w:pPr>
        <w:shd w:val="clear" w:color="auto" w:fill="FFFFFF"/>
        <w:tabs>
          <w:tab w:val="left" w:pos="0"/>
          <w:tab w:val="left" w:pos="1701"/>
        </w:tabs>
        <w:spacing w:line="360" w:lineRule="auto"/>
        <w:ind w:firstLine="709"/>
        <w:jc w:val="both"/>
        <w:rPr>
          <w:sz w:val="28"/>
          <w:szCs w:val="28"/>
        </w:rPr>
      </w:pPr>
      <w:r>
        <w:rPr>
          <w:sz w:val="28"/>
          <w:szCs w:val="28"/>
        </w:rPr>
        <w:t xml:space="preserve">К </w:t>
      </w:r>
      <w:r w:rsidRPr="00B36DAF">
        <w:rPr>
          <w:sz w:val="28"/>
          <w:szCs w:val="28"/>
        </w:rPr>
        <w:t>ГАУ РМ «Ледовый дворец»</w:t>
      </w:r>
      <w:r>
        <w:rPr>
          <w:sz w:val="28"/>
          <w:szCs w:val="28"/>
        </w:rPr>
        <w:t xml:space="preserve"> </w:t>
      </w:r>
      <w:r w:rsidRPr="00DB07B6">
        <w:rPr>
          <w:sz w:val="28"/>
          <w:szCs w:val="28"/>
        </w:rPr>
        <w:t xml:space="preserve">легко и быстро добраться как на автомобиле, так и своим ходом со всех районов г. Саранск – рядом располагаются остановки общественного транспорта «Парк» и «Дом печати», на которых останавливаются автобусы 3, 8, 19, 28 и газели 15, 45, 28. Рядом с </w:t>
      </w:r>
      <w:r w:rsidRPr="000E1F23">
        <w:rPr>
          <w:sz w:val="28"/>
          <w:szCs w:val="28"/>
        </w:rPr>
        <w:t>АУ РМ «</w:t>
      </w:r>
      <w:r>
        <w:rPr>
          <w:sz w:val="28"/>
          <w:szCs w:val="28"/>
        </w:rPr>
        <w:t>СК</w:t>
      </w:r>
      <w:r w:rsidRPr="000E1F23">
        <w:rPr>
          <w:sz w:val="28"/>
          <w:szCs w:val="28"/>
        </w:rPr>
        <w:t xml:space="preserve"> «Мордовия»</w:t>
      </w:r>
      <w:r>
        <w:rPr>
          <w:sz w:val="28"/>
          <w:szCs w:val="28"/>
        </w:rPr>
        <w:t xml:space="preserve"> также проходит много общественного транспорта – автобусы </w:t>
      </w:r>
      <w:r w:rsidRPr="00DB07B6">
        <w:rPr>
          <w:sz w:val="28"/>
          <w:szCs w:val="28"/>
        </w:rPr>
        <w:t xml:space="preserve">4, 7, 13э, 17 и газели 15, 16, 45 (одноименная остановка «Спортивный комплекс Мордовия). Однако путь к нему с </w:t>
      </w:r>
      <w:proofErr w:type="gramStart"/>
      <w:r w:rsidRPr="00DB07B6">
        <w:rPr>
          <w:sz w:val="28"/>
          <w:szCs w:val="28"/>
        </w:rPr>
        <w:t>большинства  районов</w:t>
      </w:r>
      <w:proofErr w:type="gramEnd"/>
      <w:r w:rsidRPr="00DB07B6">
        <w:rPr>
          <w:sz w:val="28"/>
          <w:szCs w:val="28"/>
        </w:rPr>
        <w:t xml:space="preserve"> города предстоит долгий, исключение – р-н </w:t>
      </w:r>
      <w:proofErr w:type="spellStart"/>
      <w:r w:rsidRPr="00DB07B6">
        <w:rPr>
          <w:sz w:val="28"/>
          <w:szCs w:val="28"/>
        </w:rPr>
        <w:t>Светотехстрой</w:t>
      </w:r>
      <w:proofErr w:type="spellEnd"/>
      <w:r w:rsidRPr="00DB07B6">
        <w:rPr>
          <w:sz w:val="28"/>
          <w:szCs w:val="28"/>
        </w:rPr>
        <w:t xml:space="preserve"> и центр города. </w:t>
      </w:r>
    </w:p>
    <w:p w14:paraId="6742DAFC" w14:textId="77777777" w:rsidR="00555E78" w:rsidRDefault="00555E78" w:rsidP="00555E78">
      <w:pPr>
        <w:shd w:val="clear" w:color="auto" w:fill="FFFFFF"/>
        <w:tabs>
          <w:tab w:val="left" w:pos="0"/>
          <w:tab w:val="left" w:pos="1701"/>
        </w:tabs>
        <w:spacing w:line="360" w:lineRule="auto"/>
        <w:ind w:firstLine="709"/>
        <w:jc w:val="both"/>
        <w:rPr>
          <w:rFonts w:ascii="Arial" w:hAnsi="Arial" w:cs="Arial"/>
          <w:b/>
          <w:color w:val="333333"/>
          <w:sz w:val="27"/>
          <w:szCs w:val="27"/>
          <w:shd w:val="clear" w:color="auto" w:fill="FFFFFF"/>
        </w:rPr>
      </w:pPr>
    </w:p>
    <w:p w14:paraId="0AD7E318" w14:textId="77777777" w:rsidR="00DB07B6" w:rsidRPr="00DB07B6" w:rsidRDefault="00DB07B6" w:rsidP="00DB07B6">
      <w:pPr>
        <w:shd w:val="clear" w:color="auto" w:fill="FFFFFF"/>
        <w:tabs>
          <w:tab w:val="left" w:pos="0"/>
          <w:tab w:val="left" w:pos="1701"/>
        </w:tabs>
        <w:spacing w:line="360" w:lineRule="auto"/>
        <w:ind w:firstLine="709"/>
        <w:jc w:val="both"/>
        <w:rPr>
          <w:sz w:val="28"/>
          <w:szCs w:val="28"/>
        </w:rPr>
      </w:pPr>
      <w:r>
        <w:rPr>
          <w:sz w:val="28"/>
          <w:szCs w:val="28"/>
        </w:rPr>
        <w:t>Важную роль в привлечении потребителей играет и а</w:t>
      </w:r>
      <w:r w:rsidRPr="007F1D39">
        <w:rPr>
          <w:sz w:val="28"/>
          <w:szCs w:val="28"/>
        </w:rPr>
        <w:t>втомобильная парковка</w:t>
      </w:r>
      <w:r>
        <w:rPr>
          <w:sz w:val="28"/>
          <w:szCs w:val="28"/>
        </w:rPr>
        <w:t>, таковая</w:t>
      </w:r>
      <w:r w:rsidRPr="007F1D39">
        <w:rPr>
          <w:sz w:val="28"/>
          <w:szCs w:val="28"/>
        </w:rPr>
        <w:t xml:space="preserve"> </w:t>
      </w:r>
      <w:r>
        <w:rPr>
          <w:sz w:val="28"/>
          <w:szCs w:val="28"/>
        </w:rPr>
        <w:t xml:space="preserve">есть </w:t>
      </w:r>
      <w:r w:rsidRPr="00DB07B6">
        <w:rPr>
          <w:sz w:val="28"/>
          <w:szCs w:val="28"/>
        </w:rPr>
        <w:t xml:space="preserve">возле каждого спортивного комплекса и везде она бесплатная. Однако, </w:t>
      </w:r>
      <w:r w:rsidRPr="007F1D39">
        <w:rPr>
          <w:sz w:val="28"/>
          <w:szCs w:val="28"/>
        </w:rPr>
        <w:t>при Ледовом дворце</w:t>
      </w:r>
      <w:r>
        <w:rPr>
          <w:sz w:val="28"/>
          <w:szCs w:val="28"/>
        </w:rPr>
        <w:t xml:space="preserve"> она</w:t>
      </w:r>
      <w:r w:rsidRPr="007F1D39">
        <w:rPr>
          <w:sz w:val="28"/>
          <w:szCs w:val="28"/>
        </w:rPr>
        <w:t xml:space="preserve"> рассчитана на 133 машины и 7 автобусов</w:t>
      </w:r>
      <w:r>
        <w:rPr>
          <w:sz w:val="28"/>
          <w:szCs w:val="28"/>
        </w:rPr>
        <w:t>, тогда как при</w:t>
      </w:r>
      <w:r w:rsidRPr="00DB07B6">
        <w:rPr>
          <w:sz w:val="28"/>
          <w:szCs w:val="28"/>
        </w:rPr>
        <w:t xml:space="preserve"> АУ РМ «СК «</w:t>
      </w:r>
      <w:proofErr w:type="gramStart"/>
      <w:r w:rsidRPr="00DB07B6">
        <w:rPr>
          <w:sz w:val="28"/>
          <w:szCs w:val="28"/>
        </w:rPr>
        <w:t>Мордовия»  –</w:t>
      </w:r>
      <w:proofErr w:type="gramEnd"/>
      <w:r w:rsidRPr="00DB07B6">
        <w:rPr>
          <w:sz w:val="28"/>
          <w:szCs w:val="28"/>
        </w:rPr>
        <w:t xml:space="preserve">  на 70 машин и 5 автобусов. То есть, большее количество гостей смогут приехать в </w:t>
      </w:r>
      <w:r w:rsidRPr="00B36DAF">
        <w:rPr>
          <w:sz w:val="28"/>
          <w:szCs w:val="28"/>
        </w:rPr>
        <w:t>ГАУ РМ «Ледовый дворец»</w:t>
      </w:r>
      <w:r>
        <w:rPr>
          <w:sz w:val="28"/>
          <w:szCs w:val="28"/>
        </w:rPr>
        <w:t xml:space="preserve"> </w:t>
      </w:r>
      <w:r w:rsidRPr="00DB07B6">
        <w:rPr>
          <w:sz w:val="28"/>
          <w:szCs w:val="28"/>
        </w:rPr>
        <w:t xml:space="preserve">на собственном авто. </w:t>
      </w:r>
    </w:p>
    <w:p w14:paraId="172FD8A0" w14:textId="77777777" w:rsidR="009B72CD" w:rsidRDefault="00DB07B6" w:rsidP="009B72CD">
      <w:pPr>
        <w:shd w:val="clear" w:color="auto" w:fill="FFFFFF"/>
        <w:tabs>
          <w:tab w:val="left" w:pos="0"/>
          <w:tab w:val="left" w:pos="1701"/>
        </w:tabs>
        <w:spacing w:line="360" w:lineRule="auto"/>
        <w:ind w:firstLine="709"/>
        <w:jc w:val="both"/>
        <w:rPr>
          <w:sz w:val="28"/>
          <w:szCs w:val="28"/>
        </w:rPr>
      </w:pPr>
      <w:r w:rsidRPr="00DB07B6">
        <w:rPr>
          <w:sz w:val="28"/>
          <w:szCs w:val="28"/>
        </w:rPr>
        <w:t xml:space="preserve">Таким образом, </w:t>
      </w:r>
      <w:r w:rsidRPr="00905C3D">
        <w:rPr>
          <w:sz w:val="28"/>
          <w:szCs w:val="28"/>
        </w:rPr>
        <w:t xml:space="preserve">вблизи </w:t>
      </w:r>
      <w:r>
        <w:rPr>
          <w:sz w:val="28"/>
          <w:szCs w:val="28"/>
        </w:rPr>
        <w:t xml:space="preserve">Ледового </w:t>
      </w:r>
      <w:r w:rsidRPr="00905C3D">
        <w:rPr>
          <w:sz w:val="28"/>
          <w:szCs w:val="28"/>
        </w:rPr>
        <w:t xml:space="preserve">дворца </w:t>
      </w:r>
      <w:r w:rsidRPr="00DB07B6">
        <w:rPr>
          <w:sz w:val="28"/>
          <w:szCs w:val="28"/>
        </w:rPr>
        <w:t xml:space="preserve">более </w:t>
      </w:r>
      <w:r w:rsidR="00023B53">
        <w:rPr>
          <w:sz w:val="28"/>
          <w:szCs w:val="28"/>
        </w:rPr>
        <w:t>удобное</w:t>
      </w:r>
      <w:r w:rsidRPr="00905C3D">
        <w:rPr>
          <w:sz w:val="28"/>
          <w:szCs w:val="28"/>
        </w:rPr>
        <w:t xml:space="preserve"> транспортно</w:t>
      </w:r>
      <w:r>
        <w:rPr>
          <w:sz w:val="28"/>
          <w:szCs w:val="28"/>
        </w:rPr>
        <w:t>е</w:t>
      </w:r>
      <w:r w:rsidRPr="00905C3D">
        <w:rPr>
          <w:sz w:val="28"/>
          <w:szCs w:val="28"/>
        </w:rPr>
        <w:t xml:space="preserve"> сообщени</w:t>
      </w:r>
      <w:r>
        <w:rPr>
          <w:sz w:val="28"/>
          <w:szCs w:val="28"/>
        </w:rPr>
        <w:t xml:space="preserve">е, что служит гарантом </w:t>
      </w:r>
      <w:r w:rsidRPr="00905C3D">
        <w:rPr>
          <w:sz w:val="28"/>
          <w:szCs w:val="28"/>
        </w:rPr>
        <w:t xml:space="preserve">обеспечения </w:t>
      </w:r>
      <w:r>
        <w:rPr>
          <w:sz w:val="28"/>
          <w:szCs w:val="28"/>
        </w:rPr>
        <w:t>высокой посещаемости</w:t>
      </w:r>
      <w:r w:rsidRPr="00905C3D">
        <w:rPr>
          <w:sz w:val="28"/>
          <w:szCs w:val="28"/>
        </w:rPr>
        <w:t>.</w:t>
      </w:r>
    </w:p>
    <w:p w14:paraId="219641DA"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1C6905DD"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0412B592"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5CCC640D"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2827218A"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003E644F"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749ACE83" w14:textId="77777777" w:rsidR="00980AEA" w:rsidRDefault="00980AEA" w:rsidP="009B72CD">
      <w:pPr>
        <w:shd w:val="clear" w:color="auto" w:fill="FFFFFF"/>
        <w:tabs>
          <w:tab w:val="left" w:pos="0"/>
          <w:tab w:val="left" w:pos="1701"/>
        </w:tabs>
        <w:spacing w:line="360" w:lineRule="auto"/>
        <w:ind w:firstLine="709"/>
        <w:jc w:val="both"/>
        <w:rPr>
          <w:sz w:val="28"/>
          <w:szCs w:val="28"/>
        </w:rPr>
      </w:pPr>
    </w:p>
    <w:p w14:paraId="71F1710C" w14:textId="77777777" w:rsidR="00DF2473" w:rsidRDefault="00DF2473" w:rsidP="009B72CD">
      <w:pPr>
        <w:shd w:val="clear" w:color="auto" w:fill="FFFFFF"/>
        <w:tabs>
          <w:tab w:val="left" w:pos="0"/>
          <w:tab w:val="left" w:pos="1701"/>
        </w:tabs>
        <w:spacing w:line="360" w:lineRule="auto"/>
        <w:ind w:firstLine="709"/>
        <w:jc w:val="both"/>
        <w:rPr>
          <w:rFonts w:ascii="Arial" w:hAnsi="Arial" w:cs="Arial"/>
          <w:b/>
          <w:bCs/>
          <w:color w:val="333333"/>
          <w:sz w:val="20"/>
          <w:szCs w:val="20"/>
          <w:shd w:val="clear" w:color="auto" w:fill="FFFFFF"/>
        </w:rPr>
      </w:pPr>
      <w:r>
        <w:rPr>
          <w:sz w:val="28"/>
          <w:szCs w:val="28"/>
        </w:rPr>
        <w:t>Основываясь на данн</w:t>
      </w:r>
      <w:r w:rsidR="009B72CD">
        <w:rPr>
          <w:sz w:val="28"/>
          <w:szCs w:val="28"/>
        </w:rPr>
        <w:t>ы</w:t>
      </w:r>
      <w:r>
        <w:rPr>
          <w:sz w:val="28"/>
          <w:szCs w:val="28"/>
        </w:rPr>
        <w:t>х</w:t>
      </w:r>
      <w:r w:rsidR="009B72CD">
        <w:rPr>
          <w:sz w:val="28"/>
          <w:szCs w:val="28"/>
        </w:rPr>
        <w:t xml:space="preserve"> о </w:t>
      </w:r>
      <w:r>
        <w:rPr>
          <w:sz w:val="28"/>
          <w:szCs w:val="28"/>
        </w:rPr>
        <w:t>стоимости</w:t>
      </w:r>
      <w:r w:rsidR="009B72CD">
        <w:rPr>
          <w:sz w:val="28"/>
          <w:szCs w:val="28"/>
        </w:rPr>
        <w:t xml:space="preserve"> платны</w:t>
      </w:r>
      <w:r>
        <w:rPr>
          <w:sz w:val="28"/>
          <w:szCs w:val="28"/>
        </w:rPr>
        <w:t>х</w:t>
      </w:r>
      <w:r w:rsidR="009B72CD">
        <w:rPr>
          <w:sz w:val="28"/>
          <w:szCs w:val="28"/>
        </w:rPr>
        <w:t xml:space="preserve"> услуг</w:t>
      </w:r>
      <w:r>
        <w:rPr>
          <w:sz w:val="28"/>
          <w:szCs w:val="28"/>
        </w:rPr>
        <w:t>,</w:t>
      </w:r>
      <w:r w:rsidR="009B72CD">
        <w:rPr>
          <w:sz w:val="28"/>
          <w:szCs w:val="28"/>
        </w:rPr>
        <w:t xml:space="preserve"> предоставляемы</w:t>
      </w:r>
      <w:r>
        <w:rPr>
          <w:sz w:val="28"/>
          <w:szCs w:val="28"/>
        </w:rPr>
        <w:t>х</w:t>
      </w:r>
      <w:r w:rsidR="009B72CD">
        <w:rPr>
          <w:sz w:val="28"/>
          <w:szCs w:val="28"/>
        </w:rPr>
        <w:t xml:space="preserve"> </w:t>
      </w:r>
      <w:r w:rsidR="009B72CD" w:rsidRPr="00B36DAF">
        <w:rPr>
          <w:sz w:val="28"/>
          <w:szCs w:val="28"/>
        </w:rPr>
        <w:t>ГАУ РМ «Ледовый дворец»</w:t>
      </w:r>
      <w:r w:rsidR="009B72CD">
        <w:rPr>
          <w:sz w:val="28"/>
          <w:szCs w:val="28"/>
        </w:rPr>
        <w:t xml:space="preserve"> </w:t>
      </w:r>
      <w:r>
        <w:rPr>
          <w:sz w:val="28"/>
          <w:szCs w:val="28"/>
        </w:rPr>
        <w:t>(</w:t>
      </w:r>
      <w:proofErr w:type="spellStart"/>
      <w:r w:rsidRPr="00DF2473">
        <w:rPr>
          <w:i/>
          <w:color w:val="FF0000"/>
          <w:sz w:val="28"/>
          <w:szCs w:val="28"/>
        </w:rPr>
        <w:t>сслыка</w:t>
      </w:r>
      <w:proofErr w:type="spellEnd"/>
      <w:r w:rsidRPr="00DF2473">
        <w:rPr>
          <w:i/>
          <w:color w:val="FF0000"/>
          <w:sz w:val="28"/>
          <w:szCs w:val="28"/>
        </w:rPr>
        <w:t xml:space="preserve"> на сайт</w:t>
      </w:r>
      <w:r>
        <w:rPr>
          <w:sz w:val="28"/>
          <w:szCs w:val="28"/>
        </w:rPr>
        <w:t xml:space="preserve">) </w:t>
      </w:r>
      <w:r w:rsidR="009B72CD">
        <w:rPr>
          <w:sz w:val="28"/>
          <w:szCs w:val="28"/>
        </w:rPr>
        <w:t xml:space="preserve">и </w:t>
      </w:r>
      <w:r w:rsidR="009B72CD" w:rsidRPr="00DB07B6">
        <w:rPr>
          <w:sz w:val="28"/>
          <w:szCs w:val="28"/>
        </w:rPr>
        <w:t>АУ РМ «СК «Мордовия»</w:t>
      </w:r>
      <w:r>
        <w:rPr>
          <w:sz w:val="28"/>
          <w:szCs w:val="28"/>
        </w:rPr>
        <w:t xml:space="preserve"> (</w:t>
      </w:r>
      <w:proofErr w:type="spellStart"/>
      <w:r w:rsidRPr="00DF2473">
        <w:rPr>
          <w:i/>
          <w:color w:val="FF0000"/>
          <w:sz w:val="28"/>
          <w:szCs w:val="28"/>
        </w:rPr>
        <w:t>сслыка</w:t>
      </w:r>
      <w:proofErr w:type="spellEnd"/>
      <w:r w:rsidRPr="00DF2473">
        <w:rPr>
          <w:i/>
          <w:color w:val="FF0000"/>
          <w:sz w:val="28"/>
          <w:szCs w:val="28"/>
        </w:rPr>
        <w:t xml:space="preserve"> </w:t>
      </w:r>
      <w:r w:rsidRPr="00DF2473">
        <w:rPr>
          <w:i/>
          <w:color w:val="FF0000"/>
          <w:sz w:val="28"/>
          <w:szCs w:val="28"/>
        </w:rPr>
        <w:lastRenderedPageBreak/>
        <w:t>на сайт</w:t>
      </w:r>
      <w:r>
        <w:rPr>
          <w:sz w:val="28"/>
          <w:szCs w:val="28"/>
        </w:rPr>
        <w:t xml:space="preserve">), составим сводную таблицу в </w:t>
      </w:r>
      <w:proofErr w:type="spellStart"/>
      <w:r w:rsidRPr="00DF2473">
        <w:rPr>
          <w:sz w:val="28"/>
          <w:szCs w:val="28"/>
        </w:rPr>
        <w:t>Excel</w:t>
      </w:r>
      <w:proofErr w:type="spellEnd"/>
      <w:r w:rsidRPr="00DF2473">
        <w:rPr>
          <w:sz w:val="28"/>
          <w:szCs w:val="28"/>
        </w:rPr>
        <w:t xml:space="preserve"> формате (</w:t>
      </w:r>
      <w:r w:rsidRPr="00DF2473">
        <w:rPr>
          <w:i/>
          <w:color w:val="FF0000"/>
          <w:sz w:val="28"/>
          <w:szCs w:val="28"/>
        </w:rPr>
        <w:t>Приложение 1</w:t>
      </w:r>
      <w:r>
        <w:rPr>
          <w:i/>
          <w:color w:val="FF0000"/>
          <w:sz w:val="28"/>
          <w:szCs w:val="28"/>
        </w:rPr>
        <w:t xml:space="preserve"> – </w:t>
      </w:r>
      <w:r w:rsidRPr="00DF2473">
        <w:rPr>
          <w:i/>
          <w:color w:val="FF0000"/>
          <w:sz w:val="28"/>
          <w:szCs w:val="28"/>
        </w:rPr>
        <w:t>Данные о стоимости услуг в ГАУ РМ «Ледовый дворец» и АУ РМ «СК «Мордовия</w:t>
      </w:r>
      <w:r>
        <w:rPr>
          <w:i/>
          <w:color w:val="FF0000"/>
          <w:sz w:val="28"/>
          <w:szCs w:val="28"/>
        </w:rPr>
        <w:t>»</w:t>
      </w:r>
      <w:r w:rsidRPr="00DF2473">
        <w:rPr>
          <w:sz w:val="28"/>
          <w:szCs w:val="28"/>
        </w:rPr>
        <w:t>).</w:t>
      </w:r>
      <w:r>
        <w:rPr>
          <w:rFonts w:ascii="Arial" w:hAnsi="Arial" w:cs="Arial"/>
          <w:b/>
          <w:bCs/>
          <w:color w:val="333333"/>
          <w:sz w:val="20"/>
          <w:szCs w:val="20"/>
          <w:shd w:val="clear" w:color="auto" w:fill="FFFFFF"/>
        </w:rPr>
        <w:t xml:space="preserve"> </w:t>
      </w:r>
    </w:p>
    <w:p w14:paraId="568AD284" w14:textId="77777777" w:rsidR="009B72CD" w:rsidRPr="00DF2473" w:rsidRDefault="00DF2473" w:rsidP="009B72CD">
      <w:pPr>
        <w:shd w:val="clear" w:color="auto" w:fill="FFFFFF"/>
        <w:tabs>
          <w:tab w:val="left" w:pos="0"/>
          <w:tab w:val="left" w:pos="1701"/>
        </w:tabs>
        <w:spacing w:line="360" w:lineRule="auto"/>
        <w:ind w:firstLine="709"/>
        <w:jc w:val="both"/>
        <w:rPr>
          <w:color w:val="FF0000"/>
          <w:sz w:val="28"/>
          <w:szCs w:val="28"/>
        </w:rPr>
      </w:pPr>
      <w:r w:rsidRPr="00DF2473">
        <w:rPr>
          <w:color w:val="FF0000"/>
          <w:sz w:val="28"/>
          <w:szCs w:val="28"/>
        </w:rPr>
        <w:t>Используя библиотеку</w:t>
      </w:r>
      <w:r w:rsidR="009B72CD" w:rsidRPr="00DF2473">
        <w:rPr>
          <w:color w:val="FF0000"/>
          <w:sz w:val="28"/>
          <w:szCs w:val="28"/>
        </w:rPr>
        <w:t xml:space="preserve"> </w:t>
      </w:r>
      <w:r w:rsidRPr="00DF2473">
        <w:rPr>
          <w:color w:val="FF0000"/>
          <w:sz w:val="28"/>
          <w:szCs w:val="28"/>
        </w:rPr>
        <w:t>Р</w:t>
      </w:r>
      <w:proofErr w:type="spellStart"/>
      <w:r w:rsidR="009B72CD" w:rsidRPr="00DF2473">
        <w:rPr>
          <w:color w:val="FF0000"/>
          <w:sz w:val="28"/>
          <w:szCs w:val="28"/>
          <w:lang w:val="en-US"/>
        </w:rPr>
        <w:t>andas</w:t>
      </w:r>
      <w:proofErr w:type="spellEnd"/>
      <w:r w:rsidR="00DA580E" w:rsidRPr="00DF2473">
        <w:rPr>
          <w:color w:val="FF0000"/>
          <w:sz w:val="28"/>
          <w:szCs w:val="28"/>
        </w:rPr>
        <w:t xml:space="preserve">, </w:t>
      </w:r>
      <w:r w:rsidRPr="00DF2473">
        <w:rPr>
          <w:color w:val="FF0000"/>
          <w:sz w:val="28"/>
          <w:szCs w:val="28"/>
        </w:rPr>
        <w:t>выясним</w:t>
      </w:r>
      <w:r w:rsidR="009B72CD" w:rsidRPr="00DF2473">
        <w:rPr>
          <w:color w:val="FF0000"/>
          <w:sz w:val="28"/>
          <w:szCs w:val="28"/>
        </w:rPr>
        <w:t>, в како</w:t>
      </w:r>
      <w:r w:rsidRPr="00DF2473">
        <w:rPr>
          <w:color w:val="FF0000"/>
          <w:sz w:val="28"/>
          <w:szCs w:val="28"/>
        </w:rPr>
        <w:t>й</w:t>
      </w:r>
      <w:r w:rsidR="009B72CD" w:rsidRPr="00DF2473">
        <w:rPr>
          <w:color w:val="FF0000"/>
          <w:sz w:val="28"/>
          <w:szCs w:val="28"/>
        </w:rPr>
        <w:t xml:space="preserve"> из </w:t>
      </w:r>
      <w:r w:rsidRPr="00DF2473">
        <w:rPr>
          <w:color w:val="FF0000"/>
          <w:sz w:val="28"/>
          <w:szCs w:val="28"/>
        </w:rPr>
        <w:t>спортивно-развлекательных комплексов</w:t>
      </w:r>
      <w:r w:rsidR="009B72CD" w:rsidRPr="00DF2473">
        <w:rPr>
          <w:color w:val="FF0000"/>
          <w:sz w:val="28"/>
          <w:szCs w:val="28"/>
        </w:rPr>
        <w:t xml:space="preserve"> более гибкая система ценообразования. </w:t>
      </w:r>
    </w:p>
    <w:p w14:paraId="26BB0738" w14:textId="1B6EC6AC" w:rsidR="00DA580E" w:rsidRPr="00DF2473" w:rsidRDefault="00DA580E" w:rsidP="000F00F2">
      <w:pPr>
        <w:suppressAutoHyphens w:val="0"/>
        <w:autoSpaceDE w:val="0"/>
        <w:autoSpaceDN w:val="0"/>
        <w:adjustRightInd w:val="0"/>
        <w:spacing w:line="360" w:lineRule="auto"/>
        <w:ind w:firstLine="708"/>
        <w:jc w:val="both"/>
        <w:rPr>
          <w:sz w:val="28"/>
          <w:szCs w:val="28"/>
        </w:rPr>
      </w:pPr>
      <w:r w:rsidRPr="001A0085">
        <w:rPr>
          <w:sz w:val="28"/>
          <w:szCs w:val="28"/>
        </w:rPr>
        <w:t>Начнем с</w:t>
      </w:r>
      <w:r w:rsidR="009B72CD" w:rsidRPr="001A0085">
        <w:rPr>
          <w:sz w:val="28"/>
          <w:szCs w:val="28"/>
        </w:rPr>
        <w:t xml:space="preserve"> подключ</w:t>
      </w:r>
      <w:r w:rsidRPr="001A0085">
        <w:rPr>
          <w:sz w:val="28"/>
          <w:szCs w:val="28"/>
        </w:rPr>
        <w:t>ения</w:t>
      </w:r>
      <w:r w:rsidR="009B72CD" w:rsidRPr="001A0085">
        <w:rPr>
          <w:sz w:val="28"/>
          <w:szCs w:val="28"/>
        </w:rPr>
        <w:t xml:space="preserve"> </w:t>
      </w:r>
      <w:r w:rsidR="003A6335">
        <w:rPr>
          <w:sz w:val="28"/>
          <w:szCs w:val="28"/>
        </w:rPr>
        <w:t>всех необходимых библиотек, которые понадобятся в</w:t>
      </w:r>
      <w:r w:rsidR="00CC07E6">
        <w:rPr>
          <w:sz w:val="28"/>
          <w:szCs w:val="28"/>
        </w:rPr>
        <w:t xml:space="preserve">о </w:t>
      </w:r>
      <w:r w:rsidR="00517DD4">
        <w:rPr>
          <w:sz w:val="28"/>
          <w:szCs w:val="28"/>
        </w:rPr>
        <w:t xml:space="preserve">всей </w:t>
      </w:r>
      <w:r w:rsidR="003A6335">
        <w:rPr>
          <w:sz w:val="28"/>
          <w:szCs w:val="28"/>
        </w:rPr>
        <w:t>дальнейшей работе с данными</w:t>
      </w:r>
      <w:r w:rsidR="00DF2473">
        <w:rPr>
          <w:sz w:val="28"/>
          <w:szCs w:val="28"/>
        </w:rPr>
        <w:t xml:space="preserve">, </w:t>
      </w:r>
      <w:r w:rsidR="001A0085">
        <w:rPr>
          <w:sz w:val="28"/>
          <w:szCs w:val="28"/>
        </w:rPr>
        <w:t>используя</w:t>
      </w:r>
      <w:r w:rsidR="009B72CD" w:rsidRPr="00DF2473">
        <w:rPr>
          <w:sz w:val="28"/>
          <w:szCs w:val="28"/>
        </w:rPr>
        <w:t xml:space="preserve"> </w:t>
      </w:r>
      <w:r w:rsidR="009B72CD" w:rsidRPr="00DF2473">
        <w:rPr>
          <w:sz w:val="28"/>
          <w:szCs w:val="28"/>
          <w:lang w:val="en-US"/>
        </w:rPr>
        <w:t>import</w:t>
      </w:r>
      <w:r w:rsidR="009B72CD" w:rsidRPr="00DF2473">
        <w:rPr>
          <w:sz w:val="28"/>
          <w:szCs w:val="28"/>
        </w:rPr>
        <w:t>.</w:t>
      </w:r>
      <w:r w:rsidR="00CC07E6">
        <w:rPr>
          <w:sz w:val="28"/>
          <w:szCs w:val="28"/>
        </w:rPr>
        <w:t xml:space="preserve"> Мы будем использовать библиотеки </w:t>
      </w:r>
      <w:r w:rsidR="00CC07E6">
        <w:rPr>
          <w:sz w:val="28"/>
          <w:szCs w:val="28"/>
          <w:lang w:val="en-US"/>
        </w:rPr>
        <w:t>pandas</w:t>
      </w:r>
      <w:r w:rsidR="00CC07E6" w:rsidRPr="00CC07E6">
        <w:rPr>
          <w:sz w:val="28"/>
          <w:szCs w:val="28"/>
        </w:rPr>
        <w:t xml:space="preserve">, </w:t>
      </w:r>
      <w:proofErr w:type="spellStart"/>
      <w:r w:rsidR="00CC07E6">
        <w:rPr>
          <w:sz w:val="28"/>
          <w:szCs w:val="28"/>
          <w:lang w:val="en-US"/>
        </w:rPr>
        <w:t>numpy</w:t>
      </w:r>
      <w:proofErr w:type="spellEnd"/>
      <w:r w:rsidR="00CC07E6" w:rsidRPr="00CC07E6">
        <w:rPr>
          <w:sz w:val="28"/>
          <w:szCs w:val="28"/>
        </w:rPr>
        <w:t xml:space="preserve">, </w:t>
      </w:r>
      <w:r w:rsidR="00CC07E6">
        <w:rPr>
          <w:sz w:val="28"/>
          <w:szCs w:val="28"/>
          <w:lang w:val="en-US"/>
        </w:rPr>
        <w:t>matplotlib</w:t>
      </w:r>
      <w:r w:rsidR="00CC07E6" w:rsidRPr="00CC07E6">
        <w:rPr>
          <w:sz w:val="28"/>
          <w:szCs w:val="28"/>
        </w:rPr>
        <w:t xml:space="preserve"> </w:t>
      </w:r>
      <w:r w:rsidR="00CC07E6">
        <w:rPr>
          <w:sz w:val="28"/>
          <w:szCs w:val="28"/>
        </w:rPr>
        <w:t xml:space="preserve">и </w:t>
      </w:r>
      <w:r w:rsidR="00CC07E6">
        <w:rPr>
          <w:sz w:val="28"/>
          <w:szCs w:val="28"/>
          <w:lang w:val="en-US"/>
        </w:rPr>
        <w:t>seaborn</w:t>
      </w:r>
      <w:r w:rsidR="00CC07E6" w:rsidRPr="00CC07E6">
        <w:rPr>
          <w:sz w:val="28"/>
          <w:szCs w:val="28"/>
        </w:rPr>
        <w:t>.</w:t>
      </w:r>
      <w:r w:rsidR="00CC07E6">
        <w:rPr>
          <w:sz w:val="28"/>
          <w:szCs w:val="28"/>
        </w:rPr>
        <w:t xml:space="preserve"> </w:t>
      </w:r>
      <w:r w:rsidRPr="00DF2473">
        <w:rPr>
          <w:sz w:val="28"/>
          <w:szCs w:val="28"/>
        </w:rPr>
        <w:t xml:space="preserve"> </w:t>
      </w:r>
    </w:p>
    <w:p w14:paraId="7010AD15" w14:textId="77777777" w:rsidR="00CC039A" w:rsidRPr="00517DD4" w:rsidRDefault="00CC039A" w:rsidP="00CC039A">
      <w:pPr>
        <w:shd w:val="clear" w:color="auto" w:fill="1E1E1E"/>
        <w:suppressAutoHyphens w:val="0"/>
        <w:spacing w:line="285" w:lineRule="atLeast"/>
        <w:rPr>
          <w:rFonts w:ascii="Consolas" w:hAnsi="Consolas"/>
          <w:color w:val="4EC9B0"/>
          <w:sz w:val="21"/>
          <w:szCs w:val="21"/>
          <w:lang w:eastAsia="ru-RU"/>
        </w:rPr>
      </w:pPr>
      <w:r w:rsidRPr="00E46BF6">
        <w:rPr>
          <w:rFonts w:ascii="Consolas" w:hAnsi="Consolas"/>
          <w:color w:val="C586C0"/>
          <w:sz w:val="21"/>
          <w:szCs w:val="21"/>
          <w:lang w:val="en-US" w:eastAsia="ru-RU"/>
        </w:rPr>
        <w:t>import</w:t>
      </w:r>
      <w:r w:rsidRPr="00517DD4">
        <w:rPr>
          <w:rFonts w:ascii="Consolas" w:hAnsi="Consolas"/>
          <w:color w:val="D4D4D4"/>
          <w:sz w:val="21"/>
          <w:szCs w:val="21"/>
          <w:lang w:eastAsia="ru-RU"/>
        </w:rPr>
        <w:t xml:space="preserve"> </w:t>
      </w:r>
      <w:r w:rsidRPr="00E46BF6">
        <w:rPr>
          <w:rFonts w:ascii="Consolas" w:hAnsi="Consolas"/>
          <w:color w:val="4EC9B0"/>
          <w:sz w:val="21"/>
          <w:szCs w:val="21"/>
          <w:lang w:val="en-US" w:eastAsia="ru-RU"/>
        </w:rPr>
        <w:t>pandas</w:t>
      </w:r>
      <w:r w:rsidRPr="00517DD4">
        <w:rPr>
          <w:rFonts w:ascii="Consolas" w:hAnsi="Consolas"/>
          <w:color w:val="D4D4D4"/>
          <w:sz w:val="21"/>
          <w:szCs w:val="21"/>
          <w:lang w:eastAsia="ru-RU"/>
        </w:rPr>
        <w:t xml:space="preserve"> </w:t>
      </w:r>
      <w:r w:rsidRPr="00E46BF6">
        <w:rPr>
          <w:rFonts w:ascii="Consolas" w:hAnsi="Consolas"/>
          <w:color w:val="C586C0"/>
          <w:sz w:val="21"/>
          <w:szCs w:val="21"/>
          <w:lang w:val="en-US" w:eastAsia="ru-RU"/>
        </w:rPr>
        <w:t>as</w:t>
      </w:r>
      <w:r w:rsidRPr="00517DD4">
        <w:rPr>
          <w:rFonts w:ascii="Consolas" w:hAnsi="Consolas"/>
          <w:color w:val="D4D4D4"/>
          <w:sz w:val="21"/>
          <w:szCs w:val="21"/>
          <w:lang w:eastAsia="ru-RU"/>
        </w:rPr>
        <w:t xml:space="preserve"> </w:t>
      </w:r>
      <w:r w:rsidRPr="00E46BF6">
        <w:rPr>
          <w:rFonts w:ascii="Consolas" w:hAnsi="Consolas"/>
          <w:color w:val="4EC9B0"/>
          <w:sz w:val="21"/>
          <w:szCs w:val="21"/>
          <w:lang w:val="en-US" w:eastAsia="ru-RU"/>
        </w:rPr>
        <w:t>pd</w:t>
      </w:r>
    </w:p>
    <w:p w14:paraId="4ACCF23E" w14:textId="77777777" w:rsidR="003A6335" w:rsidRPr="003A6335" w:rsidRDefault="003A6335" w:rsidP="003A6335">
      <w:pPr>
        <w:shd w:val="clear" w:color="auto" w:fill="1E1E1E"/>
        <w:suppressAutoHyphens w:val="0"/>
        <w:spacing w:line="285" w:lineRule="atLeast"/>
        <w:rPr>
          <w:rFonts w:ascii="Consolas" w:hAnsi="Consolas"/>
          <w:color w:val="D4D4D4"/>
          <w:sz w:val="21"/>
          <w:szCs w:val="21"/>
          <w:lang w:val="en-US" w:eastAsia="ru-RU"/>
        </w:rPr>
      </w:pPr>
      <w:r w:rsidRPr="003A6335">
        <w:rPr>
          <w:rFonts w:ascii="Consolas" w:hAnsi="Consolas"/>
          <w:color w:val="C586C0"/>
          <w:sz w:val="21"/>
          <w:szCs w:val="21"/>
          <w:lang w:val="en-US" w:eastAsia="ru-RU"/>
        </w:rPr>
        <w:t>import</w:t>
      </w:r>
      <w:r w:rsidRPr="003A6335">
        <w:rPr>
          <w:rFonts w:ascii="Consolas" w:hAnsi="Consolas"/>
          <w:color w:val="D4D4D4"/>
          <w:sz w:val="21"/>
          <w:szCs w:val="21"/>
          <w:lang w:val="en-US" w:eastAsia="ru-RU"/>
        </w:rPr>
        <w:t xml:space="preserve"> </w:t>
      </w:r>
      <w:proofErr w:type="spellStart"/>
      <w:r w:rsidRPr="003A6335">
        <w:rPr>
          <w:rFonts w:ascii="Consolas" w:hAnsi="Consolas"/>
          <w:color w:val="4EC9B0"/>
          <w:sz w:val="21"/>
          <w:szCs w:val="21"/>
          <w:lang w:val="en-US" w:eastAsia="ru-RU"/>
        </w:rPr>
        <w:t>numpy</w:t>
      </w:r>
      <w:proofErr w:type="spellEnd"/>
      <w:r w:rsidRPr="003A6335">
        <w:rPr>
          <w:rFonts w:ascii="Consolas" w:hAnsi="Consolas"/>
          <w:color w:val="D4D4D4"/>
          <w:sz w:val="21"/>
          <w:szCs w:val="21"/>
          <w:lang w:val="en-US" w:eastAsia="ru-RU"/>
        </w:rPr>
        <w:t xml:space="preserve"> </w:t>
      </w:r>
      <w:r w:rsidRPr="003A6335">
        <w:rPr>
          <w:rFonts w:ascii="Consolas" w:hAnsi="Consolas"/>
          <w:color w:val="C586C0"/>
          <w:sz w:val="21"/>
          <w:szCs w:val="21"/>
          <w:lang w:val="en-US" w:eastAsia="ru-RU"/>
        </w:rPr>
        <w:t>as</w:t>
      </w:r>
      <w:r w:rsidRPr="003A6335">
        <w:rPr>
          <w:rFonts w:ascii="Consolas" w:hAnsi="Consolas"/>
          <w:color w:val="D4D4D4"/>
          <w:sz w:val="21"/>
          <w:szCs w:val="21"/>
          <w:lang w:val="en-US" w:eastAsia="ru-RU"/>
        </w:rPr>
        <w:t xml:space="preserve"> </w:t>
      </w:r>
      <w:r w:rsidRPr="003A6335">
        <w:rPr>
          <w:rFonts w:ascii="Consolas" w:hAnsi="Consolas"/>
          <w:color w:val="4EC9B0"/>
          <w:sz w:val="21"/>
          <w:szCs w:val="21"/>
          <w:lang w:val="en-US" w:eastAsia="ru-RU"/>
        </w:rPr>
        <w:t>np</w:t>
      </w:r>
    </w:p>
    <w:p w14:paraId="337618DA" w14:textId="77777777" w:rsidR="003A6335" w:rsidRPr="003A6335" w:rsidRDefault="003A6335" w:rsidP="003A6335">
      <w:pPr>
        <w:shd w:val="clear" w:color="auto" w:fill="1E1E1E"/>
        <w:suppressAutoHyphens w:val="0"/>
        <w:spacing w:line="285" w:lineRule="atLeast"/>
        <w:rPr>
          <w:rFonts w:ascii="Consolas" w:hAnsi="Consolas"/>
          <w:color w:val="D4D4D4"/>
          <w:sz w:val="21"/>
          <w:szCs w:val="21"/>
          <w:lang w:val="en-US" w:eastAsia="ru-RU"/>
        </w:rPr>
      </w:pPr>
      <w:r w:rsidRPr="003A6335">
        <w:rPr>
          <w:rFonts w:ascii="Consolas" w:hAnsi="Consolas"/>
          <w:color w:val="C586C0"/>
          <w:sz w:val="21"/>
          <w:szCs w:val="21"/>
          <w:lang w:val="en-US" w:eastAsia="ru-RU"/>
        </w:rPr>
        <w:t>import</w:t>
      </w:r>
      <w:r w:rsidRPr="003A6335">
        <w:rPr>
          <w:rFonts w:ascii="Consolas" w:hAnsi="Consolas"/>
          <w:color w:val="D4D4D4"/>
          <w:sz w:val="21"/>
          <w:szCs w:val="21"/>
          <w:lang w:val="en-US" w:eastAsia="ru-RU"/>
        </w:rPr>
        <w:t xml:space="preserve"> </w:t>
      </w:r>
      <w:proofErr w:type="spellStart"/>
      <w:proofErr w:type="gramStart"/>
      <w:r w:rsidRPr="003A6335">
        <w:rPr>
          <w:rFonts w:ascii="Consolas" w:hAnsi="Consolas"/>
          <w:color w:val="4EC9B0"/>
          <w:sz w:val="21"/>
          <w:szCs w:val="21"/>
          <w:lang w:val="en-US" w:eastAsia="ru-RU"/>
        </w:rPr>
        <w:t>matplotlib</w:t>
      </w:r>
      <w:r w:rsidRPr="003A6335">
        <w:rPr>
          <w:rFonts w:ascii="Consolas" w:hAnsi="Consolas"/>
          <w:color w:val="D4D4D4"/>
          <w:sz w:val="21"/>
          <w:szCs w:val="21"/>
          <w:lang w:val="en-US" w:eastAsia="ru-RU"/>
        </w:rPr>
        <w:t>.</w:t>
      </w:r>
      <w:r w:rsidRPr="003A6335">
        <w:rPr>
          <w:rFonts w:ascii="Consolas" w:hAnsi="Consolas"/>
          <w:color w:val="4EC9B0"/>
          <w:sz w:val="21"/>
          <w:szCs w:val="21"/>
          <w:lang w:val="en-US" w:eastAsia="ru-RU"/>
        </w:rPr>
        <w:t>pyplot</w:t>
      </w:r>
      <w:proofErr w:type="spellEnd"/>
      <w:proofErr w:type="gramEnd"/>
      <w:r w:rsidRPr="003A6335">
        <w:rPr>
          <w:rFonts w:ascii="Consolas" w:hAnsi="Consolas"/>
          <w:color w:val="D4D4D4"/>
          <w:sz w:val="21"/>
          <w:szCs w:val="21"/>
          <w:lang w:val="en-US" w:eastAsia="ru-RU"/>
        </w:rPr>
        <w:t xml:space="preserve"> </w:t>
      </w:r>
      <w:r w:rsidRPr="003A6335">
        <w:rPr>
          <w:rFonts w:ascii="Consolas" w:hAnsi="Consolas"/>
          <w:color w:val="C586C0"/>
          <w:sz w:val="21"/>
          <w:szCs w:val="21"/>
          <w:lang w:val="en-US" w:eastAsia="ru-RU"/>
        </w:rPr>
        <w:t>as</w:t>
      </w:r>
      <w:r w:rsidRPr="003A6335">
        <w:rPr>
          <w:rFonts w:ascii="Consolas" w:hAnsi="Consolas"/>
          <w:color w:val="D4D4D4"/>
          <w:sz w:val="21"/>
          <w:szCs w:val="21"/>
          <w:lang w:val="en-US" w:eastAsia="ru-RU"/>
        </w:rPr>
        <w:t xml:space="preserve"> </w:t>
      </w:r>
      <w:proofErr w:type="spellStart"/>
      <w:r w:rsidRPr="003A6335">
        <w:rPr>
          <w:rFonts w:ascii="Consolas" w:hAnsi="Consolas"/>
          <w:color w:val="4EC9B0"/>
          <w:sz w:val="21"/>
          <w:szCs w:val="21"/>
          <w:lang w:val="en-US" w:eastAsia="ru-RU"/>
        </w:rPr>
        <w:t>plt</w:t>
      </w:r>
      <w:proofErr w:type="spellEnd"/>
    </w:p>
    <w:p w14:paraId="54A4455A" w14:textId="77777777" w:rsidR="003A6335" w:rsidRPr="00392A91" w:rsidRDefault="003A6335" w:rsidP="00CC039A">
      <w:pPr>
        <w:shd w:val="clear" w:color="auto" w:fill="1E1E1E"/>
        <w:suppressAutoHyphens w:val="0"/>
        <w:spacing w:line="285" w:lineRule="atLeast"/>
        <w:rPr>
          <w:rFonts w:ascii="Consolas" w:hAnsi="Consolas"/>
          <w:color w:val="D4D4D4"/>
          <w:sz w:val="21"/>
          <w:szCs w:val="21"/>
          <w:lang w:val="en-US" w:eastAsia="ru-RU"/>
        </w:rPr>
      </w:pPr>
      <w:r w:rsidRPr="00392A91">
        <w:rPr>
          <w:rFonts w:ascii="Consolas" w:hAnsi="Consolas"/>
          <w:color w:val="C586C0"/>
          <w:sz w:val="21"/>
          <w:szCs w:val="21"/>
          <w:lang w:val="en-US" w:eastAsia="ru-RU"/>
        </w:rPr>
        <w:t>import</w:t>
      </w:r>
      <w:r w:rsidRPr="00392A91">
        <w:rPr>
          <w:rFonts w:ascii="Consolas" w:hAnsi="Consolas"/>
          <w:color w:val="D4D4D4"/>
          <w:sz w:val="21"/>
          <w:szCs w:val="21"/>
          <w:lang w:val="en-US" w:eastAsia="ru-RU"/>
        </w:rPr>
        <w:t xml:space="preserve"> </w:t>
      </w:r>
      <w:r w:rsidRPr="00392A91">
        <w:rPr>
          <w:rFonts w:ascii="Consolas" w:hAnsi="Consolas"/>
          <w:color w:val="4EC9B0"/>
          <w:sz w:val="21"/>
          <w:szCs w:val="21"/>
          <w:lang w:val="en-US" w:eastAsia="ru-RU"/>
        </w:rPr>
        <w:t>seaborn</w:t>
      </w:r>
      <w:r w:rsidRPr="00392A91">
        <w:rPr>
          <w:rFonts w:ascii="Consolas" w:hAnsi="Consolas"/>
          <w:color w:val="D4D4D4"/>
          <w:sz w:val="21"/>
          <w:szCs w:val="21"/>
          <w:lang w:val="en-US" w:eastAsia="ru-RU"/>
        </w:rPr>
        <w:t xml:space="preserve"> </w:t>
      </w:r>
      <w:r w:rsidRPr="00392A91">
        <w:rPr>
          <w:rFonts w:ascii="Consolas" w:hAnsi="Consolas"/>
          <w:color w:val="C586C0"/>
          <w:sz w:val="21"/>
          <w:szCs w:val="21"/>
          <w:lang w:val="en-US" w:eastAsia="ru-RU"/>
        </w:rPr>
        <w:t>as</w:t>
      </w:r>
      <w:r w:rsidRPr="00392A91">
        <w:rPr>
          <w:rFonts w:ascii="Consolas" w:hAnsi="Consolas"/>
          <w:color w:val="D4D4D4"/>
          <w:sz w:val="21"/>
          <w:szCs w:val="21"/>
          <w:lang w:val="en-US" w:eastAsia="ru-RU"/>
        </w:rPr>
        <w:t xml:space="preserve"> </w:t>
      </w:r>
      <w:proofErr w:type="spellStart"/>
      <w:r w:rsidRPr="00392A91">
        <w:rPr>
          <w:rFonts w:ascii="Consolas" w:hAnsi="Consolas"/>
          <w:color w:val="4EC9B0"/>
          <w:sz w:val="21"/>
          <w:szCs w:val="21"/>
          <w:lang w:val="en-US" w:eastAsia="ru-RU"/>
        </w:rPr>
        <w:t>sns</w:t>
      </w:r>
      <w:proofErr w:type="spellEnd"/>
    </w:p>
    <w:p w14:paraId="3D056596" w14:textId="77777777" w:rsidR="009B72CD" w:rsidRPr="00392A91" w:rsidRDefault="009B72CD" w:rsidP="0017615B">
      <w:pPr>
        <w:suppressAutoHyphens w:val="0"/>
        <w:autoSpaceDE w:val="0"/>
        <w:autoSpaceDN w:val="0"/>
        <w:adjustRightInd w:val="0"/>
        <w:rPr>
          <w:rFonts w:ascii="Consolas" w:hAnsi="Consolas"/>
          <w:color w:val="C586C0"/>
          <w:sz w:val="21"/>
          <w:szCs w:val="21"/>
          <w:lang w:val="en-US" w:eastAsia="ru-RU"/>
        </w:rPr>
      </w:pPr>
    </w:p>
    <w:p w14:paraId="131707CF" w14:textId="77777777" w:rsidR="0017615B" w:rsidRDefault="0028650A" w:rsidP="000F00F2">
      <w:pPr>
        <w:suppressAutoHyphens w:val="0"/>
        <w:autoSpaceDE w:val="0"/>
        <w:autoSpaceDN w:val="0"/>
        <w:adjustRightInd w:val="0"/>
        <w:spacing w:line="360" w:lineRule="auto"/>
        <w:ind w:firstLine="708"/>
        <w:jc w:val="both"/>
        <w:rPr>
          <w:sz w:val="28"/>
          <w:szCs w:val="28"/>
        </w:rPr>
      </w:pPr>
      <w:r>
        <w:rPr>
          <w:sz w:val="28"/>
          <w:szCs w:val="28"/>
        </w:rPr>
        <w:t xml:space="preserve">Файл </w:t>
      </w:r>
      <w:r w:rsidR="000F00F2" w:rsidRPr="000F00F2">
        <w:rPr>
          <w:color w:val="FF0000"/>
          <w:sz w:val="28"/>
          <w:szCs w:val="28"/>
        </w:rPr>
        <w:t>Приложения 1</w:t>
      </w:r>
      <w:r w:rsidR="000F00F2">
        <w:rPr>
          <w:color w:val="FF0000"/>
          <w:sz w:val="28"/>
          <w:szCs w:val="28"/>
        </w:rPr>
        <w:t xml:space="preserve"> </w:t>
      </w:r>
      <w:r w:rsidR="001A0085">
        <w:rPr>
          <w:sz w:val="28"/>
          <w:szCs w:val="28"/>
        </w:rPr>
        <w:t xml:space="preserve">с расширением </w:t>
      </w:r>
      <w:r w:rsidR="001A0085" w:rsidRPr="001A0085">
        <w:rPr>
          <w:sz w:val="28"/>
          <w:szCs w:val="28"/>
        </w:rPr>
        <w:t>.</w:t>
      </w:r>
      <w:proofErr w:type="spellStart"/>
      <w:proofErr w:type="gramStart"/>
      <w:r w:rsidR="001A0085" w:rsidRPr="001A0085">
        <w:rPr>
          <w:sz w:val="28"/>
          <w:szCs w:val="28"/>
        </w:rPr>
        <w:t>csv</w:t>
      </w:r>
      <w:proofErr w:type="spellEnd"/>
      <w:r w:rsidR="001A0085">
        <w:rPr>
          <w:sz w:val="28"/>
          <w:szCs w:val="28"/>
        </w:rPr>
        <w:t xml:space="preserve">, </w:t>
      </w:r>
      <w:r>
        <w:rPr>
          <w:sz w:val="28"/>
          <w:szCs w:val="28"/>
        </w:rPr>
        <w:t xml:space="preserve"> поэтому</w:t>
      </w:r>
      <w:proofErr w:type="gramEnd"/>
      <w:r>
        <w:rPr>
          <w:sz w:val="28"/>
          <w:szCs w:val="28"/>
        </w:rPr>
        <w:t xml:space="preserve"> </w:t>
      </w:r>
      <w:r w:rsidR="001A0085">
        <w:rPr>
          <w:sz w:val="28"/>
          <w:szCs w:val="28"/>
        </w:rPr>
        <w:t>д</w:t>
      </w:r>
      <w:r w:rsidR="0017615B" w:rsidRPr="001A0085">
        <w:rPr>
          <w:sz w:val="28"/>
          <w:szCs w:val="28"/>
        </w:rPr>
        <w:t xml:space="preserve">ля считывания </w:t>
      </w:r>
      <w:r w:rsidR="001A0085">
        <w:rPr>
          <w:sz w:val="28"/>
          <w:szCs w:val="28"/>
        </w:rPr>
        <w:t xml:space="preserve">данных в </w:t>
      </w:r>
      <w:r w:rsidR="0017615B" w:rsidRPr="001A0085">
        <w:rPr>
          <w:sz w:val="28"/>
          <w:szCs w:val="28"/>
        </w:rPr>
        <w:t xml:space="preserve">объект </w:t>
      </w:r>
      <w:proofErr w:type="spellStart"/>
      <w:r w:rsidR="0017615B" w:rsidRPr="001A0085">
        <w:rPr>
          <w:sz w:val="28"/>
          <w:szCs w:val="28"/>
        </w:rPr>
        <w:t>DataFrame</w:t>
      </w:r>
      <w:proofErr w:type="spellEnd"/>
      <w:r w:rsidR="0017615B" w:rsidRPr="001A0085">
        <w:rPr>
          <w:sz w:val="28"/>
          <w:szCs w:val="28"/>
        </w:rPr>
        <w:t xml:space="preserve"> используе</w:t>
      </w:r>
      <w:r w:rsidR="001A0085">
        <w:rPr>
          <w:sz w:val="28"/>
          <w:szCs w:val="28"/>
        </w:rPr>
        <w:t xml:space="preserve">м </w:t>
      </w:r>
      <w:r w:rsidR="0017615B" w:rsidRPr="001A0085">
        <w:rPr>
          <w:sz w:val="28"/>
          <w:szCs w:val="28"/>
        </w:rPr>
        <w:t>функци</w:t>
      </w:r>
      <w:r w:rsidR="001A0085">
        <w:rPr>
          <w:sz w:val="28"/>
          <w:szCs w:val="28"/>
        </w:rPr>
        <w:t>ю</w:t>
      </w:r>
      <w:r w:rsidR="0017615B" w:rsidRPr="001A0085">
        <w:rPr>
          <w:sz w:val="28"/>
          <w:szCs w:val="28"/>
        </w:rPr>
        <w:t xml:space="preserve"> библиотеки </w:t>
      </w:r>
      <w:proofErr w:type="spellStart"/>
      <w:r w:rsidR="0017615B" w:rsidRPr="001A0085">
        <w:rPr>
          <w:sz w:val="28"/>
          <w:szCs w:val="28"/>
        </w:rPr>
        <w:t>pd.read_csv</w:t>
      </w:r>
      <w:proofErr w:type="spellEnd"/>
      <w:r w:rsidR="0017615B" w:rsidRPr="001A0085">
        <w:rPr>
          <w:sz w:val="28"/>
          <w:szCs w:val="28"/>
        </w:rPr>
        <w:t>().</w:t>
      </w:r>
    </w:p>
    <w:p w14:paraId="75933B48" w14:textId="77777777" w:rsidR="003A6335" w:rsidRDefault="009B72CD" w:rsidP="009B72CD">
      <w:pPr>
        <w:shd w:val="clear" w:color="auto" w:fill="1E1E1E"/>
        <w:suppressAutoHyphens w:val="0"/>
        <w:spacing w:line="285" w:lineRule="atLeast"/>
        <w:rPr>
          <w:rFonts w:ascii="Consolas" w:hAnsi="Consolas"/>
          <w:color w:val="D4D4D4"/>
          <w:sz w:val="21"/>
          <w:szCs w:val="21"/>
          <w:lang w:val="en-US" w:eastAsia="ru-RU"/>
        </w:rPr>
      </w:pPr>
      <w:proofErr w:type="spellStart"/>
      <w:r w:rsidRPr="009B72CD">
        <w:rPr>
          <w:rFonts w:ascii="Consolas" w:hAnsi="Consolas"/>
          <w:color w:val="9CDCFE"/>
          <w:sz w:val="21"/>
          <w:szCs w:val="21"/>
          <w:lang w:val="en-US" w:eastAsia="ru-RU"/>
        </w:rPr>
        <w:t>df_comparison_table</w:t>
      </w:r>
      <w:proofErr w:type="spellEnd"/>
      <w:r w:rsidRPr="009B72CD">
        <w:rPr>
          <w:rFonts w:ascii="Consolas" w:hAnsi="Consolas"/>
          <w:color w:val="D4D4D4"/>
          <w:sz w:val="21"/>
          <w:szCs w:val="21"/>
          <w:lang w:val="en-US" w:eastAsia="ru-RU"/>
        </w:rPr>
        <w:t xml:space="preserve"> = </w:t>
      </w:r>
      <w:proofErr w:type="spellStart"/>
      <w:proofErr w:type="gramStart"/>
      <w:r w:rsidRPr="009B72CD">
        <w:rPr>
          <w:rFonts w:ascii="Consolas" w:hAnsi="Consolas"/>
          <w:color w:val="4EC9B0"/>
          <w:sz w:val="21"/>
          <w:szCs w:val="21"/>
          <w:lang w:val="en-US" w:eastAsia="ru-RU"/>
        </w:rPr>
        <w:t>pd</w:t>
      </w:r>
      <w:r w:rsidRPr="009B72CD">
        <w:rPr>
          <w:rFonts w:ascii="Consolas" w:hAnsi="Consolas"/>
          <w:color w:val="D4D4D4"/>
          <w:sz w:val="21"/>
          <w:szCs w:val="21"/>
          <w:lang w:val="en-US" w:eastAsia="ru-RU"/>
        </w:rPr>
        <w:t>.</w:t>
      </w:r>
      <w:r w:rsidRPr="009B72CD">
        <w:rPr>
          <w:rFonts w:ascii="Consolas" w:hAnsi="Consolas"/>
          <w:color w:val="DCDCAA"/>
          <w:sz w:val="21"/>
          <w:szCs w:val="21"/>
          <w:lang w:val="en-US" w:eastAsia="ru-RU"/>
        </w:rPr>
        <w:t>read</w:t>
      </w:r>
      <w:proofErr w:type="gramEnd"/>
      <w:r w:rsidRPr="009B72CD">
        <w:rPr>
          <w:rFonts w:ascii="Consolas" w:hAnsi="Consolas"/>
          <w:color w:val="DCDCAA"/>
          <w:sz w:val="21"/>
          <w:szCs w:val="21"/>
          <w:lang w:val="en-US" w:eastAsia="ru-RU"/>
        </w:rPr>
        <w:t>_csv</w:t>
      </w:r>
      <w:proofErr w:type="spellEnd"/>
      <w:r w:rsidRPr="009B72CD">
        <w:rPr>
          <w:rFonts w:ascii="Consolas" w:hAnsi="Consolas"/>
          <w:color w:val="D4D4D4"/>
          <w:sz w:val="21"/>
          <w:szCs w:val="21"/>
          <w:lang w:val="en-US" w:eastAsia="ru-RU"/>
        </w:rPr>
        <w:t>(</w:t>
      </w:r>
      <w:r w:rsidRPr="009B72CD">
        <w:rPr>
          <w:rFonts w:ascii="Consolas" w:hAnsi="Consolas"/>
          <w:color w:val="CE9178"/>
          <w:sz w:val="21"/>
          <w:szCs w:val="21"/>
          <w:lang w:val="en-US" w:eastAsia="ru-RU"/>
        </w:rPr>
        <w:t>"</w:t>
      </w:r>
      <w:r w:rsidRPr="009B72CD">
        <w:rPr>
          <w:rFonts w:ascii="Consolas" w:hAnsi="Consolas"/>
          <w:color w:val="CE9178"/>
          <w:sz w:val="21"/>
          <w:szCs w:val="21"/>
          <w:lang w:eastAsia="ru-RU"/>
        </w:rPr>
        <w:t>Сравнительная</w:t>
      </w:r>
      <w:r w:rsidRPr="009B72CD">
        <w:rPr>
          <w:rFonts w:ascii="Consolas" w:hAnsi="Consolas"/>
          <w:color w:val="CE9178"/>
          <w:sz w:val="21"/>
          <w:szCs w:val="21"/>
          <w:lang w:val="en-US" w:eastAsia="ru-RU"/>
        </w:rPr>
        <w:t xml:space="preserve"> </w:t>
      </w:r>
      <w:r w:rsidRPr="009B72CD">
        <w:rPr>
          <w:rFonts w:ascii="Consolas" w:hAnsi="Consolas"/>
          <w:color w:val="CE9178"/>
          <w:sz w:val="21"/>
          <w:szCs w:val="21"/>
          <w:lang w:eastAsia="ru-RU"/>
        </w:rPr>
        <w:t>таблица</w:t>
      </w:r>
      <w:r w:rsidRPr="009B72CD">
        <w:rPr>
          <w:rFonts w:ascii="Consolas" w:hAnsi="Consolas"/>
          <w:color w:val="CE9178"/>
          <w:sz w:val="21"/>
          <w:szCs w:val="21"/>
          <w:lang w:val="en-US" w:eastAsia="ru-RU"/>
        </w:rPr>
        <w:t>-1.csv"</w:t>
      </w:r>
      <w:r w:rsidRPr="009B72CD">
        <w:rPr>
          <w:rFonts w:ascii="Consolas" w:hAnsi="Consolas"/>
          <w:color w:val="D4D4D4"/>
          <w:sz w:val="21"/>
          <w:szCs w:val="21"/>
          <w:lang w:val="en-US" w:eastAsia="ru-RU"/>
        </w:rPr>
        <w:t xml:space="preserve">, </w:t>
      </w:r>
      <w:proofErr w:type="spellStart"/>
      <w:r w:rsidRPr="009B72CD">
        <w:rPr>
          <w:rFonts w:ascii="Consolas" w:hAnsi="Consolas"/>
          <w:color w:val="9CDCFE"/>
          <w:sz w:val="21"/>
          <w:szCs w:val="21"/>
          <w:lang w:val="en-US" w:eastAsia="ru-RU"/>
        </w:rPr>
        <w:t>sep</w:t>
      </w:r>
      <w:proofErr w:type="spellEnd"/>
      <w:r w:rsidRPr="009B72CD">
        <w:rPr>
          <w:rFonts w:ascii="Consolas" w:hAnsi="Consolas"/>
          <w:color w:val="D4D4D4"/>
          <w:sz w:val="21"/>
          <w:szCs w:val="21"/>
          <w:lang w:val="en-US" w:eastAsia="ru-RU"/>
        </w:rPr>
        <w:t>=</w:t>
      </w:r>
      <w:r w:rsidRPr="009B72CD">
        <w:rPr>
          <w:rFonts w:ascii="Consolas" w:hAnsi="Consolas"/>
          <w:color w:val="CE9178"/>
          <w:sz w:val="21"/>
          <w:szCs w:val="21"/>
          <w:lang w:val="en-US" w:eastAsia="ru-RU"/>
        </w:rPr>
        <w:t>';'</w:t>
      </w:r>
      <w:r w:rsidRPr="009B72CD">
        <w:rPr>
          <w:rFonts w:ascii="Consolas" w:hAnsi="Consolas"/>
          <w:color w:val="D4D4D4"/>
          <w:sz w:val="21"/>
          <w:szCs w:val="21"/>
          <w:lang w:val="en-US" w:eastAsia="ru-RU"/>
        </w:rPr>
        <w:t xml:space="preserve">, </w:t>
      </w:r>
    </w:p>
    <w:p w14:paraId="2C562401" w14:textId="77777777" w:rsidR="003A6335" w:rsidRPr="003A6335" w:rsidRDefault="009B72CD" w:rsidP="009B72CD">
      <w:pPr>
        <w:shd w:val="clear" w:color="auto" w:fill="1E1E1E"/>
        <w:suppressAutoHyphens w:val="0"/>
        <w:spacing w:line="285" w:lineRule="atLeast"/>
        <w:rPr>
          <w:rFonts w:ascii="Consolas" w:hAnsi="Consolas"/>
          <w:color w:val="D4D4D4"/>
          <w:sz w:val="21"/>
          <w:szCs w:val="21"/>
          <w:lang w:eastAsia="ru-RU"/>
        </w:rPr>
      </w:pPr>
      <w:r w:rsidRPr="009B72CD">
        <w:rPr>
          <w:rFonts w:ascii="Consolas" w:hAnsi="Consolas"/>
          <w:color w:val="9CDCFE"/>
          <w:sz w:val="21"/>
          <w:szCs w:val="21"/>
          <w:lang w:val="en-US" w:eastAsia="ru-RU"/>
        </w:rPr>
        <w:t>encoding</w:t>
      </w:r>
      <w:r w:rsidRPr="003A6335">
        <w:rPr>
          <w:rFonts w:ascii="Consolas" w:hAnsi="Consolas"/>
          <w:color w:val="D4D4D4"/>
          <w:sz w:val="21"/>
          <w:szCs w:val="21"/>
          <w:lang w:eastAsia="ru-RU"/>
        </w:rPr>
        <w:t>=</w:t>
      </w:r>
      <w:r w:rsidRPr="003A6335">
        <w:rPr>
          <w:rFonts w:ascii="Consolas" w:hAnsi="Consolas"/>
          <w:color w:val="CE9178"/>
          <w:sz w:val="21"/>
          <w:szCs w:val="21"/>
          <w:lang w:eastAsia="ru-RU"/>
        </w:rPr>
        <w:t>'</w:t>
      </w:r>
      <w:r w:rsidRPr="009B72CD">
        <w:rPr>
          <w:rFonts w:ascii="Consolas" w:hAnsi="Consolas"/>
          <w:color w:val="CE9178"/>
          <w:sz w:val="21"/>
          <w:szCs w:val="21"/>
          <w:lang w:val="en-US" w:eastAsia="ru-RU"/>
        </w:rPr>
        <w:t>windows</w:t>
      </w:r>
      <w:r w:rsidRPr="003A6335">
        <w:rPr>
          <w:rFonts w:ascii="Consolas" w:hAnsi="Consolas"/>
          <w:color w:val="CE9178"/>
          <w:sz w:val="21"/>
          <w:szCs w:val="21"/>
          <w:lang w:eastAsia="ru-RU"/>
        </w:rPr>
        <w:t>-1251'</w:t>
      </w:r>
      <w:r w:rsidRPr="003A6335">
        <w:rPr>
          <w:rFonts w:ascii="Consolas" w:hAnsi="Consolas"/>
          <w:color w:val="D4D4D4"/>
          <w:sz w:val="21"/>
          <w:szCs w:val="21"/>
          <w:lang w:eastAsia="ru-RU"/>
        </w:rPr>
        <w:t>)</w:t>
      </w:r>
    </w:p>
    <w:p w14:paraId="7FB01519" w14:textId="77777777" w:rsidR="00CC039A" w:rsidRPr="003A6335" w:rsidRDefault="00CC039A" w:rsidP="003F4C36">
      <w:pPr>
        <w:suppressAutoHyphens w:val="0"/>
        <w:autoSpaceDE w:val="0"/>
        <w:autoSpaceDN w:val="0"/>
        <w:adjustRightInd w:val="0"/>
        <w:ind w:firstLine="708"/>
        <w:rPr>
          <w:sz w:val="28"/>
          <w:szCs w:val="28"/>
        </w:rPr>
      </w:pPr>
    </w:p>
    <w:p w14:paraId="21265F03" w14:textId="77777777" w:rsidR="003F4C36" w:rsidRDefault="001A0085" w:rsidP="000F00F2">
      <w:pPr>
        <w:suppressAutoHyphens w:val="0"/>
        <w:autoSpaceDE w:val="0"/>
        <w:autoSpaceDN w:val="0"/>
        <w:adjustRightInd w:val="0"/>
        <w:spacing w:line="360" w:lineRule="auto"/>
        <w:ind w:firstLine="708"/>
        <w:jc w:val="both"/>
        <w:rPr>
          <w:rFonts w:eastAsia="Calibri"/>
          <w:sz w:val="28"/>
          <w:szCs w:val="28"/>
          <w:lang w:eastAsia="ru-RU"/>
        </w:rPr>
      </w:pPr>
      <w:r>
        <w:rPr>
          <w:sz w:val="28"/>
          <w:szCs w:val="28"/>
        </w:rPr>
        <w:t>После загрузки</w:t>
      </w:r>
      <w:r w:rsidR="006F4316" w:rsidRPr="003F4C36">
        <w:rPr>
          <w:sz w:val="28"/>
          <w:szCs w:val="28"/>
        </w:rPr>
        <w:t xml:space="preserve"> фрейма данных </w:t>
      </w:r>
      <w:r w:rsidR="000F00F2">
        <w:rPr>
          <w:sz w:val="28"/>
          <w:szCs w:val="28"/>
        </w:rPr>
        <w:t xml:space="preserve">из </w:t>
      </w:r>
      <w:r w:rsidR="000F00F2" w:rsidRPr="000F00F2">
        <w:rPr>
          <w:color w:val="FF0000"/>
          <w:sz w:val="28"/>
          <w:szCs w:val="28"/>
        </w:rPr>
        <w:t>файл</w:t>
      </w:r>
      <w:r w:rsidR="000F00F2">
        <w:rPr>
          <w:color w:val="FF0000"/>
          <w:sz w:val="28"/>
          <w:szCs w:val="28"/>
        </w:rPr>
        <w:t>а</w:t>
      </w:r>
      <w:r w:rsidR="000F00F2" w:rsidRPr="000F00F2">
        <w:rPr>
          <w:color w:val="FF0000"/>
          <w:sz w:val="28"/>
          <w:szCs w:val="28"/>
        </w:rPr>
        <w:t xml:space="preserve"> Приложения 1</w:t>
      </w:r>
      <w:r w:rsidR="000F00F2">
        <w:rPr>
          <w:color w:val="FF0000"/>
          <w:sz w:val="28"/>
          <w:szCs w:val="28"/>
        </w:rPr>
        <w:t xml:space="preserve"> </w:t>
      </w:r>
      <w:r w:rsidR="006F4316" w:rsidRPr="003F4C36">
        <w:rPr>
          <w:sz w:val="28"/>
          <w:szCs w:val="28"/>
        </w:rPr>
        <w:t>визуально оцени</w:t>
      </w:r>
      <w:r>
        <w:rPr>
          <w:sz w:val="28"/>
          <w:szCs w:val="28"/>
        </w:rPr>
        <w:t>м</w:t>
      </w:r>
      <w:r w:rsidR="003A6335">
        <w:rPr>
          <w:sz w:val="28"/>
          <w:szCs w:val="28"/>
        </w:rPr>
        <w:t xml:space="preserve"> </w:t>
      </w:r>
      <w:r w:rsidR="000F00F2">
        <w:rPr>
          <w:rFonts w:eastAsia="Calibri"/>
          <w:sz w:val="28"/>
          <w:szCs w:val="28"/>
          <w:lang w:eastAsia="ru-RU"/>
        </w:rPr>
        <w:t>случайно выбранные 5 строк объекта</w:t>
      </w:r>
      <w:r w:rsidR="0028650A" w:rsidRPr="000F00F2">
        <w:rPr>
          <w:rFonts w:eastAsia="Calibri"/>
          <w:sz w:val="28"/>
          <w:szCs w:val="28"/>
          <w:lang w:eastAsia="ru-RU"/>
        </w:rPr>
        <w:t xml:space="preserve"> </w:t>
      </w:r>
      <w:proofErr w:type="spellStart"/>
      <w:r w:rsidR="0028650A" w:rsidRPr="000F00F2">
        <w:rPr>
          <w:rFonts w:eastAsia="Calibri"/>
          <w:sz w:val="28"/>
          <w:szCs w:val="28"/>
          <w:lang w:eastAsia="ru-RU"/>
        </w:rPr>
        <w:t>DataFrame</w:t>
      </w:r>
      <w:proofErr w:type="spellEnd"/>
      <w:r w:rsidR="000F00F2">
        <w:rPr>
          <w:rFonts w:eastAsia="Calibri"/>
          <w:sz w:val="28"/>
          <w:szCs w:val="28"/>
          <w:lang w:eastAsia="ru-RU"/>
        </w:rPr>
        <w:t xml:space="preserve"> с ценами на платные услуги </w:t>
      </w:r>
      <w:r w:rsidR="000F00F2" w:rsidRPr="00B36DAF">
        <w:rPr>
          <w:sz w:val="28"/>
          <w:szCs w:val="28"/>
        </w:rPr>
        <w:t>ГАУ РМ «Ледовый дворец»</w:t>
      </w:r>
      <w:r w:rsidR="000F00F2">
        <w:rPr>
          <w:sz w:val="28"/>
          <w:szCs w:val="28"/>
        </w:rPr>
        <w:t xml:space="preserve"> и </w:t>
      </w:r>
      <w:r w:rsidR="000F00F2" w:rsidRPr="00DB07B6">
        <w:rPr>
          <w:sz w:val="28"/>
          <w:szCs w:val="28"/>
        </w:rPr>
        <w:t>АУ РМ «СК «Мордовия»</w:t>
      </w:r>
      <w:r w:rsidR="0028650A" w:rsidRPr="000F00F2">
        <w:rPr>
          <w:rFonts w:eastAsia="Calibri"/>
          <w:sz w:val="28"/>
          <w:szCs w:val="28"/>
          <w:lang w:eastAsia="ru-RU"/>
        </w:rPr>
        <w:t xml:space="preserve">, </w:t>
      </w:r>
      <w:r w:rsidR="000F00F2">
        <w:rPr>
          <w:rFonts w:eastAsia="Calibri"/>
          <w:sz w:val="28"/>
          <w:szCs w:val="28"/>
          <w:lang w:eastAsia="ru-RU"/>
        </w:rPr>
        <w:t>используя</w:t>
      </w:r>
      <w:r w:rsidR="0028650A" w:rsidRPr="000F00F2">
        <w:rPr>
          <w:rFonts w:eastAsia="Calibri"/>
          <w:sz w:val="28"/>
          <w:szCs w:val="28"/>
          <w:lang w:eastAsia="ru-RU"/>
        </w:rPr>
        <w:t xml:space="preserve"> </w:t>
      </w:r>
      <w:r w:rsidR="003F4C36" w:rsidRPr="000F00F2">
        <w:rPr>
          <w:rFonts w:eastAsia="Calibri"/>
          <w:sz w:val="28"/>
          <w:szCs w:val="28"/>
          <w:lang w:eastAsia="ru-RU"/>
        </w:rPr>
        <w:t>встроенн</w:t>
      </w:r>
      <w:r w:rsidR="000F00F2">
        <w:rPr>
          <w:rFonts w:eastAsia="Calibri"/>
          <w:sz w:val="28"/>
          <w:szCs w:val="28"/>
          <w:lang w:eastAsia="ru-RU"/>
        </w:rPr>
        <w:t>ую</w:t>
      </w:r>
      <w:r w:rsidR="003F4C36" w:rsidRPr="000F00F2">
        <w:rPr>
          <w:rFonts w:eastAsia="Calibri"/>
          <w:sz w:val="28"/>
          <w:szCs w:val="28"/>
          <w:lang w:eastAsia="ru-RU"/>
        </w:rPr>
        <w:t xml:space="preserve"> функци</w:t>
      </w:r>
      <w:r w:rsidR="000F00F2">
        <w:rPr>
          <w:rFonts w:eastAsia="Calibri"/>
          <w:sz w:val="28"/>
          <w:szCs w:val="28"/>
          <w:lang w:eastAsia="ru-RU"/>
        </w:rPr>
        <w:t>ю</w:t>
      </w:r>
      <w:r w:rsidR="003F4C36" w:rsidRPr="000F00F2">
        <w:rPr>
          <w:rFonts w:eastAsia="Calibri"/>
          <w:sz w:val="28"/>
          <w:szCs w:val="28"/>
          <w:lang w:eastAsia="ru-RU"/>
        </w:rPr>
        <w:t xml:space="preserve"> .</w:t>
      </w:r>
      <w:proofErr w:type="spellStart"/>
      <w:r w:rsidR="0028650A" w:rsidRPr="000F00F2">
        <w:rPr>
          <w:rFonts w:eastAsia="Calibri"/>
          <w:sz w:val="28"/>
          <w:szCs w:val="28"/>
          <w:lang w:eastAsia="ru-RU"/>
        </w:rPr>
        <w:t>sample</w:t>
      </w:r>
      <w:proofErr w:type="spellEnd"/>
      <w:r w:rsidR="003F4C36" w:rsidRPr="000F00F2">
        <w:rPr>
          <w:rFonts w:eastAsia="Calibri"/>
          <w:sz w:val="28"/>
          <w:szCs w:val="28"/>
          <w:lang w:eastAsia="ru-RU"/>
        </w:rPr>
        <w:t>()</w:t>
      </w:r>
      <w:r w:rsidR="005D3308" w:rsidRPr="000F00F2">
        <w:rPr>
          <w:rFonts w:eastAsia="Calibri"/>
          <w:sz w:val="28"/>
          <w:szCs w:val="28"/>
          <w:lang w:eastAsia="ru-RU"/>
        </w:rPr>
        <w:t>.</w:t>
      </w:r>
      <w:r w:rsidR="00334583">
        <w:rPr>
          <w:rFonts w:eastAsia="Calibri"/>
          <w:sz w:val="28"/>
          <w:szCs w:val="28"/>
          <w:lang w:eastAsia="ru-RU"/>
        </w:rPr>
        <w:t xml:space="preserve"> (</w:t>
      </w:r>
      <w:r w:rsidR="00334583" w:rsidRPr="00334583">
        <w:rPr>
          <w:rFonts w:eastAsia="Calibri"/>
          <w:b/>
          <w:color w:val="0070C0"/>
          <w:sz w:val="28"/>
          <w:szCs w:val="28"/>
          <w:lang w:eastAsia="ru-RU"/>
        </w:rPr>
        <w:t>зачем это нужно???)</w:t>
      </w:r>
    </w:p>
    <w:p w14:paraId="5817C48A" w14:textId="77777777" w:rsidR="000F00F2" w:rsidRPr="000F00F2" w:rsidRDefault="000F00F2" w:rsidP="000F00F2">
      <w:pPr>
        <w:suppressAutoHyphens w:val="0"/>
        <w:autoSpaceDE w:val="0"/>
        <w:autoSpaceDN w:val="0"/>
        <w:adjustRightInd w:val="0"/>
        <w:spacing w:line="360" w:lineRule="auto"/>
        <w:ind w:firstLine="708"/>
        <w:jc w:val="both"/>
        <w:rPr>
          <w:rFonts w:eastAsia="Calibri"/>
          <w:sz w:val="28"/>
          <w:szCs w:val="28"/>
          <w:lang w:eastAsia="ru-RU"/>
        </w:rPr>
      </w:pPr>
    </w:p>
    <w:p w14:paraId="22DBC2CB" w14:textId="77777777" w:rsidR="00A952F7" w:rsidRPr="00A952F7" w:rsidRDefault="0028650A" w:rsidP="00A952F7">
      <w:pPr>
        <w:shd w:val="clear" w:color="auto" w:fill="1E1E1E"/>
        <w:suppressAutoHyphens w:val="0"/>
        <w:spacing w:line="285" w:lineRule="atLeast"/>
        <w:rPr>
          <w:rFonts w:ascii="Consolas" w:hAnsi="Consolas"/>
          <w:color w:val="D4D4D4"/>
          <w:sz w:val="21"/>
          <w:szCs w:val="21"/>
          <w:lang w:eastAsia="ru-RU"/>
        </w:rPr>
      </w:pPr>
      <w:proofErr w:type="spellStart"/>
      <w:r w:rsidRPr="0028650A">
        <w:rPr>
          <w:rFonts w:ascii="Consolas" w:hAnsi="Consolas"/>
          <w:color w:val="9CDCFE"/>
          <w:sz w:val="21"/>
          <w:szCs w:val="21"/>
          <w:lang w:eastAsia="ru-RU"/>
        </w:rPr>
        <w:t>df_comparison_table</w:t>
      </w:r>
      <w:r w:rsidRPr="0028650A">
        <w:rPr>
          <w:rFonts w:ascii="Consolas" w:hAnsi="Consolas"/>
          <w:color w:val="D4D4D4"/>
          <w:sz w:val="21"/>
          <w:szCs w:val="21"/>
          <w:lang w:eastAsia="ru-RU"/>
        </w:rPr>
        <w:t>.</w:t>
      </w:r>
      <w:proofErr w:type="gramStart"/>
      <w:r w:rsidRPr="0028650A">
        <w:rPr>
          <w:rFonts w:ascii="Consolas" w:hAnsi="Consolas"/>
          <w:color w:val="DCDCAA"/>
          <w:sz w:val="21"/>
          <w:szCs w:val="21"/>
          <w:lang w:eastAsia="ru-RU"/>
        </w:rPr>
        <w:t>sample</w:t>
      </w:r>
      <w:proofErr w:type="spellEnd"/>
      <w:r w:rsidRPr="0028650A">
        <w:rPr>
          <w:rFonts w:ascii="Consolas" w:hAnsi="Consolas"/>
          <w:color w:val="D4D4D4"/>
          <w:sz w:val="21"/>
          <w:szCs w:val="21"/>
          <w:lang w:eastAsia="ru-RU"/>
        </w:rPr>
        <w:t>(</w:t>
      </w:r>
      <w:proofErr w:type="gramEnd"/>
      <w:r w:rsidRPr="0028650A">
        <w:rPr>
          <w:rFonts w:ascii="Consolas" w:hAnsi="Consolas"/>
          <w:color w:val="B5CEA8"/>
          <w:sz w:val="21"/>
          <w:szCs w:val="21"/>
          <w:lang w:eastAsia="ru-RU"/>
        </w:rPr>
        <w:t>5</w:t>
      </w:r>
      <w:r w:rsidRPr="0028650A">
        <w:rPr>
          <w:rFonts w:ascii="Consolas" w:hAnsi="Consolas"/>
          <w:color w:val="D4D4D4"/>
          <w:sz w:val="21"/>
          <w:szCs w:val="21"/>
          <w:lang w:eastAsia="ru-RU"/>
        </w:rPr>
        <w:t>)</w:t>
      </w:r>
    </w:p>
    <w:p w14:paraId="63CCA55C" w14:textId="77777777" w:rsidR="005D3308" w:rsidRDefault="005D3308" w:rsidP="00555E78">
      <w:pPr>
        <w:shd w:val="clear" w:color="auto" w:fill="FFFFFF"/>
        <w:tabs>
          <w:tab w:val="left" w:pos="0"/>
          <w:tab w:val="left" w:pos="1701"/>
        </w:tabs>
        <w:spacing w:line="360" w:lineRule="auto"/>
        <w:jc w:val="both"/>
        <w:rPr>
          <w:sz w:val="28"/>
          <w:szCs w:val="28"/>
        </w:rPr>
      </w:pPr>
    </w:p>
    <w:p w14:paraId="3CF09C6E" w14:textId="77777777" w:rsidR="003A6335" w:rsidRDefault="003A6335" w:rsidP="00555E78">
      <w:pPr>
        <w:shd w:val="clear" w:color="auto" w:fill="FFFFFF"/>
        <w:tabs>
          <w:tab w:val="left" w:pos="0"/>
          <w:tab w:val="left" w:pos="1701"/>
        </w:tabs>
        <w:spacing w:line="360" w:lineRule="auto"/>
        <w:jc w:val="both"/>
        <w:rPr>
          <w:sz w:val="28"/>
          <w:szCs w:val="28"/>
        </w:rPr>
      </w:pPr>
      <w:r>
        <w:rPr>
          <w:sz w:val="28"/>
          <w:szCs w:val="28"/>
        </w:rPr>
        <w:t xml:space="preserve">Мы видим, что наш фрейм данных содержит информацию </w:t>
      </w:r>
      <w:r w:rsidR="00563BFE">
        <w:rPr>
          <w:sz w:val="28"/>
          <w:szCs w:val="28"/>
        </w:rPr>
        <w:t xml:space="preserve">о ценах на идентично предоставляемые услуги </w:t>
      </w:r>
      <w:r w:rsidRPr="00B36DAF">
        <w:rPr>
          <w:sz w:val="28"/>
          <w:szCs w:val="28"/>
        </w:rPr>
        <w:t>ГАУ РМ «Ледовый дворец»</w:t>
      </w:r>
      <w:r>
        <w:rPr>
          <w:sz w:val="28"/>
          <w:szCs w:val="28"/>
        </w:rPr>
        <w:t xml:space="preserve"> и </w:t>
      </w:r>
      <w:r w:rsidRPr="00DB07B6">
        <w:rPr>
          <w:sz w:val="28"/>
          <w:szCs w:val="28"/>
        </w:rPr>
        <w:t>АУ РМ «СК «Мордовия»</w:t>
      </w:r>
      <w:r>
        <w:rPr>
          <w:sz w:val="28"/>
          <w:szCs w:val="28"/>
        </w:rPr>
        <w:t>.</w:t>
      </w:r>
    </w:p>
    <w:p w14:paraId="75ADF1EA" w14:textId="77777777" w:rsidR="00563BFE" w:rsidRDefault="00563BFE" w:rsidP="00555E78">
      <w:pPr>
        <w:shd w:val="clear" w:color="auto" w:fill="FFFFFF"/>
        <w:tabs>
          <w:tab w:val="left" w:pos="0"/>
          <w:tab w:val="left" w:pos="1701"/>
        </w:tabs>
        <w:spacing w:line="360" w:lineRule="auto"/>
        <w:jc w:val="both"/>
        <w:rPr>
          <w:sz w:val="28"/>
          <w:szCs w:val="28"/>
        </w:rPr>
      </w:pPr>
    </w:p>
    <w:p w14:paraId="2D268290" w14:textId="77777777" w:rsidR="0028650A" w:rsidRDefault="0028650A" w:rsidP="00555E78">
      <w:pPr>
        <w:shd w:val="clear" w:color="auto" w:fill="FFFFFF"/>
        <w:tabs>
          <w:tab w:val="left" w:pos="0"/>
          <w:tab w:val="left" w:pos="1701"/>
        </w:tabs>
        <w:spacing w:line="360" w:lineRule="auto"/>
        <w:jc w:val="both"/>
        <w:rPr>
          <w:sz w:val="28"/>
          <w:szCs w:val="28"/>
        </w:rPr>
      </w:pPr>
      <w:r>
        <w:rPr>
          <w:noProof/>
          <w:sz w:val="28"/>
          <w:szCs w:val="28"/>
          <w:lang w:eastAsia="ru-RU"/>
        </w:rPr>
        <w:drawing>
          <wp:inline distT="0" distB="0" distL="0" distR="0" wp14:anchorId="0AB1418A" wp14:editId="4D2C0B7F">
            <wp:extent cx="6120130" cy="1534160"/>
            <wp:effectExtent l="0" t="0" r="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534160"/>
                    </a:xfrm>
                    <a:prstGeom prst="rect">
                      <a:avLst/>
                    </a:prstGeom>
                  </pic:spPr>
                </pic:pic>
              </a:graphicData>
            </a:graphic>
          </wp:inline>
        </w:drawing>
      </w:r>
    </w:p>
    <w:p w14:paraId="396B9F29" w14:textId="77777777" w:rsidR="005D3308" w:rsidRPr="000F00F2" w:rsidRDefault="003A6335" w:rsidP="000F00F2">
      <w:pPr>
        <w:suppressAutoHyphens w:val="0"/>
        <w:autoSpaceDE w:val="0"/>
        <w:autoSpaceDN w:val="0"/>
        <w:adjustRightInd w:val="0"/>
        <w:spacing w:line="360" w:lineRule="auto"/>
        <w:ind w:firstLine="708"/>
        <w:jc w:val="both"/>
        <w:rPr>
          <w:rFonts w:eastAsia="Calibri"/>
          <w:sz w:val="28"/>
          <w:szCs w:val="28"/>
          <w:lang w:eastAsia="ru-RU"/>
        </w:rPr>
      </w:pPr>
      <w:r>
        <w:rPr>
          <w:rFonts w:eastAsia="Calibri"/>
          <w:sz w:val="28"/>
          <w:szCs w:val="28"/>
          <w:lang w:eastAsia="ru-RU"/>
        </w:rPr>
        <w:lastRenderedPageBreak/>
        <w:t>Давайте</w:t>
      </w:r>
      <w:r w:rsidR="004B77C2" w:rsidRPr="004B77C2">
        <w:rPr>
          <w:rFonts w:eastAsia="Calibri"/>
          <w:color w:val="0070C0"/>
          <w:sz w:val="28"/>
          <w:szCs w:val="28"/>
          <w:lang w:eastAsia="ru-RU"/>
        </w:rPr>
        <w:t xml:space="preserve"> </w:t>
      </w:r>
      <w:r w:rsidR="005D3308" w:rsidRPr="000F00F2">
        <w:rPr>
          <w:rFonts w:eastAsia="Calibri"/>
          <w:sz w:val="28"/>
          <w:szCs w:val="28"/>
          <w:lang w:eastAsia="ru-RU"/>
        </w:rPr>
        <w:t xml:space="preserve">воспользуемся функцией библиотеки </w:t>
      </w:r>
      <w:proofErr w:type="spellStart"/>
      <w:proofErr w:type="gramStart"/>
      <w:r w:rsidR="005D3308" w:rsidRPr="000F00F2">
        <w:rPr>
          <w:rFonts w:eastAsia="Calibri"/>
          <w:sz w:val="28"/>
          <w:szCs w:val="28"/>
          <w:lang w:eastAsia="ru-RU"/>
        </w:rPr>
        <w:t>pandas</w:t>
      </w:r>
      <w:proofErr w:type="spellEnd"/>
      <w:r w:rsidR="005D3308" w:rsidRPr="000F00F2">
        <w:rPr>
          <w:rFonts w:eastAsia="Calibri"/>
          <w:sz w:val="28"/>
          <w:szCs w:val="28"/>
          <w:lang w:eastAsia="ru-RU"/>
        </w:rPr>
        <w:t xml:space="preserve"> .</w:t>
      </w:r>
      <w:proofErr w:type="spellStart"/>
      <w:r w:rsidR="005D3308" w:rsidRPr="000F00F2">
        <w:rPr>
          <w:rFonts w:eastAsia="Calibri"/>
          <w:sz w:val="28"/>
          <w:szCs w:val="28"/>
          <w:lang w:eastAsia="ru-RU"/>
        </w:rPr>
        <w:t>pivot</w:t>
      </w:r>
      <w:proofErr w:type="gramEnd"/>
      <w:r w:rsidR="005D3308" w:rsidRPr="000F00F2">
        <w:rPr>
          <w:rFonts w:eastAsia="Calibri"/>
          <w:sz w:val="28"/>
          <w:szCs w:val="28"/>
          <w:lang w:eastAsia="ru-RU"/>
        </w:rPr>
        <w:t>_table</w:t>
      </w:r>
      <w:proofErr w:type="spellEnd"/>
      <w:r w:rsidR="005D3308" w:rsidRPr="000F00F2">
        <w:rPr>
          <w:rFonts w:eastAsia="Calibri"/>
          <w:sz w:val="28"/>
          <w:szCs w:val="28"/>
          <w:lang w:eastAsia="ru-RU"/>
        </w:rPr>
        <w:t>, котора</w:t>
      </w:r>
      <w:r w:rsidR="004B77C2">
        <w:rPr>
          <w:rFonts w:eastAsia="Calibri"/>
          <w:sz w:val="28"/>
          <w:szCs w:val="28"/>
          <w:lang w:eastAsia="ru-RU"/>
        </w:rPr>
        <w:t>я</w:t>
      </w:r>
      <w:r w:rsidR="005D3308" w:rsidRPr="000F00F2">
        <w:rPr>
          <w:rFonts w:eastAsia="Calibri"/>
          <w:sz w:val="28"/>
          <w:szCs w:val="28"/>
          <w:lang w:eastAsia="ru-RU"/>
        </w:rPr>
        <w:t xml:space="preserve"> преобразует </w:t>
      </w:r>
      <w:proofErr w:type="spellStart"/>
      <w:r w:rsidR="005D3308" w:rsidRPr="000F00F2">
        <w:rPr>
          <w:rFonts w:eastAsia="Calibri"/>
          <w:sz w:val="28"/>
          <w:szCs w:val="28"/>
          <w:lang w:eastAsia="ru-RU"/>
        </w:rPr>
        <w:t>DataFrame</w:t>
      </w:r>
      <w:proofErr w:type="spellEnd"/>
      <w:r w:rsidR="005D3308" w:rsidRPr="000F00F2">
        <w:rPr>
          <w:rFonts w:eastAsia="Calibri"/>
          <w:sz w:val="28"/>
          <w:szCs w:val="28"/>
          <w:lang w:eastAsia="ru-RU"/>
        </w:rPr>
        <w:t xml:space="preserve"> в сводную таблицу</w:t>
      </w:r>
      <w:r w:rsidR="00563BFE">
        <w:rPr>
          <w:rFonts w:eastAsia="Calibri"/>
          <w:sz w:val="28"/>
          <w:szCs w:val="28"/>
          <w:lang w:eastAsia="ru-RU"/>
        </w:rPr>
        <w:t xml:space="preserve"> с группировкой по спортивному комплексу и предоставляемой услуге</w:t>
      </w:r>
      <w:r w:rsidR="005D3308" w:rsidRPr="000F00F2">
        <w:rPr>
          <w:rFonts w:eastAsia="Calibri"/>
          <w:sz w:val="28"/>
          <w:szCs w:val="28"/>
          <w:lang w:eastAsia="ru-RU"/>
        </w:rPr>
        <w:t>.</w:t>
      </w:r>
    </w:p>
    <w:p w14:paraId="70C5C15B" w14:textId="77777777" w:rsidR="000F00F2" w:rsidRPr="005D3308" w:rsidRDefault="000F00F2" w:rsidP="00555E78">
      <w:pPr>
        <w:shd w:val="clear" w:color="auto" w:fill="FFFFFF"/>
        <w:tabs>
          <w:tab w:val="left" w:pos="0"/>
          <w:tab w:val="left" w:pos="1701"/>
        </w:tabs>
        <w:spacing w:line="360" w:lineRule="auto"/>
        <w:jc w:val="both"/>
        <w:rPr>
          <w:sz w:val="28"/>
          <w:szCs w:val="28"/>
        </w:rPr>
      </w:pPr>
    </w:p>
    <w:p w14:paraId="6D97BB9D" w14:textId="77777777" w:rsidR="00A952F7" w:rsidRPr="00A952F7" w:rsidRDefault="00A952F7" w:rsidP="00A952F7">
      <w:pPr>
        <w:shd w:val="clear" w:color="auto" w:fill="1E1E1E"/>
        <w:suppressAutoHyphens w:val="0"/>
        <w:spacing w:line="285" w:lineRule="atLeast"/>
        <w:rPr>
          <w:rFonts w:ascii="Consolas" w:hAnsi="Consolas"/>
          <w:color w:val="D4D4D4"/>
          <w:sz w:val="21"/>
          <w:szCs w:val="21"/>
          <w:lang w:val="en-US" w:eastAsia="ru-RU"/>
        </w:rPr>
      </w:pPr>
      <w:proofErr w:type="spellStart"/>
      <w:r w:rsidRPr="00A952F7">
        <w:rPr>
          <w:rFonts w:ascii="Consolas" w:hAnsi="Consolas"/>
          <w:color w:val="9CDCFE"/>
          <w:sz w:val="21"/>
          <w:szCs w:val="21"/>
          <w:lang w:val="en-US" w:eastAsia="ru-RU"/>
        </w:rPr>
        <w:t>df_comparison_</w:t>
      </w:r>
      <w:proofErr w:type="gramStart"/>
      <w:r w:rsidRPr="00A952F7">
        <w:rPr>
          <w:rFonts w:ascii="Consolas" w:hAnsi="Consolas"/>
          <w:color w:val="9CDCFE"/>
          <w:sz w:val="21"/>
          <w:szCs w:val="21"/>
          <w:lang w:val="en-US" w:eastAsia="ru-RU"/>
        </w:rPr>
        <w:t>table</w:t>
      </w:r>
      <w:r w:rsidRPr="00A952F7">
        <w:rPr>
          <w:rFonts w:ascii="Consolas" w:hAnsi="Consolas"/>
          <w:color w:val="D4D4D4"/>
          <w:sz w:val="21"/>
          <w:szCs w:val="21"/>
          <w:lang w:val="en-US" w:eastAsia="ru-RU"/>
        </w:rPr>
        <w:t>.</w:t>
      </w:r>
      <w:r w:rsidRPr="00A952F7">
        <w:rPr>
          <w:rFonts w:ascii="Consolas" w:hAnsi="Consolas"/>
          <w:color w:val="DCDCAA"/>
          <w:sz w:val="21"/>
          <w:szCs w:val="21"/>
          <w:lang w:val="en-US" w:eastAsia="ru-RU"/>
        </w:rPr>
        <w:t>pivot</w:t>
      </w:r>
      <w:proofErr w:type="gramEnd"/>
      <w:r w:rsidRPr="00A952F7">
        <w:rPr>
          <w:rFonts w:ascii="Consolas" w:hAnsi="Consolas"/>
          <w:color w:val="DCDCAA"/>
          <w:sz w:val="21"/>
          <w:szCs w:val="21"/>
          <w:lang w:val="en-US" w:eastAsia="ru-RU"/>
        </w:rPr>
        <w:t>_table</w:t>
      </w:r>
      <w:proofErr w:type="spellEnd"/>
      <w:r w:rsidRPr="00A952F7">
        <w:rPr>
          <w:rFonts w:ascii="Consolas" w:hAnsi="Consolas"/>
          <w:color w:val="D4D4D4"/>
          <w:sz w:val="21"/>
          <w:szCs w:val="21"/>
          <w:lang w:val="en-US" w:eastAsia="ru-RU"/>
        </w:rPr>
        <w:t>(</w:t>
      </w:r>
    </w:p>
    <w:p w14:paraId="7105641A" w14:textId="77777777" w:rsidR="00A952F7" w:rsidRPr="00A952F7" w:rsidRDefault="005D3308" w:rsidP="005D3308">
      <w:pPr>
        <w:shd w:val="clear" w:color="auto" w:fill="1E1E1E"/>
        <w:suppressAutoHyphens w:val="0"/>
        <w:spacing w:line="285" w:lineRule="atLeast"/>
        <w:rPr>
          <w:rFonts w:ascii="Consolas" w:hAnsi="Consolas"/>
          <w:color w:val="D4D4D4"/>
          <w:sz w:val="21"/>
          <w:szCs w:val="21"/>
          <w:lang w:eastAsia="ru-RU"/>
        </w:rPr>
      </w:pPr>
      <w:r w:rsidRPr="005D3308">
        <w:rPr>
          <w:rFonts w:ascii="Consolas" w:hAnsi="Consolas"/>
          <w:color w:val="9CDCFE"/>
          <w:sz w:val="21"/>
          <w:szCs w:val="21"/>
          <w:lang w:val="en-US" w:eastAsia="ru-RU"/>
        </w:rPr>
        <w:t xml:space="preserve">               </w:t>
      </w:r>
      <w:proofErr w:type="spellStart"/>
      <w:r w:rsidR="00A952F7" w:rsidRPr="00A952F7">
        <w:rPr>
          <w:rFonts w:ascii="Consolas" w:hAnsi="Consolas"/>
          <w:color w:val="9CDCFE"/>
          <w:sz w:val="21"/>
          <w:szCs w:val="21"/>
          <w:lang w:eastAsia="ru-RU"/>
        </w:rPr>
        <w:t>index</w:t>
      </w:r>
      <w:proofErr w:type="spellEnd"/>
      <w:proofErr w:type="gramStart"/>
      <w:r w:rsidR="00A952F7" w:rsidRPr="00A952F7">
        <w:rPr>
          <w:rFonts w:ascii="Consolas" w:hAnsi="Consolas"/>
          <w:color w:val="D4D4D4"/>
          <w:sz w:val="21"/>
          <w:szCs w:val="21"/>
          <w:lang w:eastAsia="ru-RU"/>
        </w:rPr>
        <w:t>=[</w:t>
      </w:r>
      <w:proofErr w:type="gramEnd"/>
      <w:r w:rsidR="00A952F7" w:rsidRPr="00A952F7">
        <w:rPr>
          <w:rFonts w:ascii="Consolas" w:hAnsi="Consolas"/>
          <w:color w:val="CE9178"/>
          <w:sz w:val="21"/>
          <w:szCs w:val="21"/>
          <w:lang w:eastAsia="ru-RU"/>
        </w:rPr>
        <w:t>"Предоставляемая услуга"</w:t>
      </w:r>
      <w:r w:rsidR="00A952F7" w:rsidRPr="00A952F7">
        <w:rPr>
          <w:rFonts w:ascii="Consolas" w:hAnsi="Consolas"/>
          <w:color w:val="D4D4D4"/>
          <w:sz w:val="21"/>
          <w:szCs w:val="21"/>
          <w:lang w:eastAsia="ru-RU"/>
        </w:rPr>
        <w:t xml:space="preserve">, </w:t>
      </w:r>
      <w:r w:rsidR="00A952F7" w:rsidRPr="00A952F7">
        <w:rPr>
          <w:rFonts w:ascii="Consolas" w:hAnsi="Consolas"/>
          <w:color w:val="CE9178"/>
          <w:sz w:val="21"/>
          <w:szCs w:val="21"/>
          <w:lang w:eastAsia="ru-RU"/>
        </w:rPr>
        <w:t>"Количество занятий"</w:t>
      </w:r>
      <w:r w:rsidR="00A952F7" w:rsidRPr="00A952F7">
        <w:rPr>
          <w:rFonts w:ascii="Consolas" w:hAnsi="Consolas"/>
          <w:color w:val="D4D4D4"/>
          <w:sz w:val="21"/>
          <w:szCs w:val="21"/>
          <w:lang w:eastAsia="ru-RU"/>
        </w:rPr>
        <w:t>],</w:t>
      </w:r>
    </w:p>
    <w:p w14:paraId="76DE3333" w14:textId="77777777" w:rsidR="00A952F7" w:rsidRPr="00A952F7" w:rsidRDefault="005D3308" w:rsidP="00A952F7">
      <w:pPr>
        <w:shd w:val="clear" w:color="auto" w:fill="1E1E1E"/>
        <w:suppressAutoHyphens w:val="0"/>
        <w:spacing w:line="285" w:lineRule="atLeast"/>
        <w:rPr>
          <w:rFonts w:ascii="Consolas" w:hAnsi="Consolas"/>
          <w:color w:val="D4D4D4"/>
          <w:sz w:val="21"/>
          <w:szCs w:val="21"/>
          <w:lang w:eastAsia="ru-RU"/>
        </w:rPr>
      </w:pPr>
      <w:r>
        <w:rPr>
          <w:rFonts w:ascii="Consolas" w:hAnsi="Consolas"/>
          <w:color w:val="9CDCFE"/>
          <w:sz w:val="21"/>
          <w:szCs w:val="21"/>
          <w:lang w:eastAsia="ru-RU"/>
        </w:rPr>
        <w:t xml:space="preserve">               </w:t>
      </w:r>
      <w:proofErr w:type="spellStart"/>
      <w:r w:rsidR="00A952F7" w:rsidRPr="00A952F7">
        <w:rPr>
          <w:rFonts w:ascii="Consolas" w:hAnsi="Consolas"/>
          <w:color w:val="9CDCFE"/>
          <w:sz w:val="21"/>
          <w:szCs w:val="21"/>
          <w:lang w:eastAsia="ru-RU"/>
        </w:rPr>
        <w:t>columns</w:t>
      </w:r>
      <w:proofErr w:type="spellEnd"/>
      <w:proofErr w:type="gramStart"/>
      <w:r w:rsidR="00A952F7" w:rsidRPr="00A952F7">
        <w:rPr>
          <w:rFonts w:ascii="Consolas" w:hAnsi="Consolas"/>
          <w:color w:val="D4D4D4"/>
          <w:sz w:val="21"/>
          <w:szCs w:val="21"/>
          <w:lang w:eastAsia="ru-RU"/>
        </w:rPr>
        <w:t>=[</w:t>
      </w:r>
      <w:proofErr w:type="gramEnd"/>
      <w:r w:rsidR="00A952F7" w:rsidRPr="00A952F7">
        <w:rPr>
          <w:rFonts w:ascii="Consolas" w:hAnsi="Consolas"/>
          <w:color w:val="CE9178"/>
          <w:sz w:val="21"/>
          <w:szCs w:val="21"/>
          <w:lang w:eastAsia="ru-RU"/>
        </w:rPr>
        <w:t>"Спортивный комплекс"</w:t>
      </w:r>
      <w:r w:rsidR="00A952F7" w:rsidRPr="00A952F7">
        <w:rPr>
          <w:rFonts w:ascii="Consolas" w:hAnsi="Consolas"/>
          <w:color w:val="D4D4D4"/>
          <w:sz w:val="21"/>
          <w:szCs w:val="21"/>
          <w:lang w:eastAsia="ru-RU"/>
        </w:rPr>
        <w:t>],</w:t>
      </w:r>
    </w:p>
    <w:p w14:paraId="455F322C" w14:textId="77777777" w:rsidR="00A952F7" w:rsidRPr="00A952F7" w:rsidRDefault="005D3308" w:rsidP="00A952F7">
      <w:pPr>
        <w:shd w:val="clear" w:color="auto" w:fill="1E1E1E"/>
        <w:suppressAutoHyphens w:val="0"/>
        <w:spacing w:line="285" w:lineRule="atLeast"/>
        <w:rPr>
          <w:rFonts w:ascii="Consolas" w:hAnsi="Consolas"/>
          <w:color w:val="D4D4D4"/>
          <w:sz w:val="21"/>
          <w:szCs w:val="21"/>
          <w:lang w:eastAsia="ru-RU"/>
        </w:rPr>
      </w:pPr>
      <w:r>
        <w:rPr>
          <w:rFonts w:ascii="Consolas" w:hAnsi="Consolas"/>
          <w:color w:val="9CDCFE"/>
          <w:sz w:val="21"/>
          <w:szCs w:val="21"/>
          <w:lang w:eastAsia="ru-RU"/>
        </w:rPr>
        <w:t xml:space="preserve">               </w:t>
      </w:r>
      <w:proofErr w:type="spellStart"/>
      <w:r w:rsidR="00A952F7" w:rsidRPr="00A952F7">
        <w:rPr>
          <w:rFonts w:ascii="Consolas" w:hAnsi="Consolas"/>
          <w:color w:val="9CDCFE"/>
          <w:sz w:val="21"/>
          <w:szCs w:val="21"/>
          <w:lang w:eastAsia="ru-RU"/>
        </w:rPr>
        <w:t>values</w:t>
      </w:r>
      <w:proofErr w:type="spellEnd"/>
      <w:r w:rsidR="00A952F7" w:rsidRPr="00A952F7">
        <w:rPr>
          <w:rFonts w:ascii="Consolas" w:hAnsi="Consolas"/>
          <w:color w:val="D4D4D4"/>
          <w:sz w:val="21"/>
          <w:szCs w:val="21"/>
          <w:lang w:eastAsia="ru-RU"/>
        </w:rPr>
        <w:t>=[</w:t>
      </w:r>
      <w:r w:rsidR="00A952F7" w:rsidRPr="00A952F7">
        <w:rPr>
          <w:rFonts w:ascii="Consolas" w:hAnsi="Consolas"/>
          <w:color w:val="CE9178"/>
          <w:sz w:val="21"/>
          <w:szCs w:val="21"/>
          <w:lang w:eastAsia="ru-RU"/>
        </w:rPr>
        <w:t>"Стоимость"</w:t>
      </w:r>
      <w:r w:rsidR="00A952F7" w:rsidRPr="00A952F7">
        <w:rPr>
          <w:rFonts w:ascii="Consolas" w:hAnsi="Consolas"/>
          <w:color w:val="D4D4D4"/>
          <w:sz w:val="21"/>
          <w:szCs w:val="21"/>
          <w:lang w:eastAsia="ru-RU"/>
        </w:rPr>
        <w:t>])</w:t>
      </w:r>
    </w:p>
    <w:p w14:paraId="7014AB8E" w14:textId="77777777" w:rsidR="00A952F7" w:rsidRDefault="00A952F7" w:rsidP="00555E78">
      <w:pPr>
        <w:shd w:val="clear" w:color="auto" w:fill="FFFFFF"/>
        <w:tabs>
          <w:tab w:val="left" w:pos="0"/>
          <w:tab w:val="left" w:pos="1701"/>
        </w:tabs>
        <w:spacing w:line="360" w:lineRule="auto"/>
        <w:jc w:val="both"/>
        <w:rPr>
          <w:sz w:val="28"/>
          <w:szCs w:val="28"/>
        </w:rPr>
      </w:pPr>
    </w:p>
    <w:p w14:paraId="6406642A" w14:textId="77777777" w:rsidR="001A0085" w:rsidRDefault="008F435E" w:rsidP="00555E78">
      <w:pPr>
        <w:shd w:val="clear" w:color="auto" w:fill="FFFFFF"/>
        <w:tabs>
          <w:tab w:val="left" w:pos="0"/>
          <w:tab w:val="left" w:pos="1701"/>
        </w:tabs>
        <w:spacing w:line="360" w:lineRule="auto"/>
        <w:jc w:val="both"/>
        <w:rPr>
          <w:sz w:val="28"/>
          <w:szCs w:val="28"/>
        </w:rPr>
      </w:pPr>
      <w:r>
        <w:rPr>
          <w:noProof/>
          <w:sz w:val="28"/>
          <w:szCs w:val="28"/>
          <w:lang w:eastAsia="ru-RU"/>
        </w:rPr>
        <w:drawing>
          <wp:inline distT="0" distB="0" distL="0" distR="0" wp14:anchorId="2DC1E21A" wp14:editId="020BC68E">
            <wp:extent cx="6120130" cy="330136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301365"/>
                    </a:xfrm>
                    <a:prstGeom prst="rect">
                      <a:avLst/>
                    </a:prstGeom>
                  </pic:spPr>
                </pic:pic>
              </a:graphicData>
            </a:graphic>
          </wp:inline>
        </w:drawing>
      </w:r>
    </w:p>
    <w:p w14:paraId="643D8994" w14:textId="77777777" w:rsidR="00AA03D9" w:rsidRDefault="00AA03D9" w:rsidP="00AA03D9">
      <w:pPr>
        <w:shd w:val="clear" w:color="auto" w:fill="FFFFFF"/>
        <w:tabs>
          <w:tab w:val="left" w:pos="0"/>
          <w:tab w:val="left" w:pos="1701"/>
        </w:tabs>
        <w:spacing w:line="360" w:lineRule="auto"/>
        <w:jc w:val="both"/>
        <w:rPr>
          <w:sz w:val="28"/>
          <w:szCs w:val="28"/>
        </w:rPr>
      </w:pPr>
    </w:p>
    <w:p w14:paraId="27D3E94E" w14:textId="77777777" w:rsidR="001A0085" w:rsidRDefault="00563BFE" w:rsidP="00563BFE">
      <w:pPr>
        <w:shd w:val="clear" w:color="auto" w:fill="FFFFFF"/>
        <w:tabs>
          <w:tab w:val="left" w:pos="0"/>
          <w:tab w:val="left" w:pos="1701"/>
        </w:tabs>
        <w:spacing w:line="360" w:lineRule="auto"/>
        <w:jc w:val="both"/>
        <w:rPr>
          <w:sz w:val="28"/>
          <w:szCs w:val="28"/>
        </w:rPr>
      </w:pPr>
      <w:r>
        <w:rPr>
          <w:sz w:val="28"/>
          <w:szCs w:val="28"/>
        </w:rPr>
        <w:tab/>
      </w:r>
      <w:r w:rsidR="008F435E">
        <w:rPr>
          <w:sz w:val="28"/>
          <w:szCs w:val="28"/>
        </w:rPr>
        <w:t xml:space="preserve">Проанализировав, полученную сводную таблицу, можно подытожить, что </w:t>
      </w:r>
      <w:r w:rsidR="008F435E" w:rsidRPr="008F435E">
        <w:rPr>
          <w:sz w:val="28"/>
          <w:szCs w:val="28"/>
        </w:rPr>
        <w:t>с</w:t>
      </w:r>
      <w:r w:rsidR="001A0085" w:rsidRPr="008F435E">
        <w:rPr>
          <w:sz w:val="28"/>
          <w:szCs w:val="28"/>
        </w:rPr>
        <w:t xml:space="preserve">истему ценообразования ГАУ РМ «Ледовый дворец» на сопоставимые с АУ РМ «СК «Мордовия» услуги можно признать более гибкой. </w:t>
      </w:r>
      <w:r w:rsidR="008F435E">
        <w:rPr>
          <w:sz w:val="28"/>
          <w:szCs w:val="28"/>
        </w:rPr>
        <w:t xml:space="preserve">Хотя и то и другое </w:t>
      </w:r>
      <w:r w:rsidR="001A0085" w:rsidRPr="00980AEA">
        <w:rPr>
          <w:sz w:val="28"/>
          <w:szCs w:val="28"/>
        </w:rPr>
        <w:t xml:space="preserve">спортивное учреждение предоставляет скидки для студентов, школьников и пенсионеров, а также на посещение в те часы, когда не наблюдается большого наплыва. </w:t>
      </w:r>
      <w:r w:rsidR="00980AEA" w:rsidRPr="00980AEA">
        <w:rPr>
          <w:sz w:val="28"/>
          <w:szCs w:val="28"/>
        </w:rPr>
        <w:t xml:space="preserve">Но все же </w:t>
      </w:r>
      <w:r w:rsidR="001A0085" w:rsidRPr="00980AEA">
        <w:rPr>
          <w:sz w:val="28"/>
          <w:szCs w:val="28"/>
        </w:rPr>
        <w:t>стоимость услуг в Ледовом дворце преимущественно ниже, чем в СК «Мордовия», что дает первому конкурентное преимущество.</w:t>
      </w:r>
    </w:p>
    <w:p w14:paraId="07AA1674" w14:textId="77777777" w:rsidR="00DB77CB" w:rsidRDefault="00DB77CB" w:rsidP="00DB77CB">
      <w:pPr>
        <w:shd w:val="clear" w:color="auto" w:fill="FFFFFF"/>
        <w:tabs>
          <w:tab w:val="left" w:pos="0"/>
          <w:tab w:val="left" w:pos="1701"/>
        </w:tabs>
        <w:spacing w:line="360" w:lineRule="auto"/>
        <w:ind w:firstLine="709"/>
        <w:jc w:val="both"/>
        <w:rPr>
          <w:sz w:val="28"/>
          <w:szCs w:val="28"/>
        </w:rPr>
      </w:pPr>
      <w:r w:rsidRPr="00585878">
        <w:rPr>
          <w:sz w:val="28"/>
          <w:szCs w:val="28"/>
        </w:rPr>
        <w:t xml:space="preserve">ГАУ РМ «Ледовый дворец» не в состоянии самостоятельно организовать свою деятельность, обеспечить клиентов всеми необходимыми услугами. Для этого привлекаются соответствующие предприятия – поставщики, </w:t>
      </w:r>
      <w:r w:rsidRPr="00585878">
        <w:rPr>
          <w:sz w:val="28"/>
          <w:szCs w:val="28"/>
        </w:rPr>
        <w:lastRenderedPageBreak/>
        <w:t>обеспечивающие недостающие звенья в комплексном обслуживании. У Ледового дворца их 22 и привлекаются они через систему закупок</w:t>
      </w:r>
      <w:r w:rsidR="00F54C79" w:rsidRPr="00585878">
        <w:rPr>
          <w:sz w:val="28"/>
          <w:szCs w:val="28"/>
        </w:rPr>
        <w:t xml:space="preserve"> для приобретения </w:t>
      </w:r>
      <w:r w:rsidR="000771DB">
        <w:rPr>
          <w:sz w:val="28"/>
          <w:szCs w:val="28"/>
        </w:rPr>
        <w:t>разного</w:t>
      </w:r>
      <w:r w:rsidR="00F54C79" w:rsidRPr="00585878">
        <w:rPr>
          <w:sz w:val="28"/>
          <w:szCs w:val="28"/>
        </w:rPr>
        <w:t xml:space="preserve"> вида услуг (продукции) – электро- и тепло</w:t>
      </w:r>
      <w:r w:rsidR="005344F7">
        <w:rPr>
          <w:sz w:val="28"/>
          <w:szCs w:val="28"/>
        </w:rPr>
        <w:t>-</w:t>
      </w:r>
      <w:r w:rsidR="00F54C79" w:rsidRPr="00585878">
        <w:rPr>
          <w:sz w:val="28"/>
          <w:szCs w:val="28"/>
        </w:rPr>
        <w:t xml:space="preserve">энергии, газа, напольных покрытий, </w:t>
      </w:r>
      <w:r w:rsidR="00585878" w:rsidRPr="00585878">
        <w:rPr>
          <w:sz w:val="28"/>
          <w:szCs w:val="28"/>
        </w:rPr>
        <w:t>спортивного инвентаря и др. (таблица 2.3).</w:t>
      </w:r>
    </w:p>
    <w:p w14:paraId="232C0DB3" w14:textId="77777777" w:rsidR="006219A8" w:rsidRDefault="006219A8" w:rsidP="00DB77CB">
      <w:pPr>
        <w:shd w:val="clear" w:color="auto" w:fill="FFFFFF"/>
        <w:tabs>
          <w:tab w:val="left" w:pos="0"/>
          <w:tab w:val="left" w:pos="1701"/>
        </w:tabs>
        <w:spacing w:line="360" w:lineRule="auto"/>
        <w:ind w:firstLine="709"/>
        <w:jc w:val="both"/>
        <w:rPr>
          <w:sz w:val="28"/>
          <w:szCs w:val="28"/>
        </w:rPr>
      </w:pPr>
    </w:p>
    <w:p w14:paraId="6C165049" w14:textId="77777777" w:rsidR="00833C0A" w:rsidRDefault="00833C0A" w:rsidP="00833C0A">
      <w:pPr>
        <w:shd w:val="clear" w:color="auto" w:fill="FFFFFF"/>
        <w:tabs>
          <w:tab w:val="left" w:pos="0"/>
          <w:tab w:val="left" w:pos="1701"/>
        </w:tabs>
        <w:spacing w:line="360" w:lineRule="auto"/>
        <w:jc w:val="both"/>
        <w:rPr>
          <w:rFonts w:ascii="Roboto-Regular" w:hAnsi="Roboto-Regular"/>
          <w:b/>
          <w:bCs/>
          <w:color w:val="000000"/>
          <w:sz w:val="23"/>
          <w:szCs w:val="23"/>
          <w:lang w:eastAsia="ru-RU"/>
        </w:rPr>
      </w:pPr>
      <w:r w:rsidRPr="0022652D">
        <w:rPr>
          <w:color w:val="000000"/>
          <w:spacing w:val="20"/>
          <w:sz w:val="28"/>
          <w:szCs w:val="28"/>
        </w:rPr>
        <w:t>Таблица</w:t>
      </w:r>
      <w:r w:rsidRPr="00376F66">
        <w:rPr>
          <w:sz w:val="28"/>
          <w:szCs w:val="28"/>
        </w:rPr>
        <w:t xml:space="preserve"> 2.</w:t>
      </w:r>
      <w:r w:rsidR="005344F7">
        <w:rPr>
          <w:sz w:val="28"/>
          <w:szCs w:val="28"/>
        </w:rPr>
        <w:t>3</w:t>
      </w:r>
      <w:r w:rsidRPr="00376F66">
        <w:rPr>
          <w:sz w:val="28"/>
          <w:szCs w:val="28"/>
        </w:rPr>
        <w:t xml:space="preserve"> – </w:t>
      </w:r>
      <w:r w:rsidR="00CC1CE0">
        <w:rPr>
          <w:sz w:val="28"/>
          <w:szCs w:val="28"/>
        </w:rPr>
        <w:t>Основные</w:t>
      </w:r>
      <w:r>
        <w:rPr>
          <w:sz w:val="28"/>
          <w:szCs w:val="28"/>
        </w:rPr>
        <w:t>-</w:t>
      </w:r>
      <w:r w:rsidR="00CC1CE0">
        <w:rPr>
          <w:sz w:val="28"/>
          <w:szCs w:val="28"/>
        </w:rPr>
        <w:t>поставщики</w:t>
      </w:r>
      <w:r w:rsidRPr="00376F66">
        <w:rPr>
          <w:sz w:val="28"/>
          <w:szCs w:val="28"/>
        </w:rPr>
        <w:t xml:space="preserve"> услуг </w:t>
      </w:r>
      <w:r w:rsidRPr="00B36DAF">
        <w:rPr>
          <w:sz w:val="28"/>
          <w:szCs w:val="28"/>
        </w:rPr>
        <w:t xml:space="preserve">ГАУ РМ «Ледовый </w:t>
      </w:r>
      <w:proofErr w:type="gramStart"/>
      <w:r w:rsidRPr="00B36DAF">
        <w:rPr>
          <w:sz w:val="28"/>
          <w:szCs w:val="28"/>
        </w:rPr>
        <w:t>дворец»</w:t>
      </w:r>
      <w:r w:rsidRPr="00376F66">
        <w:rPr>
          <w:sz w:val="28"/>
          <w:szCs w:val="28"/>
        </w:rPr>
        <w:t xml:space="preserve"> </w:t>
      </w:r>
      <w:r w:rsidR="00EB6DA3">
        <w:rPr>
          <w:sz w:val="28"/>
          <w:szCs w:val="28"/>
        </w:rPr>
        <w:t xml:space="preserve">  </w:t>
      </w:r>
      <w:proofErr w:type="gramEnd"/>
      <w:r w:rsidR="00EB6DA3">
        <w:rPr>
          <w:sz w:val="28"/>
          <w:szCs w:val="28"/>
        </w:rPr>
        <w:t xml:space="preserve">                    за </w:t>
      </w:r>
      <w:r w:rsidR="005344F7">
        <w:rPr>
          <w:sz w:val="28"/>
          <w:szCs w:val="28"/>
        </w:rPr>
        <w:t>2016-2020 гг.</w:t>
      </w:r>
    </w:p>
    <w:tbl>
      <w:tblPr>
        <w:tblStyle w:val="a3"/>
        <w:tblW w:w="0" w:type="auto"/>
        <w:tblInd w:w="108" w:type="dxa"/>
        <w:tblLook w:val="04A0" w:firstRow="1" w:lastRow="0" w:firstColumn="1" w:lastColumn="0" w:noHBand="0" w:noVBand="1"/>
      </w:tblPr>
      <w:tblGrid>
        <w:gridCol w:w="3540"/>
        <w:gridCol w:w="5980"/>
      </w:tblGrid>
      <w:tr w:rsidR="00833C0A" w14:paraId="1A582E49" w14:textId="77777777" w:rsidTr="00051A51">
        <w:tc>
          <w:tcPr>
            <w:tcW w:w="3544" w:type="dxa"/>
          </w:tcPr>
          <w:p w14:paraId="2F12EC91" w14:textId="77777777" w:rsidR="00833C0A" w:rsidRPr="00395D25" w:rsidRDefault="00833C0A" w:rsidP="006219A8">
            <w:pPr>
              <w:suppressAutoHyphens w:val="0"/>
              <w:jc w:val="center"/>
              <w:rPr>
                <w:bCs/>
                <w:color w:val="000000"/>
                <w:sz w:val="22"/>
                <w:szCs w:val="22"/>
                <w:lang w:eastAsia="ru-RU"/>
              </w:rPr>
            </w:pPr>
            <w:r w:rsidRPr="00395D25">
              <w:rPr>
                <w:bCs/>
                <w:color w:val="000000"/>
                <w:sz w:val="22"/>
                <w:szCs w:val="22"/>
                <w:lang w:eastAsia="ru-RU"/>
              </w:rPr>
              <w:t>Наименовани</w:t>
            </w:r>
            <w:r w:rsidR="00585878" w:rsidRPr="00395D25">
              <w:rPr>
                <w:bCs/>
                <w:color w:val="000000"/>
                <w:sz w:val="22"/>
                <w:szCs w:val="22"/>
                <w:lang w:eastAsia="ru-RU"/>
              </w:rPr>
              <w:t>е</w:t>
            </w:r>
            <w:r w:rsidRPr="00395D25">
              <w:rPr>
                <w:bCs/>
                <w:color w:val="000000"/>
                <w:sz w:val="22"/>
                <w:szCs w:val="22"/>
                <w:lang w:eastAsia="ru-RU"/>
              </w:rPr>
              <w:t xml:space="preserve"> поставщика</w:t>
            </w:r>
          </w:p>
        </w:tc>
        <w:tc>
          <w:tcPr>
            <w:tcW w:w="5990" w:type="dxa"/>
          </w:tcPr>
          <w:p w14:paraId="040A4DD2" w14:textId="77777777" w:rsidR="00833C0A" w:rsidRPr="00395D25" w:rsidRDefault="00833C0A" w:rsidP="006219A8">
            <w:pPr>
              <w:suppressAutoHyphens w:val="0"/>
              <w:jc w:val="center"/>
              <w:rPr>
                <w:bCs/>
                <w:color w:val="000000"/>
                <w:sz w:val="22"/>
                <w:szCs w:val="22"/>
                <w:lang w:eastAsia="ru-RU"/>
              </w:rPr>
            </w:pPr>
            <w:r w:rsidRPr="00395D25">
              <w:rPr>
                <w:bCs/>
                <w:color w:val="000000"/>
                <w:sz w:val="22"/>
                <w:szCs w:val="22"/>
                <w:lang w:eastAsia="ru-RU"/>
              </w:rPr>
              <w:t>Вид поставляемых услуг</w:t>
            </w:r>
          </w:p>
        </w:tc>
      </w:tr>
      <w:tr w:rsidR="00833C0A" w14:paraId="5706DD2E" w14:textId="77777777" w:rsidTr="00051A51">
        <w:trPr>
          <w:trHeight w:val="333"/>
        </w:trPr>
        <w:tc>
          <w:tcPr>
            <w:tcW w:w="3544" w:type="dxa"/>
          </w:tcPr>
          <w:p w14:paraId="43F45473" w14:textId="77777777" w:rsidR="00833C0A" w:rsidRPr="00395D25" w:rsidRDefault="00833C0A" w:rsidP="006219A8">
            <w:pPr>
              <w:shd w:val="clear" w:color="auto" w:fill="FFFFFF"/>
              <w:rPr>
                <w:color w:val="0C0E31"/>
                <w:sz w:val="22"/>
                <w:szCs w:val="22"/>
                <w:shd w:val="clear" w:color="auto" w:fill="FFFFFF"/>
              </w:rPr>
            </w:pPr>
            <w:r w:rsidRPr="00395D25">
              <w:rPr>
                <w:color w:val="0C0E31"/>
                <w:sz w:val="22"/>
                <w:szCs w:val="22"/>
                <w:shd w:val="clear" w:color="auto" w:fill="FFFFFF"/>
              </w:rPr>
              <w:t>ПАО «Мосэнергосбыт»</w:t>
            </w:r>
          </w:p>
        </w:tc>
        <w:tc>
          <w:tcPr>
            <w:tcW w:w="5990" w:type="dxa"/>
          </w:tcPr>
          <w:p w14:paraId="0F58A6E2" w14:textId="77777777" w:rsidR="00833C0A" w:rsidRPr="00395D25" w:rsidRDefault="00833C0A" w:rsidP="006219A8">
            <w:pPr>
              <w:shd w:val="clear" w:color="auto" w:fill="FFFFFF"/>
              <w:rPr>
                <w:bCs/>
                <w:color w:val="000000"/>
                <w:sz w:val="22"/>
                <w:szCs w:val="22"/>
                <w:lang w:eastAsia="ru-RU"/>
              </w:rPr>
            </w:pPr>
            <w:r w:rsidRPr="00395D25">
              <w:rPr>
                <w:color w:val="0C0E31"/>
                <w:sz w:val="22"/>
                <w:szCs w:val="22"/>
                <w:shd w:val="clear" w:color="auto" w:fill="FFFFFF"/>
              </w:rPr>
              <w:t>Продажа электрической энергии</w:t>
            </w:r>
          </w:p>
        </w:tc>
      </w:tr>
      <w:tr w:rsidR="002B0B8D" w14:paraId="78B94403" w14:textId="77777777" w:rsidTr="00051A51">
        <w:tc>
          <w:tcPr>
            <w:tcW w:w="3544" w:type="dxa"/>
          </w:tcPr>
          <w:p w14:paraId="3D600694"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 xml:space="preserve">ООО «Источник», </w:t>
            </w:r>
          </w:p>
          <w:p w14:paraId="27E91F94"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Теплосбытовая</w:t>
            </w:r>
            <w:proofErr w:type="spellEnd"/>
            <w:r w:rsidRPr="00395D25">
              <w:rPr>
                <w:color w:val="0C0E31"/>
                <w:sz w:val="22"/>
                <w:szCs w:val="22"/>
                <w:shd w:val="clear" w:color="auto" w:fill="FFFFFF"/>
              </w:rPr>
              <w:t xml:space="preserve"> Компания», </w:t>
            </w:r>
          </w:p>
          <w:p w14:paraId="356D3301"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Инкомсистемы</w:t>
            </w:r>
            <w:proofErr w:type="spellEnd"/>
            <w:r w:rsidRPr="00395D25">
              <w:rPr>
                <w:color w:val="0C0E31"/>
                <w:sz w:val="22"/>
                <w:szCs w:val="22"/>
                <w:shd w:val="clear" w:color="auto" w:fill="FFFFFF"/>
              </w:rPr>
              <w:t xml:space="preserve"> – Мордовия» </w:t>
            </w:r>
          </w:p>
        </w:tc>
        <w:tc>
          <w:tcPr>
            <w:tcW w:w="5990" w:type="dxa"/>
          </w:tcPr>
          <w:p w14:paraId="394A76B8"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Отпуск и потребление тепловой энергии в горячей воде</w:t>
            </w:r>
          </w:p>
        </w:tc>
      </w:tr>
      <w:tr w:rsidR="00833C0A" w14:paraId="72651A7D" w14:textId="77777777" w:rsidTr="00051A51">
        <w:tc>
          <w:tcPr>
            <w:tcW w:w="3544" w:type="dxa"/>
          </w:tcPr>
          <w:p w14:paraId="767318C1" w14:textId="77777777" w:rsidR="00833C0A" w:rsidRPr="00395D25" w:rsidRDefault="00833C0A"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«Газпром Межрегионгаз Саранск»</w:t>
            </w:r>
          </w:p>
        </w:tc>
        <w:tc>
          <w:tcPr>
            <w:tcW w:w="5990" w:type="dxa"/>
          </w:tcPr>
          <w:p w14:paraId="38899315" w14:textId="77777777" w:rsidR="00833C0A" w:rsidRPr="00395D25" w:rsidRDefault="00833C0A"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Поставка газа</w:t>
            </w:r>
          </w:p>
          <w:p w14:paraId="10DC66EC" w14:textId="77777777" w:rsidR="00833C0A" w:rsidRPr="00395D25" w:rsidRDefault="00833C0A" w:rsidP="00395D25">
            <w:pPr>
              <w:shd w:val="clear" w:color="auto" w:fill="FFFFFF"/>
              <w:spacing w:line="204" w:lineRule="auto"/>
              <w:rPr>
                <w:color w:val="0C0E31"/>
                <w:sz w:val="22"/>
                <w:szCs w:val="22"/>
                <w:shd w:val="clear" w:color="auto" w:fill="FFFFFF"/>
              </w:rPr>
            </w:pPr>
          </w:p>
        </w:tc>
      </w:tr>
      <w:tr w:rsidR="002B0B8D" w14:paraId="04462AC1" w14:textId="77777777" w:rsidTr="00051A51">
        <w:tc>
          <w:tcPr>
            <w:tcW w:w="3544" w:type="dxa"/>
          </w:tcPr>
          <w:p w14:paraId="2BB61470"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Ритвос</w:t>
            </w:r>
            <w:proofErr w:type="spellEnd"/>
            <w:r w:rsidRPr="00395D25">
              <w:rPr>
                <w:color w:val="0C0E31"/>
                <w:sz w:val="22"/>
                <w:szCs w:val="22"/>
                <w:shd w:val="clear" w:color="auto" w:fill="FFFFFF"/>
              </w:rPr>
              <w:t>»</w:t>
            </w:r>
          </w:p>
        </w:tc>
        <w:tc>
          <w:tcPr>
            <w:tcW w:w="5990" w:type="dxa"/>
          </w:tcPr>
          <w:p w14:paraId="033ADD3D" w14:textId="77777777" w:rsidR="002B0B8D" w:rsidRPr="00395D25" w:rsidRDefault="002B0B8D"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 xml:space="preserve">Оказание услуги по обследованию и техническому обслуживанию куполов и оборудования </w:t>
            </w:r>
            <w:proofErr w:type="spellStart"/>
            <w:r w:rsidRPr="00395D25">
              <w:rPr>
                <w:color w:val="0C0E31"/>
                <w:sz w:val="22"/>
                <w:szCs w:val="22"/>
                <w:shd w:val="clear" w:color="auto" w:fill="FFFFFF"/>
              </w:rPr>
              <w:t>воздухоопорных</w:t>
            </w:r>
            <w:proofErr w:type="spellEnd"/>
            <w:r w:rsidRPr="00395D25">
              <w:rPr>
                <w:color w:val="0C0E31"/>
                <w:sz w:val="22"/>
                <w:szCs w:val="22"/>
                <w:shd w:val="clear" w:color="auto" w:fill="FFFFFF"/>
              </w:rPr>
              <w:t xml:space="preserve"> сооружений </w:t>
            </w:r>
          </w:p>
        </w:tc>
      </w:tr>
      <w:tr w:rsidR="00833C0A" w14:paraId="3210A6C5" w14:textId="77777777" w:rsidTr="00051A51">
        <w:tc>
          <w:tcPr>
            <w:tcW w:w="3544" w:type="dxa"/>
          </w:tcPr>
          <w:p w14:paraId="12E2ED6F" w14:textId="77777777" w:rsidR="00833C0A" w:rsidRPr="00395D25" w:rsidRDefault="00833C0A"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ПАО «Авиакомпания «</w:t>
            </w:r>
            <w:proofErr w:type="spellStart"/>
            <w:r w:rsidRPr="00395D25">
              <w:rPr>
                <w:color w:val="0C0E31"/>
                <w:sz w:val="22"/>
                <w:szCs w:val="22"/>
                <w:shd w:val="clear" w:color="auto" w:fill="FFFFFF"/>
              </w:rPr>
              <w:t>Ютэйр</w:t>
            </w:r>
            <w:proofErr w:type="spellEnd"/>
            <w:r w:rsidRPr="00395D25">
              <w:rPr>
                <w:color w:val="0C0E31"/>
                <w:sz w:val="22"/>
                <w:szCs w:val="22"/>
                <w:shd w:val="clear" w:color="auto" w:fill="FFFFFF"/>
              </w:rPr>
              <w:t>»</w:t>
            </w:r>
          </w:p>
          <w:p w14:paraId="26BB7217" w14:textId="77777777" w:rsidR="00833C0A" w:rsidRPr="00395D25" w:rsidRDefault="00833C0A" w:rsidP="00395D25">
            <w:pPr>
              <w:shd w:val="clear" w:color="auto" w:fill="FFFFFF"/>
              <w:spacing w:line="204" w:lineRule="auto"/>
              <w:rPr>
                <w:color w:val="0C0E31"/>
                <w:sz w:val="22"/>
                <w:szCs w:val="22"/>
                <w:shd w:val="clear" w:color="auto" w:fill="FFFFFF"/>
              </w:rPr>
            </w:pPr>
          </w:p>
        </w:tc>
        <w:tc>
          <w:tcPr>
            <w:tcW w:w="5990" w:type="dxa"/>
          </w:tcPr>
          <w:p w14:paraId="00149E7C" w14:textId="77777777" w:rsidR="00833C0A" w:rsidRPr="00395D25" w:rsidRDefault="00833C0A"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Оказание услуг по авиаперевозке из аэропорта г. Москвы в аэропорт г.</w:t>
            </w:r>
            <w:r w:rsidR="002B0B8D" w:rsidRPr="00395D25">
              <w:rPr>
                <w:color w:val="0C0E31"/>
                <w:sz w:val="22"/>
                <w:szCs w:val="22"/>
                <w:shd w:val="clear" w:color="auto" w:fill="FFFFFF"/>
              </w:rPr>
              <w:t xml:space="preserve"> </w:t>
            </w:r>
            <w:r w:rsidRPr="00395D25">
              <w:rPr>
                <w:color w:val="0C0E31"/>
                <w:sz w:val="22"/>
                <w:szCs w:val="22"/>
                <w:shd w:val="clear" w:color="auto" w:fill="FFFFFF"/>
              </w:rPr>
              <w:t>Саранска участников международных соревнований по фигурному катанию на коньках</w:t>
            </w:r>
          </w:p>
        </w:tc>
      </w:tr>
      <w:tr w:rsidR="00533F58" w14:paraId="65FC0FA7" w14:textId="77777777" w:rsidTr="006219A8">
        <w:trPr>
          <w:trHeight w:val="192"/>
        </w:trPr>
        <w:tc>
          <w:tcPr>
            <w:tcW w:w="3544" w:type="dxa"/>
          </w:tcPr>
          <w:p w14:paraId="43DA99BD" w14:textId="77777777" w:rsidR="00533F58" w:rsidRPr="00395D25" w:rsidRDefault="00533F58" w:rsidP="00395D25">
            <w:pPr>
              <w:shd w:val="clear" w:color="auto" w:fill="FFFFFF"/>
              <w:rPr>
                <w:color w:val="0C0E31"/>
                <w:sz w:val="22"/>
                <w:szCs w:val="22"/>
                <w:shd w:val="clear" w:color="auto" w:fill="FFFFFF"/>
              </w:rPr>
            </w:pPr>
            <w:r w:rsidRPr="00395D25">
              <w:rPr>
                <w:color w:val="0C0E31"/>
                <w:sz w:val="22"/>
                <w:szCs w:val="22"/>
                <w:shd w:val="clear" w:color="auto" w:fill="FFFFFF"/>
              </w:rPr>
              <w:t>ООО «Компания «</w:t>
            </w:r>
            <w:proofErr w:type="spellStart"/>
            <w:r w:rsidRPr="00395D25">
              <w:rPr>
                <w:color w:val="0C0E31"/>
                <w:sz w:val="22"/>
                <w:szCs w:val="22"/>
                <w:shd w:val="clear" w:color="auto" w:fill="FFFFFF"/>
              </w:rPr>
              <w:t>Ликстрой</w:t>
            </w:r>
            <w:proofErr w:type="spellEnd"/>
            <w:r w:rsidRPr="00395D25">
              <w:rPr>
                <w:color w:val="0C0E31"/>
                <w:sz w:val="22"/>
                <w:szCs w:val="22"/>
                <w:shd w:val="clear" w:color="auto" w:fill="FFFFFF"/>
              </w:rPr>
              <w:t>»</w:t>
            </w:r>
          </w:p>
        </w:tc>
        <w:tc>
          <w:tcPr>
            <w:tcW w:w="5990" w:type="dxa"/>
          </w:tcPr>
          <w:p w14:paraId="3448C00A" w14:textId="77777777" w:rsidR="00533F58" w:rsidRPr="00395D25" w:rsidRDefault="00533F58" w:rsidP="00395D25">
            <w:pPr>
              <w:shd w:val="clear" w:color="auto" w:fill="FFFFFF"/>
              <w:rPr>
                <w:color w:val="0C0E31"/>
                <w:sz w:val="22"/>
                <w:szCs w:val="22"/>
                <w:shd w:val="clear" w:color="auto" w:fill="FFFFFF"/>
              </w:rPr>
            </w:pPr>
            <w:r w:rsidRPr="00395D25">
              <w:rPr>
                <w:color w:val="0C0E31"/>
                <w:sz w:val="22"/>
                <w:szCs w:val="22"/>
                <w:shd w:val="clear" w:color="auto" w:fill="FFFFFF"/>
              </w:rPr>
              <w:t>Приобретение спортивного напольного покрыти</w:t>
            </w:r>
            <w:r w:rsidR="00136861" w:rsidRPr="00395D25">
              <w:rPr>
                <w:color w:val="0C0E31"/>
                <w:sz w:val="22"/>
                <w:szCs w:val="22"/>
                <w:shd w:val="clear" w:color="auto" w:fill="FFFFFF"/>
              </w:rPr>
              <w:t>я</w:t>
            </w:r>
          </w:p>
        </w:tc>
      </w:tr>
      <w:tr w:rsidR="00533F58" w14:paraId="30B69439" w14:textId="77777777" w:rsidTr="00051A51">
        <w:tc>
          <w:tcPr>
            <w:tcW w:w="3544" w:type="dxa"/>
          </w:tcPr>
          <w:p w14:paraId="11F17993" w14:textId="77777777" w:rsidR="002B0B8D" w:rsidRPr="00395D25" w:rsidRDefault="00F4639F"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Спортпривоз</w:t>
            </w:r>
            <w:proofErr w:type="spellEnd"/>
            <w:r w:rsidRPr="00395D25">
              <w:rPr>
                <w:color w:val="0C0E31"/>
                <w:sz w:val="22"/>
                <w:szCs w:val="22"/>
                <w:shd w:val="clear" w:color="auto" w:fill="FFFFFF"/>
              </w:rPr>
              <w:t xml:space="preserve">», </w:t>
            </w:r>
          </w:p>
          <w:p w14:paraId="77D1B233" w14:textId="77777777" w:rsidR="00533F58" w:rsidRPr="00395D25" w:rsidRDefault="00F4639F"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ООО «</w:t>
            </w:r>
            <w:proofErr w:type="spellStart"/>
            <w:r w:rsidRPr="00395D25">
              <w:rPr>
                <w:color w:val="0C0E31"/>
                <w:sz w:val="22"/>
                <w:szCs w:val="22"/>
                <w:shd w:val="clear" w:color="auto" w:fill="FFFFFF"/>
              </w:rPr>
              <w:t>Мейплрус</w:t>
            </w:r>
            <w:proofErr w:type="spellEnd"/>
            <w:r w:rsidRPr="00395D25">
              <w:rPr>
                <w:color w:val="0C0E31"/>
                <w:sz w:val="22"/>
                <w:szCs w:val="22"/>
                <w:shd w:val="clear" w:color="auto" w:fill="FFFFFF"/>
              </w:rPr>
              <w:t xml:space="preserve">» </w:t>
            </w:r>
          </w:p>
        </w:tc>
        <w:tc>
          <w:tcPr>
            <w:tcW w:w="5990" w:type="dxa"/>
          </w:tcPr>
          <w:p w14:paraId="42AE3867" w14:textId="77777777" w:rsidR="00533F58" w:rsidRPr="00395D25" w:rsidRDefault="00F81E70" w:rsidP="00395D25">
            <w:pPr>
              <w:shd w:val="clear" w:color="auto" w:fill="FFFFFF"/>
              <w:spacing w:line="204" w:lineRule="auto"/>
              <w:rPr>
                <w:color w:val="0C0E31"/>
                <w:sz w:val="22"/>
                <w:szCs w:val="22"/>
                <w:shd w:val="clear" w:color="auto" w:fill="FFFFFF"/>
              </w:rPr>
            </w:pPr>
            <w:r w:rsidRPr="00395D25">
              <w:rPr>
                <w:color w:val="0C0E31"/>
                <w:sz w:val="22"/>
                <w:szCs w:val="22"/>
                <w:shd w:val="clear" w:color="auto" w:fill="FFFFFF"/>
              </w:rPr>
              <w:t>Поставка спортивно-технологического инвентаря для шорт-трека </w:t>
            </w:r>
          </w:p>
        </w:tc>
      </w:tr>
    </w:tbl>
    <w:p w14:paraId="67610926" w14:textId="77777777" w:rsidR="00DB7C20" w:rsidRPr="00953627" w:rsidRDefault="00DB7C20" w:rsidP="00DB7C20">
      <w:pPr>
        <w:shd w:val="clear" w:color="auto" w:fill="FFFFFF"/>
        <w:tabs>
          <w:tab w:val="left" w:pos="0"/>
          <w:tab w:val="left" w:pos="1701"/>
        </w:tabs>
        <w:spacing w:line="360" w:lineRule="auto"/>
        <w:ind w:firstLine="709"/>
        <w:jc w:val="both"/>
        <w:rPr>
          <w:sz w:val="28"/>
          <w:szCs w:val="28"/>
        </w:rPr>
      </w:pPr>
      <w:r w:rsidRPr="0020025A">
        <w:rPr>
          <w:sz w:val="28"/>
          <w:szCs w:val="28"/>
        </w:rPr>
        <w:t xml:space="preserve">В связи со спецификой </w:t>
      </w:r>
      <w:r>
        <w:rPr>
          <w:sz w:val="28"/>
          <w:szCs w:val="28"/>
        </w:rPr>
        <w:t>правовой формы Ледового дворца – государственное автономное учреждение</w:t>
      </w:r>
      <w:r w:rsidRPr="0020025A">
        <w:rPr>
          <w:sz w:val="28"/>
          <w:szCs w:val="28"/>
        </w:rPr>
        <w:t>, взаимодействие с внешней средой отличается тем, что использует</w:t>
      </w:r>
      <w:r>
        <w:rPr>
          <w:sz w:val="28"/>
          <w:szCs w:val="28"/>
        </w:rPr>
        <w:t>ся</w:t>
      </w:r>
      <w:r w:rsidRPr="0020025A">
        <w:rPr>
          <w:sz w:val="28"/>
          <w:szCs w:val="28"/>
        </w:rPr>
        <w:t xml:space="preserve"> </w:t>
      </w:r>
      <w:r>
        <w:rPr>
          <w:sz w:val="28"/>
          <w:szCs w:val="28"/>
        </w:rPr>
        <w:t>один</w:t>
      </w:r>
      <w:r w:rsidRPr="0020025A">
        <w:rPr>
          <w:sz w:val="28"/>
          <w:szCs w:val="28"/>
        </w:rPr>
        <w:t xml:space="preserve"> поставщик, </w:t>
      </w:r>
      <w:r>
        <w:rPr>
          <w:sz w:val="28"/>
          <w:szCs w:val="28"/>
        </w:rPr>
        <w:t xml:space="preserve">выигравший </w:t>
      </w:r>
      <w:r w:rsidR="00B00E94">
        <w:rPr>
          <w:sz w:val="28"/>
          <w:szCs w:val="28"/>
        </w:rPr>
        <w:t xml:space="preserve">в </w:t>
      </w:r>
      <w:r w:rsidRPr="0020025A">
        <w:rPr>
          <w:sz w:val="28"/>
          <w:szCs w:val="28"/>
        </w:rPr>
        <w:t>закупк</w:t>
      </w:r>
      <w:r>
        <w:rPr>
          <w:sz w:val="28"/>
          <w:szCs w:val="28"/>
        </w:rPr>
        <w:t>е</w:t>
      </w:r>
      <w:r w:rsidRPr="0020025A">
        <w:rPr>
          <w:sz w:val="28"/>
          <w:szCs w:val="28"/>
        </w:rPr>
        <w:t>.</w:t>
      </w:r>
    </w:p>
    <w:p w14:paraId="10A8EAB9" w14:textId="77777777" w:rsidR="00585878" w:rsidRPr="0020025A" w:rsidRDefault="00585878" w:rsidP="0020025A">
      <w:pPr>
        <w:shd w:val="clear" w:color="auto" w:fill="FFFFFF"/>
        <w:tabs>
          <w:tab w:val="left" w:pos="0"/>
          <w:tab w:val="left" w:pos="1701"/>
        </w:tabs>
        <w:spacing w:line="360" w:lineRule="auto"/>
        <w:ind w:firstLine="709"/>
        <w:jc w:val="both"/>
        <w:rPr>
          <w:sz w:val="28"/>
          <w:szCs w:val="28"/>
        </w:rPr>
      </w:pPr>
      <w:r w:rsidRPr="0020025A">
        <w:rPr>
          <w:sz w:val="28"/>
          <w:szCs w:val="28"/>
        </w:rPr>
        <w:t xml:space="preserve">Между тем, ограниченное количество поставщиков </w:t>
      </w:r>
      <w:r w:rsidR="000771DB">
        <w:rPr>
          <w:sz w:val="28"/>
          <w:szCs w:val="28"/>
        </w:rPr>
        <w:t>нельзя</w:t>
      </w:r>
      <w:r w:rsidRPr="0020025A">
        <w:rPr>
          <w:sz w:val="28"/>
          <w:szCs w:val="28"/>
        </w:rPr>
        <w:t xml:space="preserve"> считать угрозой для учре</w:t>
      </w:r>
      <w:r w:rsidR="0020025A" w:rsidRPr="0020025A">
        <w:rPr>
          <w:sz w:val="28"/>
          <w:szCs w:val="28"/>
        </w:rPr>
        <w:t>ждения</w:t>
      </w:r>
      <w:r w:rsidRPr="0020025A">
        <w:rPr>
          <w:sz w:val="28"/>
          <w:szCs w:val="28"/>
        </w:rPr>
        <w:t xml:space="preserve">. Дело в том, что </w:t>
      </w:r>
      <w:r w:rsidR="000771DB">
        <w:rPr>
          <w:sz w:val="28"/>
          <w:szCs w:val="28"/>
        </w:rPr>
        <w:t xml:space="preserve">поставки осуществляются на заранее выставленных </w:t>
      </w:r>
      <w:r w:rsidR="000771DB" w:rsidRPr="00B36DAF">
        <w:rPr>
          <w:sz w:val="28"/>
          <w:szCs w:val="28"/>
        </w:rPr>
        <w:t>ГАУ РМ «Ледовый дворец»</w:t>
      </w:r>
      <w:r w:rsidR="000771DB">
        <w:rPr>
          <w:sz w:val="28"/>
          <w:szCs w:val="28"/>
        </w:rPr>
        <w:t xml:space="preserve"> условиях (до размещения закупки), регламентированных ФЗ</w:t>
      </w:r>
      <w:r w:rsidR="000771DB" w:rsidRPr="000771DB">
        <w:rPr>
          <w:sz w:val="28"/>
          <w:szCs w:val="28"/>
        </w:rPr>
        <w:t xml:space="preserve"> </w:t>
      </w:r>
      <w:r w:rsidR="000771DB">
        <w:rPr>
          <w:sz w:val="28"/>
          <w:szCs w:val="28"/>
        </w:rPr>
        <w:t xml:space="preserve">№ </w:t>
      </w:r>
      <w:r w:rsidR="000771DB" w:rsidRPr="000771DB">
        <w:rPr>
          <w:sz w:val="28"/>
          <w:szCs w:val="28"/>
        </w:rPr>
        <w:t>44-ФЗ от 05.04.2013</w:t>
      </w:r>
      <w:r w:rsidR="00C129BA">
        <w:rPr>
          <w:sz w:val="28"/>
          <w:szCs w:val="28"/>
        </w:rPr>
        <w:t xml:space="preserve"> г.</w:t>
      </w:r>
      <w:r w:rsidR="000771DB" w:rsidRPr="000771DB">
        <w:rPr>
          <w:sz w:val="28"/>
          <w:szCs w:val="28"/>
        </w:rPr>
        <w:t xml:space="preserve"> </w:t>
      </w:r>
      <w:r w:rsidR="000771DB">
        <w:rPr>
          <w:sz w:val="28"/>
          <w:szCs w:val="28"/>
        </w:rPr>
        <w:t>«</w:t>
      </w:r>
      <w:r w:rsidR="000771DB" w:rsidRPr="000771DB">
        <w:rPr>
          <w:sz w:val="28"/>
          <w:szCs w:val="28"/>
        </w:rPr>
        <w:t>О контрактной системе в сфере закупок товаров, работ, услуг для обеспечения государственных и муниципальных нужд</w:t>
      </w:r>
      <w:r w:rsidR="000771DB">
        <w:rPr>
          <w:sz w:val="28"/>
          <w:szCs w:val="28"/>
        </w:rPr>
        <w:t xml:space="preserve">», </w:t>
      </w:r>
      <w:r w:rsidR="00C129BA">
        <w:rPr>
          <w:sz w:val="28"/>
          <w:szCs w:val="28"/>
        </w:rPr>
        <w:t>№</w:t>
      </w:r>
      <w:r w:rsidR="00C129BA" w:rsidRPr="00C129BA">
        <w:rPr>
          <w:sz w:val="28"/>
          <w:szCs w:val="28"/>
        </w:rPr>
        <w:t xml:space="preserve"> 223-ФЗ от 18.07.2011</w:t>
      </w:r>
      <w:r w:rsidR="00C129BA">
        <w:rPr>
          <w:sz w:val="28"/>
          <w:szCs w:val="28"/>
        </w:rPr>
        <w:t xml:space="preserve"> г.</w:t>
      </w:r>
      <w:r w:rsidR="00C129BA" w:rsidRPr="00C129BA">
        <w:rPr>
          <w:sz w:val="28"/>
          <w:szCs w:val="28"/>
        </w:rPr>
        <w:t xml:space="preserve"> </w:t>
      </w:r>
      <w:r w:rsidR="00C129BA">
        <w:rPr>
          <w:sz w:val="28"/>
          <w:szCs w:val="28"/>
        </w:rPr>
        <w:t>«</w:t>
      </w:r>
      <w:r w:rsidR="00C129BA" w:rsidRPr="00C129BA">
        <w:rPr>
          <w:sz w:val="28"/>
          <w:szCs w:val="28"/>
        </w:rPr>
        <w:t>О закупках товаров, работ, услуг отдельными видами юридических лиц</w:t>
      </w:r>
      <w:r w:rsidR="00C129BA">
        <w:rPr>
          <w:sz w:val="28"/>
          <w:szCs w:val="28"/>
        </w:rPr>
        <w:t>»</w:t>
      </w:r>
      <w:r w:rsidR="000B4439">
        <w:rPr>
          <w:sz w:val="28"/>
          <w:szCs w:val="28"/>
        </w:rPr>
        <w:t>. В</w:t>
      </w:r>
      <w:r w:rsidRPr="0020025A">
        <w:rPr>
          <w:sz w:val="28"/>
          <w:szCs w:val="28"/>
        </w:rPr>
        <w:t xml:space="preserve"> этом случае поставщики </w:t>
      </w:r>
      <w:r w:rsidR="000B4439">
        <w:rPr>
          <w:sz w:val="28"/>
          <w:szCs w:val="28"/>
        </w:rPr>
        <w:t xml:space="preserve">после победы не могут </w:t>
      </w:r>
      <w:r w:rsidRPr="0020025A">
        <w:rPr>
          <w:sz w:val="28"/>
          <w:szCs w:val="28"/>
        </w:rPr>
        <w:t>дикт</w:t>
      </w:r>
      <w:r w:rsidR="000B4439">
        <w:rPr>
          <w:sz w:val="28"/>
          <w:szCs w:val="28"/>
        </w:rPr>
        <w:t>овать</w:t>
      </w:r>
      <w:r w:rsidRPr="0020025A">
        <w:rPr>
          <w:sz w:val="28"/>
          <w:szCs w:val="28"/>
        </w:rPr>
        <w:t xml:space="preserve"> свои ценовые условия</w:t>
      </w:r>
      <w:r w:rsidR="000B4439">
        <w:rPr>
          <w:sz w:val="28"/>
          <w:szCs w:val="28"/>
        </w:rPr>
        <w:t xml:space="preserve"> и повышать</w:t>
      </w:r>
      <w:r w:rsidRPr="0020025A">
        <w:rPr>
          <w:sz w:val="28"/>
          <w:szCs w:val="28"/>
        </w:rPr>
        <w:t xml:space="preserve"> цен</w:t>
      </w:r>
      <w:r w:rsidR="000B4439">
        <w:rPr>
          <w:sz w:val="28"/>
          <w:szCs w:val="28"/>
        </w:rPr>
        <w:t>ы</w:t>
      </w:r>
      <w:r w:rsidRPr="0020025A">
        <w:rPr>
          <w:sz w:val="28"/>
          <w:szCs w:val="28"/>
        </w:rPr>
        <w:t>.</w:t>
      </w:r>
    </w:p>
    <w:p w14:paraId="3B416E9C" w14:textId="77777777" w:rsidR="009C67E6" w:rsidRDefault="00124FF2" w:rsidP="00C44793">
      <w:pPr>
        <w:shd w:val="clear" w:color="auto" w:fill="FFFFFF"/>
        <w:tabs>
          <w:tab w:val="left" w:pos="0"/>
          <w:tab w:val="left" w:pos="1701"/>
        </w:tabs>
        <w:spacing w:line="360" w:lineRule="auto"/>
        <w:ind w:firstLine="709"/>
        <w:jc w:val="both"/>
        <w:rPr>
          <w:sz w:val="28"/>
          <w:szCs w:val="28"/>
        </w:rPr>
      </w:pPr>
      <w:r>
        <w:rPr>
          <w:sz w:val="28"/>
          <w:szCs w:val="28"/>
        </w:rPr>
        <w:t xml:space="preserve">Конкурентное положение </w:t>
      </w:r>
      <w:r w:rsidRPr="00B36DAF">
        <w:rPr>
          <w:sz w:val="28"/>
          <w:szCs w:val="28"/>
        </w:rPr>
        <w:t>ГАУ РМ «Ледовый дворец»</w:t>
      </w:r>
      <w:r>
        <w:rPr>
          <w:sz w:val="28"/>
          <w:szCs w:val="28"/>
        </w:rPr>
        <w:t xml:space="preserve"> формируется не без воздействия потребителей</w:t>
      </w:r>
      <w:r w:rsidRPr="009D112D">
        <w:rPr>
          <w:sz w:val="28"/>
          <w:szCs w:val="28"/>
        </w:rPr>
        <w:t xml:space="preserve"> </w:t>
      </w:r>
      <w:r w:rsidRPr="00B36DAF">
        <w:rPr>
          <w:sz w:val="28"/>
          <w:szCs w:val="28"/>
        </w:rPr>
        <w:t xml:space="preserve">физкультурно-оздоровительных </w:t>
      </w:r>
      <w:r w:rsidR="00A14FCE">
        <w:rPr>
          <w:sz w:val="28"/>
          <w:szCs w:val="28"/>
        </w:rPr>
        <w:t xml:space="preserve">и досуговых </w:t>
      </w:r>
      <w:r w:rsidRPr="00B36DAF">
        <w:rPr>
          <w:sz w:val="28"/>
          <w:szCs w:val="28"/>
        </w:rPr>
        <w:t>услуг</w:t>
      </w:r>
      <w:r>
        <w:rPr>
          <w:sz w:val="28"/>
          <w:szCs w:val="28"/>
        </w:rPr>
        <w:t>.</w:t>
      </w:r>
      <w:r w:rsidR="00A14FCE">
        <w:rPr>
          <w:sz w:val="28"/>
          <w:szCs w:val="28"/>
        </w:rPr>
        <w:t xml:space="preserve"> </w:t>
      </w:r>
      <w:r w:rsidR="00D24D16">
        <w:rPr>
          <w:sz w:val="28"/>
          <w:szCs w:val="28"/>
        </w:rPr>
        <w:t>Их</w:t>
      </w:r>
      <w:r w:rsidR="00A14FCE">
        <w:rPr>
          <w:sz w:val="28"/>
          <w:szCs w:val="28"/>
        </w:rPr>
        <w:t xml:space="preserve"> можно разделить на 2 категории – корпоративные и частные (дети </w:t>
      </w:r>
      <w:r w:rsidR="00A14FCE" w:rsidRPr="0076475A">
        <w:rPr>
          <w:sz w:val="28"/>
          <w:szCs w:val="28"/>
        </w:rPr>
        <w:t>и подростки до 1</w:t>
      </w:r>
      <w:r w:rsidR="001B5D08">
        <w:rPr>
          <w:sz w:val="28"/>
          <w:szCs w:val="28"/>
        </w:rPr>
        <w:t>8</w:t>
      </w:r>
      <w:r w:rsidR="00A14FCE" w:rsidRPr="0076475A">
        <w:rPr>
          <w:sz w:val="28"/>
          <w:szCs w:val="28"/>
        </w:rPr>
        <w:t xml:space="preserve"> лет</w:t>
      </w:r>
      <w:r w:rsidR="00A14FCE">
        <w:rPr>
          <w:sz w:val="28"/>
          <w:szCs w:val="28"/>
        </w:rPr>
        <w:t xml:space="preserve">, взрослые – жители </w:t>
      </w:r>
      <w:r w:rsidR="00A14FCE" w:rsidRPr="0076475A">
        <w:rPr>
          <w:sz w:val="28"/>
          <w:szCs w:val="28"/>
        </w:rPr>
        <w:t>в возрасте 18-45 лет</w:t>
      </w:r>
      <w:r w:rsidR="00C44793">
        <w:rPr>
          <w:sz w:val="28"/>
          <w:szCs w:val="28"/>
        </w:rPr>
        <w:t xml:space="preserve">) </w:t>
      </w:r>
      <w:r w:rsidR="009C67E6">
        <w:rPr>
          <w:sz w:val="28"/>
          <w:szCs w:val="28"/>
        </w:rPr>
        <w:t>(рисунок</w:t>
      </w:r>
      <w:r w:rsidR="00C44793">
        <w:rPr>
          <w:sz w:val="28"/>
          <w:szCs w:val="28"/>
        </w:rPr>
        <w:t xml:space="preserve"> 2.</w:t>
      </w:r>
      <w:r w:rsidR="005344F7">
        <w:rPr>
          <w:sz w:val="28"/>
          <w:szCs w:val="28"/>
        </w:rPr>
        <w:t>4</w:t>
      </w:r>
      <w:r w:rsidR="009C67E6">
        <w:rPr>
          <w:sz w:val="28"/>
          <w:szCs w:val="28"/>
        </w:rPr>
        <w:t>).</w:t>
      </w:r>
    </w:p>
    <w:p w14:paraId="583D2160" w14:textId="77777777" w:rsidR="00CF3BE5" w:rsidRDefault="00CF3BE5" w:rsidP="00953627">
      <w:pPr>
        <w:shd w:val="clear" w:color="auto" w:fill="FFFFFF"/>
        <w:tabs>
          <w:tab w:val="left" w:pos="0"/>
          <w:tab w:val="left" w:pos="1701"/>
        </w:tabs>
        <w:spacing w:line="360" w:lineRule="auto"/>
        <w:ind w:firstLine="709"/>
        <w:jc w:val="both"/>
        <w:rPr>
          <w:sz w:val="28"/>
          <w:szCs w:val="28"/>
        </w:rPr>
      </w:pPr>
    </w:p>
    <w:p w14:paraId="3C363D63" w14:textId="77777777" w:rsidR="009C67E6" w:rsidRDefault="000F2913" w:rsidP="009C67E6">
      <w:pPr>
        <w:pStyle w:val="23"/>
        <w:spacing w:line="360" w:lineRule="auto"/>
        <w:ind w:firstLine="709"/>
        <w:jc w:val="both"/>
        <w:rPr>
          <w:sz w:val="28"/>
          <w:szCs w:val="28"/>
        </w:rPr>
      </w:pPr>
      <w:r>
        <w:rPr>
          <w:noProof/>
          <w:sz w:val="28"/>
          <w:szCs w:val="28"/>
        </w:rPr>
        <mc:AlternateContent>
          <mc:Choice Requires="wpg">
            <w:drawing>
              <wp:anchor distT="0" distB="0" distL="114300" distR="114300" simplePos="0" relativeHeight="251698176" behindDoc="0" locked="0" layoutInCell="1" allowOverlap="1" wp14:anchorId="18CCF787" wp14:editId="0A40A388">
                <wp:simplePos x="0" y="0"/>
                <wp:positionH relativeFrom="column">
                  <wp:posOffset>53340</wp:posOffset>
                </wp:positionH>
                <wp:positionV relativeFrom="paragraph">
                  <wp:posOffset>19685</wp:posOffset>
                </wp:positionV>
                <wp:extent cx="5781675" cy="3200469"/>
                <wp:effectExtent l="0" t="0" r="28575" b="19050"/>
                <wp:wrapNone/>
                <wp:docPr id="294" name="Группа 294"/>
                <wp:cNvGraphicFramePr/>
                <a:graphic xmlns:a="http://schemas.openxmlformats.org/drawingml/2006/main">
                  <a:graphicData uri="http://schemas.microsoft.com/office/word/2010/wordprocessingGroup">
                    <wpg:wgp>
                      <wpg:cNvGrpSpPr/>
                      <wpg:grpSpPr>
                        <a:xfrm>
                          <a:off x="0" y="0"/>
                          <a:ext cx="5781675" cy="3200469"/>
                          <a:chOff x="0" y="1"/>
                          <a:chExt cx="5781675" cy="3920350"/>
                        </a:xfrm>
                      </wpg:grpSpPr>
                      <wps:wsp>
                        <wps:cNvPr id="172" name="Line 22"/>
                        <wps:cNvCnPr/>
                        <wps:spPr bwMode="auto">
                          <a:xfrm>
                            <a:off x="2066925" y="2219325"/>
                            <a:ext cx="123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Line 22"/>
                        <wps:cNvCnPr/>
                        <wps:spPr bwMode="auto">
                          <a:xfrm>
                            <a:off x="3914775" y="2114550"/>
                            <a:ext cx="142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9" name="Группа 279"/>
                        <wpg:cNvGrpSpPr/>
                        <wpg:grpSpPr>
                          <a:xfrm>
                            <a:off x="0" y="1"/>
                            <a:ext cx="5781675" cy="3920350"/>
                            <a:chOff x="0" y="1"/>
                            <a:chExt cx="5781675" cy="3920350"/>
                          </a:xfrm>
                        </wpg:grpSpPr>
                        <wps:wsp>
                          <wps:cNvPr id="177" name="Line 31"/>
                          <wps:cNvCnPr/>
                          <wps:spPr bwMode="auto">
                            <a:xfrm flipH="1">
                              <a:off x="3819525" y="3677697"/>
                              <a:ext cx="1047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6" name="Группа 276"/>
                          <wpg:cNvGrpSpPr/>
                          <wpg:grpSpPr>
                            <a:xfrm>
                              <a:off x="0" y="1"/>
                              <a:ext cx="5781675" cy="3920350"/>
                              <a:chOff x="0" y="1"/>
                              <a:chExt cx="5781675" cy="3920350"/>
                            </a:xfrm>
                          </wpg:grpSpPr>
                          <wps:wsp>
                            <wps:cNvPr id="175" name="Line 22"/>
                            <wps:cNvCnPr/>
                            <wps:spPr bwMode="auto">
                              <a:xfrm>
                                <a:off x="2076450" y="3625711"/>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22"/>
                            <wps:cNvCnPr/>
                            <wps:spPr bwMode="auto">
                              <a:xfrm>
                                <a:off x="3914775" y="2952750"/>
                                <a:ext cx="142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 name="Группа 10"/>
                            <wpg:cNvGrpSpPr/>
                            <wpg:grpSpPr>
                              <a:xfrm>
                                <a:off x="0" y="1"/>
                                <a:ext cx="5781675" cy="3920350"/>
                                <a:chOff x="0" y="1"/>
                                <a:chExt cx="5781675" cy="4002833"/>
                              </a:xfrm>
                            </wpg:grpSpPr>
                            <wps:wsp>
                              <wps:cNvPr id="173" name="Line 22"/>
                              <wps:cNvCnPr/>
                              <wps:spPr bwMode="auto">
                                <a:xfrm>
                                  <a:off x="2066925" y="2737771"/>
                                  <a:ext cx="123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22"/>
                              <wps:cNvCnPr/>
                              <wps:spPr bwMode="auto">
                                <a:xfrm>
                                  <a:off x="2066925" y="3184612"/>
                                  <a:ext cx="123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 name="Группа 9"/>
                              <wpg:cNvGrpSpPr/>
                              <wpg:grpSpPr>
                                <a:xfrm>
                                  <a:off x="0" y="1"/>
                                  <a:ext cx="5781675" cy="4002833"/>
                                  <a:chOff x="0" y="1"/>
                                  <a:chExt cx="5781675" cy="4002833"/>
                                </a:xfrm>
                              </wpg:grpSpPr>
                              <wpg:grpSp>
                                <wpg:cNvPr id="7" name="Группа 7"/>
                                <wpg:cNvGrpSpPr/>
                                <wpg:grpSpPr>
                                  <a:xfrm>
                                    <a:off x="0" y="1"/>
                                    <a:ext cx="5781675" cy="3906044"/>
                                    <a:chOff x="0" y="1"/>
                                    <a:chExt cx="5781675" cy="3906044"/>
                                  </a:xfrm>
                                </wpg:grpSpPr>
                                <wpg:grpSp>
                                  <wpg:cNvPr id="3" name="Группа 3"/>
                                  <wpg:cNvGrpSpPr/>
                                  <wpg:grpSpPr>
                                    <a:xfrm>
                                      <a:off x="0" y="1"/>
                                      <a:ext cx="5781675" cy="3906044"/>
                                      <a:chOff x="0" y="1"/>
                                      <a:chExt cx="5781675" cy="3906044"/>
                                    </a:xfrm>
                                  </wpg:grpSpPr>
                                  <wpg:grpSp>
                                    <wpg:cNvPr id="18" name="Группа 18"/>
                                    <wpg:cNvGrpSpPr>
                                      <a:grpSpLocks/>
                                    </wpg:cNvGrpSpPr>
                                    <wpg:grpSpPr bwMode="auto">
                                      <a:xfrm>
                                        <a:off x="0" y="1"/>
                                        <a:ext cx="5781675" cy="3906044"/>
                                        <a:chOff x="2301" y="6351"/>
                                        <a:chExt cx="9105" cy="4150"/>
                                      </a:xfrm>
                                    </wpg:grpSpPr>
                                    <wps:wsp>
                                      <wps:cNvPr id="19" name="Line 3"/>
                                      <wps:cNvCnPr/>
                                      <wps:spPr bwMode="auto">
                                        <a:xfrm>
                                          <a:off x="2301" y="7617"/>
                                          <a:ext cx="0" cy="19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wps:spPr bwMode="auto">
                                        <a:xfrm>
                                          <a:off x="3981" y="6954"/>
                                          <a:ext cx="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 name="Group 6"/>
                                      <wpg:cNvGrpSpPr>
                                        <a:grpSpLocks/>
                                      </wpg:cNvGrpSpPr>
                                      <wpg:grpSpPr bwMode="auto">
                                        <a:xfrm>
                                          <a:off x="2301" y="6351"/>
                                          <a:ext cx="9105" cy="4150"/>
                                          <a:chOff x="2301" y="6831"/>
                                          <a:chExt cx="9105" cy="4150"/>
                                        </a:xfrm>
                                      </wpg:grpSpPr>
                                      <wps:wsp>
                                        <wps:cNvPr id="23" name="Rectangle 7"/>
                                        <wps:cNvSpPr>
                                          <a:spLocks noChangeArrowheads="1"/>
                                        </wps:cNvSpPr>
                                        <wps:spPr bwMode="auto">
                                          <a:xfrm>
                                            <a:off x="4536" y="6831"/>
                                            <a:ext cx="3840" cy="465"/>
                                          </a:xfrm>
                                          <a:prstGeom prst="rect">
                                            <a:avLst/>
                                          </a:prstGeom>
                                          <a:solidFill>
                                            <a:srgbClr val="FFFFFF"/>
                                          </a:solidFill>
                                          <a:ln w="9525">
                                            <a:solidFill>
                                              <a:srgbClr val="000000"/>
                                            </a:solidFill>
                                            <a:miter lim="800000"/>
                                            <a:headEnd/>
                                            <a:tailEnd/>
                                          </a:ln>
                                        </wps:spPr>
                                        <wps:txbx>
                                          <w:txbxContent>
                                            <w:p w14:paraId="5AF9099E" w14:textId="77777777" w:rsidR="00517DD4" w:rsidRPr="000F2913" w:rsidRDefault="00517DD4" w:rsidP="000F2913">
                                              <w:pPr>
                                                <w:spacing w:line="204" w:lineRule="auto"/>
                                                <w:jc w:val="center"/>
                                                <w:rPr>
                                                  <w:sz w:val="21"/>
                                                  <w:szCs w:val="21"/>
                                                </w:rPr>
                                              </w:pPr>
                                              <w:r w:rsidRPr="000F2913">
                                                <w:rPr>
                                                  <w:sz w:val="21"/>
                                                  <w:szCs w:val="21"/>
                                                </w:rPr>
                                                <w:t xml:space="preserve">Виды потребителей услуг </w:t>
                                              </w:r>
                                            </w:p>
                                            <w:p w14:paraId="1EF2D0E3" w14:textId="77777777" w:rsidR="00517DD4" w:rsidRPr="000F2913" w:rsidRDefault="00517DD4" w:rsidP="000F2913">
                                              <w:pPr>
                                                <w:spacing w:line="204" w:lineRule="auto"/>
                                                <w:jc w:val="center"/>
                                                <w:rPr>
                                                  <w:sz w:val="21"/>
                                                  <w:szCs w:val="21"/>
                                                </w:rPr>
                                              </w:pPr>
                                              <w:r w:rsidRPr="000F2913">
                                                <w:rPr>
                                                  <w:sz w:val="21"/>
                                                  <w:szCs w:val="21"/>
                                                </w:rPr>
                                                <w:t>ГАУ РМ «Ледовый дворец»</w:t>
                                              </w:r>
                                            </w:p>
                                          </w:txbxContent>
                                        </wps:txbx>
                                        <wps:bodyPr rot="0" vert="horz" wrap="square" lIns="91440" tIns="45720" rIns="91440" bIns="45720" anchor="t" anchorCtr="0" upright="1">
                                          <a:noAutofit/>
                                        </wps:bodyPr>
                                      </wps:wsp>
                                      <wps:wsp>
                                        <wps:cNvPr id="24" name="Rectangle 8"/>
                                        <wps:cNvSpPr>
                                          <a:spLocks noChangeArrowheads="1"/>
                                        </wps:cNvSpPr>
                                        <wps:spPr bwMode="auto">
                                          <a:xfrm>
                                            <a:off x="2301" y="7624"/>
                                            <a:ext cx="3120" cy="473"/>
                                          </a:xfrm>
                                          <a:prstGeom prst="rect">
                                            <a:avLst/>
                                          </a:prstGeom>
                                          <a:solidFill>
                                            <a:srgbClr val="FFFFFF"/>
                                          </a:solidFill>
                                          <a:ln w="9525">
                                            <a:solidFill>
                                              <a:srgbClr val="000000"/>
                                            </a:solidFill>
                                            <a:miter lim="800000"/>
                                            <a:headEnd/>
                                            <a:tailEnd/>
                                          </a:ln>
                                        </wps:spPr>
                                        <wps:txbx>
                                          <w:txbxContent>
                                            <w:p w14:paraId="2AD096FE" w14:textId="77777777" w:rsidR="00517DD4" w:rsidRPr="003C3107" w:rsidRDefault="00517DD4" w:rsidP="009C67E6">
                                              <w:pPr>
                                                <w:jc w:val="center"/>
                                                <w:rPr>
                                                  <w:sz w:val="22"/>
                                                  <w:szCs w:val="22"/>
                                                </w:rPr>
                                              </w:pPr>
                                              <w:r w:rsidRPr="003C3107">
                                                <w:rPr>
                                                  <w:sz w:val="22"/>
                                                  <w:szCs w:val="22"/>
                                                </w:rPr>
                                                <w:t>Корпоративные потребители</w:t>
                                              </w:r>
                                            </w:p>
                                          </w:txbxContent>
                                        </wps:txbx>
                                        <wps:bodyPr rot="0" vert="horz" wrap="square" lIns="91440" tIns="45720" rIns="91440" bIns="45720" anchor="t" anchorCtr="0" upright="1">
                                          <a:noAutofit/>
                                        </wps:bodyPr>
                                      </wps:wsp>
                                      <wps:wsp>
                                        <wps:cNvPr id="25" name="Rectangle 9"/>
                                        <wps:cNvSpPr>
                                          <a:spLocks noChangeArrowheads="1"/>
                                        </wps:cNvSpPr>
                                        <wps:spPr bwMode="auto">
                                          <a:xfrm>
                                            <a:off x="5541" y="7624"/>
                                            <a:ext cx="5865" cy="322"/>
                                          </a:xfrm>
                                          <a:prstGeom prst="rect">
                                            <a:avLst/>
                                          </a:prstGeom>
                                          <a:solidFill>
                                            <a:srgbClr val="FFFFFF"/>
                                          </a:solidFill>
                                          <a:ln w="9525">
                                            <a:solidFill>
                                              <a:srgbClr val="000000"/>
                                            </a:solidFill>
                                            <a:miter lim="800000"/>
                                            <a:headEnd/>
                                            <a:tailEnd/>
                                          </a:ln>
                                        </wps:spPr>
                                        <wps:txbx>
                                          <w:txbxContent>
                                            <w:p w14:paraId="0DCDC061" w14:textId="77777777" w:rsidR="00517DD4" w:rsidRPr="003C3107" w:rsidRDefault="00517DD4" w:rsidP="009C67E6">
                                              <w:pPr>
                                                <w:jc w:val="center"/>
                                                <w:rPr>
                                                  <w:sz w:val="22"/>
                                                  <w:szCs w:val="22"/>
                                                </w:rPr>
                                              </w:pPr>
                                              <w:r w:rsidRPr="003C3107">
                                                <w:rPr>
                                                  <w:sz w:val="22"/>
                                                  <w:szCs w:val="22"/>
                                                </w:rPr>
                                                <w:t>Частные потребители</w:t>
                                              </w:r>
                                            </w:p>
                                          </w:txbxContent>
                                        </wps:txbx>
                                        <wps:bodyPr rot="0" vert="horz" wrap="square" lIns="91440" tIns="45720" rIns="91440" bIns="45720" anchor="t" anchorCtr="0" upright="1">
                                          <a:noAutofit/>
                                        </wps:bodyPr>
                                      </wps:wsp>
                                      <wps:wsp>
                                        <wps:cNvPr id="31" name="Rectangle 10"/>
                                        <wps:cNvSpPr>
                                          <a:spLocks noChangeArrowheads="1"/>
                                        </wps:cNvSpPr>
                                        <wps:spPr bwMode="auto">
                                          <a:xfrm>
                                            <a:off x="8691" y="9392"/>
                                            <a:ext cx="2610" cy="1105"/>
                                          </a:xfrm>
                                          <a:prstGeom prst="rect">
                                            <a:avLst/>
                                          </a:prstGeom>
                                          <a:solidFill>
                                            <a:srgbClr val="FFFFFF"/>
                                          </a:solidFill>
                                          <a:ln w="9525">
                                            <a:solidFill>
                                              <a:srgbClr val="000000"/>
                                            </a:solidFill>
                                            <a:miter lim="800000"/>
                                            <a:headEnd/>
                                            <a:tailEnd/>
                                          </a:ln>
                                        </wps:spPr>
                                        <wps:txbx>
                                          <w:txbxContent>
                                            <w:p w14:paraId="7E3213C7" w14:textId="77777777" w:rsidR="00517DD4" w:rsidRPr="000F2913" w:rsidRDefault="00517DD4" w:rsidP="000F2913">
                                              <w:pPr>
                                                <w:spacing w:line="204" w:lineRule="auto"/>
                                                <w:jc w:val="center"/>
                                                <w:rPr>
                                                  <w:sz w:val="21"/>
                                                  <w:szCs w:val="21"/>
                                                </w:rPr>
                                              </w:pPr>
                                              <w:r w:rsidRPr="000F2913">
                                                <w:rPr>
                                                  <w:sz w:val="21"/>
                                                  <w:szCs w:val="21"/>
                                                </w:rPr>
                                                <w:t>Поход на хоккейные матчи, ледовые шоу и другие спортивно-развлекательные мероприятия</w:t>
                                              </w:r>
                                            </w:p>
                                          </w:txbxContent>
                                        </wps:txbx>
                                        <wps:bodyPr rot="0" vert="horz" wrap="square" lIns="91440" tIns="45720" rIns="91440" bIns="45720" anchor="t" anchorCtr="0" upright="1">
                                          <a:noAutofit/>
                                        </wps:bodyPr>
                                      </wps:wsp>
                                      <wps:wsp>
                                        <wps:cNvPr id="33" name="Rectangle 11"/>
                                        <wps:cNvSpPr>
                                          <a:spLocks noChangeArrowheads="1"/>
                                        </wps:cNvSpPr>
                                        <wps:spPr bwMode="auto">
                                          <a:xfrm>
                                            <a:off x="5751" y="9536"/>
                                            <a:ext cx="2565" cy="369"/>
                                          </a:xfrm>
                                          <a:prstGeom prst="rect">
                                            <a:avLst/>
                                          </a:prstGeom>
                                          <a:solidFill>
                                            <a:srgbClr val="FFFFFF"/>
                                          </a:solidFill>
                                          <a:ln w="9525">
                                            <a:solidFill>
                                              <a:srgbClr val="000000"/>
                                            </a:solidFill>
                                            <a:miter lim="800000"/>
                                            <a:headEnd/>
                                            <a:tailEnd/>
                                          </a:ln>
                                        </wps:spPr>
                                        <wps:txbx>
                                          <w:txbxContent>
                                            <w:p w14:paraId="0BC55668" w14:textId="77777777" w:rsidR="00517DD4" w:rsidRPr="003C3107" w:rsidRDefault="00517DD4" w:rsidP="009C67E6">
                                              <w:pPr>
                                                <w:jc w:val="center"/>
                                                <w:rPr>
                                                  <w:sz w:val="22"/>
                                                  <w:szCs w:val="22"/>
                                                </w:rPr>
                                              </w:pPr>
                                              <w:r w:rsidRPr="003C3107">
                                                <w:rPr>
                                                  <w:sz w:val="22"/>
                                                  <w:szCs w:val="22"/>
                                                </w:rPr>
                                                <w:t>Массовое катание</w:t>
                                              </w:r>
                                            </w:p>
                                            <w:p w14:paraId="2C908BAE" w14:textId="77777777" w:rsidR="00517DD4" w:rsidRPr="003C3107" w:rsidRDefault="00517DD4" w:rsidP="009C67E6">
                                              <w:pPr>
                                                <w:rPr>
                                                  <w:sz w:val="22"/>
                                                  <w:szCs w:val="22"/>
                                                </w:rPr>
                                              </w:pPr>
                                            </w:p>
                                          </w:txbxContent>
                                        </wps:txbx>
                                        <wps:bodyPr rot="0" vert="horz" wrap="square" lIns="91440" tIns="45720" rIns="91440" bIns="45720" anchor="t" anchorCtr="0" upright="1">
                                          <a:noAutofit/>
                                        </wps:bodyPr>
                                      </wps:wsp>
                                      <wps:wsp>
                                        <wps:cNvPr id="36" name="Rectangle 13"/>
                                        <wps:cNvSpPr>
                                          <a:spLocks noChangeArrowheads="1"/>
                                        </wps:cNvSpPr>
                                        <wps:spPr bwMode="auto">
                                          <a:xfrm>
                                            <a:off x="5751" y="9991"/>
                                            <a:ext cx="2565" cy="402"/>
                                          </a:xfrm>
                                          <a:prstGeom prst="rect">
                                            <a:avLst/>
                                          </a:prstGeom>
                                          <a:solidFill>
                                            <a:srgbClr val="FFFFFF"/>
                                          </a:solidFill>
                                          <a:ln w="9525">
                                            <a:solidFill>
                                              <a:srgbClr val="000000"/>
                                            </a:solidFill>
                                            <a:miter lim="800000"/>
                                            <a:headEnd/>
                                            <a:tailEnd/>
                                          </a:ln>
                                        </wps:spPr>
                                        <wps:txbx>
                                          <w:txbxContent>
                                            <w:p w14:paraId="25A2E13F" w14:textId="77777777" w:rsidR="00517DD4" w:rsidRPr="003C3107" w:rsidRDefault="00517DD4" w:rsidP="001B5D08">
                                              <w:pPr>
                                                <w:ind w:left="-170" w:right="-170"/>
                                                <w:jc w:val="center"/>
                                                <w:rPr>
                                                  <w:sz w:val="22"/>
                                                  <w:szCs w:val="22"/>
                                                </w:rPr>
                                              </w:pPr>
                                              <w:r w:rsidRPr="003C3107">
                                                <w:rPr>
                                                  <w:sz w:val="22"/>
                                                  <w:szCs w:val="22"/>
                                                </w:rPr>
                                                <w:t>Покупка экипировки</w:t>
                                              </w:r>
                                            </w:p>
                                          </w:txbxContent>
                                        </wps:txbx>
                                        <wps:bodyPr rot="0" vert="horz" wrap="square" lIns="91440" tIns="45720" rIns="91440" bIns="45720" anchor="t" anchorCtr="0" upright="1">
                                          <a:noAutofit/>
                                        </wps:bodyPr>
                                      </wps:wsp>
                                      <wps:wsp>
                                        <wps:cNvPr id="37" name="Rectangle 14"/>
                                        <wps:cNvSpPr>
                                          <a:spLocks noChangeArrowheads="1"/>
                                        </wps:cNvSpPr>
                                        <wps:spPr bwMode="auto">
                                          <a:xfrm>
                                            <a:off x="8691" y="8577"/>
                                            <a:ext cx="2715" cy="729"/>
                                          </a:xfrm>
                                          <a:prstGeom prst="rect">
                                            <a:avLst/>
                                          </a:prstGeom>
                                          <a:solidFill>
                                            <a:srgbClr val="FFFFFF"/>
                                          </a:solidFill>
                                          <a:ln w="9525">
                                            <a:solidFill>
                                              <a:srgbClr val="000000"/>
                                            </a:solidFill>
                                            <a:miter lim="800000"/>
                                            <a:headEnd/>
                                            <a:tailEnd/>
                                          </a:ln>
                                        </wps:spPr>
                                        <wps:txbx>
                                          <w:txbxContent>
                                            <w:p w14:paraId="690FEC59" w14:textId="77777777" w:rsidR="00517DD4" w:rsidRPr="000F2913" w:rsidRDefault="00517DD4" w:rsidP="000F2913">
                                              <w:pPr>
                                                <w:spacing w:line="204" w:lineRule="auto"/>
                                                <w:jc w:val="center"/>
                                                <w:rPr>
                                                  <w:sz w:val="21"/>
                                                  <w:szCs w:val="21"/>
                                                </w:rPr>
                                              </w:pPr>
                                              <w:r w:rsidRPr="000F2913">
                                                <w:rPr>
                                                  <w:sz w:val="21"/>
                                                  <w:szCs w:val="21"/>
                                                </w:rPr>
                                                <w:t>Занятия в тренажерном зале, фитнесе, услуги солярия</w:t>
                                              </w:r>
                                            </w:p>
                                            <w:p w14:paraId="22EB10BD" w14:textId="77777777" w:rsidR="00517DD4" w:rsidRPr="003C3107" w:rsidRDefault="00517DD4" w:rsidP="009C67E6">
                                              <w:pPr>
                                                <w:rPr>
                                                  <w:sz w:val="22"/>
                                                  <w:szCs w:val="22"/>
                                                </w:rPr>
                                              </w:pPr>
                                            </w:p>
                                          </w:txbxContent>
                                        </wps:txbx>
                                        <wps:bodyPr rot="0" vert="horz" wrap="square" lIns="91440" tIns="45720" rIns="91440" bIns="45720" anchor="t" anchorCtr="0" upright="1">
                                          <a:noAutofit/>
                                        </wps:bodyPr>
                                      </wps:wsp>
                                      <wps:wsp>
                                        <wps:cNvPr id="41" name="Rectangle 15"/>
                                        <wps:cNvSpPr>
                                          <a:spLocks noChangeArrowheads="1"/>
                                        </wps:cNvSpPr>
                                        <wps:spPr bwMode="auto">
                                          <a:xfrm>
                                            <a:off x="5751" y="10501"/>
                                            <a:ext cx="2565" cy="480"/>
                                          </a:xfrm>
                                          <a:prstGeom prst="rect">
                                            <a:avLst/>
                                          </a:prstGeom>
                                          <a:solidFill>
                                            <a:srgbClr val="FFFFFF"/>
                                          </a:solidFill>
                                          <a:ln w="9525">
                                            <a:solidFill>
                                              <a:srgbClr val="000000"/>
                                            </a:solidFill>
                                            <a:miter lim="800000"/>
                                            <a:headEnd/>
                                            <a:tailEnd/>
                                          </a:ln>
                                        </wps:spPr>
                                        <wps:txbx>
                                          <w:txbxContent>
                                            <w:p w14:paraId="77B25210" w14:textId="77777777" w:rsidR="00517DD4" w:rsidRPr="000F2913" w:rsidRDefault="00517DD4" w:rsidP="000F2913">
                                              <w:pPr>
                                                <w:spacing w:line="204" w:lineRule="auto"/>
                                                <w:jc w:val="center"/>
                                                <w:rPr>
                                                  <w:sz w:val="21"/>
                                                  <w:szCs w:val="21"/>
                                                </w:rPr>
                                              </w:pPr>
                                              <w:r w:rsidRPr="000F2913">
                                                <w:rPr>
                                                  <w:sz w:val="21"/>
                                                  <w:szCs w:val="21"/>
                                                </w:rPr>
                                                <w:t xml:space="preserve">Услуги питания </w:t>
                                              </w:r>
                                            </w:p>
                                            <w:p w14:paraId="0F031B6A" w14:textId="77777777" w:rsidR="00517DD4" w:rsidRPr="000F2913" w:rsidRDefault="00517DD4" w:rsidP="000F2913">
                                              <w:pPr>
                                                <w:spacing w:line="204" w:lineRule="auto"/>
                                                <w:jc w:val="center"/>
                                                <w:rPr>
                                                  <w:sz w:val="21"/>
                                                  <w:szCs w:val="21"/>
                                                </w:rPr>
                                              </w:pPr>
                                              <w:r w:rsidRPr="000F2913">
                                                <w:rPr>
                                                  <w:sz w:val="21"/>
                                                  <w:szCs w:val="21"/>
                                                </w:rPr>
                                                <w:t>в кафе-баре</w:t>
                                              </w:r>
                                            </w:p>
                                            <w:p w14:paraId="053F5EB2" w14:textId="77777777" w:rsidR="00517DD4" w:rsidRPr="003C3107" w:rsidRDefault="00517DD4" w:rsidP="009C67E6">
                                              <w:pPr>
                                                <w:ind w:left="-170" w:right="-170"/>
                                                <w:rPr>
                                                  <w:sz w:val="22"/>
                                                  <w:szCs w:val="22"/>
                                                </w:rPr>
                                              </w:pPr>
                                            </w:p>
                                          </w:txbxContent>
                                        </wps:txbx>
                                        <wps:bodyPr rot="0" vert="horz" wrap="square" lIns="91440" tIns="45720" rIns="91440" bIns="45720" anchor="t" anchorCtr="0" upright="1">
                                          <a:noAutofit/>
                                        </wps:bodyPr>
                                      </wps:wsp>
                                      <wps:wsp>
                                        <wps:cNvPr id="42" name="Rectangle 16"/>
                                        <wps:cNvSpPr>
                                          <a:spLocks noChangeArrowheads="1"/>
                                        </wps:cNvSpPr>
                                        <wps:spPr bwMode="auto">
                                          <a:xfrm>
                                            <a:off x="5541" y="8097"/>
                                            <a:ext cx="2760" cy="373"/>
                                          </a:xfrm>
                                          <a:prstGeom prst="rect">
                                            <a:avLst/>
                                          </a:prstGeom>
                                          <a:solidFill>
                                            <a:srgbClr val="FFFFFF"/>
                                          </a:solidFill>
                                          <a:ln w="9525">
                                            <a:solidFill>
                                              <a:srgbClr val="000000"/>
                                            </a:solidFill>
                                            <a:miter lim="800000"/>
                                            <a:headEnd/>
                                            <a:tailEnd/>
                                          </a:ln>
                                        </wps:spPr>
                                        <wps:txbx>
                                          <w:txbxContent>
                                            <w:p w14:paraId="571223EB" w14:textId="77777777" w:rsidR="00517DD4" w:rsidRPr="003C3107" w:rsidRDefault="00517DD4" w:rsidP="009C67E6">
                                              <w:pPr>
                                                <w:jc w:val="center"/>
                                                <w:rPr>
                                                  <w:sz w:val="22"/>
                                                  <w:szCs w:val="22"/>
                                                </w:rPr>
                                              </w:pPr>
                                              <w:r w:rsidRPr="003C3107">
                                                <w:rPr>
                                                  <w:sz w:val="22"/>
                                                  <w:szCs w:val="22"/>
                                                </w:rPr>
                                                <w:t>Подростки до 18 лет</w:t>
                                              </w:r>
                                            </w:p>
                                          </w:txbxContent>
                                        </wps:txbx>
                                        <wps:bodyPr rot="0" vert="horz" wrap="square" lIns="91440" tIns="45720" rIns="91440" bIns="45720" anchor="t" anchorCtr="0" upright="1">
                                          <a:noAutofit/>
                                        </wps:bodyPr>
                                      </wps:wsp>
                                      <wps:wsp>
                                        <wps:cNvPr id="43" name="Rectangle 17"/>
                                        <wps:cNvSpPr>
                                          <a:spLocks noChangeArrowheads="1"/>
                                        </wps:cNvSpPr>
                                        <wps:spPr bwMode="auto">
                                          <a:xfrm>
                                            <a:off x="2541" y="9911"/>
                                            <a:ext cx="2865" cy="304"/>
                                          </a:xfrm>
                                          <a:prstGeom prst="rect">
                                            <a:avLst/>
                                          </a:prstGeom>
                                          <a:solidFill>
                                            <a:srgbClr val="FFFFFF"/>
                                          </a:solidFill>
                                          <a:ln w="9525">
                                            <a:solidFill>
                                              <a:srgbClr val="000000"/>
                                            </a:solidFill>
                                            <a:miter lim="800000"/>
                                            <a:headEnd/>
                                            <a:tailEnd/>
                                          </a:ln>
                                        </wps:spPr>
                                        <wps:txbx>
                                          <w:txbxContent>
                                            <w:p w14:paraId="7B73594E" w14:textId="77777777" w:rsidR="00517DD4" w:rsidRPr="003C3107" w:rsidRDefault="00517DD4" w:rsidP="009C67E6">
                                              <w:pPr>
                                                <w:ind w:left="-170" w:right="-170"/>
                                                <w:jc w:val="center"/>
                                                <w:rPr>
                                                  <w:sz w:val="22"/>
                                                  <w:szCs w:val="22"/>
                                                </w:rPr>
                                              </w:pPr>
                                              <w:r w:rsidRPr="003C3107">
                                                <w:rPr>
                                                  <w:sz w:val="22"/>
                                                  <w:szCs w:val="22"/>
                                                </w:rPr>
                                                <w:t>Аренда Пресс-центра</w:t>
                                              </w:r>
                                            </w:p>
                                          </w:txbxContent>
                                        </wps:txbx>
                                        <wps:bodyPr rot="0" vert="horz" wrap="square" lIns="91440" tIns="45720" rIns="91440" bIns="45720" anchor="t" anchorCtr="0" upright="1">
                                          <a:noAutofit/>
                                        </wps:bodyPr>
                                      </wps:wsp>
                                      <wps:wsp>
                                        <wps:cNvPr id="44" name="Rectangle 18"/>
                                        <wps:cNvSpPr>
                                          <a:spLocks noChangeArrowheads="1"/>
                                        </wps:cNvSpPr>
                                        <wps:spPr bwMode="auto">
                                          <a:xfrm>
                                            <a:off x="2541" y="8284"/>
                                            <a:ext cx="2880" cy="915"/>
                                          </a:xfrm>
                                          <a:prstGeom prst="rect">
                                            <a:avLst/>
                                          </a:prstGeom>
                                          <a:solidFill>
                                            <a:srgbClr val="FFFFFF"/>
                                          </a:solidFill>
                                          <a:ln w="9525">
                                            <a:solidFill>
                                              <a:srgbClr val="000000"/>
                                            </a:solidFill>
                                            <a:miter lim="800000"/>
                                            <a:headEnd/>
                                            <a:tailEnd/>
                                          </a:ln>
                                        </wps:spPr>
                                        <wps:txbx>
                                          <w:txbxContent>
                                            <w:p w14:paraId="1879E829" w14:textId="77777777" w:rsidR="00517DD4" w:rsidRPr="000F2913" w:rsidRDefault="00517DD4" w:rsidP="003C3107">
                                              <w:pPr>
                                                <w:spacing w:line="204" w:lineRule="auto"/>
                                                <w:jc w:val="center"/>
                                                <w:rPr>
                                                  <w:sz w:val="21"/>
                                                  <w:szCs w:val="21"/>
                                                </w:rPr>
                                              </w:pPr>
                                              <w:r w:rsidRPr="000F2913">
                                                <w:rPr>
                                                  <w:sz w:val="21"/>
                                                  <w:szCs w:val="21"/>
                                                </w:rPr>
                                                <w:t xml:space="preserve">Аренда ледового поля для проведения корпоративных мероприятий выставок, презентаций </w:t>
                                              </w:r>
                                            </w:p>
                                          </w:txbxContent>
                                        </wps:txbx>
                                        <wps:bodyPr rot="0" vert="horz" wrap="square" lIns="91440" tIns="45720" rIns="91440" bIns="45720" anchor="t" anchorCtr="0" upright="1">
                                          <a:noAutofit/>
                                        </wps:bodyPr>
                                      </wps:wsp>
                                      <wps:wsp>
                                        <wps:cNvPr id="45" name="Rectangle 19"/>
                                        <wps:cNvSpPr>
                                          <a:spLocks noChangeArrowheads="1"/>
                                        </wps:cNvSpPr>
                                        <wps:spPr bwMode="auto">
                                          <a:xfrm>
                                            <a:off x="2541" y="9314"/>
                                            <a:ext cx="2880" cy="487"/>
                                          </a:xfrm>
                                          <a:prstGeom prst="rect">
                                            <a:avLst/>
                                          </a:prstGeom>
                                          <a:solidFill>
                                            <a:srgbClr val="FFFFFF"/>
                                          </a:solidFill>
                                          <a:ln w="9525">
                                            <a:solidFill>
                                              <a:srgbClr val="000000"/>
                                            </a:solidFill>
                                            <a:miter lim="800000"/>
                                            <a:headEnd/>
                                            <a:tailEnd/>
                                          </a:ln>
                                        </wps:spPr>
                                        <wps:txbx>
                                          <w:txbxContent>
                                            <w:p w14:paraId="0FEB2CB1" w14:textId="77777777" w:rsidR="00517DD4" w:rsidRPr="003C3107" w:rsidRDefault="00517DD4" w:rsidP="009C67E6">
                                              <w:pPr>
                                                <w:spacing w:line="216" w:lineRule="auto"/>
                                                <w:jc w:val="center"/>
                                                <w:rPr>
                                                  <w:sz w:val="22"/>
                                                  <w:szCs w:val="22"/>
                                                </w:rPr>
                                              </w:pPr>
                                              <w:r w:rsidRPr="003C3107">
                                                <w:rPr>
                                                  <w:sz w:val="22"/>
                                                  <w:szCs w:val="22"/>
                                                </w:rPr>
                                                <w:t xml:space="preserve">Аренда рекламных мест в комплексе </w:t>
                                              </w:r>
                                            </w:p>
                                          </w:txbxContent>
                                        </wps:txbx>
                                        <wps:bodyPr rot="0" vert="horz" wrap="square" lIns="91440" tIns="45720" rIns="91440" bIns="45720" anchor="t" anchorCtr="0" upright="1">
                                          <a:noAutofit/>
                                        </wps:bodyPr>
                                      </wps:wsp>
                                      <wps:wsp>
                                        <wps:cNvPr id="46" name="Rectangle 20"/>
                                        <wps:cNvSpPr>
                                          <a:spLocks noChangeArrowheads="1"/>
                                        </wps:cNvSpPr>
                                        <wps:spPr bwMode="auto">
                                          <a:xfrm>
                                            <a:off x="5736" y="8577"/>
                                            <a:ext cx="2565" cy="815"/>
                                          </a:xfrm>
                                          <a:prstGeom prst="rect">
                                            <a:avLst/>
                                          </a:prstGeom>
                                          <a:solidFill>
                                            <a:srgbClr val="FFFFFF"/>
                                          </a:solidFill>
                                          <a:ln w="9525">
                                            <a:solidFill>
                                              <a:srgbClr val="000000"/>
                                            </a:solidFill>
                                            <a:miter lim="800000"/>
                                            <a:headEnd/>
                                            <a:tailEnd/>
                                          </a:ln>
                                        </wps:spPr>
                                        <wps:txbx>
                                          <w:txbxContent>
                                            <w:p w14:paraId="3EF639F9" w14:textId="77777777" w:rsidR="00517DD4" w:rsidRPr="000F2913" w:rsidRDefault="00517DD4" w:rsidP="000F2913">
                                              <w:pPr>
                                                <w:spacing w:line="204" w:lineRule="auto"/>
                                                <w:jc w:val="center"/>
                                                <w:rPr>
                                                  <w:sz w:val="21"/>
                                                  <w:szCs w:val="21"/>
                                                </w:rPr>
                                              </w:pPr>
                                              <w:r w:rsidRPr="000F2913">
                                                <w:rPr>
                                                  <w:sz w:val="21"/>
                                                  <w:szCs w:val="21"/>
                                                </w:rPr>
                                                <w:t>Занятия в детских школах по  шорт-треку, фигурному катанию и хоккею с шайбой</w:t>
                                              </w:r>
                                            </w:p>
                                          </w:txbxContent>
                                        </wps:txbx>
                                        <wps:bodyPr rot="0" vert="horz" wrap="square" lIns="91440" tIns="45720" rIns="91440" bIns="45720" anchor="t" anchorCtr="0" upright="1">
                                          <a:noAutofit/>
                                        </wps:bodyPr>
                                      </wps:wsp>
                                      <wps:wsp>
                                        <wps:cNvPr id="59" name="Line 21"/>
                                        <wps:cNvCnPr/>
                                        <wps:spPr bwMode="auto">
                                          <a:xfrm>
                                            <a:off x="2301" y="10084"/>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22"/>
                                        <wps:cNvCnPr/>
                                        <wps:spPr bwMode="auto">
                                          <a:xfrm>
                                            <a:off x="2301" y="8723"/>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27"/>
                                        <wps:cNvCnPr/>
                                        <wps:spPr bwMode="auto">
                                          <a:xfrm flipH="1">
                                            <a:off x="8481" y="8470"/>
                                            <a:ext cx="0" cy="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31"/>
                                        <wps:cNvCnPr/>
                                        <wps:spPr bwMode="auto">
                                          <a:xfrm flipH="1">
                                            <a:off x="8271" y="9644"/>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32"/>
                                        <wps:cNvCnPr/>
                                        <wps:spPr bwMode="auto">
                                          <a:xfrm>
                                            <a:off x="8541" y="7458"/>
                                            <a:ext cx="0" cy="1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33"/>
                                        <wps:cNvCnPr/>
                                        <wps:spPr bwMode="auto">
                                          <a:xfrm>
                                            <a:off x="3981" y="7458"/>
                                            <a:ext cx="0" cy="1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34"/>
                                        <wps:cNvCnPr/>
                                        <wps:spPr bwMode="auto">
                                          <a:xfrm>
                                            <a:off x="6351" y="7306"/>
                                            <a:ext cx="0" cy="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68" name="Line 22"/>
                                    <wps:cNvCnPr/>
                                    <wps:spPr bwMode="auto">
                                      <a:xfrm>
                                        <a:off x="0" y="255270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69" name="Rectangle 16"/>
                                  <wps:cNvSpPr>
                                    <a:spLocks noChangeArrowheads="1"/>
                                  </wps:cNvSpPr>
                                  <wps:spPr bwMode="auto">
                                    <a:xfrm>
                                      <a:off x="3914775" y="1181100"/>
                                      <a:ext cx="1866900" cy="381825"/>
                                    </a:xfrm>
                                    <a:prstGeom prst="rect">
                                      <a:avLst/>
                                    </a:prstGeom>
                                    <a:solidFill>
                                      <a:srgbClr val="FFFFFF"/>
                                    </a:solidFill>
                                    <a:ln w="9525">
                                      <a:solidFill>
                                        <a:srgbClr val="000000"/>
                                      </a:solidFill>
                                      <a:miter lim="800000"/>
                                      <a:headEnd/>
                                      <a:tailEnd/>
                                    </a:ln>
                                  </wps:spPr>
                                  <wps:txbx>
                                    <w:txbxContent>
                                      <w:p w14:paraId="2C2361B9" w14:textId="77777777" w:rsidR="00517DD4" w:rsidRPr="003C3107" w:rsidRDefault="00517DD4" w:rsidP="001B5D08">
                                        <w:pPr>
                                          <w:jc w:val="center"/>
                                          <w:rPr>
                                            <w:sz w:val="22"/>
                                            <w:szCs w:val="22"/>
                                          </w:rPr>
                                        </w:pPr>
                                        <w:r w:rsidRPr="003C3107">
                                          <w:rPr>
                                            <w:sz w:val="22"/>
                                            <w:szCs w:val="22"/>
                                          </w:rPr>
                                          <w:t xml:space="preserve">Взрослые потребители  </w:t>
                                        </w:r>
                                      </w:p>
                                    </w:txbxContent>
                                  </wps:txbx>
                                  <wps:bodyPr rot="0" vert="horz" wrap="square" lIns="91440" tIns="45720" rIns="91440" bIns="45720" anchor="t" anchorCtr="0" upright="1">
                                    <a:noAutofit/>
                                  </wps:bodyPr>
                                </wps:wsp>
                              </wpg:grpSp>
                              <wps:wsp>
                                <wps:cNvPr id="171" name="Line 27"/>
                                <wps:cNvCnPr/>
                                <wps:spPr bwMode="auto">
                                  <a:xfrm>
                                    <a:off x="2066925" y="1581097"/>
                                    <a:ext cx="9525" cy="24211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Прямая соединительная линия 181"/>
                                <wps:cNvCnPr/>
                                <wps:spPr>
                                  <a:xfrm>
                                    <a:off x="2057400" y="4002834"/>
                                    <a:ext cx="2828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Прямая соединительная линия 182"/>
                                <wps:cNvCnPr/>
                                <wps:spPr>
                                  <a:xfrm flipV="1">
                                    <a:off x="4895850" y="3447515"/>
                                    <a:ext cx="0" cy="554698"/>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V relativeFrom="margin">
                  <wp14:pctHeight>0</wp14:pctHeight>
                </wp14:sizeRelV>
              </wp:anchor>
            </w:drawing>
          </mc:Choice>
          <mc:Fallback>
            <w:pict>
              <v:group w14:anchorId="18CCF787" id="Группа 294" o:spid="_x0000_s1039" style="position:absolute;left:0;text-align:left;margin-left:4.2pt;margin-top:1.55pt;width:455.25pt;height:252pt;z-index:251698176;mso-height-relative:margin" coordorigin="" coordsize="57816,3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">
                <v:line id="Line 22" o:spid="_x0000_s1040" style="position:absolute;visibility:visible;mso-wrap-style:square" from="20669,22193" to="21907,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v:line id="Line 22" o:spid="_x0000_s1041" style="position:absolute;visibility:visible;mso-wrap-style:square" from="39147,21145" to="40576,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">
                  <v:stroke endarrow="block"/>
                </v:line>
                <v:group id="Группа 279" o:spid="_x0000_s1042" style="position:absolute;width:57816;height:39203" coordorigin="" coordsize="57816,3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line id="Line 31" o:spid="_x0000_s1043" style="position:absolute;flip:x;visibility:visible;mso-wrap-style:square" from="38195,36776" to="39243,3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">
                    <v:stroke endarrow="block"/>
                  </v:line>
                  <v:group id="Группа 276" o:spid="_x0000_s1044" style="position:absolute;width:57816;height:39203" coordorigin="" coordsize="57816,3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line id="Line 22" o:spid="_x0000_s1045" style="position:absolute;visibility:visible;mso-wrap-style:square" from="20764,36257" to="21907,3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v:line id="Line 22" o:spid="_x0000_s1046" style="position:absolute;visibility:visible;mso-wrap-style:square" from="39147,29527" to="40576,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">
                      <v:stroke endarrow="block"/>
                    </v:line>
                    <v:group id="Группа 10" o:spid="_x0000_s1047" style="position:absolute;width:57816;height:39203" coordorigin="" coordsize="57816,4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2" o:spid="_x0000_s1048" style="position:absolute;visibility:visible;mso-wrap-style:square" from="20669,27377" to="21907,2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line id="Line 22" o:spid="_x0000_s1049" style="position:absolute;visibility:visible;mso-wrap-style:square" from="20669,31846" to="21907,3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group id="Группа 9" o:spid="_x0000_s1050" style="position:absolute;width:57816;height:40028" coordorigin="" coordsize="57816,4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Группа 7" o:spid="_x0000_s1051" style="position:absolute;width:57816;height:39060" coordorigin="" coordsize="57816,3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Группа 3" o:spid="_x0000_s1052" style="position:absolute;width:57816;height:39060" coordorigin="" coordsize="57816,3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Группа 18" o:spid="_x0000_s1053" style="position:absolute;width:57816;height:39060" coordorigin="2301,6351" coordsize="9105,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3" o:spid="_x0000_s1054" style="position:absolute;visibility:visible;mso-wrap-style:square" from="2301,7617" to="230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5" o:spid="_x0000_s1055" style="position:absolute;visibility:visible;mso-wrap-style:square" from="3981,6954" to="854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id="Group 6" o:spid="_x0000_s1056" style="position:absolute;left:2301;top:6351;width:9105;height:4150" coordorigin="2301,6831" coordsize="9105,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7" o:spid="_x0000_s1057" style="position:absolute;left:4536;top:6831;width:38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5AF9099E" w14:textId="77777777" w:rsidR="00517DD4" w:rsidRPr="000F2913" w:rsidRDefault="00517DD4" w:rsidP="000F2913">
                                        <w:pPr>
                                          <w:spacing w:line="204" w:lineRule="auto"/>
                                          <w:jc w:val="center"/>
                                          <w:rPr>
                                            <w:sz w:val="21"/>
                                            <w:szCs w:val="21"/>
                                          </w:rPr>
                                        </w:pPr>
                                        <w:r w:rsidRPr="000F2913">
                                          <w:rPr>
                                            <w:sz w:val="21"/>
                                            <w:szCs w:val="21"/>
                                          </w:rPr>
                                          <w:t xml:space="preserve">Виды потребителей услуг </w:t>
                                        </w:r>
                                      </w:p>
                                      <w:p w14:paraId="1EF2D0E3" w14:textId="77777777" w:rsidR="00517DD4" w:rsidRPr="000F2913" w:rsidRDefault="00517DD4" w:rsidP="000F2913">
                                        <w:pPr>
                                          <w:spacing w:line="204" w:lineRule="auto"/>
                                          <w:jc w:val="center"/>
                                          <w:rPr>
                                            <w:sz w:val="21"/>
                                            <w:szCs w:val="21"/>
                                          </w:rPr>
                                        </w:pPr>
                                        <w:r w:rsidRPr="000F2913">
                                          <w:rPr>
                                            <w:sz w:val="21"/>
                                            <w:szCs w:val="21"/>
                                          </w:rPr>
                                          <w:t>ГАУ РМ «Ледовый дворец»</w:t>
                                        </w:r>
                                      </w:p>
                                    </w:txbxContent>
                                  </v:textbox>
                                </v:rect>
                                <v:rect id="Rectangle 8" o:spid="_x0000_s1058" style="position:absolute;left:2301;top:7624;width:3120;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2AD096FE" w14:textId="77777777" w:rsidR="00517DD4" w:rsidRPr="003C3107" w:rsidRDefault="00517DD4" w:rsidP="009C67E6">
                                        <w:pPr>
                                          <w:jc w:val="center"/>
                                          <w:rPr>
                                            <w:sz w:val="22"/>
                                            <w:szCs w:val="22"/>
                                          </w:rPr>
                                        </w:pPr>
                                        <w:r w:rsidRPr="003C3107">
                                          <w:rPr>
                                            <w:sz w:val="22"/>
                                            <w:szCs w:val="22"/>
                                          </w:rPr>
                                          <w:t>Корпоративные потребители</w:t>
                                        </w:r>
                                      </w:p>
                                    </w:txbxContent>
                                  </v:textbox>
                                </v:rect>
                                <v:rect id="Rectangle 9" o:spid="_x0000_s1059" style="position:absolute;left:5541;top:7624;width:586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0DCDC061" w14:textId="77777777" w:rsidR="00517DD4" w:rsidRPr="003C3107" w:rsidRDefault="00517DD4" w:rsidP="009C67E6">
                                        <w:pPr>
                                          <w:jc w:val="center"/>
                                          <w:rPr>
                                            <w:sz w:val="22"/>
                                            <w:szCs w:val="22"/>
                                          </w:rPr>
                                        </w:pPr>
                                        <w:r w:rsidRPr="003C3107">
                                          <w:rPr>
                                            <w:sz w:val="22"/>
                                            <w:szCs w:val="22"/>
                                          </w:rPr>
                                          <w:t>Частные потребители</w:t>
                                        </w:r>
                                      </w:p>
                                    </w:txbxContent>
                                  </v:textbox>
                                </v:rect>
                                <v:rect id="Rectangle 10" o:spid="_x0000_s1060" style="position:absolute;left:8691;top:9392;width:261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7E3213C7" w14:textId="77777777" w:rsidR="00517DD4" w:rsidRPr="000F2913" w:rsidRDefault="00517DD4" w:rsidP="000F2913">
                                        <w:pPr>
                                          <w:spacing w:line="204" w:lineRule="auto"/>
                                          <w:jc w:val="center"/>
                                          <w:rPr>
                                            <w:sz w:val="21"/>
                                            <w:szCs w:val="21"/>
                                          </w:rPr>
                                        </w:pPr>
                                        <w:r w:rsidRPr="000F2913">
                                          <w:rPr>
                                            <w:sz w:val="21"/>
                                            <w:szCs w:val="21"/>
                                          </w:rPr>
                                          <w:t>Поход на хоккейные матчи, ледовые шоу и другие спортивно-развлекательные мероприятия</w:t>
                                        </w:r>
                                      </w:p>
                                    </w:txbxContent>
                                  </v:textbox>
                                </v:rect>
                                <v:rect id="Rectangle 11" o:spid="_x0000_s1061" style="position:absolute;left:5751;top:9536;width:256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0BC55668" w14:textId="77777777" w:rsidR="00517DD4" w:rsidRPr="003C3107" w:rsidRDefault="00517DD4" w:rsidP="009C67E6">
                                        <w:pPr>
                                          <w:jc w:val="center"/>
                                          <w:rPr>
                                            <w:sz w:val="22"/>
                                            <w:szCs w:val="22"/>
                                          </w:rPr>
                                        </w:pPr>
                                        <w:r w:rsidRPr="003C3107">
                                          <w:rPr>
                                            <w:sz w:val="22"/>
                                            <w:szCs w:val="22"/>
                                          </w:rPr>
                                          <w:t>Массовое катание</w:t>
                                        </w:r>
                                      </w:p>
                                      <w:p w14:paraId="2C908BAE" w14:textId="77777777" w:rsidR="00517DD4" w:rsidRPr="003C3107" w:rsidRDefault="00517DD4" w:rsidP="009C67E6">
                                        <w:pPr>
                                          <w:rPr>
                                            <w:sz w:val="22"/>
                                            <w:szCs w:val="22"/>
                                          </w:rPr>
                                        </w:pPr>
                                      </w:p>
                                    </w:txbxContent>
                                  </v:textbox>
                                </v:rect>
                                <v:rect id="Rectangle 13" o:spid="_x0000_s1062" style="position:absolute;left:5751;top:9991;width:2565;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25A2E13F" w14:textId="77777777" w:rsidR="00517DD4" w:rsidRPr="003C3107" w:rsidRDefault="00517DD4" w:rsidP="001B5D08">
                                        <w:pPr>
                                          <w:ind w:left="-170" w:right="-170"/>
                                          <w:jc w:val="center"/>
                                          <w:rPr>
                                            <w:sz w:val="22"/>
                                            <w:szCs w:val="22"/>
                                          </w:rPr>
                                        </w:pPr>
                                        <w:r w:rsidRPr="003C3107">
                                          <w:rPr>
                                            <w:sz w:val="22"/>
                                            <w:szCs w:val="22"/>
                                          </w:rPr>
                                          <w:t>Покупка экипировки</w:t>
                                        </w:r>
                                      </w:p>
                                    </w:txbxContent>
                                  </v:textbox>
                                </v:rect>
                                <v:rect id="Rectangle 14" o:spid="_x0000_s1063" style="position:absolute;left:8691;top:8577;width:2715;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690FEC59" w14:textId="77777777" w:rsidR="00517DD4" w:rsidRPr="000F2913" w:rsidRDefault="00517DD4" w:rsidP="000F2913">
                                        <w:pPr>
                                          <w:spacing w:line="204" w:lineRule="auto"/>
                                          <w:jc w:val="center"/>
                                          <w:rPr>
                                            <w:sz w:val="21"/>
                                            <w:szCs w:val="21"/>
                                          </w:rPr>
                                        </w:pPr>
                                        <w:r w:rsidRPr="000F2913">
                                          <w:rPr>
                                            <w:sz w:val="21"/>
                                            <w:szCs w:val="21"/>
                                          </w:rPr>
                                          <w:t>Занятия в тренажерном зале, фитнесе, услуги солярия</w:t>
                                        </w:r>
                                      </w:p>
                                      <w:p w14:paraId="22EB10BD" w14:textId="77777777" w:rsidR="00517DD4" w:rsidRPr="003C3107" w:rsidRDefault="00517DD4" w:rsidP="009C67E6">
                                        <w:pPr>
                                          <w:rPr>
                                            <w:sz w:val="22"/>
                                            <w:szCs w:val="22"/>
                                          </w:rPr>
                                        </w:pPr>
                                      </w:p>
                                    </w:txbxContent>
                                  </v:textbox>
                                </v:rect>
                                <v:rect id="Rectangle 15" o:spid="_x0000_s1064" style="position:absolute;left:5751;top:10501;width:256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77B25210" w14:textId="77777777" w:rsidR="00517DD4" w:rsidRPr="000F2913" w:rsidRDefault="00517DD4" w:rsidP="000F2913">
                                        <w:pPr>
                                          <w:spacing w:line="204" w:lineRule="auto"/>
                                          <w:jc w:val="center"/>
                                          <w:rPr>
                                            <w:sz w:val="21"/>
                                            <w:szCs w:val="21"/>
                                          </w:rPr>
                                        </w:pPr>
                                        <w:r w:rsidRPr="000F2913">
                                          <w:rPr>
                                            <w:sz w:val="21"/>
                                            <w:szCs w:val="21"/>
                                          </w:rPr>
                                          <w:t xml:space="preserve">Услуги питания </w:t>
                                        </w:r>
                                      </w:p>
                                      <w:p w14:paraId="0F031B6A" w14:textId="77777777" w:rsidR="00517DD4" w:rsidRPr="000F2913" w:rsidRDefault="00517DD4" w:rsidP="000F2913">
                                        <w:pPr>
                                          <w:spacing w:line="204" w:lineRule="auto"/>
                                          <w:jc w:val="center"/>
                                          <w:rPr>
                                            <w:sz w:val="21"/>
                                            <w:szCs w:val="21"/>
                                          </w:rPr>
                                        </w:pPr>
                                        <w:r w:rsidRPr="000F2913">
                                          <w:rPr>
                                            <w:sz w:val="21"/>
                                            <w:szCs w:val="21"/>
                                          </w:rPr>
                                          <w:t>в кафе-баре</w:t>
                                        </w:r>
                                      </w:p>
                                      <w:p w14:paraId="053F5EB2" w14:textId="77777777" w:rsidR="00517DD4" w:rsidRPr="003C3107" w:rsidRDefault="00517DD4" w:rsidP="009C67E6">
                                        <w:pPr>
                                          <w:ind w:left="-170" w:right="-170"/>
                                          <w:rPr>
                                            <w:sz w:val="22"/>
                                            <w:szCs w:val="22"/>
                                          </w:rPr>
                                        </w:pPr>
                                      </w:p>
                                    </w:txbxContent>
                                  </v:textbox>
                                </v:rect>
                                <v:rect id="Rectangle 16" o:spid="_x0000_s1065" style="position:absolute;left:5541;top:8097;width:276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571223EB" w14:textId="77777777" w:rsidR="00517DD4" w:rsidRPr="003C3107" w:rsidRDefault="00517DD4" w:rsidP="009C67E6">
                                        <w:pPr>
                                          <w:jc w:val="center"/>
                                          <w:rPr>
                                            <w:sz w:val="22"/>
                                            <w:szCs w:val="22"/>
                                          </w:rPr>
                                        </w:pPr>
                                        <w:r w:rsidRPr="003C3107">
                                          <w:rPr>
                                            <w:sz w:val="22"/>
                                            <w:szCs w:val="22"/>
                                          </w:rPr>
                                          <w:t>Подростки до 18 лет</w:t>
                                        </w:r>
                                      </w:p>
                                    </w:txbxContent>
                                  </v:textbox>
                                </v:rect>
                                <v:rect id="Rectangle 17" o:spid="_x0000_s1066" style="position:absolute;left:2541;top:9911;width:286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7B73594E" w14:textId="77777777" w:rsidR="00517DD4" w:rsidRPr="003C3107" w:rsidRDefault="00517DD4" w:rsidP="009C67E6">
                                        <w:pPr>
                                          <w:ind w:left="-170" w:right="-170"/>
                                          <w:jc w:val="center"/>
                                          <w:rPr>
                                            <w:sz w:val="22"/>
                                            <w:szCs w:val="22"/>
                                          </w:rPr>
                                        </w:pPr>
                                        <w:r w:rsidRPr="003C3107">
                                          <w:rPr>
                                            <w:sz w:val="22"/>
                                            <w:szCs w:val="22"/>
                                          </w:rPr>
                                          <w:t>Аренда Пресс-центра</w:t>
                                        </w:r>
                                      </w:p>
                                    </w:txbxContent>
                                  </v:textbox>
                                </v:rect>
                                <v:rect id="Rectangle 18" o:spid="_x0000_s1067" style="position:absolute;left:2541;top:8284;width:288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1879E829" w14:textId="77777777" w:rsidR="00517DD4" w:rsidRPr="000F2913" w:rsidRDefault="00517DD4" w:rsidP="003C3107">
                                        <w:pPr>
                                          <w:spacing w:line="204" w:lineRule="auto"/>
                                          <w:jc w:val="center"/>
                                          <w:rPr>
                                            <w:sz w:val="21"/>
                                            <w:szCs w:val="21"/>
                                          </w:rPr>
                                        </w:pPr>
                                        <w:r w:rsidRPr="000F2913">
                                          <w:rPr>
                                            <w:sz w:val="21"/>
                                            <w:szCs w:val="21"/>
                                          </w:rPr>
                                          <w:t xml:space="preserve">Аренда ледового поля для проведения корпоративных мероприятий выставок, презентаций </w:t>
                                        </w:r>
                                      </w:p>
                                    </w:txbxContent>
                                  </v:textbox>
                                </v:rect>
                                <v:rect id="Rectangle 19" o:spid="_x0000_s1068" style="position:absolute;left:2541;top:9314;width:2880;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0FEB2CB1" w14:textId="77777777" w:rsidR="00517DD4" w:rsidRPr="003C3107" w:rsidRDefault="00517DD4" w:rsidP="009C67E6">
                                        <w:pPr>
                                          <w:spacing w:line="216" w:lineRule="auto"/>
                                          <w:jc w:val="center"/>
                                          <w:rPr>
                                            <w:sz w:val="22"/>
                                            <w:szCs w:val="22"/>
                                          </w:rPr>
                                        </w:pPr>
                                        <w:r w:rsidRPr="003C3107">
                                          <w:rPr>
                                            <w:sz w:val="22"/>
                                            <w:szCs w:val="22"/>
                                          </w:rPr>
                                          <w:t xml:space="preserve">Аренда рекламных мест в комплексе </w:t>
                                        </w:r>
                                      </w:p>
                                    </w:txbxContent>
                                  </v:textbox>
                                </v:rect>
                                <v:rect id="Rectangle 20" o:spid="_x0000_s1069" style="position:absolute;left:5736;top:8577;width:2565;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3EF639F9" w14:textId="77777777" w:rsidR="00517DD4" w:rsidRPr="000F2913" w:rsidRDefault="00517DD4" w:rsidP="000F2913">
                                        <w:pPr>
                                          <w:spacing w:line="204" w:lineRule="auto"/>
                                          <w:jc w:val="center"/>
                                          <w:rPr>
                                            <w:sz w:val="21"/>
                                            <w:szCs w:val="21"/>
                                          </w:rPr>
                                        </w:pPr>
                                        <w:r w:rsidRPr="000F2913">
                                          <w:rPr>
                                            <w:sz w:val="21"/>
                                            <w:szCs w:val="21"/>
                                          </w:rPr>
                                          <w:t>Занятия в детских школах по  шорт-треку, фигурному катанию и хоккею с шайбой</w:t>
                                        </w:r>
                                      </w:p>
                                    </w:txbxContent>
                                  </v:textbox>
                                </v:rect>
                                <v:line id="Line 21" o:spid="_x0000_s1070" style="position:absolute;visibility:visible;mso-wrap-style:square" from="2301,10084" to="2541,10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22" o:spid="_x0000_s1071" style="position:absolute;visibility:visible;mso-wrap-style:square" from="2301,8723" to="2541,8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27" o:spid="_x0000_s1072" style="position:absolute;flip:x;visibility:visible;mso-wrap-style:square" from="8481,8470" to="8481,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Line 31" o:spid="_x0000_s1073" style="position:absolute;flip:x;visibility:visible;mso-wrap-style:square" from="8271,9644" to="851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">
                                  <v:stroke endarrow="block"/>
                                </v:line>
                                <v:line id="Line 32" o:spid="_x0000_s1074" style="position:absolute;visibility:visible;mso-wrap-style:square" from="8541,7458" to="854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">
                                  <v:stroke endarrow="block"/>
                                </v:line>
                                <v:line id="Line 33" o:spid="_x0000_s1075" style="position:absolute;visibility:visible;mso-wrap-style:square" from="3981,7458" to="398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">
                                  <v:stroke endarrow="block"/>
                                </v:line>
                                <v:line id="Line 34" o:spid="_x0000_s1076" style="position:absolute;visibility:visible;mso-wrap-style:square" from="6351,7306" to="6351,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">
                                  <v:stroke endarrow="block"/>
                                </v:line>
                              </v:group>
                            </v:group>
                            <v:line id="Line 22" o:spid="_x0000_s1077" style="position:absolute;visibility:visible;mso-wrap-style:square" from="0,25527" to="1524,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group>
                          <v:rect id="Rectangle 16" o:spid="_x0000_s1078" style="position:absolute;left:39147;top:11811;width:18669;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2C2361B9" w14:textId="77777777" w:rsidR="00517DD4" w:rsidRPr="003C3107" w:rsidRDefault="00517DD4" w:rsidP="001B5D08">
                                  <w:pPr>
                                    <w:jc w:val="center"/>
                                    <w:rPr>
                                      <w:sz w:val="22"/>
                                      <w:szCs w:val="22"/>
                                    </w:rPr>
                                  </w:pPr>
                                  <w:r w:rsidRPr="003C3107">
                                    <w:rPr>
                                      <w:sz w:val="22"/>
                                      <w:szCs w:val="22"/>
                                    </w:rPr>
                                    <w:t xml:space="preserve">Взрослые потребители  </w:t>
                                  </w:r>
                                </w:p>
                              </w:txbxContent>
                            </v:textbox>
                          </v:rect>
                        </v:group>
                        <v:line id="Line 27" o:spid="_x0000_s1079" style="position:absolute;visibility:visible;mso-wrap-style:square" from="20669,15810" to="20764,40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Прямая соединительная линия 181" o:spid="_x0000_s1080" style="position:absolute;visibility:visible;mso-wrap-style:square" from="20574,40028" to="48863,40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" strokecolor="black [3213]"/>
                        <v:line id="Прямая соединительная линия 182" o:spid="_x0000_s1081" style="position:absolute;flip:y;visibility:visible;mso-wrap-style:square" from="48958,34475" to="48958,40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" strokecolor="black [3213]">
                          <v:stroke endarrow="block"/>
                        </v:line>
                      </v:group>
                    </v:group>
                  </v:group>
                </v:group>
              </v:group>
            </w:pict>
          </mc:Fallback>
        </mc:AlternateContent>
      </w:r>
    </w:p>
    <w:p w14:paraId="07DDCCD2" w14:textId="77777777" w:rsidR="009C67E6" w:rsidRDefault="009C67E6" w:rsidP="009C67E6">
      <w:pPr>
        <w:pStyle w:val="23"/>
        <w:spacing w:line="360" w:lineRule="auto"/>
        <w:ind w:firstLine="709"/>
        <w:jc w:val="both"/>
        <w:rPr>
          <w:sz w:val="28"/>
          <w:szCs w:val="28"/>
        </w:rPr>
      </w:pPr>
    </w:p>
    <w:p w14:paraId="63073D33" w14:textId="77777777" w:rsidR="009C67E6" w:rsidRDefault="009C67E6" w:rsidP="009C67E6">
      <w:pPr>
        <w:pStyle w:val="23"/>
        <w:spacing w:line="360" w:lineRule="auto"/>
        <w:ind w:firstLine="709"/>
        <w:jc w:val="both"/>
        <w:rPr>
          <w:sz w:val="28"/>
          <w:szCs w:val="28"/>
        </w:rPr>
      </w:pPr>
    </w:p>
    <w:p w14:paraId="27C3AE1D" w14:textId="77777777" w:rsidR="009C67E6" w:rsidRDefault="009C67E6" w:rsidP="009C67E6">
      <w:pPr>
        <w:pStyle w:val="23"/>
        <w:spacing w:line="360" w:lineRule="auto"/>
        <w:ind w:firstLine="709"/>
        <w:jc w:val="both"/>
        <w:rPr>
          <w:sz w:val="28"/>
          <w:szCs w:val="28"/>
        </w:rPr>
      </w:pPr>
    </w:p>
    <w:p w14:paraId="18FB472F" w14:textId="77777777" w:rsidR="009C67E6" w:rsidRDefault="009C67E6" w:rsidP="009C67E6">
      <w:pPr>
        <w:pStyle w:val="23"/>
        <w:spacing w:line="360" w:lineRule="auto"/>
        <w:ind w:firstLine="709"/>
        <w:jc w:val="both"/>
        <w:rPr>
          <w:sz w:val="28"/>
          <w:szCs w:val="28"/>
        </w:rPr>
      </w:pPr>
    </w:p>
    <w:p w14:paraId="7AE695D6" w14:textId="77777777" w:rsidR="009C67E6" w:rsidRDefault="009C67E6" w:rsidP="009C67E6">
      <w:pPr>
        <w:pStyle w:val="23"/>
        <w:spacing w:line="360" w:lineRule="auto"/>
        <w:ind w:firstLine="709"/>
        <w:jc w:val="both"/>
        <w:rPr>
          <w:sz w:val="28"/>
          <w:szCs w:val="28"/>
        </w:rPr>
      </w:pPr>
    </w:p>
    <w:p w14:paraId="7B0F22AF" w14:textId="77777777" w:rsidR="009C67E6" w:rsidRDefault="009C67E6" w:rsidP="009C67E6">
      <w:pPr>
        <w:pStyle w:val="23"/>
        <w:spacing w:line="360" w:lineRule="auto"/>
        <w:ind w:firstLine="709"/>
        <w:jc w:val="both"/>
        <w:rPr>
          <w:sz w:val="28"/>
          <w:szCs w:val="28"/>
        </w:rPr>
      </w:pPr>
    </w:p>
    <w:p w14:paraId="0EB27BCE" w14:textId="77777777" w:rsidR="009C67E6" w:rsidRDefault="009C67E6" w:rsidP="009C67E6">
      <w:pPr>
        <w:pStyle w:val="23"/>
        <w:spacing w:line="360" w:lineRule="auto"/>
        <w:ind w:firstLine="709"/>
        <w:jc w:val="both"/>
        <w:rPr>
          <w:sz w:val="28"/>
          <w:szCs w:val="28"/>
        </w:rPr>
      </w:pPr>
    </w:p>
    <w:p w14:paraId="7044346C" w14:textId="77777777" w:rsidR="009C67E6" w:rsidRDefault="009C67E6" w:rsidP="009C67E6">
      <w:pPr>
        <w:pStyle w:val="23"/>
        <w:spacing w:line="360" w:lineRule="auto"/>
        <w:ind w:firstLine="709"/>
        <w:jc w:val="both"/>
        <w:rPr>
          <w:sz w:val="28"/>
          <w:szCs w:val="28"/>
        </w:rPr>
      </w:pPr>
    </w:p>
    <w:p w14:paraId="039C01FB" w14:textId="77777777" w:rsidR="009C67E6" w:rsidRDefault="009C67E6" w:rsidP="009C67E6">
      <w:pPr>
        <w:pStyle w:val="23"/>
        <w:spacing w:line="360" w:lineRule="auto"/>
        <w:ind w:firstLine="709"/>
        <w:jc w:val="both"/>
        <w:rPr>
          <w:sz w:val="28"/>
          <w:szCs w:val="28"/>
        </w:rPr>
      </w:pPr>
    </w:p>
    <w:p w14:paraId="1304BFA5" w14:textId="77777777" w:rsidR="009C67E6" w:rsidRDefault="009C67E6" w:rsidP="009C67E6">
      <w:pPr>
        <w:pStyle w:val="23"/>
        <w:spacing w:line="360" w:lineRule="auto"/>
        <w:jc w:val="center"/>
        <w:rPr>
          <w:sz w:val="28"/>
          <w:szCs w:val="28"/>
        </w:rPr>
      </w:pPr>
    </w:p>
    <w:p w14:paraId="3838DF07" w14:textId="77777777" w:rsidR="00874095" w:rsidRDefault="00874095" w:rsidP="009C67E6">
      <w:pPr>
        <w:pStyle w:val="23"/>
        <w:spacing w:line="360" w:lineRule="auto"/>
        <w:jc w:val="center"/>
        <w:rPr>
          <w:sz w:val="28"/>
          <w:szCs w:val="28"/>
        </w:rPr>
      </w:pPr>
    </w:p>
    <w:p w14:paraId="78D0F152" w14:textId="77777777" w:rsidR="009C67E6" w:rsidRDefault="009C67E6" w:rsidP="009C67E6">
      <w:pPr>
        <w:pStyle w:val="23"/>
        <w:spacing w:line="360" w:lineRule="auto"/>
        <w:jc w:val="center"/>
        <w:rPr>
          <w:sz w:val="28"/>
          <w:szCs w:val="28"/>
        </w:rPr>
      </w:pPr>
      <w:r>
        <w:rPr>
          <w:sz w:val="28"/>
          <w:szCs w:val="28"/>
        </w:rPr>
        <w:t>Рисунок 2</w:t>
      </w:r>
      <w:r w:rsidR="008D280F">
        <w:rPr>
          <w:sz w:val="28"/>
          <w:szCs w:val="28"/>
        </w:rPr>
        <w:t>.</w:t>
      </w:r>
      <w:r w:rsidR="005344F7">
        <w:rPr>
          <w:sz w:val="28"/>
          <w:szCs w:val="28"/>
        </w:rPr>
        <w:t>4</w:t>
      </w:r>
      <w:r>
        <w:rPr>
          <w:sz w:val="28"/>
          <w:szCs w:val="28"/>
        </w:rPr>
        <w:t xml:space="preserve"> – </w:t>
      </w:r>
      <w:r w:rsidR="008D280F">
        <w:rPr>
          <w:sz w:val="28"/>
          <w:szCs w:val="28"/>
        </w:rPr>
        <w:t>Потребители</w:t>
      </w:r>
      <w:r w:rsidR="00F900DD" w:rsidRPr="00F900DD">
        <w:rPr>
          <w:sz w:val="28"/>
          <w:szCs w:val="28"/>
        </w:rPr>
        <w:t xml:space="preserve"> </w:t>
      </w:r>
      <w:r w:rsidR="00F900DD" w:rsidRPr="00B36DAF">
        <w:rPr>
          <w:sz w:val="28"/>
          <w:szCs w:val="28"/>
        </w:rPr>
        <w:t xml:space="preserve">физкультурно-оздоровительных </w:t>
      </w:r>
      <w:r w:rsidR="00F900DD">
        <w:rPr>
          <w:sz w:val="28"/>
          <w:szCs w:val="28"/>
        </w:rPr>
        <w:t xml:space="preserve">и досуговых </w:t>
      </w:r>
      <w:r w:rsidR="00F900DD" w:rsidRPr="00B36DAF">
        <w:rPr>
          <w:sz w:val="28"/>
          <w:szCs w:val="28"/>
        </w:rPr>
        <w:t>услуг</w:t>
      </w:r>
      <w:r w:rsidR="00F900DD" w:rsidRPr="005409C6">
        <w:rPr>
          <w:sz w:val="28"/>
          <w:szCs w:val="28"/>
        </w:rPr>
        <w:t xml:space="preserve"> </w:t>
      </w:r>
      <w:r w:rsidRPr="005409C6">
        <w:rPr>
          <w:sz w:val="28"/>
          <w:szCs w:val="28"/>
        </w:rPr>
        <w:t>ГАУ РМ «Ледовый дворец»</w:t>
      </w:r>
    </w:p>
    <w:p w14:paraId="02C6D892" w14:textId="77777777" w:rsidR="000F2913" w:rsidRDefault="000F2913" w:rsidP="000F2913">
      <w:pPr>
        <w:shd w:val="clear" w:color="auto" w:fill="FFFFFF"/>
        <w:tabs>
          <w:tab w:val="left" w:pos="0"/>
          <w:tab w:val="left" w:pos="1701"/>
        </w:tabs>
        <w:spacing w:line="360" w:lineRule="auto"/>
        <w:ind w:firstLine="709"/>
        <w:jc w:val="both"/>
        <w:rPr>
          <w:sz w:val="28"/>
          <w:szCs w:val="28"/>
        </w:rPr>
      </w:pPr>
      <w:r w:rsidRPr="002C6510">
        <w:rPr>
          <w:sz w:val="28"/>
          <w:szCs w:val="28"/>
        </w:rPr>
        <w:t xml:space="preserve">Влияние потребителей на конкурентные позиции Ледового дворца следует оценить как высокое. </w:t>
      </w:r>
      <w:r>
        <w:rPr>
          <w:sz w:val="28"/>
          <w:szCs w:val="28"/>
        </w:rPr>
        <w:t xml:space="preserve">Оно </w:t>
      </w:r>
      <w:r w:rsidRPr="002C6510">
        <w:rPr>
          <w:sz w:val="28"/>
          <w:szCs w:val="28"/>
        </w:rPr>
        <w:t xml:space="preserve">выражается в наличии особых требований к </w:t>
      </w:r>
      <w:r>
        <w:rPr>
          <w:sz w:val="28"/>
          <w:szCs w:val="28"/>
        </w:rPr>
        <w:t xml:space="preserve">стоимости и </w:t>
      </w:r>
      <w:r w:rsidRPr="002C6510">
        <w:rPr>
          <w:sz w:val="28"/>
          <w:szCs w:val="28"/>
        </w:rPr>
        <w:t xml:space="preserve">качеству </w:t>
      </w:r>
      <w:r>
        <w:rPr>
          <w:sz w:val="28"/>
          <w:szCs w:val="28"/>
        </w:rPr>
        <w:t>услуг, к форме оплаты (</w:t>
      </w:r>
      <w:r w:rsidRPr="002C6510">
        <w:rPr>
          <w:sz w:val="28"/>
          <w:szCs w:val="28"/>
        </w:rPr>
        <w:t>предпочт</w:t>
      </w:r>
      <w:r>
        <w:rPr>
          <w:sz w:val="28"/>
          <w:szCs w:val="28"/>
        </w:rPr>
        <w:t>ительна</w:t>
      </w:r>
      <w:r w:rsidRPr="002C6510">
        <w:rPr>
          <w:sz w:val="28"/>
          <w:szCs w:val="28"/>
        </w:rPr>
        <w:t xml:space="preserve"> </w:t>
      </w:r>
      <w:r>
        <w:rPr>
          <w:sz w:val="28"/>
          <w:szCs w:val="28"/>
        </w:rPr>
        <w:t>электронная форма</w:t>
      </w:r>
      <w:r w:rsidRPr="002C6510">
        <w:rPr>
          <w:sz w:val="28"/>
          <w:szCs w:val="28"/>
        </w:rPr>
        <w:t xml:space="preserve"> оплаты</w:t>
      </w:r>
      <w:r>
        <w:rPr>
          <w:sz w:val="28"/>
          <w:szCs w:val="28"/>
        </w:rPr>
        <w:t xml:space="preserve">), к месту расположения. Не менее сильным фактором при посещении </w:t>
      </w:r>
      <w:r w:rsidRPr="00B36DAF">
        <w:rPr>
          <w:sz w:val="28"/>
          <w:szCs w:val="28"/>
        </w:rPr>
        <w:t>ГАУ РМ «Ледовый дворец»</w:t>
      </w:r>
      <w:r>
        <w:rPr>
          <w:sz w:val="28"/>
          <w:szCs w:val="28"/>
        </w:rPr>
        <w:t xml:space="preserve"> выступает платежеспособность клиентов.</w:t>
      </w:r>
    </w:p>
    <w:p w14:paraId="216EFD3B" w14:textId="77777777" w:rsidR="00423EA3" w:rsidRDefault="00E47325" w:rsidP="00423EA3">
      <w:pPr>
        <w:shd w:val="clear" w:color="auto" w:fill="FFFFFF"/>
        <w:tabs>
          <w:tab w:val="left" w:pos="0"/>
          <w:tab w:val="left" w:pos="1701"/>
        </w:tabs>
        <w:spacing w:line="360" w:lineRule="auto"/>
        <w:ind w:firstLine="709"/>
        <w:jc w:val="both"/>
        <w:rPr>
          <w:sz w:val="28"/>
          <w:szCs w:val="28"/>
        </w:rPr>
      </w:pPr>
      <w:r w:rsidRPr="008B7E0D">
        <w:rPr>
          <w:sz w:val="28"/>
          <w:szCs w:val="28"/>
        </w:rPr>
        <w:t xml:space="preserve">Несмотря на </w:t>
      </w:r>
      <w:r w:rsidR="008B7E0D" w:rsidRPr="008B7E0D">
        <w:rPr>
          <w:sz w:val="28"/>
          <w:szCs w:val="28"/>
        </w:rPr>
        <w:t>т</w:t>
      </w:r>
      <w:r w:rsidRPr="008B7E0D">
        <w:rPr>
          <w:sz w:val="28"/>
          <w:szCs w:val="28"/>
        </w:rPr>
        <w:t xml:space="preserve">о, что рынок отрасли </w:t>
      </w:r>
      <w:r w:rsidR="008B7E0D" w:rsidRPr="008B7E0D">
        <w:rPr>
          <w:sz w:val="28"/>
          <w:szCs w:val="28"/>
        </w:rPr>
        <w:t>физкультурно-оздоровительных и досуговых услуг</w:t>
      </w:r>
      <w:r w:rsidRPr="008B7E0D">
        <w:rPr>
          <w:sz w:val="28"/>
          <w:szCs w:val="28"/>
        </w:rPr>
        <w:t xml:space="preserve"> имеет узкую территориальную локализацию</w:t>
      </w:r>
      <w:r w:rsidR="008B7E0D" w:rsidRPr="008B7E0D">
        <w:rPr>
          <w:sz w:val="28"/>
          <w:szCs w:val="28"/>
        </w:rPr>
        <w:t xml:space="preserve"> (</w:t>
      </w:r>
      <w:r w:rsidRPr="008B7E0D">
        <w:rPr>
          <w:sz w:val="28"/>
          <w:szCs w:val="28"/>
        </w:rPr>
        <w:t>в поисках услуг потребители склоны выбирать близко или удобно расположенные физк</w:t>
      </w:r>
      <w:r w:rsidR="008B7E0D" w:rsidRPr="008B7E0D">
        <w:rPr>
          <w:sz w:val="28"/>
          <w:szCs w:val="28"/>
        </w:rPr>
        <w:t xml:space="preserve">ультурно-спортивные сооружения), </w:t>
      </w:r>
      <w:r w:rsidR="008B7E0D" w:rsidRPr="00B36DAF">
        <w:rPr>
          <w:sz w:val="28"/>
          <w:szCs w:val="28"/>
        </w:rPr>
        <w:t>ГАУ РМ «Ледовый дворец»</w:t>
      </w:r>
      <w:r w:rsidR="008B7E0D">
        <w:rPr>
          <w:sz w:val="28"/>
          <w:szCs w:val="28"/>
        </w:rPr>
        <w:t xml:space="preserve"> имеет достаточно высокие конкурентные позиции на рынке Р</w:t>
      </w:r>
      <w:r w:rsidR="00D46E32">
        <w:rPr>
          <w:sz w:val="28"/>
          <w:szCs w:val="28"/>
        </w:rPr>
        <w:t>оссийской Федерации</w:t>
      </w:r>
      <w:r w:rsidR="008B7E0D">
        <w:rPr>
          <w:sz w:val="28"/>
          <w:szCs w:val="28"/>
        </w:rPr>
        <w:t xml:space="preserve">. Об этом </w:t>
      </w:r>
      <w:r w:rsidR="008B7E0D" w:rsidRPr="00261A94">
        <w:rPr>
          <w:sz w:val="28"/>
          <w:szCs w:val="28"/>
        </w:rPr>
        <w:t xml:space="preserve">свидетельствуют многочисленные </w:t>
      </w:r>
      <w:r w:rsidR="00261A94" w:rsidRPr="005409C6">
        <w:rPr>
          <w:sz w:val="28"/>
          <w:szCs w:val="28"/>
        </w:rPr>
        <w:t>мероприяти</w:t>
      </w:r>
      <w:r w:rsidR="00261A94">
        <w:rPr>
          <w:sz w:val="28"/>
          <w:szCs w:val="28"/>
        </w:rPr>
        <w:t>я</w:t>
      </w:r>
      <w:r w:rsidR="00261A94" w:rsidRPr="005409C6">
        <w:rPr>
          <w:sz w:val="28"/>
          <w:szCs w:val="28"/>
        </w:rPr>
        <w:t xml:space="preserve"> всероссий</w:t>
      </w:r>
      <w:r w:rsidR="00261A94">
        <w:rPr>
          <w:sz w:val="28"/>
          <w:szCs w:val="28"/>
        </w:rPr>
        <w:t>ского и международного уровня</w:t>
      </w:r>
      <w:r w:rsidR="00CC23E9">
        <w:rPr>
          <w:sz w:val="28"/>
          <w:szCs w:val="28"/>
        </w:rPr>
        <w:t xml:space="preserve"> по зимним видам спорта</w:t>
      </w:r>
      <w:r w:rsidR="00CF3BE5">
        <w:rPr>
          <w:sz w:val="28"/>
          <w:szCs w:val="28"/>
        </w:rPr>
        <w:t xml:space="preserve"> (особенно, по шорт-треку и фигурному катанию)</w:t>
      </w:r>
      <w:r w:rsidR="00261A94">
        <w:rPr>
          <w:sz w:val="28"/>
          <w:szCs w:val="28"/>
        </w:rPr>
        <w:t xml:space="preserve">, проводимые на базе центрального </w:t>
      </w:r>
      <w:r w:rsidR="009438CE">
        <w:rPr>
          <w:sz w:val="28"/>
          <w:szCs w:val="28"/>
        </w:rPr>
        <w:t xml:space="preserve">здания Ледового </w:t>
      </w:r>
      <w:r w:rsidR="00261A94">
        <w:rPr>
          <w:sz w:val="28"/>
          <w:szCs w:val="28"/>
        </w:rPr>
        <w:t xml:space="preserve">дворца и его филиалов. </w:t>
      </w:r>
      <w:r w:rsidR="008E2213">
        <w:rPr>
          <w:sz w:val="28"/>
          <w:szCs w:val="28"/>
        </w:rPr>
        <w:t xml:space="preserve">На базе </w:t>
      </w:r>
      <w:r w:rsidR="009438CE" w:rsidRPr="00B36DAF">
        <w:rPr>
          <w:sz w:val="28"/>
          <w:szCs w:val="28"/>
        </w:rPr>
        <w:t>ГАУ РМ «Ледовый дворец»</w:t>
      </w:r>
      <w:r w:rsidR="009438CE">
        <w:rPr>
          <w:sz w:val="28"/>
          <w:szCs w:val="28"/>
        </w:rPr>
        <w:t xml:space="preserve"> </w:t>
      </w:r>
      <w:r w:rsidR="008E2213" w:rsidRPr="008E2213">
        <w:rPr>
          <w:sz w:val="28"/>
          <w:szCs w:val="28"/>
        </w:rPr>
        <w:t>организуются</w:t>
      </w:r>
      <w:r w:rsidR="00261A94" w:rsidRPr="008E2213">
        <w:rPr>
          <w:sz w:val="28"/>
          <w:szCs w:val="28"/>
        </w:rPr>
        <w:t xml:space="preserve"> </w:t>
      </w:r>
      <w:r w:rsidR="008E2213" w:rsidRPr="008E2213">
        <w:rPr>
          <w:sz w:val="28"/>
          <w:szCs w:val="28"/>
        </w:rPr>
        <w:t xml:space="preserve">также </w:t>
      </w:r>
      <w:r w:rsidR="00261A94" w:rsidRPr="008E2213">
        <w:rPr>
          <w:sz w:val="28"/>
          <w:szCs w:val="28"/>
        </w:rPr>
        <w:t>сборы спортсменов по шорт-треку</w:t>
      </w:r>
      <w:r w:rsidR="008E2213">
        <w:rPr>
          <w:sz w:val="28"/>
          <w:szCs w:val="28"/>
        </w:rPr>
        <w:t xml:space="preserve"> из других регионов</w:t>
      </w:r>
      <w:r w:rsidR="009438CE">
        <w:rPr>
          <w:sz w:val="28"/>
          <w:szCs w:val="28"/>
        </w:rPr>
        <w:t xml:space="preserve"> страны</w:t>
      </w:r>
      <w:r w:rsidR="00261A94" w:rsidRPr="008E2213">
        <w:rPr>
          <w:sz w:val="28"/>
          <w:szCs w:val="28"/>
        </w:rPr>
        <w:t>.</w:t>
      </w:r>
      <w:r w:rsidR="00261A94">
        <w:rPr>
          <w:sz w:val="28"/>
          <w:szCs w:val="28"/>
        </w:rPr>
        <w:t xml:space="preserve"> </w:t>
      </w:r>
    </w:p>
    <w:p w14:paraId="39F59003" w14:textId="77777777" w:rsidR="001B32EF" w:rsidRDefault="00423EA3" w:rsidP="00423EA3">
      <w:pPr>
        <w:shd w:val="clear" w:color="auto" w:fill="FFFFFF"/>
        <w:tabs>
          <w:tab w:val="left" w:pos="0"/>
          <w:tab w:val="left" w:pos="1701"/>
        </w:tabs>
        <w:spacing w:line="360" w:lineRule="auto"/>
        <w:ind w:firstLine="709"/>
        <w:jc w:val="both"/>
        <w:rPr>
          <w:sz w:val="28"/>
          <w:szCs w:val="28"/>
        </w:rPr>
      </w:pPr>
      <w:r>
        <w:rPr>
          <w:sz w:val="28"/>
          <w:szCs w:val="28"/>
        </w:rPr>
        <w:lastRenderedPageBreak/>
        <w:t xml:space="preserve">Имея данные о ценах на услуги для корпоративных клиента нескольких спортивных комплексов России, давайте сравним их с ценами </w:t>
      </w:r>
      <w:r w:rsidRPr="00B36DAF">
        <w:rPr>
          <w:sz w:val="28"/>
          <w:szCs w:val="28"/>
        </w:rPr>
        <w:t>ГАУ РМ «Ледовый дворец»</w:t>
      </w:r>
      <w:r>
        <w:rPr>
          <w:sz w:val="28"/>
          <w:szCs w:val="28"/>
        </w:rPr>
        <w:t xml:space="preserve">, используя </w:t>
      </w:r>
      <w:r>
        <w:rPr>
          <w:sz w:val="28"/>
          <w:szCs w:val="28"/>
          <w:lang w:val="en-US"/>
        </w:rPr>
        <w:t>python</w:t>
      </w:r>
      <w:r w:rsidRPr="00423EA3">
        <w:rPr>
          <w:sz w:val="28"/>
          <w:szCs w:val="28"/>
        </w:rPr>
        <w:t>.</w:t>
      </w:r>
    </w:p>
    <w:p w14:paraId="1CA289D3" w14:textId="77777777" w:rsidR="00CC039A" w:rsidRPr="00436B77" w:rsidRDefault="001B32EF" w:rsidP="00CC039A">
      <w:pPr>
        <w:pStyle w:val="23"/>
        <w:spacing w:line="360" w:lineRule="auto"/>
        <w:jc w:val="both"/>
        <w:rPr>
          <w:sz w:val="28"/>
          <w:szCs w:val="28"/>
        </w:rPr>
      </w:pPr>
      <w:r w:rsidRPr="000E4B7E">
        <w:rPr>
          <w:sz w:val="28"/>
          <w:szCs w:val="28"/>
        </w:rPr>
        <w:tab/>
      </w:r>
      <w:proofErr w:type="gramStart"/>
      <w:r>
        <w:rPr>
          <w:sz w:val="28"/>
          <w:szCs w:val="28"/>
        </w:rPr>
        <w:t xml:space="preserve">Используя </w:t>
      </w:r>
      <w:r w:rsidRPr="001B32EF">
        <w:rPr>
          <w:sz w:val="28"/>
          <w:szCs w:val="28"/>
        </w:rPr>
        <w:t>.</w:t>
      </w:r>
      <w:proofErr w:type="spellStart"/>
      <w:r w:rsidRPr="001B32EF">
        <w:rPr>
          <w:sz w:val="28"/>
          <w:szCs w:val="28"/>
        </w:rPr>
        <w:t>read</w:t>
      </w:r>
      <w:proofErr w:type="gramEnd"/>
      <w:r w:rsidRPr="001B32EF">
        <w:rPr>
          <w:sz w:val="28"/>
          <w:szCs w:val="28"/>
        </w:rPr>
        <w:t>_csv</w:t>
      </w:r>
      <w:proofErr w:type="spellEnd"/>
      <w:r>
        <w:rPr>
          <w:sz w:val="28"/>
          <w:szCs w:val="28"/>
        </w:rPr>
        <w:t xml:space="preserve">, считаем данные файла из </w:t>
      </w:r>
      <w:r w:rsidRPr="001B32EF">
        <w:rPr>
          <w:color w:val="FF0000"/>
          <w:sz w:val="28"/>
          <w:szCs w:val="28"/>
        </w:rPr>
        <w:t>Приложения 1</w:t>
      </w:r>
      <w:r w:rsidR="003814FD">
        <w:rPr>
          <w:color w:val="FF0000"/>
          <w:sz w:val="28"/>
          <w:szCs w:val="28"/>
        </w:rPr>
        <w:t>.</w:t>
      </w:r>
    </w:p>
    <w:p w14:paraId="228E291D" w14:textId="77777777" w:rsidR="00436B77" w:rsidRDefault="00436B77" w:rsidP="00436B77">
      <w:pPr>
        <w:shd w:val="clear" w:color="auto" w:fill="1E1E1E"/>
        <w:suppressAutoHyphens w:val="0"/>
        <w:spacing w:line="285" w:lineRule="atLeast"/>
        <w:rPr>
          <w:rFonts w:ascii="Consolas" w:hAnsi="Consolas"/>
          <w:color w:val="D4D4D4"/>
          <w:sz w:val="21"/>
          <w:szCs w:val="21"/>
          <w:lang w:val="en-US" w:eastAsia="ru-RU"/>
        </w:rPr>
      </w:pPr>
      <w:proofErr w:type="spellStart"/>
      <w:r w:rsidRPr="00436B77">
        <w:rPr>
          <w:rFonts w:ascii="Consolas" w:hAnsi="Consolas"/>
          <w:color w:val="9CDCFE"/>
          <w:sz w:val="21"/>
          <w:szCs w:val="21"/>
          <w:lang w:val="en-US" w:eastAsia="ru-RU"/>
        </w:rPr>
        <w:t>df_corporate_services</w:t>
      </w:r>
      <w:proofErr w:type="spellEnd"/>
      <w:r w:rsidRPr="00436B77">
        <w:rPr>
          <w:rFonts w:ascii="Consolas" w:hAnsi="Consolas"/>
          <w:color w:val="D4D4D4"/>
          <w:sz w:val="21"/>
          <w:szCs w:val="21"/>
          <w:lang w:val="en-US" w:eastAsia="ru-RU"/>
        </w:rPr>
        <w:t xml:space="preserve"> = </w:t>
      </w:r>
      <w:proofErr w:type="spellStart"/>
      <w:proofErr w:type="gramStart"/>
      <w:r w:rsidRPr="00436B77">
        <w:rPr>
          <w:rFonts w:ascii="Consolas" w:hAnsi="Consolas"/>
          <w:color w:val="4EC9B0"/>
          <w:sz w:val="21"/>
          <w:szCs w:val="21"/>
          <w:lang w:val="en-US" w:eastAsia="ru-RU"/>
        </w:rPr>
        <w:t>pd</w:t>
      </w:r>
      <w:r w:rsidRPr="00436B77">
        <w:rPr>
          <w:rFonts w:ascii="Consolas" w:hAnsi="Consolas"/>
          <w:color w:val="D4D4D4"/>
          <w:sz w:val="21"/>
          <w:szCs w:val="21"/>
          <w:lang w:val="en-US" w:eastAsia="ru-RU"/>
        </w:rPr>
        <w:t>.</w:t>
      </w:r>
      <w:r w:rsidRPr="00436B77">
        <w:rPr>
          <w:rFonts w:ascii="Consolas" w:hAnsi="Consolas"/>
          <w:color w:val="DCDCAA"/>
          <w:sz w:val="21"/>
          <w:szCs w:val="21"/>
          <w:lang w:val="en-US" w:eastAsia="ru-RU"/>
        </w:rPr>
        <w:t>read</w:t>
      </w:r>
      <w:proofErr w:type="gramEnd"/>
      <w:r w:rsidRPr="00436B77">
        <w:rPr>
          <w:rFonts w:ascii="Consolas" w:hAnsi="Consolas"/>
          <w:color w:val="DCDCAA"/>
          <w:sz w:val="21"/>
          <w:szCs w:val="21"/>
          <w:lang w:val="en-US" w:eastAsia="ru-RU"/>
        </w:rPr>
        <w:t>_csv</w:t>
      </w:r>
      <w:proofErr w:type="spellEnd"/>
      <w:r w:rsidRPr="00436B77">
        <w:rPr>
          <w:rFonts w:ascii="Consolas" w:hAnsi="Consolas"/>
          <w:color w:val="D4D4D4"/>
          <w:sz w:val="21"/>
          <w:szCs w:val="21"/>
          <w:lang w:val="en-US" w:eastAsia="ru-RU"/>
        </w:rPr>
        <w:t>(</w:t>
      </w:r>
      <w:r w:rsidRPr="00436B77">
        <w:rPr>
          <w:rFonts w:ascii="Consolas" w:hAnsi="Consolas"/>
          <w:color w:val="CE9178"/>
          <w:sz w:val="21"/>
          <w:szCs w:val="21"/>
          <w:lang w:val="en-US" w:eastAsia="ru-RU"/>
        </w:rPr>
        <w:t>"</w:t>
      </w:r>
      <w:r w:rsidRPr="00436B77">
        <w:rPr>
          <w:rFonts w:ascii="Consolas" w:hAnsi="Consolas"/>
          <w:color w:val="CE9178"/>
          <w:sz w:val="21"/>
          <w:szCs w:val="21"/>
          <w:lang w:eastAsia="ru-RU"/>
        </w:rPr>
        <w:t>Для</w:t>
      </w:r>
      <w:r w:rsidRPr="00436B77">
        <w:rPr>
          <w:rFonts w:ascii="Consolas" w:hAnsi="Consolas"/>
          <w:color w:val="CE9178"/>
          <w:sz w:val="21"/>
          <w:szCs w:val="21"/>
          <w:lang w:val="en-US" w:eastAsia="ru-RU"/>
        </w:rPr>
        <w:t xml:space="preserve"> </w:t>
      </w:r>
      <w:r w:rsidRPr="00436B77">
        <w:rPr>
          <w:rFonts w:ascii="Consolas" w:hAnsi="Consolas"/>
          <w:color w:val="CE9178"/>
          <w:sz w:val="21"/>
          <w:szCs w:val="21"/>
          <w:lang w:eastAsia="ru-RU"/>
        </w:rPr>
        <w:t>корпоративных</w:t>
      </w:r>
      <w:r w:rsidRPr="00436B77">
        <w:rPr>
          <w:rFonts w:ascii="Consolas" w:hAnsi="Consolas"/>
          <w:color w:val="CE9178"/>
          <w:sz w:val="21"/>
          <w:szCs w:val="21"/>
          <w:lang w:val="en-US" w:eastAsia="ru-RU"/>
        </w:rPr>
        <w:t>.csv"</w:t>
      </w:r>
      <w:r w:rsidRPr="00436B77">
        <w:rPr>
          <w:rFonts w:ascii="Consolas" w:hAnsi="Consolas"/>
          <w:color w:val="D4D4D4"/>
          <w:sz w:val="21"/>
          <w:szCs w:val="21"/>
          <w:lang w:val="en-US" w:eastAsia="ru-RU"/>
        </w:rPr>
        <w:t xml:space="preserve">, </w:t>
      </w:r>
      <w:proofErr w:type="spellStart"/>
      <w:r w:rsidRPr="00436B77">
        <w:rPr>
          <w:rFonts w:ascii="Consolas" w:hAnsi="Consolas"/>
          <w:color w:val="9CDCFE"/>
          <w:sz w:val="21"/>
          <w:szCs w:val="21"/>
          <w:lang w:val="en-US" w:eastAsia="ru-RU"/>
        </w:rPr>
        <w:t>sep</w:t>
      </w:r>
      <w:proofErr w:type="spellEnd"/>
      <w:r w:rsidRPr="00436B77">
        <w:rPr>
          <w:rFonts w:ascii="Consolas" w:hAnsi="Consolas"/>
          <w:color w:val="D4D4D4"/>
          <w:sz w:val="21"/>
          <w:szCs w:val="21"/>
          <w:lang w:val="en-US" w:eastAsia="ru-RU"/>
        </w:rPr>
        <w:t>=</w:t>
      </w:r>
      <w:r w:rsidRPr="00436B77">
        <w:rPr>
          <w:rFonts w:ascii="Consolas" w:hAnsi="Consolas"/>
          <w:color w:val="CE9178"/>
          <w:sz w:val="21"/>
          <w:szCs w:val="21"/>
          <w:lang w:val="en-US" w:eastAsia="ru-RU"/>
        </w:rPr>
        <w:t>';'</w:t>
      </w:r>
      <w:r w:rsidRPr="00436B77">
        <w:rPr>
          <w:rFonts w:ascii="Consolas" w:hAnsi="Consolas"/>
          <w:color w:val="D4D4D4"/>
          <w:sz w:val="21"/>
          <w:szCs w:val="21"/>
          <w:lang w:val="en-US" w:eastAsia="ru-RU"/>
        </w:rPr>
        <w:t xml:space="preserve">, </w:t>
      </w:r>
    </w:p>
    <w:p w14:paraId="42CBFF9F" w14:textId="77777777" w:rsidR="00436B77" w:rsidRPr="000E4B7E" w:rsidRDefault="00436B77" w:rsidP="00436B77">
      <w:pPr>
        <w:shd w:val="clear" w:color="auto" w:fill="1E1E1E"/>
        <w:suppressAutoHyphens w:val="0"/>
        <w:spacing w:line="285" w:lineRule="atLeast"/>
        <w:rPr>
          <w:rFonts w:ascii="Consolas" w:hAnsi="Consolas"/>
          <w:color w:val="D4D4D4"/>
          <w:sz w:val="21"/>
          <w:szCs w:val="21"/>
          <w:lang w:eastAsia="ru-RU"/>
        </w:rPr>
      </w:pPr>
      <w:r w:rsidRPr="00436B77">
        <w:rPr>
          <w:rFonts w:ascii="Consolas" w:hAnsi="Consolas"/>
          <w:color w:val="9CDCFE"/>
          <w:sz w:val="21"/>
          <w:szCs w:val="21"/>
          <w:lang w:val="en-US" w:eastAsia="ru-RU"/>
        </w:rPr>
        <w:t xml:space="preserve">                                                           encoding</w:t>
      </w:r>
      <w:r w:rsidRPr="000E4B7E">
        <w:rPr>
          <w:rFonts w:ascii="Consolas" w:hAnsi="Consolas"/>
          <w:color w:val="D4D4D4"/>
          <w:sz w:val="21"/>
          <w:szCs w:val="21"/>
          <w:lang w:eastAsia="ru-RU"/>
        </w:rPr>
        <w:t>=</w:t>
      </w:r>
      <w:r w:rsidRPr="000E4B7E">
        <w:rPr>
          <w:rFonts w:ascii="Consolas" w:hAnsi="Consolas"/>
          <w:color w:val="CE9178"/>
          <w:sz w:val="21"/>
          <w:szCs w:val="21"/>
          <w:lang w:eastAsia="ru-RU"/>
        </w:rPr>
        <w:t>'</w:t>
      </w:r>
      <w:r w:rsidRPr="00436B77">
        <w:rPr>
          <w:rFonts w:ascii="Consolas" w:hAnsi="Consolas"/>
          <w:color w:val="CE9178"/>
          <w:sz w:val="21"/>
          <w:szCs w:val="21"/>
          <w:lang w:val="en-US" w:eastAsia="ru-RU"/>
        </w:rPr>
        <w:t>windows</w:t>
      </w:r>
      <w:r w:rsidRPr="000E4B7E">
        <w:rPr>
          <w:rFonts w:ascii="Consolas" w:hAnsi="Consolas"/>
          <w:color w:val="CE9178"/>
          <w:sz w:val="21"/>
          <w:szCs w:val="21"/>
          <w:lang w:eastAsia="ru-RU"/>
        </w:rPr>
        <w:t>-1251'</w:t>
      </w:r>
      <w:r w:rsidRPr="000E4B7E">
        <w:rPr>
          <w:rFonts w:ascii="Consolas" w:hAnsi="Consolas"/>
          <w:color w:val="D4D4D4"/>
          <w:sz w:val="21"/>
          <w:szCs w:val="21"/>
          <w:lang w:eastAsia="ru-RU"/>
        </w:rPr>
        <w:t>)</w:t>
      </w:r>
    </w:p>
    <w:p w14:paraId="271A588C" w14:textId="77777777" w:rsidR="00436B77" w:rsidRPr="000E4B7E" w:rsidRDefault="00436B77" w:rsidP="00CC039A">
      <w:pPr>
        <w:pStyle w:val="23"/>
        <w:spacing w:line="360" w:lineRule="auto"/>
        <w:jc w:val="both"/>
        <w:rPr>
          <w:sz w:val="28"/>
          <w:szCs w:val="28"/>
        </w:rPr>
      </w:pPr>
    </w:p>
    <w:p w14:paraId="38C3A7E9" w14:textId="77777777" w:rsidR="00436B77" w:rsidRDefault="00436B77" w:rsidP="003814FD">
      <w:pPr>
        <w:suppressAutoHyphens w:val="0"/>
        <w:autoSpaceDE w:val="0"/>
        <w:autoSpaceDN w:val="0"/>
        <w:adjustRightInd w:val="0"/>
        <w:spacing w:line="360" w:lineRule="auto"/>
        <w:ind w:firstLine="709"/>
        <w:jc w:val="both"/>
        <w:rPr>
          <w:sz w:val="28"/>
          <w:szCs w:val="28"/>
        </w:rPr>
      </w:pPr>
      <w:r>
        <w:rPr>
          <w:sz w:val="28"/>
          <w:szCs w:val="28"/>
        </w:rPr>
        <w:t>После загрузки</w:t>
      </w:r>
      <w:r w:rsidRPr="003F4C36">
        <w:rPr>
          <w:sz w:val="28"/>
          <w:szCs w:val="28"/>
        </w:rPr>
        <w:t xml:space="preserve"> фрейма данных визуально оцени</w:t>
      </w:r>
      <w:r>
        <w:rPr>
          <w:sz w:val="28"/>
          <w:szCs w:val="28"/>
        </w:rPr>
        <w:t>м</w:t>
      </w:r>
      <w:r w:rsidRPr="003F4C36">
        <w:rPr>
          <w:sz w:val="28"/>
          <w:szCs w:val="28"/>
        </w:rPr>
        <w:t xml:space="preserve"> его структуру и содержание. Для</w:t>
      </w:r>
      <w:r>
        <w:rPr>
          <w:sz w:val="28"/>
          <w:szCs w:val="28"/>
        </w:rPr>
        <w:t xml:space="preserve"> </w:t>
      </w:r>
      <w:r w:rsidRPr="003F4C36">
        <w:rPr>
          <w:sz w:val="28"/>
          <w:szCs w:val="28"/>
        </w:rPr>
        <w:t>этого</w:t>
      </w:r>
      <w:r>
        <w:rPr>
          <w:sz w:val="28"/>
          <w:szCs w:val="28"/>
        </w:rPr>
        <w:t xml:space="preserve"> </w:t>
      </w:r>
      <w:r w:rsidRPr="003F4C36">
        <w:rPr>
          <w:sz w:val="28"/>
          <w:szCs w:val="28"/>
        </w:rPr>
        <w:t>использ</w:t>
      </w:r>
      <w:r>
        <w:rPr>
          <w:sz w:val="28"/>
          <w:szCs w:val="28"/>
        </w:rPr>
        <w:t>уем</w:t>
      </w:r>
      <w:r w:rsidRPr="003F4C36">
        <w:rPr>
          <w:sz w:val="28"/>
          <w:szCs w:val="28"/>
        </w:rPr>
        <w:t xml:space="preserve"> метод </w:t>
      </w:r>
      <w:proofErr w:type="spellStart"/>
      <w:proofErr w:type="gramStart"/>
      <w:r w:rsidRPr="003F4C36">
        <w:rPr>
          <w:sz w:val="28"/>
          <w:szCs w:val="28"/>
        </w:rPr>
        <w:t>info</w:t>
      </w:r>
      <w:proofErr w:type="spellEnd"/>
      <w:r w:rsidRPr="003F4C36">
        <w:rPr>
          <w:sz w:val="28"/>
          <w:szCs w:val="28"/>
        </w:rPr>
        <w:t>(</w:t>
      </w:r>
      <w:proofErr w:type="gramEnd"/>
      <w:r w:rsidRPr="003F4C36">
        <w:rPr>
          <w:sz w:val="28"/>
          <w:szCs w:val="28"/>
        </w:rPr>
        <w:t>)</w:t>
      </w:r>
      <w:r>
        <w:rPr>
          <w:sz w:val="28"/>
          <w:szCs w:val="28"/>
        </w:rPr>
        <w:t>.</w:t>
      </w:r>
    </w:p>
    <w:p w14:paraId="450D6033" w14:textId="77777777" w:rsidR="00436B77" w:rsidRDefault="00436B77" w:rsidP="00436B77">
      <w:pPr>
        <w:suppressAutoHyphens w:val="0"/>
        <w:autoSpaceDE w:val="0"/>
        <w:autoSpaceDN w:val="0"/>
        <w:adjustRightInd w:val="0"/>
        <w:ind w:firstLine="708"/>
        <w:rPr>
          <w:sz w:val="28"/>
          <w:szCs w:val="28"/>
        </w:rPr>
      </w:pPr>
    </w:p>
    <w:p w14:paraId="2D30541A" w14:textId="77777777" w:rsidR="00436B77" w:rsidRPr="00436B77" w:rsidRDefault="00436B77" w:rsidP="00436B77">
      <w:pPr>
        <w:shd w:val="clear" w:color="auto" w:fill="1E1E1E"/>
        <w:suppressAutoHyphens w:val="0"/>
        <w:spacing w:line="285" w:lineRule="atLeast"/>
        <w:rPr>
          <w:rFonts w:ascii="Consolas" w:hAnsi="Consolas"/>
          <w:color w:val="D4D4D4"/>
          <w:sz w:val="21"/>
          <w:szCs w:val="21"/>
          <w:lang w:eastAsia="ru-RU"/>
        </w:rPr>
      </w:pPr>
      <w:proofErr w:type="gramStart"/>
      <w:r w:rsidRPr="00436B77">
        <w:rPr>
          <w:rFonts w:ascii="Consolas" w:hAnsi="Consolas"/>
          <w:color w:val="9CDCFE"/>
          <w:sz w:val="21"/>
          <w:szCs w:val="21"/>
          <w:lang w:eastAsia="ru-RU"/>
        </w:rPr>
        <w:t>df_corporate_services</w:t>
      </w:r>
      <w:r w:rsidRPr="00436B77">
        <w:rPr>
          <w:rFonts w:ascii="Consolas" w:hAnsi="Consolas"/>
          <w:color w:val="D4D4D4"/>
          <w:sz w:val="21"/>
          <w:szCs w:val="21"/>
          <w:lang w:eastAsia="ru-RU"/>
        </w:rPr>
        <w:t>.</w:t>
      </w:r>
      <w:r w:rsidRPr="00436B77">
        <w:rPr>
          <w:rFonts w:ascii="Consolas" w:hAnsi="Consolas"/>
          <w:color w:val="DCDCAA"/>
          <w:sz w:val="21"/>
          <w:szCs w:val="21"/>
          <w:lang w:eastAsia="ru-RU"/>
        </w:rPr>
        <w:t>info</w:t>
      </w:r>
      <w:r w:rsidRPr="00436B77">
        <w:rPr>
          <w:rFonts w:ascii="Consolas" w:hAnsi="Consolas"/>
          <w:color w:val="D4D4D4"/>
          <w:sz w:val="21"/>
          <w:szCs w:val="21"/>
          <w:lang w:eastAsia="ru-RU"/>
        </w:rPr>
        <w:t>(</w:t>
      </w:r>
      <w:proofErr w:type="gramEnd"/>
      <w:r w:rsidRPr="00436B77">
        <w:rPr>
          <w:rFonts w:ascii="Consolas" w:hAnsi="Consolas"/>
          <w:color w:val="D4D4D4"/>
          <w:sz w:val="21"/>
          <w:szCs w:val="21"/>
          <w:lang w:eastAsia="ru-RU"/>
        </w:rPr>
        <w:t>)</w:t>
      </w:r>
    </w:p>
    <w:p w14:paraId="32173F8A" w14:textId="77777777" w:rsidR="00436B77" w:rsidRDefault="00436B77" w:rsidP="00436B77">
      <w:pPr>
        <w:suppressAutoHyphens w:val="0"/>
        <w:autoSpaceDE w:val="0"/>
        <w:autoSpaceDN w:val="0"/>
        <w:adjustRightInd w:val="0"/>
        <w:ind w:firstLine="708"/>
        <w:rPr>
          <w:sz w:val="28"/>
          <w:szCs w:val="28"/>
        </w:rPr>
      </w:pPr>
    </w:p>
    <w:p w14:paraId="40ED5FA8" w14:textId="77777777" w:rsidR="00436B77" w:rsidRPr="00436B77" w:rsidRDefault="00F0029B" w:rsidP="003814FD">
      <w:pPr>
        <w:suppressAutoHyphens w:val="0"/>
        <w:autoSpaceDE w:val="0"/>
        <w:autoSpaceDN w:val="0"/>
        <w:adjustRightInd w:val="0"/>
        <w:spacing w:line="360" w:lineRule="auto"/>
        <w:ind w:firstLine="709"/>
        <w:jc w:val="both"/>
        <w:rPr>
          <w:sz w:val="28"/>
          <w:szCs w:val="28"/>
        </w:rPr>
      </w:pPr>
      <w:r>
        <w:rPr>
          <w:sz w:val="28"/>
          <w:szCs w:val="28"/>
        </w:rPr>
        <w:t xml:space="preserve">На основании </w:t>
      </w:r>
      <w:r w:rsidR="00436B77">
        <w:rPr>
          <w:sz w:val="28"/>
          <w:szCs w:val="28"/>
        </w:rPr>
        <w:t xml:space="preserve">полученной информации </w:t>
      </w:r>
      <w:r>
        <w:rPr>
          <w:sz w:val="28"/>
          <w:szCs w:val="28"/>
        </w:rPr>
        <w:t xml:space="preserve">о </w:t>
      </w:r>
      <w:proofErr w:type="spellStart"/>
      <w:r>
        <w:rPr>
          <w:sz w:val="28"/>
          <w:szCs w:val="28"/>
          <w:lang w:val="en-US"/>
        </w:rPr>
        <w:t>DataFrame</w:t>
      </w:r>
      <w:proofErr w:type="spellEnd"/>
      <w:r w:rsidRPr="00F0029B">
        <w:rPr>
          <w:sz w:val="28"/>
          <w:szCs w:val="28"/>
        </w:rPr>
        <w:t xml:space="preserve"> </w:t>
      </w:r>
      <w:r w:rsidR="00436B77">
        <w:rPr>
          <w:sz w:val="28"/>
          <w:szCs w:val="28"/>
        </w:rPr>
        <w:t xml:space="preserve">мы видим, что </w:t>
      </w:r>
      <w:r>
        <w:rPr>
          <w:sz w:val="28"/>
          <w:szCs w:val="28"/>
        </w:rPr>
        <w:t>он</w:t>
      </w:r>
      <w:r w:rsidR="00436B77">
        <w:rPr>
          <w:sz w:val="28"/>
          <w:szCs w:val="28"/>
        </w:rPr>
        <w:t xml:space="preserve"> содержит 3 </w:t>
      </w:r>
      <w:proofErr w:type="gramStart"/>
      <w:r w:rsidR="00436B77">
        <w:rPr>
          <w:sz w:val="28"/>
          <w:szCs w:val="28"/>
        </w:rPr>
        <w:t>столбца</w:t>
      </w:r>
      <w:r>
        <w:rPr>
          <w:sz w:val="28"/>
          <w:szCs w:val="28"/>
        </w:rPr>
        <w:t>(</w:t>
      </w:r>
      <w:proofErr w:type="gramEnd"/>
      <w:r>
        <w:rPr>
          <w:sz w:val="28"/>
          <w:szCs w:val="28"/>
        </w:rPr>
        <w:t>2 в текстовом и 1 в числовом форматах)</w:t>
      </w:r>
      <w:r w:rsidR="00436B77">
        <w:rPr>
          <w:sz w:val="28"/>
          <w:szCs w:val="28"/>
        </w:rPr>
        <w:t xml:space="preserve"> и 10 строк данных. Нулевых значений в данных нет.</w:t>
      </w:r>
      <w:r>
        <w:rPr>
          <w:sz w:val="28"/>
          <w:szCs w:val="28"/>
        </w:rPr>
        <w:t xml:space="preserve"> </w:t>
      </w:r>
    </w:p>
    <w:p w14:paraId="6D7B97A8" w14:textId="77777777" w:rsidR="00436B77" w:rsidRDefault="00436B77" w:rsidP="00436B77">
      <w:pPr>
        <w:suppressAutoHyphens w:val="0"/>
        <w:autoSpaceDE w:val="0"/>
        <w:autoSpaceDN w:val="0"/>
        <w:adjustRightInd w:val="0"/>
        <w:ind w:firstLine="708"/>
        <w:rPr>
          <w:sz w:val="28"/>
          <w:szCs w:val="28"/>
        </w:rPr>
      </w:pPr>
    </w:p>
    <w:p w14:paraId="3975E9E3" w14:textId="77777777" w:rsidR="001B32EF" w:rsidRDefault="00436B77" w:rsidP="00CC039A">
      <w:pPr>
        <w:pStyle w:val="23"/>
        <w:spacing w:line="360" w:lineRule="auto"/>
        <w:jc w:val="both"/>
        <w:rPr>
          <w:sz w:val="28"/>
          <w:szCs w:val="28"/>
        </w:rPr>
      </w:pPr>
      <w:r>
        <w:rPr>
          <w:noProof/>
          <w:sz w:val="28"/>
          <w:szCs w:val="28"/>
        </w:rPr>
        <w:drawing>
          <wp:inline distT="0" distB="0" distL="0" distR="0" wp14:anchorId="6CCE4656" wp14:editId="406D3858">
            <wp:extent cx="4134427" cy="2191056"/>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НФО_корпорат_услуги.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2191056"/>
                    </a:xfrm>
                    <a:prstGeom prst="rect">
                      <a:avLst/>
                    </a:prstGeom>
                  </pic:spPr>
                </pic:pic>
              </a:graphicData>
            </a:graphic>
          </wp:inline>
        </w:drawing>
      </w:r>
    </w:p>
    <w:p w14:paraId="7B9A8BFE" w14:textId="77777777" w:rsidR="00B04A37" w:rsidRPr="003814FD" w:rsidRDefault="00DE05EE" w:rsidP="003814FD">
      <w:pPr>
        <w:suppressAutoHyphens w:val="0"/>
        <w:autoSpaceDE w:val="0"/>
        <w:autoSpaceDN w:val="0"/>
        <w:adjustRightInd w:val="0"/>
        <w:spacing w:line="360" w:lineRule="auto"/>
        <w:ind w:firstLine="709"/>
        <w:jc w:val="both"/>
        <w:rPr>
          <w:rFonts w:ascii="TimesNewRoman" w:eastAsiaTheme="minorHAnsi" w:hAnsi="TimesNewRoman" w:cs="TimesNewRoman"/>
          <w:sz w:val="28"/>
          <w:szCs w:val="28"/>
          <w:lang w:eastAsia="en-US"/>
        </w:rPr>
      </w:pPr>
      <w:r w:rsidRPr="003814FD">
        <w:rPr>
          <w:rFonts w:ascii="TimesNewRoman" w:eastAsiaTheme="minorHAnsi" w:hAnsi="TimesNewRoman" w:cs="TimesNewRoman"/>
          <w:sz w:val="28"/>
          <w:szCs w:val="28"/>
          <w:lang w:eastAsia="en-US"/>
        </w:rPr>
        <w:t>Для понимания возможности визуализации данных, п</w:t>
      </w:r>
      <w:r w:rsidR="00F0029B" w:rsidRPr="003814FD">
        <w:rPr>
          <w:rFonts w:ascii="TimesNewRoman" w:eastAsiaTheme="minorHAnsi" w:hAnsi="TimesNewRoman" w:cs="TimesNewRoman"/>
          <w:sz w:val="28"/>
          <w:szCs w:val="28"/>
          <w:lang w:eastAsia="en-US"/>
        </w:rPr>
        <w:t xml:space="preserve">осмотрим </w:t>
      </w:r>
      <w:r w:rsidRPr="003814FD">
        <w:rPr>
          <w:rFonts w:ascii="TimesNewRoman" w:eastAsiaTheme="minorHAnsi" w:hAnsi="TimesNewRoman" w:cs="TimesNewRoman"/>
          <w:sz w:val="28"/>
          <w:szCs w:val="28"/>
          <w:lang w:eastAsia="en-US"/>
        </w:rPr>
        <w:t xml:space="preserve">равное ли количество услуг предоставляет каждый спортивный комплекс. Для этого сгруппируем наши данные, воспользовавшись функцией </w:t>
      </w:r>
      <w:proofErr w:type="spellStart"/>
      <w:r w:rsidR="00B04A37" w:rsidRPr="003814FD">
        <w:rPr>
          <w:rFonts w:ascii="TimesNewRoman" w:eastAsiaTheme="minorHAnsi" w:hAnsi="TimesNewRoman" w:cs="TimesNewRoman"/>
          <w:sz w:val="28"/>
          <w:szCs w:val="28"/>
          <w:lang w:val="en-US" w:eastAsia="en-US"/>
        </w:rPr>
        <w:t>grou</w:t>
      </w:r>
      <w:r w:rsidR="006F5542" w:rsidRPr="003814FD">
        <w:rPr>
          <w:rFonts w:ascii="TimesNewRoman" w:eastAsiaTheme="minorHAnsi" w:hAnsi="TimesNewRoman" w:cs="TimesNewRoman"/>
          <w:sz w:val="28"/>
          <w:szCs w:val="28"/>
          <w:lang w:val="en-US" w:eastAsia="en-US"/>
        </w:rPr>
        <w:t>p</w:t>
      </w:r>
      <w:r w:rsidR="00B04A37" w:rsidRPr="003814FD">
        <w:rPr>
          <w:rFonts w:ascii="TimesNewRoman" w:eastAsiaTheme="minorHAnsi" w:hAnsi="TimesNewRoman" w:cs="TimesNewRoman"/>
          <w:sz w:val="28"/>
          <w:szCs w:val="28"/>
          <w:lang w:val="en-US" w:eastAsia="en-US"/>
        </w:rPr>
        <w:t>by</w:t>
      </w:r>
      <w:proofErr w:type="spellEnd"/>
      <w:r w:rsidRPr="003814FD">
        <w:rPr>
          <w:rFonts w:ascii="TimesNewRoman" w:eastAsiaTheme="minorHAnsi" w:hAnsi="TimesNewRoman" w:cs="TimesNewRoman"/>
          <w:sz w:val="28"/>
          <w:szCs w:val="28"/>
          <w:lang w:eastAsia="en-US"/>
        </w:rPr>
        <w:t>.</w:t>
      </w:r>
    </w:p>
    <w:p w14:paraId="72F98A01" w14:textId="77777777" w:rsidR="006F5542" w:rsidRDefault="006F5542" w:rsidP="00F0029B">
      <w:pPr>
        <w:suppressAutoHyphens w:val="0"/>
        <w:autoSpaceDE w:val="0"/>
        <w:autoSpaceDN w:val="0"/>
        <w:adjustRightInd w:val="0"/>
        <w:ind w:firstLine="708"/>
        <w:rPr>
          <w:rFonts w:ascii="TimesNewRoman" w:eastAsiaTheme="minorHAnsi" w:hAnsi="TimesNewRoman" w:cs="TimesNewRoman"/>
          <w:sz w:val="30"/>
          <w:szCs w:val="30"/>
          <w:lang w:eastAsia="en-US"/>
        </w:rPr>
      </w:pPr>
    </w:p>
    <w:p w14:paraId="6A303695" w14:textId="77777777" w:rsidR="00747461" w:rsidRPr="00904A62" w:rsidRDefault="00747461" w:rsidP="00747461">
      <w:pPr>
        <w:shd w:val="clear" w:color="auto" w:fill="1E1E1E"/>
        <w:suppressAutoHyphens w:val="0"/>
        <w:spacing w:line="285" w:lineRule="atLeast"/>
        <w:rPr>
          <w:rFonts w:ascii="Consolas" w:hAnsi="Consolas"/>
          <w:color w:val="D4D4D4"/>
          <w:sz w:val="21"/>
          <w:szCs w:val="21"/>
          <w:lang w:val="en-US" w:eastAsia="ru-RU"/>
        </w:rPr>
      </w:pPr>
      <w:proofErr w:type="spellStart"/>
      <w:r w:rsidRPr="00747461">
        <w:rPr>
          <w:rFonts w:ascii="Consolas" w:hAnsi="Consolas"/>
          <w:color w:val="9CDCFE"/>
          <w:sz w:val="21"/>
          <w:szCs w:val="21"/>
          <w:lang w:val="en-US" w:eastAsia="ru-RU"/>
        </w:rPr>
        <w:t>df</w:t>
      </w:r>
      <w:r w:rsidRPr="00904A62">
        <w:rPr>
          <w:rFonts w:ascii="Consolas" w:hAnsi="Consolas"/>
          <w:color w:val="9CDCFE"/>
          <w:sz w:val="21"/>
          <w:szCs w:val="21"/>
          <w:lang w:val="en-US" w:eastAsia="ru-RU"/>
        </w:rPr>
        <w:t>_</w:t>
      </w:r>
      <w:r w:rsidRPr="00747461">
        <w:rPr>
          <w:rFonts w:ascii="Consolas" w:hAnsi="Consolas"/>
          <w:color w:val="9CDCFE"/>
          <w:sz w:val="21"/>
          <w:szCs w:val="21"/>
          <w:lang w:val="en-US" w:eastAsia="ru-RU"/>
        </w:rPr>
        <w:t>corporate</w:t>
      </w:r>
      <w:r w:rsidRPr="00904A62">
        <w:rPr>
          <w:rFonts w:ascii="Consolas" w:hAnsi="Consolas"/>
          <w:color w:val="9CDCFE"/>
          <w:sz w:val="21"/>
          <w:szCs w:val="21"/>
          <w:lang w:val="en-US" w:eastAsia="ru-RU"/>
        </w:rPr>
        <w:t>_</w:t>
      </w:r>
      <w:proofErr w:type="gramStart"/>
      <w:r w:rsidRPr="00747461">
        <w:rPr>
          <w:rFonts w:ascii="Consolas" w:hAnsi="Consolas"/>
          <w:color w:val="9CDCFE"/>
          <w:sz w:val="21"/>
          <w:szCs w:val="21"/>
          <w:lang w:val="en-US" w:eastAsia="ru-RU"/>
        </w:rPr>
        <w:t>services</w:t>
      </w:r>
      <w:r w:rsidRPr="00904A62">
        <w:rPr>
          <w:rFonts w:ascii="Consolas" w:hAnsi="Consolas"/>
          <w:color w:val="D4D4D4"/>
          <w:sz w:val="21"/>
          <w:szCs w:val="21"/>
          <w:lang w:val="en-US" w:eastAsia="ru-RU"/>
        </w:rPr>
        <w:t>.</w:t>
      </w:r>
      <w:r w:rsidRPr="00747461">
        <w:rPr>
          <w:rFonts w:ascii="Consolas" w:hAnsi="Consolas"/>
          <w:color w:val="DCDCAA"/>
          <w:sz w:val="21"/>
          <w:szCs w:val="21"/>
          <w:lang w:val="en-US" w:eastAsia="ru-RU"/>
        </w:rPr>
        <w:t>groupby</w:t>
      </w:r>
      <w:proofErr w:type="spellEnd"/>
      <w:proofErr w:type="gramEnd"/>
      <w:r w:rsidRPr="00904A62">
        <w:rPr>
          <w:rFonts w:ascii="Consolas" w:hAnsi="Consolas"/>
          <w:color w:val="D4D4D4"/>
          <w:sz w:val="21"/>
          <w:szCs w:val="21"/>
          <w:lang w:val="en-US" w:eastAsia="ru-RU"/>
        </w:rPr>
        <w:t>(</w:t>
      </w:r>
      <w:r w:rsidRPr="00904A62">
        <w:rPr>
          <w:rFonts w:ascii="Consolas" w:hAnsi="Consolas"/>
          <w:color w:val="CE9178"/>
          <w:sz w:val="21"/>
          <w:szCs w:val="21"/>
          <w:lang w:val="en-US" w:eastAsia="ru-RU"/>
        </w:rPr>
        <w:t>'</w:t>
      </w:r>
      <w:r w:rsidRPr="00747461">
        <w:rPr>
          <w:rFonts w:ascii="Consolas" w:hAnsi="Consolas"/>
          <w:color w:val="CE9178"/>
          <w:sz w:val="21"/>
          <w:szCs w:val="21"/>
          <w:lang w:eastAsia="ru-RU"/>
        </w:rPr>
        <w:t>Предоставляемая</w:t>
      </w:r>
      <w:r w:rsidRPr="00904A62">
        <w:rPr>
          <w:rFonts w:ascii="Consolas" w:hAnsi="Consolas"/>
          <w:color w:val="CE9178"/>
          <w:sz w:val="21"/>
          <w:szCs w:val="21"/>
          <w:lang w:val="en-US" w:eastAsia="ru-RU"/>
        </w:rPr>
        <w:t xml:space="preserve"> </w:t>
      </w:r>
      <w:r w:rsidRPr="00747461">
        <w:rPr>
          <w:rFonts w:ascii="Consolas" w:hAnsi="Consolas"/>
          <w:color w:val="CE9178"/>
          <w:sz w:val="21"/>
          <w:szCs w:val="21"/>
          <w:lang w:eastAsia="ru-RU"/>
        </w:rPr>
        <w:t>услуга</w:t>
      </w:r>
      <w:r w:rsidRPr="00904A62">
        <w:rPr>
          <w:rFonts w:ascii="Consolas" w:hAnsi="Consolas"/>
          <w:color w:val="CE9178"/>
          <w:sz w:val="21"/>
          <w:szCs w:val="21"/>
          <w:lang w:val="en-US" w:eastAsia="ru-RU"/>
        </w:rPr>
        <w:t>'</w:t>
      </w:r>
      <w:r w:rsidRPr="00904A62">
        <w:rPr>
          <w:rFonts w:ascii="Consolas" w:hAnsi="Consolas"/>
          <w:color w:val="D4D4D4"/>
          <w:sz w:val="21"/>
          <w:szCs w:val="21"/>
          <w:lang w:val="en-US" w:eastAsia="ru-RU"/>
        </w:rPr>
        <w:t>).</w:t>
      </w:r>
      <w:r w:rsidRPr="00747461">
        <w:rPr>
          <w:rFonts w:ascii="Consolas" w:hAnsi="Consolas"/>
          <w:color w:val="DCDCAA"/>
          <w:sz w:val="21"/>
          <w:szCs w:val="21"/>
          <w:lang w:val="en-US" w:eastAsia="ru-RU"/>
        </w:rPr>
        <w:t>count</w:t>
      </w:r>
      <w:r w:rsidRPr="00904A62">
        <w:rPr>
          <w:rFonts w:ascii="Consolas" w:hAnsi="Consolas"/>
          <w:color w:val="D4D4D4"/>
          <w:sz w:val="21"/>
          <w:szCs w:val="21"/>
          <w:lang w:val="en-US" w:eastAsia="ru-RU"/>
        </w:rPr>
        <w:t>()</w:t>
      </w:r>
    </w:p>
    <w:p w14:paraId="56AAD376" w14:textId="77777777" w:rsidR="00F0029B" w:rsidRPr="00904A62" w:rsidRDefault="00F0029B" w:rsidP="00F0029B">
      <w:pPr>
        <w:suppressAutoHyphens w:val="0"/>
        <w:autoSpaceDE w:val="0"/>
        <w:autoSpaceDN w:val="0"/>
        <w:adjustRightInd w:val="0"/>
        <w:ind w:firstLine="708"/>
        <w:rPr>
          <w:sz w:val="28"/>
          <w:szCs w:val="28"/>
          <w:lang w:val="en-US"/>
        </w:rPr>
      </w:pPr>
    </w:p>
    <w:p w14:paraId="727F2DD5" w14:textId="77777777" w:rsidR="006F5542" w:rsidRDefault="006F5542" w:rsidP="003814FD">
      <w:pPr>
        <w:suppressAutoHyphens w:val="0"/>
        <w:autoSpaceDE w:val="0"/>
        <w:autoSpaceDN w:val="0"/>
        <w:adjustRightInd w:val="0"/>
        <w:spacing w:line="360" w:lineRule="auto"/>
        <w:ind w:firstLine="709"/>
        <w:jc w:val="both"/>
        <w:rPr>
          <w:sz w:val="28"/>
          <w:szCs w:val="28"/>
        </w:rPr>
      </w:pPr>
      <w:r>
        <w:rPr>
          <w:sz w:val="28"/>
          <w:szCs w:val="28"/>
        </w:rPr>
        <w:t xml:space="preserve">Теперь мы видим, что имеем информацию о ценах </w:t>
      </w:r>
      <w:r w:rsidR="008F075A">
        <w:rPr>
          <w:sz w:val="28"/>
          <w:szCs w:val="28"/>
        </w:rPr>
        <w:t>на идентично предоставляемые услуги для корпоративных клиентов пяти</w:t>
      </w:r>
      <w:r>
        <w:rPr>
          <w:sz w:val="28"/>
          <w:szCs w:val="28"/>
        </w:rPr>
        <w:t xml:space="preserve"> спортивных комплексов</w:t>
      </w:r>
      <w:r w:rsidR="008F075A">
        <w:rPr>
          <w:sz w:val="28"/>
          <w:szCs w:val="28"/>
        </w:rPr>
        <w:t>.</w:t>
      </w:r>
    </w:p>
    <w:p w14:paraId="140E27A9" w14:textId="77777777" w:rsidR="008F075A" w:rsidRPr="006F5542" w:rsidRDefault="008F075A" w:rsidP="003814FD">
      <w:pPr>
        <w:suppressAutoHyphens w:val="0"/>
        <w:autoSpaceDE w:val="0"/>
        <w:autoSpaceDN w:val="0"/>
        <w:adjustRightInd w:val="0"/>
        <w:spacing w:line="360" w:lineRule="auto"/>
        <w:ind w:firstLine="709"/>
        <w:jc w:val="both"/>
        <w:rPr>
          <w:sz w:val="28"/>
          <w:szCs w:val="28"/>
        </w:rPr>
      </w:pPr>
    </w:p>
    <w:p w14:paraId="7E144BCB" w14:textId="77777777" w:rsidR="003536E6" w:rsidRPr="006F5542" w:rsidRDefault="006F5542" w:rsidP="00CC039A">
      <w:pPr>
        <w:pStyle w:val="23"/>
        <w:spacing w:line="360" w:lineRule="auto"/>
        <w:jc w:val="both"/>
        <w:rPr>
          <w:sz w:val="28"/>
          <w:szCs w:val="28"/>
        </w:rPr>
      </w:pPr>
      <w:r>
        <w:rPr>
          <w:noProof/>
          <w:sz w:val="28"/>
          <w:szCs w:val="28"/>
        </w:rPr>
        <w:lastRenderedPageBreak/>
        <w:drawing>
          <wp:inline distT="0" distB="0" distL="0" distR="0" wp14:anchorId="39175F69" wp14:editId="50B41802">
            <wp:extent cx="5620534" cy="106694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предост_усл_корпорат.png"/>
                    <pic:cNvPicPr/>
                  </pic:nvPicPr>
                  <pic:blipFill>
                    <a:blip r:embed="rId15">
                      <a:extLst>
                        <a:ext uri="{28A0092B-C50C-407E-A947-70E740481C1C}">
                          <a14:useLocalDpi xmlns:a14="http://schemas.microsoft.com/office/drawing/2010/main" val="0"/>
                        </a:ext>
                      </a:extLst>
                    </a:blip>
                    <a:stretch>
                      <a:fillRect/>
                    </a:stretch>
                  </pic:blipFill>
                  <pic:spPr>
                    <a:xfrm>
                      <a:off x="0" y="0"/>
                      <a:ext cx="5620534" cy="1066949"/>
                    </a:xfrm>
                    <a:prstGeom prst="rect">
                      <a:avLst/>
                    </a:prstGeom>
                  </pic:spPr>
                </pic:pic>
              </a:graphicData>
            </a:graphic>
          </wp:inline>
        </w:drawing>
      </w:r>
    </w:p>
    <w:p w14:paraId="6BAC9CEF" w14:textId="77777777" w:rsidR="00A51E9C" w:rsidRDefault="006F5542" w:rsidP="00A51E9C">
      <w:pPr>
        <w:pStyle w:val="23"/>
        <w:spacing w:line="360" w:lineRule="auto"/>
        <w:ind w:firstLine="708"/>
        <w:jc w:val="both"/>
        <w:rPr>
          <w:sz w:val="28"/>
          <w:szCs w:val="28"/>
        </w:rPr>
      </w:pPr>
      <w:r>
        <w:rPr>
          <w:sz w:val="28"/>
          <w:szCs w:val="28"/>
        </w:rPr>
        <w:t>Для наглядности ви</w:t>
      </w:r>
      <w:r w:rsidR="005C2D44">
        <w:rPr>
          <w:sz w:val="28"/>
          <w:szCs w:val="28"/>
        </w:rPr>
        <w:t xml:space="preserve">зуализируем данные и </w:t>
      </w:r>
      <w:r w:rsidR="006268F1">
        <w:rPr>
          <w:sz w:val="28"/>
          <w:szCs w:val="28"/>
        </w:rPr>
        <w:t>посмотрим</w:t>
      </w:r>
      <w:r w:rsidR="005C2D44">
        <w:rPr>
          <w:sz w:val="28"/>
          <w:szCs w:val="28"/>
        </w:rPr>
        <w:t xml:space="preserve"> какой из спортивных комплексов предоставляет услуги по более выгодным ценам. </w:t>
      </w:r>
    </w:p>
    <w:p w14:paraId="580D7622" w14:textId="77777777" w:rsidR="006268F1" w:rsidRDefault="00A51E9C" w:rsidP="00F97EE3">
      <w:pPr>
        <w:pStyle w:val="23"/>
        <w:spacing w:line="360" w:lineRule="auto"/>
        <w:ind w:firstLine="708"/>
        <w:jc w:val="both"/>
        <w:rPr>
          <w:sz w:val="28"/>
          <w:szCs w:val="28"/>
        </w:rPr>
      </w:pPr>
      <w:r>
        <w:rPr>
          <w:sz w:val="28"/>
          <w:szCs w:val="28"/>
        </w:rPr>
        <w:t xml:space="preserve">Построим </w:t>
      </w:r>
      <w:proofErr w:type="spellStart"/>
      <w:r>
        <w:rPr>
          <w:sz w:val="28"/>
          <w:szCs w:val="28"/>
        </w:rPr>
        <w:t>многорядовую</w:t>
      </w:r>
      <w:proofErr w:type="spellEnd"/>
      <w:r>
        <w:rPr>
          <w:sz w:val="28"/>
          <w:szCs w:val="28"/>
        </w:rPr>
        <w:t xml:space="preserve"> </w:t>
      </w:r>
      <w:proofErr w:type="spellStart"/>
      <w:r>
        <w:rPr>
          <w:sz w:val="28"/>
          <w:szCs w:val="28"/>
        </w:rPr>
        <w:t>стобчатую</w:t>
      </w:r>
      <w:proofErr w:type="spellEnd"/>
      <w:r>
        <w:rPr>
          <w:sz w:val="28"/>
          <w:szCs w:val="28"/>
        </w:rPr>
        <w:t xml:space="preserve"> диаграмму</w:t>
      </w:r>
      <w:r w:rsidR="00F97EE3">
        <w:rPr>
          <w:sz w:val="28"/>
          <w:szCs w:val="28"/>
        </w:rPr>
        <w:t>. Для этого</w:t>
      </w:r>
      <w:r>
        <w:rPr>
          <w:sz w:val="28"/>
          <w:szCs w:val="28"/>
        </w:rPr>
        <w:t xml:space="preserve"> </w:t>
      </w:r>
      <w:r w:rsidRPr="00F97EE3">
        <w:rPr>
          <w:sz w:val="28"/>
          <w:szCs w:val="28"/>
        </w:rPr>
        <w:t>использу</w:t>
      </w:r>
      <w:r w:rsidR="00F97EE3" w:rsidRPr="00F97EE3">
        <w:rPr>
          <w:sz w:val="28"/>
          <w:szCs w:val="28"/>
        </w:rPr>
        <w:t>ем</w:t>
      </w:r>
      <w:r w:rsidRPr="00F97EE3">
        <w:rPr>
          <w:sz w:val="28"/>
          <w:szCs w:val="28"/>
        </w:rPr>
        <w:t xml:space="preserve"> функцию </w:t>
      </w:r>
      <w:proofErr w:type="spellStart"/>
      <w:proofErr w:type="gramStart"/>
      <w:r w:rsidRPr="00F97EE3">
        <w:rPr>
          <w:sz w:val="28"/>
          <w:szCs w:val="28"/>
        </w:rPr>
        <w:t>sns.barplot</w:t>
      </w:r>
      <w:proofErr w:type="spellEnd"/>
      <w:proofErr w:type="gramEnd"/>
      <w:r w:rsidRPr="00F97EE3">
        <w:rPr>
          <w:sz w:val="28"/>
          <w:szCs w:val="28"/>
        </w:rPr>
        <w:t xml:space="preserve">() </w:t>
      </w:r>
      <w:r w:rsidR="00423EA3">
        <w:rPr>
          <w:sz w:val="28"/>
          <w:szCs w:val="28"/>
        </w:rPr>
        <w:t>библиотек</w:t>
      </w:r>
      <w:r>
        <w:rPr>
          <w:sz w:val="28"/>
          <w:szCs w:val="28"/>
        </w:rPr>
        <w:t>и</w:t>
      </w:r>
      <w:r w:rsidR="00423EA3">
        <w:rPr>
          <w:sz w:val="28"/>
          <w:szCs w:val="28"/>
        </w:rPr>
        <w:t xml:space="preserve"> </w:t>
      </w:r>
      <w:r w:rsidR="00423EA3">
        <w:rPr>
          <w:sz w:val="28"/>
          <w:szCs w:val="28"/>
          <w:lang w:val="en-US"/>
        </w:rPr>
        <w:t>S</w:t>
      </w:r>
      <w:proofErr w:type="spellStart"/>
      <w:r w:rsidR="00423EA3" w:rsidRPr="00423EA3">
        <w:rPr>
          <w:sz w:val="28"/>
          <w:szCs w:val="28"/>
        </w:rPr>
        <w:t>eaborn</w:t>
      </w:r>
      <w:proofErr w:type="spellEnd"/>
      <w:r w:rsidR="00AF3379">
        <w:rPr>
          <w:sz w:val="28"/>
          <w:szCs w:val="28"/>
        </w:rPr>
        <w:t>.</w:t>
      </w:r>
      <w:r>
        <w:rPr>
          <w:sz w:val="28"/>
          <w:szCs w:val="28"/>
        </w:rPr>
        <w:t xml:space="preserve"> </w:t>
      </w:r>
      <w:proofErr w:type="spellStart"/>
      <w:r>
        <w:rPr>
          <w:sz w:val="28"/>
          <w:szCs w:val="28"/>
        </w:rPr>
        <w:t>Внуть</w:t>
      </w:r>
      <w:proofErr w:type="spellEnd"/>
      <w:r>
        <w:rPr>
          <w:sz w:val="28"/>
          <w:szCs w:val="28"/>
        </w:rPr>
        <w:t xml:space="preserve"> функции мы передадим нужные </w:t>
      </w:r>
      <w:r w:rsidR="00F97EE3">
        <w:rPr>
          <w:sz w:val="28"/>
          <w:szCs w:val="28"/>
        </w:rPr>
        <w:t xml:space="preserve">для построения </w:t>
      </w:r>
      <w:r>
        <w:rPr>
          <w:sz w:val="28"/>
          <w:szCs w:val="28"/>
        </w:rPr>
        <w:t xml:space="preserve">данные. Аргумент </w:t>
      </w:r>
      <w:r>
        <w:rPr>
          <w:sz w:val="28"/>
          <w:szCs w:val="28"/>
          <w:lang w:val="en-US"/>
        </w:rPr>
        <w:t>hue</w:t>
      </w:r>
      <w:r>
        <w:rPr>
          <w:sz w:val="28"/>
          <w:szCs w:val="28"/>
        </w:rPr>
        <w:t xml:space="preserve"> позвол</w:t>
      </w:r>
      <w:r w:rsidR="00F97EE3">
        <w:rPr>
          <w:sz w:val="28"/>
          <w:szCs w:val="28"/>
        </w:rPr>
        <w:t>ит</w:t>
      </w:r>
      <w:r>
        <w:rPr>
          <w:sz w:val="28"/>
          <w:szCs w:val="28"/>
        </w:rPr>
        <w:t xml:space="preserve"> произвести разбиение столбцов по дополнительно</w:t>
      </w:r>
      <w:r w:rsidR="00F97EE3">
        <w:rPr>
          <w:sz w:val="28"/>
          <w:szCs w:val="28"/>
        </w:rPr>
        <w:t xml:space="preserve"> указанному параметру, а </w:t>
      </w:r>
      <w:r w:rsidR="00F97EE3">
        <w:rPr>
          <w:sz w:val="28"/>
          <w:szCs w:val="28"/>
          <w:lang w:val="en-US"/>
        </w:rPr>
        <w:t>palette</w:t>
      </w:r>
      <w:r w:rsidR="00F97EE3">
        <w:rPr>
          <w:sz w:val="28"/>
          <w:szCs w:val="28"/>
        </w:rPr>
        <w:t xml:space="preserve"> установит цветовую гамму диаграммы.</w:t>
      </w:r>
    </w:p>
    <w:p w14:paraId="1779D331" w14:textId="77777777" w:rsidR="00F97EE3" w:rsidRDefault="006268F1" w:rsidP="006268F1">
      <w:pPr>
        <w:shd w:val="clear" w:color="auto" w:fill="1E1E1E"/>
        <w:suppressAutoHyphens w:val="0"/>
        <w:spacing w:line="285" w:lineRule="atLeast"/>
        <w:rPr>
          <w:rFonts w:ascii="Consolas" w:hAnsi="Consolas"/>
          <w:color w:val="D4D4D4"/>
          <w:sz w:val="21"/>
          <w:szCs w:val="21"/>
          <w:lang w:eastAsia="ru-RU"/>
        </w:rPr>
      </w:pPr>
      <w:proofErr w:type="spellStart"/>
      <w:r w:rsidRPr="003361BD">
        <w:rPr>
          <w:rFonts w:ascii="Consolas" w:hAnsi="Consolas"/>
          <w:color w:val="9CDCFE"/>
          <w:sz w:val="21"/>
          <w:szCs w:val="21"/>
          <w:lang w:val="en-US" w:eastAsia="ru-RU"/>
        </w:rPr>
        <w:t>splot</w:t>
      </w:r>
      <w:proofErr w:type="spellEnd"/>
      <w:r w:rsidRPr="00423EA3">
        <w:rPr>
          <w:rFonts w:ascii="Consolas" w:hAnsi="Consolas"/>
          <w:color w:val="D4D4D4"/>
          <w:sz w:val="21"/>
          <w:szCs w:val="21"/>
          <w:lang w:eastAsia="ru-RU"/>
        </w:rPr>
        <w:t xml:space="preserve"> = </w:t>
      </w:r>
      <w:proofErr w:type="spellStart"/>
      <w:proofErr w:type="gramStart"/>
      <w:r w:rsidRPr="003361BD">
        <w:rPr>
          <w:rFonts w:ascii="Consolas" w:hAnsi="Consolas"/>
          <w:color w:val="4EC9B0"/>
          <w:sz w:val="21"/>
          <w:szCs w:val="21"/>
          <w:lang w:val="en-US" w:eastAsia="ru-RU"/>
        </w:rPr>
        <w:t>sns</w:t>
      </w:r>
      <w:proofErr w:type="spellEnd"/>
      <w:r w:rsidRPr="00423EA3">
        <w:rPr>
          <w:rFonts w:ascii="Consolas" w:hAnsi="Consolas"/>
          <w:color w:val="D4D4D4"/>
          <w:sz w:val="21"/>
          <w:szCs w:val="21"/>
          <w:lang w:eastAsia="ru-RU"/>
        </w:rPr>
        <w:t>.</w:t>
      </w:r>
      <w:proofErr w:type="spellStart"/>
      <w:r w:rsidRPr="003361BD">
        <w:rPr>
          <w:rFonts w:ascii="Consolas" w:hAnsi="Consolas"/>
          <w:color w:val="DCDCAA"/>
          <w:sz w:val="21"/>
          <w:szCs w:val="21"/>
          <w:lang w:val="en-US" w:eastAsia="ru-RU"/>
        </w:rPr>
        <w:t>barplot</w:t>
      </w:r>
      <w:proofErr w:type="spellEnd"/>
      <w:proofErr w:type="gramEnd"/>
      <w:r w:rsidRPr="00423EA3">
        <w:rPr>
          <w:rFonts w:ascii="Consolas" w:hAnsi="Consolas"/>
          <w:color w:val="D4D4D4"/>
          <w:sz w:val="21"/>
          <w:szCs w:val="21"/>
          <w:lang w:eastAsia="ru-RU"/>
        </w:rPr>
        <w:t>(</w:t>
      </w:r>
      <w:r w:rsidRPr="003361BD">
        <w:rPr>
          <w:rFonts w:ascii="Consolas" w:hAnsi="Consolas"/>
          <w:color w:val="9CDCFE"/>
          <w:sz w:val="21"/>
          <w:szCs w:val="21"/>
          <w:lang w:val="en-US" w:eastAsia="ru-RU"/>
        </w:rPr>
        <w:t>x</w:t>
      </w:r>
      <w:r w:rsidRPr="00423EA3">
        <w:rPr>
          <w:rFonts w:ascii="Consolas" w:hAnsi="Consolas"/>
          <w:color w:val="D4D4D4"/>
          <w:sz w:val="21"/>
          <w:szCs w:val="21"/>
          <w:lang w:eastAsia="ru-RU"/>
        </w:rPr>
        <w:t>=</w:t>
      </w:r>
      <w:r w:rsidRPr="00423EA3">
        <w:rPr>
          <w:rFonts w:ascii="Consolas" w:hAnsi="Consolas"/>
          <w:color w:val="CE9178"/>
          <w:sz w:val="21"/>
          <w:szCs w:val="21"/>
          <w:lang w:eastAsia="ru-RU"/>
        </w:rPr>
        <w:t>'</w:t>
      </w:r>
      <w:r w:rsidRPr="00E420E8">
        <w:rPr>
          <w:rFonts w:ascii="Consolas" w:hAnsi="Consolas"/>
          <w:color w:val="CE9178"/>
          <w:sz w:val="21"/>
          <w:szCs w:val="21"/>
          <w:lang w:eastAsia="ru-RU"/>
        </w:rPr>
        <w:t>Стоимость</w:t>
      </w:r>
      <w:r w:rsidRPr="00423EA3">
        <w:rPr>
          <w:rFonts w:ascii="Consolas" w:hAnsi="Consolas"/>
          <w:color w:val="CE9178"/>
          <w:sz w:val="21"/>
          <w:szCs w:val="21"/>
          <w:lang w:eastAsia="ru-RU"/>
        </w:rPr>
        <w:t xml:space="preserve"> </w:t>
      </w:r>
      <w:r w:rsidRPr="00E420E8">
        <w:rPr>
          <w:rFonts w:ascii="Consolas" w:hAnsi="Consolas"/>
          <w:color w:val="CE9178"/>
          <w:sz w:val="21"/>
          <w:szCs w:val="21"/>
          <w:lang w:eastAsia="ru-RU"/>
        </w:rPr>
        <w:t>услуги</w:t>
      </w:r>
      <w:r w:rsidRPr="00423EA3">
        <w:rPr>
          <w:rFonts w:ascii="Consolas" w:hAnsi="Consolas"/>
          <w:color w:val="CE9178"/>
          <w:sz w:val="21"/>
          <w:szCs w:val="21"/>
          <w:lang w:eastAsia="ru-RU"/>
        </w:rPr>
        <w:t>'</w:t>
      </w:r>
      <w:r w:rsidRPr="00423EA3">
        <w:rPr>
          <w:rFonts w:ascii="Consolas" w:hAnsi="Consolas"/>
          <w:color w:val="D4D4D4"/>
          <w:sz w:val="21"/>
          <w:szCs w:val="21"/>
          <w:lang w:eastAsia="ru-RU"/>
        </w:rPr>
        <w:t>,</w:t>
      </w:r>
      <w:r w:rsidR="00F97EE3">
        <w:rPr>
          <w:rFonts w:ascii="Consolas" w:hAnsi="Consolas"/>
          <w:color w:val="D4D4D4"/>
          <w:sz w:val="21"/>
          <w:szCs w:val="21"/>
          <w:lang w:eastAsia="ru-RU"/>
        </w:rPr>
        <w:t xml:space="preserve"> </w:t>
      </w:r>
      <w:r w:rsidRPr="003361BD">
        <w:rPr>
          <w:rFonts w:ascii="Consolas" w:hAnsi="Consolas"/>
          <w:color w:val="9CDCFE"/>
          <w:sz w:val="21"/>
          <w:szCs w:val="21"/>
          <w:lang w:val="en-US" w:eastAsia="ru-RU"/>
        </w:rPr>
        <w:t>y</w:t>
      </w:r>
      <w:r w:rsidRPr="00423EA3">
        <w:rPr>
          <w:rFonts w:ascii="Consolas" w:hAnsi="Consolas"/>
          <w:color w:val="D4D4D4"/>
          <w:sz w:val="21"/>
          <w:szCs w:val="21"/>
          <w:lang w:eastAsia="ru-RU"/>
        </w:rPr>
        <w:t>=</w:t>
      </w:r>
      <w:r w:rsidRPr="00423EA3">
        <w:rPr>
          <w:rFonts w:ascii="Consolas" w:hAnsi="Consolas"/>
          <w:color w:val="CE9178"/>
          <w:sz w:val="21"/>
          <w:szCs w:val="21"/>
          <w:lang w:eastAsia="ru-RU"/>
        </w:rPr>
        <w:t>'</w:t>
      </w:r>
      <w:r w:rsidRPr="00E420E8">
        <w:rPr>
          <w:rFonts w:ascii="Consolas" w:hAnsi="Consolas"/>
          <w:color w:val="CE9178"/>
          <w:sz w:val="21"/>
          <w:szCs w:val="21"/>
          <w:lang w:eastAsia="ru-RU"/>
        </w:rPr>
        <w:t>Предоставляемая</w:t>
      </w:r>
      <w:r w:rsidRPr="00423EA3">
        <w:rPr>
          <w:rFonts w:ascii="Consolas" w:hAnsi="Consolas"/>
          <w:color w:val="CE9178"/>
          <w:sz w:val="21"/>
          <w:szCs w:val="21"/>
          <w:lang w:eastAsia="ru-RU"/>
        </w:rPr>
        <w:t xml:space="preserve"> </w:t>
      </w:r>
      <w:r w:rsidRPr="00E420E8">
        <w:rPr>
          <w:rFonts w:ascii="Consolas" w:hAnsi="Consolas"/>
          <w:color w:val="CE9178"/>
          <w:sz w:val="21"/>
          <w:szCs w:val="21"/>
          <w:lang w:eastAsia="ru-RU"/>
        </w:rPr>
        <w:t>услуга</w:t>
      </w:r>
      <w:r w:rsidRPr="00423EA3">
        <w:rPr>
          <w:rFonts w:ascii="Consolas" w:hAnsi="Consolas"/>
          <w:color w:val="CE9178"/>
          <w:sz w:val="21"/>
          <w:szCs w:val="21"/>
          <w:lang w:eastAsia="ru-RU"/>
        </w:rPr>
        <w:t>'</w:t>
      </w:r>
      <w:r w:rsidRPr="00423EA3">
        <w:rPr>
          <w:rFonts w:ascii="Consolas" w:hAnsi="Consolas"/>
          <w:color w:val="D4D4D4"/>
          <w:sz w:val="21"/>
          <w:szCs w:val="21"/>
          <w:lang w:eastAsia="ru-RU"/>
        </w:rPr>
        <w:t>,</w:t>
      </w:r>
      <w:r w:rsidR="00F97EE3">
        <w:rPr>
          <w:rFonts w:ascii="Consolas" w:hAnsi="Consolas"/>
          <w:color w:val="D4D4D4"/>
          <w:sz w:val="21"/>
          <w:szCs w:val="21"/>
          <w:lang w:eastAsia="ru-RU"/>
        </w:rPr>
        <w:t xml:space="preserve"> </w:t>
      </w:r>
    </w:p>
    <w:p w14:paraId="37A7B44D" w14:textId="77777777" w:rsidR="006268F1" w:rsidRDefault="00F97EE3" w:rsidP="006268F1">
      <w:pPr>
        <w:shd w:val="clear" w:color="auto" w:fill="1E1E1E"/>
        <w:suppressAutoHyphens w:val="0"/>
        <w:spacing w:line="285" w:lineRule="atLeast"/>
        <w:rPr>
          <w:rFonts w:ascii="Consolas" w:hAnsi="Consolas"/>
          <w:color w:val="D4D4D4"/>
          <w:sz w:val="21"/>
          <w:szCs w:val="21"/>
          <w:lang w:eastAsia="ru-RU"/>
        </w:rPr>
      </w:pPr>
      <w:r>
        <w:rPr>
          <w:rFonts w:ascii="Consolas" w:hAnsi="Consolas"/>
          <w:color w:val="9CDCFE"/>
          <w:sz w:val="21"/>
          <w:szCs w:val="21"/>
          <w:lang w:eastAsia="ru-RU"/>
        </w:rPr>
        <w:t xml:space="preserve">                    </w:t>
      </w:r>
      <w:r w:rsidR="006268F1" w:rsidRPr="003361BD">
        <w:rPr>
          <w:rFonts w:ascii="Consolas" w:hAnsi="Consolas"/>
          <w:color w:val="9CDCFE"/>
          <w:sz w:val="21"/>
          <w:szCs w:val="21"/>
          <w:lang w:val="en-US" w:eastAsia="ru-RU"/>
        </w:rPr>
        <w:t>data</w:t>
      </w:r>
      <w:r w:rsidR="006268F1" w:rsidRPr="00423EA3">
        <w:rPr>
          <w:rFonts w:ascii="Consolas" w:hAnsi="Consolas"/>
          <w:color w:val="D4D4D4"/>
          <w:sz w:val="21"/>
          <w:szCs w:val="21"/>
          <w:lang w:eastAsia="ru-RU"/>
        </w:rPr>
        <w:t>=</w:t>
      </w:r>
      <w:r w:rsidR="006268F1" w:rsidRPr="003361BD">
        <w:rPr>
          <w:rFonts w:ascii="Consolas" w:hAnsi="Consolas"/>
          <w:color w:val="9CDCFE"/>
          <w:sz w:val="21"/>
          <w:szCs w:val="21"/>
          <w:lang w:val="en-US" w:eastAsia="ru-RU"/>
        </w:rPr>
        <w:t>df</w:t>
      </w:r>
      <w:r w:rsidR="006268F1" w:rsidRPr="00423EA3">
        <w:rPr>
          <w:rFonts w:ascii="Consolas" w:hAnsi="Consolas"/>
          <w:color w:val="D4D4D4"/>
          <w:sz w:val="21"/>
          <w:szCs w:val="21"/>
          <w:lang w:eastAsia="ru-RU"/>
        </w:rPr>
        <w:t>,</w:t>
      </w:r>
      <w:r>
        <w:rPr>
          <w:rFonts w:ascii="Consolas" w:hAnsi="Consolas"/>
          <w:color w:val="D4D4D4"/>
          <w:sz w:val="21"/>
          <w:szCs w:val="21"/>
          <w:lang w:eastAsia="ru-RU"/>
        </w:rPr>
        <w:t xml:space="preserve"> </w:t>
      </w:r>
      <w:proofErr w:type="spellStart"/>
      <w:r w:rsidR="006268F1" w:rsidRPr="00E420E8">
        <w:rPr>
          <w:rFonts w:ascii="Consolas" w:hAnsi="Consolas"/>
          <w:color w:val="9CDCFE"/>
          <w:sz w:val="21"/>
          <w:szCs w:val="21"/>
          <w:lang w:eastAsia="ru-RU"/>
        </w:rPr>
        <w:t>hue</w:t>
      </w:r>
      <w:proofErr w:type="spellEnd"/>
      <w:r w:rsidR="006268F1" w:rsidRPr="00E420E8">
        <w:rPr>
          <w:rFonts w:ascii="Consolas" w:hAnsi="Consolas"/>
          <w:color w:val="D4D4D4"/>
          <w:sz w:val="21"/>
          <w:szCs w:val="21"/>
          <w:lang w:eastAsia="ru-RU"/>
        </w:rPr>
        <w:t xml:space="preserve">= </w:t>
      </w:r>
      <w:r w:rsidR="006268F1" w:rsidRPr="00E420E8">
        <w:rPr>
          <w:rFonts w:ascii="Consolas" w:hAnsi="Consolas"/>
          <w:color w:val="CE9178"/>
          <w:sz w:val="21"/>
          <w:szCs w:val="21"/>
          <w:lang w:eastAsia="ru-RU"/>
        </w:rPr>
        <w:t>"Спортивный комплекс"</w:t>
      </w:r>
      <w:r w:rsidR="006268F1" w:rsidRPr="00E420E8">
        <w:rPr>
          <w:rFonts w:ascii="Consolas" w:hAnsi="Consolas"/>
          <w:color w:val="D4D4D4"/>
          <w:sz w:val="21"/>
          <w:szCs w:val="21"/>
          <w:lang w:eastAsia="ru-RU"/>
        </w:rPr>
        <w:t xml:space="preserve">, </w:t>
      </w:r>
      <w:proofErr w:type="spellStart"/>
      <w:r w:rsidR="006268F1" w:rsidRPr="00E420E8">
        <w:rPr>
          <w:rFonts w:ascii="Consolas" w:hAnsi="Consolas"/>
          <w:color w:val="9CDCFE"/>
          <w:sz w:val="21"/>
          <w:szCs w:val="21"/>
          <w:lang w:eastAsia="ru-RU"/>
        </w:rPr>
        <w:t>palette</w:t>
      </w:r>
      <w:proofErr w:type="spellEnd"/>
      <w:r w:rsidR="006268F1" w:rsidRPr="00E420E8">
        <w:rPr>
          <w:rFonts w:ascii="Consolas" w:hAnsi="Consolas"/>
          <w:color w:val="D4D4D4"/>
          <w:sz w:val="21"/>
          <w:szCs w:val="21"/>
          <w:lang w:eastAsia="ru-RU"/>
        </w:rPr>
        <w:t>=</w:t>
      </w:r>
      <w:r w:rsidR="006268F1" w:rsidRPr="00E420E8">
        <w:rPr>
          <w:rFonts w:ascii="Consolas" w:hAnsi="Consolas"/>
          <w:color w:val="CE9178"/>
          <w:sz w:val="21"/>
          <w:szCs w:val="21"/>
          <w:lang w:eastAsia="ru-RU"/>
        </w:rPr>
        <w:t>"Set1"</w:t>
      </w:r>
      <w:r w:rsidR="006268F1" w:rsidRPr="00E420E8">
        <w:rPr>
          <w:rFonts w:ascii="Consolas" w:hAnsi="Consolas"/>
          <w:color w:val="D4D4D4"/>
          <w:sz w:val="21"/>
          <w:szCs w:val="21"/>
          <w:lang w:eastAsia="ru-RU"/>
        </w:rPr>
        <w:t>)</w:t>
      </w:r>
    </w:p>
    <w:p w14:paraId="37BCBBF9" w14:textId="77777777" w:rsidR="00F97EE3" w:rsidRDefault="00F97EE3" w:rsidP="000B5A38">
      <w:pPr>
        <w:pStyle w:val="23"/>
        <w:spacing w:line="360" w:lineRule="auto"/>
        <w:ind w:firstLine="708"/>
        <w:jc w:val="both"/>
        <w:rPr>
          <w:sz w:val="28"/>
          <w:szCs w:val="28"/>
        </w:rPr>
      </w:pPr>
    </w:p>
    <w:p w14:paraId="5E841CAB" w14:textId="77777777" w:rsidR="00423EA3" w:rsidRPr="00CB407B" w:rsidRDefault="00F72066" w:rsidP="00CB407B">
      <w:pPr>
        <w:pStyle w:val="23"/>
        <w:spacing w:line="360" w:lineRule="auto"/>
        <w:ind w:firstLine="708"/>
        <w:jc w:val="both"/>
        <w:rPr>
          <w:sz w:val="28"/>
          <w:szCs w:val="28"/>
        </w:rPr>
      </w:pPr>
      <w:r>
        <w:rPr>
          <w:sz w:val="28"/>
          <w:szCs w:val="28"/>
        </w:rPr>
        <w:t xml:space="preserve">Цикл </w:t>
      </w:r>
      <w:r>
        <w:rPr>
          <w:sz w:val="28"/>
          <w:szCs w:val="28"/>
          <w:lang w:val="en-US"/>
        </w:rPr>
        <w:t>for</w:t>
      </w:r>
      <w:r>
        <w:rPr>
          <w:sz w:val="28"/>
          <w:szCs w:val="28"/>
        </w:rPr>
        <w:t>, мы используем, чтобы пройти по всем данным и добавить метки значений к столбчатой диаграмме. Внутри цикла ф</w:t>
      </w:r>
      <w:r w:rsidR="006268F1" w:rsidRPr="006268F1">
        <w:rPr>
          <w:sz w:val="28"/>
          <w:szCs w:val="28"/>
        </w:rPr>
        <w:t xml:space="preserve">ункция </w:t>
      </w:r>
      <w:proofErr w:type="spellStart"/>
      <w:r w:rsidR="006268F1" w:rsidRPr="006268F1">
        <w:rPr>
          <w:sz w:val="28"/>
          <w:szCs w:val="28"/>
        </w:rPr>
        <w:t>bar_</w:t>
      </w:r>
      <w:proofErr w:type="gramStart"/>
      <w:r w:rsidR="006268F1" w:rsidRPr="006268F1">
        <w:rPr>
          <w:sz w:val="28"/>
          <w:szCs w:val="28"/>
        </w:rPr>
        <w:t>label</w:t>
      </w:r>
      <w:proofErr w:type="spellEnd"/>
      <w:r w:rsidR="006268F1" w:rsidRPr="006268F1">
        <w:rPr>
          <w:sz w:val="28"/>
          <w:szCs w:val="28"/>
        </w:rPr>
        <w:t>(</w:t>
      </w:r>
      <w:proofErr w:type="gramEnd"/>
      <w:r w:rsidR="006268F1" w:rsidRPr="006268F1">
        <w:rPr>
          <w:sz w:val="28"/>
          <w:szCs w:val="28"/>
        </w:rPr>
        <w:t>)</w:t>
      </w:r>
      <w:r>
        <w:rPr>
          <w:sz w:val="28"/>
          <w:szCs w:val="28"/>
        </w:rPr>
        <w:t xml:space="preserve"> </w:t>
      </w:r>
      <w:r w:rsidR="006268F1" w:rsidRPr="006268F1">
        <w:rPr>
          <w:sz w:val="28"/>
          <w:szCs w:val="28"/>
        </w:rPr>
        <w:t>принимает контейнер</w:t>
      </w:r>
      <w:r>
        <w:rPr>
          <w:sz w:val="28"/>
          <w:szCs w:val="28"/>
        </w:rPr>
        <w:t xml:space="preserve"> данных</w:t>
      </w:r>
      <w:r w:rsidR="006268F1" w:rsidRPr="006268F1">
        <w:rPr>
          <w:sz w:val="28"/>
          <w:szCs w:val="28"/>
        </w:rPr>
        <w:t xml:space="preserve"> в качестве входных данных</w:t>
      </w:r>
      <w:r>
        <w:rPr>
          <w:sz w:val="28"/>
          <w:szCs w:val="28"/>
        </w:rPr>
        <w:t xml:space="preserve">. </w:t>
      </w:r>
      <w:r w:rsidR="00CB407B">
        <w:rPr>
          <w:color w:val="000000"/>
          <w:sz w:val="30"/>
          <w:szCs w:val="30"/>
          <w:shd w:val="clear" w:color="auto" w:fill="FFFFFF"/>
        </w:rPr>
        <w:t>Также мы</w:t>
      </w:r>
      <w:r>
        <w:rPr>
          <w:color w:val="000000"/>
          <w:sz w:val="30"/>
          <w:szCs w:val="30"/>
          <w:shd w:val="clear" w:color="auto" w:fill="FFFFFF"/>
        </w:rPr>
        <w:t xml:space="preserve"> можем размести</w:t>
      </w:r>
      <w:r w:rsidR="00CB407B">
        <w:rPr>
          <w:color w:val="000000"/>
          <w:sz w:val="30"/>
          <w:szCs w:val="30"/>
          <w:shd w:val="clear" w:color="auto" w:fill="FFFFFF"/>
        </w:rPr>
        <w:t>ли</w:t>
      </w:r>
      <w:r>
        <w:rPr>
          <w:color w:val="000000"/>
          <w:sz w:val="30"/>
          <w:szCs w:val="30"/>
          <w:shd w:val="clear" w:color="auto" w:fill="FFFFFF"/>
        </w:rPr>
        <w:t xml:space="preserve"> метку столбца в середине столбца, а не по краям, используя аргумент «</w:t>
      </w:r>
      <w:proofErr w:type="spellStart"/>
      <w:r>
        <w:rPr>
          <w:color w:val="000000"/>
          <w:sz w:val="30"/>
          <w:szCs w:val="30"/>
          <w:shd w:val="clear" w:color="auto" w:fill="FFFFFF"/>
        </w:rPr>
        <w:t>label_type</w:t>
      </w:r>
      <w:proofErr w:type="spellEnd"/>
      <w:r>
        <w:rPr>
          <w:color w:val="000000"/>
          <w:sz w:val="30"/>
          <w:szCs w:val="30"/>
          <w:shd w:val="clear" w:color="auto" w:fill="FFFFFF"/>
        </w:rPr>
        <w:t>».</w:t>
      </w:r>
    </w:p>
    <w:p w14:paraId="0D4CA477" w14:textId="77777777" w:rsidR="00CC039A" w:rsidRPr="00E420E8" w:rsidRDefault="00CC039A" w:rsidP="00CC039A">
      <w:pPr>
        <w:shd w:val="clear" w:color="auto" w:fill="1E1E1E"/>
        <w:suppressAutoHyphens w:val="0"/>
        <w:spacing w:line="285" w:lineRule="atLeast"/>
        <w:rPr>
          <w:rFonts w:ascii="Consolas" w:hAnsi="Consolas"/>
          <w:color w:val="D4D4D4"/>
          <w:sz w:val="21"/>
          <w:szCs w:val="21"/>
          <w:lang w:val="en-US" w:eastAsia="ru-RU"/>
        </w:rPr>
      </w:pPr>
      <w:r w:rsidRPr="00E420E8">
        <w:rPr>
          <w:rFonts w:ascii="Consolas" w:hAnsi="Consolas"/>
          <w:color w:val="C586C0"/>
          <w:sz w:val="21"/>
          <w:szCs w:val="21"/>
          <w:lang w:val="en-US" w:eastAsia="ru-RU"/>
        </w:rPr>
        <w:t>for</w:t>
      </w:r>
      <w:r w:rsidRPr="00E420E8">
        <w:rPr>
          <w:rFonts w:ascii="Consolas" w:hAnsi="Consolas"/>
          <w:color w:val="D4D4D4"/>
          <w:sz w:val="21"/>
          <w:szCs w:val="21"/>
          <w:lang w:val="en-US" w:eastAsia="ru-RU"/>
        </w:rPr>
        <w:t xml:space="preserve"> </w:t>
      </w:r>
      <w:proofErr w:type="spellStart"/>
      <w:r w:rsidRPr="00E420E8">
        <w:rPr>
          <w:rFonts w:ascii="Consolas" w:hAnsi="Consolas"/>
          <w:color w:val="9CDCFE"/>
          <w:sz w:val="21"/>
          <w:szCs w:val="21"/>
          <w:lang w:val="en-US" w:eastAsia="ru-RU"/>
        </w:rPr>
        <w:t>i</w:t>
      </w:r>
      <w:proofErr w:type="spellEnd"/>
      <w:r w:rsidRPr="00E420E8">
        <w:rPr>
          <w:rFonts w:ascii="Consolas" w:hAnsi="Consolas"/>
          <w:color w:val="D4D4D4"/>
          <w:sz w:val="21"/>
          <w:szCs w:val="21"/>
          <w:lang w:val="en-US" w:eastAsia="ru-RU"/>
        </w:rPr>
        <w:t xml:space="preserve"> </w:t>
      </w:r>
      <w:r w:rsidRPr="00E420E8">
        <w:rPr>
          <w:rFonts w:ascii="Consolas" w:hAnsi="Consolas"/>
          <w:color w:val="C586C0"/>
          <w:sz w:val="21"/>
          <w:szCs w:val="21"/>
          <w:lang w:val="en-US" w:eastAsia="ru-RU"/>
        </w:rPr>
        <w:t>in</w:t>
      </w:r>
      <w:r w:rsidRPr="00E420E8">
        <w:rPr>
          <w:rFonts w:ascii="Consolas" w:hAnsi="Consolas"/>
          <w:color w:val="D4D4D4"/>
          <w:sz w:val="21"/>
          <w:szCs w:val="21"/>
          <w:lang w:val="en-US" w:eastAsia="ru-RU"/>
        </w:rPr>
        <w:t xml:space="preserve"> </w:t>
      </w:r>
      <w:proofErr w:type="spellStart"/>
      <w:proofErr w:type="gramStart"/>
      <w:r w:rsidRPr="00E420E8">
        <w:rPr>
          <w:rFonts w:ascii="Consolas" w:hAnsi="Consolas"/>
          <w:color w:val="9CDCFE"/>
          <w:sz w:val="21"/>
          <w:szCs w:val="21"/>
          <w:lang w:val="en-US" w:eastAsia="ru-RU"/>
        </w:rPr>
        <w:t>splot</w:t>
      </w:r>
      <w:r w:rsidRPr="00E420E8">
        <w:rPr>
          <w:rFonts w:ascii="Consolas" w:hAnsi="Consolas"/>
          <w:color w:val="D4D4D4"/>
          <w:sz w:val="21"/>
          <w:szCs w:val="21"/>
          <w:lang w:val="en-US" w:eastAsia="ru-RU"/>
        </w:rPr>
        <w:t>.containers</w:t>
      </w:r>
      <w:proofErr w:type="spellEnd"/>
      <w:proofErr w:type="gramEnd"/>
      <w:r w:rsidRPr="00E420E8">
        <w:rPr>
          <w:rFonts w:ascii="Consolas" w:hAnsi="Consolas"/>
          <w:color w:val="D4D4D4"/>
          <w:sz w:val="21"/>
          <w:szCs w:val="21"/>
          <w:lang w:val="en-US" w:eastAsia="ru-RU"/>
        </w:rPr>
        <w:t>:</w:t>
      </w:r>
    </w:p>
    <w:p w14:paraId="504E22A0" w14:textId="77777777" w:rsidR="00CB407B" w:rsidRPr="00E420E8" w:rsidRDefault="00423EA3" w:rsidP="00CC039A">
      <w:pPr>
        <w:shd w:val="clear" w:color="auto" w:fill="1E1E1E"/>
        <w:suppressAutoHyphens w:val="0"/>
        <w:spacing w:line="285" w:lineRule="atLeast"/>
        <w:rPr>
          <w:rFonts w:ascii="Consolas" w:hAnsi="Consolas"/>
          <w:color w:val="D4D4D4"/>
          <w:sz w:val="21"/>
          <w:szCs w:val="21"/>
          <w:lang w:val="en-US" w:eastAsia="ru-RU"/>
        </w:rPr>
      </w:pPr>
      <w:r>
        <w:rPr>
          <w:rFonts w:ascii="Consolas" w:hAnsi="Consolas"/>
          <w:color w:val="D4D4D4"/>
          <w:sz w:val="21"/>
          <w:szCs w:val="21"/>
          <w:lang w:val="en-US" w:eastAsia="ru-RU"/>
        </w:rPr>
        <w:t xml:space="preserve"> </w:t>
      </w:r>
      <w:r w:rsidR="00CC039A" w:rsidRPr="00E420E8">
        <w:rPr>
          <w:rFonts w:ascii="Consolas" w:hAnsi="Consolas"/>
          <w:color w:val="D4D4D4"/>
          <w:sz w:val="21"/>
          <w:szCs w:val="21"/>
          <w:lang w:val="en-US" w:eastAsia="ru-RU"/>
        </w:rPr>
        <w:t xml:space="preserve"> </w:t>
      </w:r>
      <w:r>
        <w:rPr>
          <w:rFonts w:ascii="Consolas" w:hAnsi="Consolas"/>
          <w:color w:val="D4D4D4"/>
          <w:sz w:val="21"/>
          <w:szCs w:val="21"/>
          <w:lang w:val="en-US" w:eastAsia="ru-RU"/>
        </w:rPr>
        <w:t xml:space="preserve"> </w:t>
      </w:r>
      <w:r w:rsidR="00CC039A" w:rsidRPr="00E420E8">
        <w:rPr>
          <w:rFonts w:ascii="Consolas" w:hAnsi="Consolas"/>
          <w:color w:val="D4D4D4"/>
          <w:sz w:val="21"/>
          <w:szCs w:val="21"/>
          <w:lang w:val="en-US" w:eastAsia="ru-RU"/>
        </w:rPr>
        <w:t xml:space="preserve"> </w:t>
      </w:r>
      <w:proofErr w:type="spellStart"/>
      <w:r w:rsidR="00CC039A" w:rsidRPr="00E420E8">
        <w:rPr>
          <w:rFonts w:ascii="Consolas" w:hAnsi="Consolas"/>
          <w:color w:val="9CDCFE"/>
          <w:sz w:val="21"/>
          <w:szCs w:val="21"/>
          <w:lang w:val="en-US" w:eastAsia="ru-RU"/>
        </w:rPr>
        <w:t>splot</w:t>
      </w:r>
      <w:r w:rsidR="00CC039A" w:rsidRPr="00E420E8">
        <w:rPr>
          <w:rFonts w:ascii="Consolas" w:hAnsi="Consolas"/>
          <w:color w:val="D4D4D4"/>
          <w:sz w:val="21"/>
          <w:szCs w:val="21"/>
          <w:lang w:val="en-US" w:eastAsia="ru-RU"/>
        </w:rPr>
        <w:t>.bar_label</w:t>
      </w:r>
      <w:proofErr w:type="spellEnd"/>
      <w:r w:rsidR="00CC039A" w:rsidRPr="00E420E8">
        <w:rPr>
          <w:rFonts w:ascii="Consolas" w:hAnsi="Consolas"/>
          <w:color w:val="D4D4D4"/>
          <w:sz w:val="21"/>
          <w:szCs w:val="21"/>
          <w:lang w:val="en-US" w:eastAsia="ru-RU"/>
        </w:rPr>
        <w:t>(</w:t>
      </w:r>
      <w:proofErr w:type="spellStart"/>
      <w:proofErr w:type="gramStart"/>
      <w:r w:rsidR="00CC039A" w:rsidRPr="00E420E8">
        <w:rPr>
          <w:rFonts w:ascii="Consolas" w:hAnsi="Consolas"/>
          <w:color w:val="9CDCFE"/>
          <w:sz w:val="21"/>
          <w:szCs w:val="21"/>
          <w:lang w:val="en-US" w:eastAsia="ru-RU"/>
        </w:rPr>
        <w:t>i</w:t>
      </w:r>
      <w:r w:rsidR="00CC039A" w:rsidRPr="00E420E8">
        <w:rPr>
          <w:rFonts w:ascii="Consolas" w:hAnsi="Consolas"/>
          <w:color w:val="D4D4D4"/>
          <w:sz w:val="21"/>
          <w:szCs w:val="21"/>
          <w:lang w:val="en-US" w:eastAsia="ru-RU"/>
        </w:rPr>
        <w:t>,</w:t>
      </w:r>
      <w:r w:rsidR="00CC039A" w:rsidRPr="00E420E8">
        <w:rPr>
          <w:rFonts w:ascii="Consolas" w:hAnsi="Consolas"/>
          <w:color w:val="9CDCFE"/>
          <w:sz w:val="21"/>
          <w:szCs w:val="21"/>
          <w:lang w:val="en-US" w:eastAsia="ru-RU"/>
        </w:rPr>
        <w:t>label</w:t>
      </w:r>
      <w:proofErr w:type="gramEnd"/>
      <w:r w:rsidR="00CC039A" w:rsidRPr="00E420E8">
        <w:rPr>
          <w:rFonts w:ascii="Consolas" w:hAnsi="Consolas"/>
          <w:color w:val="9CDCFE"/>
          <w:sz w:val="21"/>
          <w:szCs w:val="21"/>
          <w:lang w:val="en-US" w:eastAsia="ru-RU"/>
        </w:rPr>
        <w:t>_type</w:t>
      </w:r>
      <w:proofErr w:type="spellEnd"/>
      <w:r w:rsidR="00CC039A" w:rsidRPr="00E420E8">
        <w:rPr>
          <w:rFonts w:ascii="Consolas" w:hAnsi="Consolas"/>
          <w:color w:val="D4D4D4"/>
          <w:sz w:val="21"/>
          <w:szCs w:val="21"/>
          <w:lang w:val="en-US" w:eastAsia="ru-RU"/>
        </w:rPr>
        <w:t>=</w:t>
      </w:r>
      <w:r w:rsidR="00CC039A" w:rsidRPr="00E420E8">
        <w:rPr>
          <w:rFonts w:ascii="Consolas" w:hAnsi="Consolas"/>
          <w:color w:val="CE9178"/>
          <w:sz w:val="21"/>
          <w:szCs w:val="21"/>
          <w:lang w:val="en-US" w:eastAsia="ru-RU"/>
        </w:rPr>
        <w:t>'center'</w:t>
      </w:r>
      <w:r w:rsidR="00CC039A" w:rsidRPr="00E420E8">
        <w:rPr>
          <w:rFonts w:ascii="Consolas" w:hAnsi="Consolas"/>
          <w:color w:val="D4D4D4"/>
          <w:sz w:val="21"/>
          <w:szCs w:val="21"/>
          <w:lang w:val="en-US" w:eastAsia="ru-RU"/>
        </w:rPr>
        <w:t>)</w:t>
      </w:r>
    </w:p>
    <w:p w14:paraId="60933335" w14:textId="77777777" w:rsidR="00CC039A" w:rsidRPr="00904A62" w:rsidRDefault="00CC039A" w:rsidP="005418D2">
      <w:pPr>
        <w:pStyle w:val="23"/>
        <w:spacing w:line="360" w:lineRule="auto"/>
        <w:jc w:val="both"/>
        <w:rPr>
          <w:sz w:val="28"/>
          <w:szCs w:val="28"/>
          <w:lang w:val="en-US"/>
        </w:rPr>
      </w:pPr>
    </w:p>
    <w:p w14:paraId="0A20655A" w14:textId="77777777" w:rsidR="00CB407B" w:rsidRDefault="00CB407B" w:rsidP="00CB407B">
      <w:pPr>
        <w:pStyle w:val="23"/>
        <w:spacing w:line="360" w:lineRule="auto"/>
        <w:ind w:firstLine="708"/>
        <w:jc w:val="both"/>
        <w:rPr>
          <w:sz w:val="28"/>
          <w:szCs w:val="28"/>
        </w:rPr>
      </w:pPr>
      <w:r>
        <w:rPr>
          <w:sz w:val="28"/>
          <w:szCs w:val="28"/>
        </w:rPr>
        <w:t>Подпишем оси координат и установим размер меток данных.</w:t>
      </w:r>
    </w:p>
    <w:p w14:paraId="17DCF328" w14:textId="77777777" w:rsidR="00CB407B" w:rsidRPr="00E420E8" w:rsidRDefault="00CB407B" w:rsidP="00CB40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E420E8">
        <w:rPr>
          <w:rFonts w:ascii="Consolas" w:hAnsi="Consolas"/>
          <w:color w:val="4EC9B0"/>
          <w:sz w:val="21"/>
          <w:szCs w:val="21"/>
          <w:lang w:eastAsia="ru-RU"/>
        </w:rPr>
        <w:t>plt</w:t>
      </w:r>
      <w:r w:rsidRPr="00E420E8">
        <w:rPr>
          <w:rFonts w:ascii="Consolas" w:hAnsi="Consolas"/>
          <w:color w:val="D4D4D4"/>
          <w:sz w:val="21"/>
          <w:szCs w:val="21"/>
          <w:lang w:eastAsia="ru-RU"/>
        </w:rPr>
        <w:t>.</w:t>
      </w:r>
      <w:r w:rsidRPr="00E420E8">
        <w:rPr>
          <w:rFonts w:ascii="Consolas" w:hAnsi="Consolas"/>
          <w:color w:val="DCDCAA"/>
          <w:sz w:val="21"/>
          <w:szCs w:val="21"/>
          <w:lang w:eastAsia="ru-RU"/>
        </w:rPr>
        <w:t>xlabel</w:t>
      </w:r>
      <w:proofErr w:type="spellEnd"/>
      <w:proofErr w:type="gramEnd"/>
      <w:r w:rsidRPr="00E420E8">
        <w:rPr>
          <w:rFonts w:ascii="Consolas" w:hAnsi="Consolas"/>
          <w:color w:val="D4D4D4"/>
          <w:sz w:val="21"/>
          <w:szCs w:val="21"/>
          <w:lang w:eastAsia="ru-RU"/>
        </w:rPr>
        <w:t>(</w:t>
      </w:r>
      <w:r w:rsidRPr="00E420E8">
        <w:rPr>
          <w:rFonts w:ascii="Consolas" w:hAnsi="Consolas"/>
          <w:color w:val="CE9178"/>
          <w:sz w:val="21"/>
          <w:szCs w:val="21"/>
          <w:lang w:eastAsia="ru-RU"/>
        </w:rPr>
        <w:t xml:space="preserve">'стоимость услуги, </w:t>
      </w:r>
      <w:proofErr w:type="spellStart"/>
      <w:r w:rsidRPr="00E420E8">
        <w:rPr>
          <w:rFonts w:ascii="Consolas" w:hAnsi="Consolas"/>
          <w:color w:val="CE9178"/>
          <w:sz w:val="21"/>
          <w:szCs w:val="21"/>
          <w:lang w:eastAsia="ru-RU"/>
        </w:rPr>
        <w:t>руб</w:t>
      </w:r>
      <w:proofErr w:type="spellEnd"/>
      <w:r w:rsidRPr="00E420E8">
        <w:rPr>
          <w:rFonts w:ascii="Consolas" w:hAnsi="Consolas"/>
          <w:color w:val="CE9178"/>
          <w:sz w:val="21"/>
          <w:szCs w:val="21"/>
          <w:lang w:eastAsia="ru-RU"/>
        </w:rPr>
        <w:t>'</w:t>
      </w:r>
      <w:r w:rsidRPr="00E420E8">
        <w:rPr>
          <w:rFonts w:ascii="Consolas" w:hAnsi="Consolas"/>
          <w:color w:val="D4D4D4"/>
          <w:sz w:val="21"/>
          <w:szCs w:val="21"/>
          <w:lang w:eastAsia="ru-RU"/>
        </w:rPr>
        <w:t>)</w:t>
      </w:r>
    </w:p>
    <w:p w14:paraId="1269079F" w14:textId="77777777" w:rsidR="00CB407B" w:rsidRPr="00E420E8" w:rsidRDefault="00CB407B" w:rsidP="00CB40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E420E8">
        <w:rPr>
          <w:rFonts w:ascii="Consolas" w:hAnsi="Consolas"/>
          <w:color w:val="4EC9B0"/>
          <w:sz w:val="21"/>
          <w:szCs w:val="21"/>
          <w:lang w:eastAsia="ru-RU"/>
        </w:rPr>
        <w:t>plt</w:t>
      </w:r>
      <w:r w:rsidRPr="00E420E8">
        <w:rPr>
          <w:rFonts w:ascii="Consolas" w:hAnsi="Consolas"/>
          <w:color w:val="D4D4D4"/>
          <w:sz w:val="21"/>
          <w:szCs w:val="21"/>
          <w:lang w:eastAsia="ru-RU"/>
        </w:rPr>
        <w:t>.</w:t>
      </w:r>
      <w:r w:rsidRPr="00E420E8">
        <w:rPr>
          <w:rFonts w:ascii="Consolas" w:hAnsi="Consolas"/>
          <w:color w:val="DCDCAA"/>
          <w:sz w:val="21"/>
          <w:szCs w:val="21"/>
          <w:lang w:eastAsia="ru-RU"/>
        </w:rPr>
        <w:t>ylabel</w:t>
      </w:r>
      <w:proofErr w:type="spellEnd"/>
      <w:proofErr w:type="gramEnd"/>
      <w:r w:rsidRPr="00E420E8">
        <w:rPr>
          <w:rFonts w:ascii="Consolas" w:hAnsi="Consolas"/>
          <w:color w:val="D4D4D4"/>
          <w:sz w:val="21"/>
          <w:szCs w:val="21"/>
          <w:lang w:eastAsia="ru-RU"/>
        </w:rPr>
        <w:t>(</w:t>
      </w:r>
      <w:r w:rsidRPr="00E420E8">
        <w:rPr>
          <w:rFonts w:ascii="Consolas" w:hAnsi="Consolas"/>
          <w:color w:val="CE9178"/>
          <w:sz w:val="21"/>
          <w:szCs w:val="21"/>
          <w:lang w:eastAsia="ru-RU"/>
        </w:rPr>
        <w:t>'наименование услуги'</w:t>
      </w:r>
      <w:r w:rsidRPr="00E420E8">
        <w:rPr>
          <w:rFonts w:ascii="Consolas" w:hAnsi="Consolas"/>
          <w:color w:val="D4D4D4"/>
          <w:sz w:val="21"/>
          <w:szCs w:val="21"/>
          <w:lang w:eastAsia="ru-RU"/>
        </w:rPr>
        <w:t>)</w:t>
      </w:r>
    </w:p>
    <w:p w14:paraId="62561A2E" w14:textId="77777777" w:rsidR="00CB407B" w:rsidRPr="00E420E8" w:rsidRDefault="00CB407B" w:rsidP="00CB40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E420E8">
        <w:rPr>
          <w:rFonts w:ascii="Consolas" w:hAnsi="Consolas"/>
          <w:color w:val="4EC9B0"/>
          <w:sz w:val="21"/>
          <w:szCs w:val="21"/>
          <w:lang w:eastAsia="ru-RU"/>
        </w:rPr>
        <w:t>plt</w:t>
      </w:r>
      <w:r w:rsidRPr="00E420E8">
        <w:rPr>
          <w:rFonts w:ascii="Consolas" w:hAnsi="Consolas"/>
          <w:color w:val="D4D4D4"/>
          <w:sz w:val="21"/>
          <w:szCs w:val="21"/>
          <w:lang w:eastAsia="ru-RU"/>
        </w:rPr>
        <w:t>.</w:t>
      </w:r>
      <w:r w:rsidRPr="00E420E8">
        <w:rPr>
          <w:rFonts w:ascii="Consolas" w:hAnsi="Consolas"/>
          <w:color w:val="DCDCAA"/>
          <w:sz w:val="21"/>
          <w:szCs w:val="21"/>
          <w:lang w:eastAsia="ru-RU"/>
        </w:rPr>
        <w:t>xticks</w:t>
      </w:r>
      <w:proofErr w:type="spellEnd"/>
      <w:proofErr w:type="gramEnd"/>
      <w:r w:rsidRPr="00E420E8">
        <w:rPr>
          <w:rFonts w:ascii="Consolas" w:hAnsi="Consolas"/>
          <w:color w:val="D4D4D4"/>
          <w:sz w:val="21"/>
          <w:szCs w:val="21"/>
          <w:lang w:eastAsia="ru-RU"/>
        </w:rPr>
        <w:t xml:space="preserve"> (</w:t>
      </w:r>
      <w:proofErr w:type="spellStart"/>
      <w:r w:rsidRPr="00E420E8">
        <w:rPr>
          <w:rFonts w:ascii="Consolas" w:hAnsi="Consolas"/>
          <w:color w:val="9CDCFE"/>
          <w:sz w:val="21"/>
          <w:szCs w:val="21"/>
          <w:lang w:eastAsia="ru-RU"/>
        </w:rPr>
        <w:t>size</w:t>
      </w:r>
      <w:proofErr w:type="spellEnd"/>
      <w:r w:rsidRPr="00E420E8">
        <w:rPr>
          <w:rFonts w:ascii="Consolas" w:hAnsi="Consolas"/>
          <w:color w:val="D4D4D4"/>
          <w:sz w:val="21"/>
          <w:szCs w:val="21"/>
          <w:lang w:eastAsia="ru-RU"/>
        </w:rPr>
        <w:t>=</w:t>
      </w:r>
      <w:r w:rsidRPr="00E420E8">
        <w:rPr>
          <w:rFonts w:ascii="Consolas" w:hAnsi="Consolas"/>
          <w:color w:val="B5CEA8"/>
          <w:sz w:val="21"/>
          <w:szCs w:val="21"/>
          <w:lang w:eastAsia="ru-RU"/>
        </w:rPr>
        <w:t>10</w:t>
      </w:r>
      <w:r w:rsidRPr="00E420E8">
        <w:rPr>
          <w:rFonts w:ascii="Consolas" w:hAnsi="Consolas"/>
          <w:color w:val="D4D4D4"/>
          <w:sz w:val="21"/>
          <w:szCs w:val="21"/>
          <w:lang w:eastAsia="ru-RU"/>
        </w:rPr>
        <w:t>)</w:t>
      </w:r>
    </w:p>
    <w:p w14:paraId="1C373220" w14:textId="77777777" w:rsidR="00CB407B" w:rsidRPr="00E420E8" w:rsidRDefault="00CB407B" w:rsidP="00CB40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E420E8">
        <w:rPr>
          <w:rFonts w:ascii="Consolas" w:hAnsi="Consolas"/>
          <w:color w:val="4EC9B0"/>
          <w:sz w:val="21"/>
          <w:szCs w:val="21"/>
          <w:lang w:eastAsia="ru-RU"/>
        </w:rPr>
        <w:t>plt</w:t>
      </w:r>
      <w:r w:rsidRPr="00E420E8">
        <w:rPr>
          <w:rFonts w:ascii="Consolas" w:hAnsi="Consolas"/>
          <w:color w:val="D4D4D4"/>
          <w:sz w:val="21"/>
          <w:szCs w:val="21"/>
          <w:lang w:eastAsia="ru-RU"/>
        </w:rPr>
        <w:t>.</w:t>
      </w:r>
      <w:r w:rsidRPr="00E420E8">
        <w:rPr>
          <w:rFonts w:ascii="Consolas" w:hAnsi="Consolas"/>
          <w:color w:val="DCDCAA"/>
          <w:sz w:val="21"/>
          <w:szCs w:val="21"/>
          <w:lang w:eastAsia="ru-RU"/>
        </w:rPr>
        <w:t>yticks</w:t>
      </w:r>
      <w:proofErr w:type="spellEnd"/>
      <w:proofErr w:type="gramEnd"/>
      <w:r w:rsidRPr="00E420E8">
        <w:rPr>
          <w:rFonts w:ascii="Consolas" w:hAnsi="Consolas"/>
          <w:color w:val="D4D4D4"/>
          <w:sz w:val="21"/>
          <w:szCs w:val="21"/>
          <w:lang w:eastAsia="ru-RU"/>
        </w:rPr>
        <w:t xml:space="preserve"> (</w:t>
      </w:r>
      <w:proofErr w:type="spellStart"/>
      <w:r w:rsidRPr="00E420E8">
        <w:rPr>
          <w:rFonts w:ascii="Consolas" w:hAnsi="Consolas"/>
          <w:color w:val="9CDCFE"/>
          <w:sz w:val="21"/>
          <w:szCs w:val="21"/>
          <w:lang w:eastAsia="ru-RU"/>
        </w:rPr>
        <w:t>size</w:t>
      </w:r>
      <w:proofErr w:type="spellEnd"/>
      <w:r w:rsidRPr="00E420E8">
        <w:rPr>
          <w:rFonts w:ascii="Consolas" w:hAnsi="Consolas"/>
          <w:color w:val="D4D4D4"/>
          <w:sz w:val="21"/>
          <w:szCs w:val="21"/>
          <w:lang w:eastAsia="ru-RU"/>
        </w:rPr>
        <w:t>=</w:t>
      </w:r>
      <w:r w:rsidRPr="00E420E8">
        <w:rPr>
          <w:rFonts w:ascii="Consolas" w:hAnsi="Consolas"/>
          <w:color w:val="B5CEA8"/>
          <w:sz w:val="21"/>
          <w:szCs w:val="21"/>
          <w:lang w:eastAsia="ru-RU"/>
        </w:rPr>
        <w:t>10</w:t>
      </w:r>
      <w:r w:rsidRPr="00E420E8">
        <w:rPr>
          <w:rFonts w:ascii="Consolas" w:hAnsi="Consolas"/>
          <w:color w:val="D4D4D4"/>
          <w:sz w:val="21"/>
          <w:szCs w:val="21"/>
          <w:lang w:eastAsia="ru-RU"/>
        </w:rPr>
        <w:t>)</w:t>
      </w:r>
    </w:p>
    <w:p w14:paraId="0C8AC02F" w14:textId="77777777" w:rsidR="00CB407B" w:rsidRPr="00423EA3" w:rsidRDefault="00CB407B" w:rsidP="005418D2">
      <w:pPr>
        <w:pStyle w:val="23"/>
        <w:spacing w:line="360" w:lineRule="auto"/>
        <w:jc w:val="both"/>
        <w:rPr>
          <w:sz w:val="28"/>
          <w:szCs w:val="28"/>
        </w:rPr>
      </w:pPr>
    </w:p>
    <w:p w14:paraId="41FB7449" w14:textId="77777777" w:rsidR="006C162A" w:rsidRPr="00423EA3" w:rsidRDefault="006C162A" w:rsidP="006C162A">
      <w:pPr>
        <w:shd w:val="clear" w:color="auto" w:fill="FFFFFF"/>
        <w:tabs>
          <w:tab w:val="left" w:pos="0"/>
          <w:tab w:val="left" w:pos="1701"/>
        </w:tabs>
        <w:spacing w:line="360" w:lineRule="auto"/>
        <w:ind w:firstLine="709"/>
        <w:jc w:val="both"/>
        <w:rPr>
          <w:sz w:val="28"/>
          <w:szCs w:val="28"/>
        </w:rPr>
      </w:pPr>
      <w:r>
        <w:rPr>
          <w:sz w:val="28"/>
          <w:szCs w:val="28"/>
        </w:rPr>
        <w:t xml:space="preserve">После построения </w:t>
      </w:r>
      <w:r w:rsidR="000B5A38">
        <w:rPr>
          <w:sz w:val="28"/>
          <w:szCs w:val="28"/>
        </w:rPr>
        <w:t xml:space="preserve">диаграммы </w:t>
      </w:r>
      <w:r>
        <w:rPr>
          <w:sz w:val="28"/>
          <w:szCs w:val="28"/>
        </w:rPr>
        <w:t>наглядно видно</w:t>
      </w:r>
      <w:r w:rsidR="000B5A38">
        <w:rPr>
          <w:sz w:val="28"/>
          <w:szCs w:val="28"/>
        </w:rPr>
        <w:t>,</w:t>
      </w:r>
      <w:r>
        <w:rPr>
          <w:sz w:val="28"/>
          <w:szCs w:val="28"/>
        </w:rPr>
        <w:t xml:space="preserve"> что спрос со стороны иногородних спортсменов обусловлен не только высоким качеством ледового покрытия, но и относительно низкой стоимости аренды ледовых арен по сравнению с другими ледовыми дворцами РФ и технического обеспечения мероприятий</w:t>
      </w:r>
    </w:p>
    <w:p w14:paraId="66A8EA9C" w14:textId="77777777" w:rsidR="00423EA3" w:rsidRPr="00423EA3" w:rsidRDefault="00423EA3" w:rsidP="005418D2">
      <w:pPr>
        <w:pStyle w:val="23"/>
        <w:spacing w:line="360" w:lineRule="auto"/>
        <w:jc w:val="both"/>
        <w:rPr>
          <w:sz w:val="28"/>
          <w:szCs w:val="28"/>
        </w:rPr>
      </w:pPr>
    </w:p>
    <w:p w14:paraId="793D578F" w14:textId="77777777" w:rsidR="00CC039A" w:rsidRDefault="00CC039A" w:rsidP="005418D2">
      <w:pPr>
        <w:pStyle w:val="23"/>
        <w:spacing w:line="360" w:lineRule="auto"/>
        <w:jc w:val="both"/>
        <w:rPr>
          <w:color w:val="FF0000"/>
          <w:sz w:val="28"/>
          <w:szCs w:val="28"/>
        </w:rPr>
      </w:pPr>
      <w:r w:rsidRPr="00E420E8">
        <w:rPr>
          <w:noProof/>
          <w:sz w:val="28"/>
          <w:szCs w:val="28"/>
        </w:rPr>
        <w:drawing>
          <wp:inline distT="0" distB="0" distL="0" distR="0" wp14:anchorId="2809EEE7" wp14:editId="201ED628">
            <wp:extent cx="6120130" cy="31324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32455"/>
                    </a:xfrm>
                    <a:prstGeom prst="rect">
                      <a:avLst/>
                    </a:prstGeom>
                  </pic:spPr>
                </pic:pic>
              </a:graphicData>
            </a:graphic>
          </wp:inline>
        </w:drawing>
      </w:r>
    </w:p>
    <w:p w14:paraId="4154F093" w14:textId="77777777" w:rsidR="008C7B16" w:rsidRPr="008C7B16" w:rsidRDefault="00CC039A" w:rsidP="008C7B16">
      <w:pPr>
        <w:spacing w:line="360" w:lineRule="auto"/>
      </w:pPr>
      <w:r>
        <w:t>Т</w:t>
      </w:r>
      <w:r w:rsidR="008C7B16" w:rsidRPr="008C7B16">
        <w:t xml:space="preserve">аблица - 2.4 </w:t>
      </w:r>
    </w:p>
    <w:p w14:paraId="729E1955" w14:textId="77777777" w:rsidR="003A6FF3" w:rsidRDefault="003A6FF3" w:rsidP="003A6FF3">
      <w:pPr>
        <w:shd w:val="clear" w:color="auto" w:fill="FFFFFF"/>
        <w:tabs>
          <w:tab w:val="left" w:pos="0"/>
          <w:tab w:val="left" w:pos="1701"/>
        </w:tabs>
        <w:spacing w:line="360" w:lineRule="auto"/>
        <w:ind w:firstLine="709"/>
        <w:jc w:val="both"/>
        <w:rPr>
          <w:sz w:val="28"/>
          <w:szCs w:val="28"/>
        </w:rPr>
      </w:pPr>
      <w:r>
        <w:rPr>
          <w:sz w:val="28"/>
          <w:szCs w:val="28"/>
        </w:rPr>
        <w:t xml:space="preserve">Выбор в пользу </w:t>
      </w:r>
      <w:r w:rsidRPr="00B36DAF">
        <w:rPr>
          <w:sz w:val="28"/>
          <w:szCs w:val="28"/>
        </w:rPr>
        <w:t>ГАУ РМ «Ледовый дворец»</w:t>
      </w:r>
      <w:r>
        <w:rPr>
          <w:sz w:val="28"/>
          <w:szCs w:val="28"/>
        </w:rPr>
        <w:t xml:space="preserve"> корпоративных клиентов обусловлен также невысокой стоимостью местных гостиниц, которые к тому же предоставляют скидку за большую численность заселившихся, хорошей транспортной доступностью ледового дворца, что позволяет спортсменам провести тренировки в лесопарках города. </w:t>
      </w:r>
    </w:p>
    <w:p w14:paraId="363EBB3B" w14:textId="77777777" w:rsidR="008C7B16" w:rsidRPr="00BB5F6B" w:rsidRDefault="003A6FF3" w:rsidP="006C162A">
      <w:pPr>
        <w:shd w:val="clear" w:color="auto" w:fill="FFFFFF"/>
        <w:tabs>
          <w:tab w:val="left" w:pos="0"/>
          <w:tab w:val="left" w:pos="1701"/>
        </w:tabs>
        <w:spacing w:line="360" w:lineRule="auto"/>
        <w:ind w:firstLine="709"/>
        <w:jc w:val="both"/>
        <w:rPr>
          <w:sz w:val="28"/>
          <w:szCs w:val="28"/>
        </w:rPr>
      </w:pPr>
      <w:r>
        <w:rPr>
          <w:sz w:val="28"/>
          <w:szCs w:val="28"/>
        </w:rPr>
        <w:t xml:space="preserve">Между тем, расформирование в сентябре 2019 г. взрослой хоккейной команды ХК «Мордовия» сделало </w:t>
      </w:r>
      <w:r w:rsidRPr="00B36DAF">
        <w:rPr>
          <w:sz w:val="28"/>
          <w:szCs w:val="28"/>
        </w:rPr>
        <w:t>ГАУ РМ «Ледовый дворец»</w:t>
      </w:r>
      <w:r>
        <w:rPr>
          <w:sz w:val="28"/>
          <w:szCs w:val="28"/>
        </w:rPr>
        <w:t xml:space="preserve"> неконкурентоспособным на рынке данного зимнего вида спорта. В итоге, большая ледовая арена на своих трибунах уже не собирает команды хоккейной лиги «Б» и их болельщиков.</w:t>
      </w:r>
    </w:p>
    <w:p w14:paraId="1FA188E6" w14:textId="77777777" w:rsidR="000F57A1" w:rsidRPr="00CF3BE5" w:rsidRDefault="000F57A1" w:rsidP="002C6510">
      <w:pPr>
        <w:shd w:val="clear" w:color="auto" w:fill="FFFFFF"/>
        <w:tabs>
          <w:tab w:val="left" w:pos="0"/>
          <w:tab w:val="left" w:pos="1701"/>
        </w:tabs>
        <w:spacing w:line="360" w:lineRule="auto"/>
        <w:ind w:firstLine="709"/>
        <w:jc w:val="both"/>
        <w:rPr>
          <w:sz w:val="28"/>
          <w:szCs w:val="28"/>
        </w:rPr>
      </w:pPr>
      <w:r>
        <w:rPr>
          <w:sz w:val="28"/>
          <w:szCs w:val="28"/>
        </w:rPr>
        <w:t xml:space="preserve">Важно подчеркнуть, что </w:t>
      </w:r>
      <w:r w:rsidRPr="00B36DAF">
        <w:rPr>
          <w:sz w:val="28"/>
          <w:szCs w:val="28"/>
        </w:rPr>
        <w:t>ГАУ РМ «Ледовый дворец»</w:t>
      </w:r>
      <w:r>
        <w:rPr>
          <w:sz w:val="28"/>
          <w:szCs w:val="28"/>
        </w:rPr>
        <w:t xml:space="preserve">, как и другие спортивные учреждения республики и РФ, со </w:t>
      </w:r>
      <w:r>
        <w:rPr>
          <w:sz w:val="28"/>
          <w:szCs w:val="28"/>
          <w:lang w:val="en-US"/>
        </w:rPr>
        <w:t>II</w:t>
      </w:r>
      <w:r>
        <w:rPr>
          <w:sz w:val="28"/>
          <w:szCs w:val="28"/>
        </w:rPr>
        <w:t xml:space="preserve"> кв. 2020 г. вступили в период </w:t>
      </w:r>
      <w:r w:rsidR="00C27DFC">
        <w:rPr>
          <w:sz w:val="28"/>
          <w:szCs w:val="28"/>
        </w:rPr>
        <w:t>тяжелый период</w:t>
      </w:r>
      <w:r>
        <w:rPr>
          <w:sz w:val="28"/>
          <w:szCs w:val="28"/>
        </w:rPr>
        <w:t xml:space="preserve"> – рынок </w:t>
      </w:r>
      <w:r w:rsidR="00C27DFC" w:rsidRPr="00B36DAF">
        <w:rPr>
          <w:sz w:val="28"/>
          <w:szCs w:val="28"/>
        </w:rPr>
        <w:t>физкультурно-оздоровительных</w:t>
      </w:r>
      <w:r w:rsidR="00C27DFC">
        <w:rPr>
          <w:sz w:val="28"/>
          <w:szCs w:val="28"/>
        </w:rPr>
        <w:t xml:space="preserve"> и досуговых услуг рухнул </w:t>
      </w:r>
      <w:r w:rsidR="00395D25">
        <w:rPr>
          <w:sz w:val="28"/>
          <w:szCs w:val="28"/>
        </w:rPr>
        <w:t>из-за</w:t>
      </w:r>
      <w:r w:rsidR="002270F2">
        <w:rPr>
          <w:sz w:val="28"/>
          <w:szCs w:val="28"/>
        </w:rPr>
        <w:t xml:space="preserve"> мирового</w:t>
      </w:r>
      <w:r w:rsidR="00C27DFC">
        <w:rPr>
          <w:sz w:val="28"/>
          <w:szCs w:val="28"/>
        </w:rPr>
        <w:t xml:space="preserve"> кризиса, обусловленного пандемией </w:t>
      </w:r>
      <w:proofErr w:type="spellStart"/>
      <w:r w:rsidR="00B537C0">
        <w:rPr>
          <w:sz w:val="28"/>
          <w:szCs w:val="28"/>
        </w:rPr>
        <w:t>короновируса</w:t>
      </w:r>
      <w:proofErr w:type="spellEnd"/>
      <w:r w:rsidR="00B537C0">
        <w:rPr>
          <w:sz w:val="28"/>
          <w:szCs w:val="28"/>
        </w:rPr>
        <w:t>.</w:t>
      </w:r>
      <w:r>
        <w:rPr>
          <w:sz w:val="28"/>
          <w:szCs w:val="28"/>
        </w:rPr>
        <w:t xml:space="preserve"> </w:t>
      </w:r>
    </w:p>
    <w:p w14:paraId="130D9774" w14:textId="77777777" w:rsidR="00CB38CE" w:rsidRPr="00D1298F" w:rsidRDefault="00CB38CE" w:rsidP="00CB38CE">
      <w:pPr>
        <w:spacing w:line="360" w:lineRule="auto"/>
        <w:ind w:firstLine="709"/>
        <w:jc w:val="both"/>
        <w:rPr>
          <w:sz w:val="28"/>
          <w:szCs w:val="28"/>
        </w:rPr>
      </w:pPr>
      <w:r>
        <w:rPr>
          <w:sz w:val="28"/>
          <w:szCs w:val="28"/>
        </w:rPr>
        <w:t xml:space="preserve">В </w:t>
      </w:r>
      <w:r w:rsidRPr="008F1E6B">
        <w:rPr>
          <w:sz w:val="28"/>
          <w:szCs w:val="28"/>
        </w:rPr>
        <w:t>формировании ценов</w:t>
      </w:r>
      <w:r>
        <w:rPr>
          <w:sz w:val="28"/>
          <w:szCs w:val="28"/>
        </w:rPr>
        <w:t>ой</w:t>
      </w:r>
      <w:r w:rsidRPr="008F1E6B">
        <w:rPr>
          <w:sz w:val="28"/>
          <w:szCs w:val="28"/>
        </w:rPr>
        <w:t xml:space="preserve"> политик</w:t>
      </w:r>
      <w:r>
        <w:rPr>
          <w:sz w:val="28"/>
          <w:szCs w:val="28"/>
        </w:rPr>
        <w:t>и</w:t>
      </w:r>
      <w:r w:rsidRPr="008F1E6B">
        <w:rPr>
          <w:sz w:val="28"/>
          <w:szCs w:val="28"/>
        </w:rPr>
        <w:t xml:space="preserve"> участву</w:t>
      </w:r>
      <w:r>
        <w:rPr>
          <w:sz w:val="28"/>
          <w:szCs w:val="28"/>
        </w:rPr>
        <w:t>ю</w:t>
      </w:r>
      <w:r w:rsidRPr="008F1E6B">
        <w:rPr>
          <w:sz w:val="28"/>
          <w:szCs w:val="28"/>
        </w:rPr>
        <w:t xml:space="preserve">т в </w:t>
      </w:r>
      <w:r w:rsidRPr="00877447">
        <w:rPr>
          <w:sz w:val="28"/>
          <w:szCs w:val="28"/>
        </w:rPr>
        <w:t xml:space="preserve">тесном взаимодействии </w:t>
      </w:r>
      <w:r>
        <w:rPr>
          <w:sz w:val="28"/>
          <w:szCs w:val="28"/>
        </w:rPr>
        <w:t>ПЭО</w:t>
      </w:r>
      <w:r w:rsidRPr="00877447">
        <w:rPr>
          <w:sz w:val="28"/>
          <w:szCs w:val="28"/>
        </w:rPr>
        <w:t xml:space="preserve"> и Бухгалтерия. </w:t>
      </w:r>
      <w:r w:rsidRPr="008E6C30">
        <w:rPr>
          <w:sz w:val="28"/>
          <w:szCs w:val="28"/>
        </w:rPr>
        <w:t>Сотрудники последней планируют цену исходя из себестоимости оказания услуг на основе расчета фактических расходов за расчетный период</w:t>
      </w:r>
      <w:r w:rsidRPr="00877447">
        <w:rPr>
          <w:sz w:val="28"/>
          <w:szCs w:val="28"/>
        </w:rPr>
        <w:t xml:space="preserve">, а экономисты – </w:t>
      </w:r>
      <w:r w:rsidRPr="008E6C30">
        <w:rPr>
          <w:sz w:val="28"/>
          <w:szCs w:val="28"/>
        </w:rPr>
        <w:t xml:space="preserve">с учетом распределения клиентов по времени </w:t>
      </w:r>
      <w:r w:rsidRPr="008E6C30">
        <w:rPr>
          <w:sz w:val="28"/>
          <w:szCs w:val="28"/>
        </w:rPr>
        <w:lastRenderedPageBreak/>
        <w:t>суток, количества посещений, контингента потребителей (выделяются граждане, имеющие льготы), ценовой политики конкурентов</w:t>
      </w:r>
      <w:r w:rsidRPr="00877447">
        <w:rPr>
          <w:sz w:val="28"/>
          <w:szCs w:val="28"/>
        </w:rPr>
        <w:t xml:space="preserve">. </w:t>
      </w:r>
      <w:r>
        <w:rPr>
          <w:sz w:val="28"/>
          <w:szCs w:val="28"/>
        </w:rPr>
        <w:t>Причем, н</w:t>
      </w:r>
      <w:r w:rsidRPr="00D1298F">
        <w:rPr>
          <w:sz w:val="28"/>
          <w:szCs w:val="28"/>
        </w:rPr>
        <w:t>есмотря на эксклюзивность услуг</w:t>
      </w:r>
      <w:r>
        <w:rPr>
          <w:sz w:val="28"/>
          <w:szCs w:val="28"/>
        </w:rPr>
        <w:t xml:space="preserve"> по зимним видам спорта и отдыха на территории республики</w:t>
      </w:r>
      <w:r w:rsidRPr="00D1298F">
        <w:rPr>
          <w:sz w:val="28"/>
          <w:szCs w:val="28"/>
        </w:rPr>
        <w:t>, ценовая политика</w:t>
      </w:r>
      <w:r>
        <w:rPr>
          <w:sz w:val="28"/>
          <w:szCs w:val="28"/>
        </w:rPr>
        <w:t xml:space="preserve"> по ним в </w:t>
      </w:r>
      <w:r w:rsidRPr="008F1E6B">
        <w:rPr>
          <w:sz w:val="28"/>
          <w:szCs w:val="28"/>
        </w:rPr>
        <w:t>ГАУ РМ «Ледовый дворец»</w:t>
      </w:r>
      <w:r w:rsidRPr="00D1298F">
        <w:rPr>
          <w:sz w:val="28"/>
          <w:szCs w:val="28"/>
        </w:rPr>
        <w:t xml:space="preserve"> </w:t>
      </w:r>
      <w:r>
        <w:rPr>
          <w:sz w:val="28"/>
          <w:szCs w:val="28"/>
        </w:rPr>
        <w:t xml:space="preserve">также </w:t>
      </w:r>
      <w:r w:rsidRPr="00D1298F">
        <w:rPr>
          <w:sz w:val="28"/>
          <w:szCs w:val="28"/>
        </w:rPr>
        <w:t>выстраива</w:t>
      </w:r>
      <w:r>
        <w:rPr>
          <w:sz w:val="28"/>
          <w:szCs w:val="28"/>
        </w:rPr>
        <w:t>е</w:t>
      </w:r>
      <w:r w:rsidRPr="00D1298F">
        <w:rPr>
          <w:sz w:val="28"/>
          <w:szCs w:val="28"/>
        </w:rPr>
        <w:t xml:space="preserve">тся с ориентацией на цены отраслевых конкурентов. </w:t>
      </w:r>
    </w:p>
    <w:p w14:paraId="0B7803F4" w14:textId="77777777" w:rsidR="00CB38CE" w:rsidRDefault="00CB38CE" w:rsidP="00CB38CE">
      <w:pPr>
        <w:spacing w:line="360" w:lineRule="auto"/>
        <w:ind w:firstLine="709"/>
        <w:jc w:val="both"/>
        <w:rPr>
          <w:sz w:val="28"/>
          <w:szCs w:val="28"/>
        </w:rPr>
      </w:pPr>
      <w:r>
        <w:rPr>
          <w:sz w:val="28"/>
          <w:szCs w:val="28"/>
        </w:rPr>
        <w:t>Таким образом,</w:t>
      </w:r>
      <w:r w:rsidRPr="00D1298F">
        <w:rPr>
          <w:sz w:val="28"/>
          <w:szCs w:val="28"/>
        </w:rPr>
        <w:t xml:space="preserve"> </w:t>
      </w:r>
      <w:r w:rsidRPr="008F1E6B">
        <w:rPr>
          <w:sz w:val="28"/>
          <w:szCs w:val="28"/>
        </w:rPr>
        <w:t>ГАУ РМ «Ледовый дворец»</w:t>
      </w:r>
      <w:r>
        <w:rPr>
          <w:sz w:val="28"/>
          <w:szCs w:val="28"/>
        </w:rPr>
        <w:t xml:space="preserve"> </w:t>
      </w:r>
      <w:r w:rsidRPr="00D1298F">
        <w:rPr>
          <w:sz w:val="28"/>
          <w:szCs w:val="28"/>
        </w:rPr>
        <w:t>комбинир</w:t>
      </w:r>
      <w:r>
        <w:rPr>
          <w:sz w:val="28"/>
          <w:szCs w:val="28"/>
        </w:rPr>
        <w:t>ует</w:t>
      </w:r>
      <w:r w:rsidRPr="00D1298F">
        <w:rPr>
          <w:sz w:val="28"/>
          <w:szCs w:val="28"/>
        </w:rPr>
        <w:t xml:space="preserve"> нескольк</w:t>
      </w:r>
      <w:r>
        <w:rPr>
          <w:sz w:val="28"/>
          <w:szCs w:val="28"/>
        </w:rPr>
        <w:t>о</w:t>
      </w:r>
      <w:r w:rsidRPr="00D1298F">
        <w:rPr>
          <w:sz w:val="28"/>
          <w:szCs w:val="28"/>
        </w:rPr>
        <w:t xml:space="preserve"> методов ценообразования</w:t>
      </w:r>
      <w:r>
        <w:rPr>
          <w:sz w:val="28"/>
          <w:szCs w:val="28"/>
        </w:rPr>
        <w:t xml:space="preserve"> (рисунок 2.6)</w:t>
      </w:r>
      <w:r w:rsidRPr="00D1298F">
        <w:rPr>
          <w:sz w:val="28"/>
          <w:szCs w:val="28"/>
        </w:rPr>
        <w:t xml:space="preserve">. </w:t>
      </w:r>
    </w:p>
    <w:p w14:paraId="163C4DB5" w14:textId="77777777" w:rsidR="00CB38CE" w:rsidRPr="006C162A" w:rsidRDefault="00CB38CE" w:rsidP="00CB38CE">
      <w:pPr>
        <w:spacing w:line="360" w:lineRule="auto"/>
        <w:ind w:firstLine="709"/>
        <w:jc w:val="both"/>
      </w:pPr>
      <w:r w:rsidRPr="006C162A">
        <w:rPr>
          <w:noProof/>
          <w:lang w:eastAsia="ru-RU"/>
        </w:rPr>
        <mc:AlternateContent>
          <mc:Choice Requires="wpg">
            <w:drawing>
              <wp:anchor distT="0" distB="0" distL="114300" distR="114300" simplePos="0" relativeHeight="251764736" behindDoc="0" locked="0" layoutInCell="1" allowOverlap="1" wp14:anchorId="5A0A85E3" wp14:editId="60BF28A2">
                <wp:simplePos x="0" y="0"/>
                <wp:positionH relativeFrom="column">
                  <wp:posOffset>43815</wp:posOffset>
                </wp:positionH>
                <wp:positionV relativeFrom="paragraph">
                  <wp:posOffset>248285</wp:posOffset>
                </wp:positionV>
                <wp:extent cx="6029301" cy="1458355"/>
                <wp:effectExtent l="0" t="0" r="29210" b="27940"/>
                <wp:wrapNone/>
                <wp:docPr id="226" name="Группа 226"/>
                <wp:cNvGraphicFramePr/>
                <a:graphic xmlns:a="http://schemas.openxmlformats.org/drawingml/2006/main">
                  <a:graphicData uri="http://schemas.microsoft.com/office/word/2010/wordprocessingGroup">
                    <wpg:wgp>
                      <wpg:cNvGrpSpPr/>
                      <wpg:grpSpPr>
                        <a:xfrm>
                          <a:off x="0" y="0"/>
                          <a:ext cx="6029301" cy="1458355"/>
                          <a:chOff x="1" y="-18586"/>
                          <a:chExt cx="6270473" cy="1203011"/>
                        </a:xfrm>
                      </wpg:grpSpPr>
                      <wps:wsp>
                        <wps:cNvPr id="227" name="Скругленный прямоугольник 227"/>
                        <wps:cNvSpPr/>
                        <wps:spPr>
                          <a:xfrm>
                            <a:off x="1" y="-18586"/>
                            <a:ext cx="1152525" cy="589782"/>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081949" w14:textId="77777777" w:rsidR="00517DD4" w:rsidRPr="004925CA" w:rsidRDefault="00517DD4" w:rsidP="00CB38CE">
                              <w:pPr>
                                <w:spacing w:line="192" w:lineRule="auto"/>
                                <w:ind w:left="-113" w:right="-113"/>
                                <w:jc w:val="center"/>
                                <w:rPr>
                                  <w:sz w:val="22"/>
                                  <w:szCs w:val="22"/>
                                </w:rPr>
                              </w:pPr>
                              <w:r w:rsidRPr="004925CA">
                                <w:rPr>
                                  <w:sz w:val="22"/>
                                  <w:szCs w:val="22"/>
                                </w:rPr>
                                <w:t xml:space="preserve">1 этап </w:t>
                              </w:r>
                            </w:p>
                            <w:p w14:paraId="08BEC5D0"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цены затратным методом</w:t>
                              </w:r>
                            </w:p>
                            <w:p w14:paraId="19B76A32" w14:textId="77777777" w:rsidR="00517DD4" w:rsidRDefault="00517DD4" w:rsidP="00CB38CE">
                              <w:pPr>
                                <w:spacing w:line="192" w:lineRule="auto"/>
                                <w:ind w:left="-113" w:right="-113"/>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Скругленный прямоугольник 228"/>
                        <wps:cNvSpPr/>
                        <wps:spPr>
                          <a:xfrm>
                            <a:off x="1354836" y="-18586"/>
                            <a:ext cx="1712213" cy="589786"/>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94A341" w14:textId="77777777" w:rsidR="00517DD4" w:rsidRPr="004925CA" w:rsidRDefault="00517DD4" w:rsidP="00CB38CE">
                              <w:pPr>
                                <w:spacing w:line="192" w:lineRule="auto"/>
                                <w:ind w:left="-113" w:right="-113"/>
                                <w:jc w:val="center"/>
                                <w:rPr>
                                  <w:sz w:val="22"/>
                                  <w:szCs w:val="22"/>
                                </w:rPr>
                              </w:pPr>
                              <w:r w:rsidRPr="004925CA">
                                <w:rPr>
                                  <w:sz w:val="22"/>
                                  <w:szCs w:val="22"/>
                                </w:rPr>
                                <w:t>2 этап</w:t>
                              </w:r>
                            </w:p>
                            <w:p w14:paraId="7547CBFA" w14:textId="77777777" w:rsidR="00517DD4" w:rsidRPr="004925CA" w:rsidRDefault="00517DD4" w:rsidP="00CB38CE">
                              <w:pPr>
                                <w:spacing w:line="192" w:lineRule="auto"/>
                                <w:ind w:left="-113" w:right="-113"/>
                                <w:jc w:val="center"/>
                                <w:rPr>
                                  <w:sz w:val="22"/>
                                  <w:szCs w:val="22"/>
                                </w:rPr>
                              </w:pPr>
                              <w:r w:rsidRPr="004925CA">
                                <w:rPr>
                                  <w:sz w:val="22"/>
                                  <w:szCs w:val="22"/>
                                </w:rPr>
                                <w:t xml:space="preserve">Определение цены на основе анализа цен на услуги  конкурентов </w:t>
                              </w:r>
                            </w:p>
                            <w:p w14:paraId="5E692E14" w14:textId="77777777" w:rsidR="00517DD4" w:rsidRDefault="00517DD4" w:rsidP="00CB38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Скругленный прямоугольник 229"/>
                        <wps:cNvSpPr/>
                        <wps:spPr>
                          <a:xfrm>
                            <a:off x="3268980" y="-18586"/>
                            <a:ext cx="2773680" cy="589658"/>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A76D0B" w14:textId="77777777" w:rsidR="00517DD4" w:rsidRPr="004925CA" w:rsidRDefault="00517DD4" w:rsidP="00CB38CE">
                              <w:pPr>
                                <w:spacing w:line="192" w:lineRule="auto"/>
                                <w:ind w:left="-113" w:right="-113"/>
                                <w:jc w:val="center"/>
                                <w:rPr>
                                  <w:sz w:val="22"/>
                                  <w:szCs w:val="22"/>
                                </w:rPr>
                              </w:pPr>
                              <w:r w:rsidRPr="004925CA">
                                <w:rPr>
                                  <w:sz w:val="22"/>
                                  <w:szCs w:val="22"/>
                                </w:rPr>
                                <w:t>3 этап</w:t>
                              </w:r>
                            </w:p>
                            <w:p w14:paraId="400F2E1D"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цены на основе анализа распределения клиентов по времени суток, количества посещений</w:t>
                              </w:r>
                            </w:p>
                            <w:p w14:paraId="2168F6B0" w14:textId="77777777" w:rsidR="00517DD4" w:rsidRDefault="00517DD4" w:rsidP="00CB38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Скругленный прямоугольник 230"/>
                        <wps:cNvSpPr/>
                        <wps:spPr>
                          <a:xfrm>
                            <a:off x="156957" y="628286"/>
                            <a:ext cx="1238250" cy="555689"/>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AE15E" w14:textId="77777777" w:rsidR="00517DD4" w:rsidRPr="004925CA" w:rsidRDefault="00517DD4" w:rsidP="00CB38CE">
                              <w:pPr>
                                <w:spacing w:line="192" w:lineRule="auto"/>
                                <w:ind w:left="-113" w:right="-113"/>
                                <w:jc w:val="center"/>
                                <w:rPr>
                                  <w:sz w:val="22"/>
                                  <w:szCs w:val="22"/>
                                </w:rPr>
                              </w:pPr>
                              <w:r w:rsidRPr="004925CA">
                                <w:rPr>
                                  <w:sz w:val="22"/>
                                  <w:szCs w:val="22"/>
                                </w:rPr>
                                <w:t>4 этап</w:t>
                              </w:r>
                            </w:p>
                            <w:p w14:paraId="6FD49C33" w14:textId="77777777" w:rsidR="00517DD4" w:rsidRDefault="00517DD4" w:rsidP="00CB38CE">
                              <w:pPr>
                                <w:spacing w:line="192" w:lineRule="auto"/>
                                <w:ind w:left="-113" w:right="-113"/>
                                <w:jc w:val="center"/>
                                <w:rPr>
                                  <w:sz w:val="22"/>
                                  <w:szCs w:val="22"/>
                                </w:rPr>
                              </w:pPr>
                              <w:r w:rsidRPr="004925CA">
                                <w:rPr>
                                  <w:sz w:val="22"/>
                                  <w:szCs w:val="22"/>
                                </w:rPr>
                                <w:t xml:space="preserve">Сопоставление цен на услуги </w:t>
                              </w:r>
                            </w:p>
                            <w:p w14:paraId="4A79548D" w14:textId="77777777" w:rsidR="00517DD4" w:rsidRPr="004925CA" w:rsidRDefault="00517DD4" w:rsidP="00CB38CE">
                              <w:pPr>
                                <w:spacing w:line="192" w:lineRule="auto"/>
                                <w:ind w:left="-113" w:right="-113"/>
                                <w:jc w:val="center"/>
                                <w:rPr>
                                  <w:sz w:val="22"/>
                                  <w:szCs w:val="22"/>
                                </w:rPr>
                              </w:pPr>
                              <w:r w:rsidRPr="004925CA">
                                <w:rPr>
                                  <w:sz w:val="22"/>
                                  <w:szCs w:val="22"/>
                                </w:rPr>
                                <w:t xml:space="preserve">(1–3 этапы) </w:t>
                              </w:r>
                            </w:p>
                            <w:p w14:paraId="2BAD8129" w14:textId="77777777" w:rsidR="00517DD4" w:rsidRDefault="00517DD4" w:rsidP="00CB38CE">
                              <w:pPr>
                                <w:ind w:left="-113" w:right="-113"/>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Скругленный прямоугольник 231"/>
                        <wps:cNvSpPr/>
                        <wps:spPr>
                          <a:xfrm>
                            <a:off x="1624965" y="631270"/>
                            <a:ext cx="2337435" cy="55315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7FB55F" w14:textId="77777777" w:rsidR="00517DD4" w:rsidRPr="004925CA" w:rsidRDefault="00517DD4" w:rsidP="00CB38CE">
                              <w:pPr>
                                <w:spacing w:line="192" w:lineRule="auto"/>
                                <w:ind w:left="-113" w:right="-113"/>
                                <w:jc w:val="center"/>
                                <w:rPr>
                                  <w:sz w:val="22"/>
                                  <w:szCs w:val="22"/>
                                </w:rPr>
                              </w:pPr>
                              <w:r w:rsidRPr="004925CA">
                                <w:rPr>
                                  <w:sz w:val="22"/>
                                  <w:szCs w:val="22"/>
                                </w:rPr>
                                <w:t>5 этап</w:t>
                              </w:r>
                            </w:p>
                            <w:p w14:paraId="125DFC98"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базовой цены согласно установленной норме рентабельности</w:t>
                              </w:r>
                            </w:p>
                            <w:p w14:paraId="3AB00918" w14:textId="77777777" w:rsidR="00517DD4" w:rsidRDefault="00517DD4" w:rsidP="00CB38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Скругленный прямоугольник 232"/>
                        <wps:cNvSpPr/>
                        <wps:spPr>
                          <a:xfrm>
                            <a:off x="4200144" y="631278"/>
                            <a:ext cx="1946528" cy="508244"/>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67523" w14:textId="77777777" w:rsidR="00517DD4" w:rsidRPr="004925CA" w:rsidRDefault="00517DD4" w:rsidP="00CB38CE">
                              <w:pPr>
                                <w:spacing w:line="192" w:lineRule="auto"/>
                                <w:ind w:left="-113" w:right="-113"/>
                                <w:jc w:val="center"/>
                                <w:rPr>
                                  <w:sz w:val="22"/>
                                  <w:szCs w:val="22"/>
                                </w:rPr>
                              </w:pPr>
                              <w:r w:rsidRPr="004925CA">
                                <w:rPr>
                                  <w:sz w:val="22"/>
                                  <w:szCs w:val="22"/>
                                </w:rPr>
                                <w:t>6 этап</w:t>
                              </w:r>
                            </w:p>
                            <w:p w14:paraId="47187391"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 для граждан, имеющих льготы</w:t>
                              </w:r>
                            </w:p>
                            <w:p w14:paraId="10164FD4" w14:textId="77777777" w:rsidR="00517DD4" w:rsidRDefault="00517DD4" w:rsidP="00CB38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Стрелка вправо 233"/>
                        <wps:cNvSpPr/>
                        <wps:spPr>
                          <a:xfrm>
                            <a:off x="1152526" y="221976"/>
                            <a:ext cx="202311" cy="114209"/>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Стрелка вправо 234"/>
                        <wps:cNvSpPr/>
                        <wps:spPr>
                          <a:xfrm>
                            <a:off x="3067049" y="222092"/>
                            <a:ext cx="201931" cy="114256"/>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Стрелка вправо 235"/>
                        <wps:cNvSpPr/>
                        <wps:spPr>
                          <a:xfrm>
                            <a:off x="6042660" y="249233"/>
                            <a:ext cx="227814" cy="114300"/>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Стрелка вправо 236"/>
                        <wps:cNvSpPr/>
                        <wps:spPr>
                          <a:xfrm>
                            <a:off x="1395214" y="890972"/>
                            <a:ext cx="260048" cy="114300"/>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Стрелка вправо 237"/>
                        <wps:cNvSpPr/>
                        <wps:spPr>
                          <a:xfrm>
                            <a:off x="3961597" y="899524"/>
                            <a:ext cx="238122" cy="105222"/>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A85E3" id="Группа 226" o:spid="_x0000_s1082" style="position:absolute;left:0;text-align:left;margin-left:3.45pt;margin-top:19.55pt;width:474.75pt;height:114.85pt;z-index:251764736;mso-width-relative:margin;mso-height-relative:margin" coordorigin=",-185" coordsize="62704,1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">
                <v:roundrect id="Скругленный прямоугольник 227" o:spid="_x0000_s1083" style="position:absolute;top:-185;width:11525;height:5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" fillcolor="white [3201]" strokecolor="black [3213]" strokeweight="1pt">
                  <v:textbox>
                    <w:txbxContent>
                      <w:p w14:paraId="23081949" w14:textId="77777777" w:rsidR="00517DD4" w:rsidRPr="004925CA" w:rsidRDefault="00517DD4" w:rsidP="00CB38CE">
                        <w:pPr>
                          <w:spacing w:line="192" w:lineRule="auto"/>
                          <w:ind w:left="-113" w:right="-113"/>
                          <w:jc w:val="center"/>
                          <w:rPr>
                            <w:sz w:val="22"/>
                            <w:szCs w:val="22"/>
                          </w:rPr>
                        </w:pPr>
                        <w:r w:rsidRPr="004925CA">
                          <w:rPr>
                            <w:sz w:val="22"/>
                            <w:szCs w:val="22"/>
                          </w:rPr>
                          <w:t xml:space="preserve">1 этап </w:t>
                        </w:r>
                      </w:p>
                      <w:p w14:paraId="08BEC5D0"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цены затратным методом</w:t>
                        </w:r>
                      </w:p>
                      <w:p w14:paraId="19B76A32" w14:textId="77777777" w:rsidR="00517DD4" w:rsidRDefault="00517DD4" w:rsidP="00CB38CE">
                        <w:pPr>
                          <w:spacing w:line="192" w:lineRule="auto"/>
                          <w:ind w:left="-113" w:right="-113"/>
                          <w:jc w:val="center"/>
                        </w:pPr>
                      </w:p>
                    </w:txbxContent>
                  </v:textbox>
                </v:roundrect>
                <v:roundrect id="Скругленный прямоугольник 228" o:spid="_x0000_s1084" style="position:absolute;left:13548;top:-185;width:17122;height:58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" fillcolor="white [3201]" strokecolor="black [3213]" strokeweight="1pt">
                  <v:textbox>
                    <w:txbxContent>
                      <w:p w14:paraId="2494A341" w14:textId="77777777" w:rsidR="00517DD4" w:rsidRPr="004925CA" w:rsidRDefault="00517DD4" w:rsidP="00CB38CE">
                        <w:pPr>
                          <w:spacing w:line="192" w:lineRule="auto"/>
                          <w:ind w:left="-113" w:right="-113"/>
                          <w:jc w:val="center"/>
                          <w:rPr>
                            <w:sz w:val="22"/>
                            <w:szCs w:val="22"/>
                          </w:rPr>
                        </w:pPr>
                        <w:r w:rsidRPr="004925CA">
                          <w:rPr>
                            <w:sz w:val="22"/>
                            <w:szCs w:val="22"/>
                          </w:rPr>
                          <w:t>2 этап</w:t>
                        </w:r>
                      </w:p>
                      <w:p w14:paraId="7547CBFA" w14:textId="77777777" w:rsidR="00517DD4" w:rsidRPr="004925CA" w:rsidRDefault="00517DD4" w:rsidP="00CB38CE">
                        <w:pPr>
                          <w:spacing w:line="192" w:lineRule="auto"/>
                          <w:ind w:left="-113" w:right="-113"/>
                          <w:jc w:val="center"/>
                          <w:rPr>
                            <w:sz w:val="22"/>
                            <w:szCs w:val="22"/>
                          </w:rPr>
                        </w:pPr>
                        <w:r w:rsidRPr="004925CA">
                          <w:rPr>
                            <w:sz w:val="22"/>
                            <w:szCs w:val="22"/>
                          </w:rPr>
                          <w:t xml:space="preserve">Определение цены на основе анализа цен на услуги  конкурентов </w:t>
                        </w:r>
                      </w:p>
                      <w:p w14:paraId="5E692E14" w14:textId="77777777" w:rsidR="00517DD4" w:rsidRDefault="00517DD4" w:rsidP="00CB38CE">
                        <w:pPr>
                          <w:jc w:val="center"/>
                        </w:pPr>
                      </w:p>
                    </w:txbxContent>
                  </v:textbox>
                </v:roundrect>
                <v:roundrect id="Скругленный прямоугольник 229" o:spid="_x0000_s1085" style="position:absolute;left:32689;top:-185;width:27737;height:5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" fillcolor="white [3201]" strokecolor="black [3213]" strokeweight="1pt">
                  <v:textbox>
                    <w:txbxContent>
                      <w:p w14:paraId="66A76D0B" w14:textId="77777777" w:rsidR="00517DD4" w:rsidRPr="004925CA" w:rsidRDefault="00517DD4" w:rsidP="00CB38CE">
                        <w:pPr>
                          <w:spacing w:line="192" w:lineRule="auto"/>
                          <w:ind w:left="-113" w:right="-113"/>
                          <w:jc w:val="center"/>
                          <w:rPr>
                            <w:sz w:val="22"/>
                            <w:szCs w:val="22"/>
                          </w:rPr>
                        </w:pPr>
                        <w:r w:rsidRPr="004925CA">
                          <w:rPr>
                            <w:sz w:val="22"/>
                            <w:szCs w:val="22"/>
                          </w:rPr>
                          <w:t>3 этап</w:t>
                        </w:r>
                      </w:p>
                      <w:p w14:paraId="400F2E1D"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цены на основе анализа распределения клиентов по времени суток, количества посещений</w:t>
                        </w:r>
                      </w:p>
                      <w:p w14:paraId="2168F6B0" w14:textId="77777777" w:rsidR="00517DD4" w:rsidRDefault="00517DD4" w:rsidP="00CB38CE">
                        <w:pPr>
                          <w:jc w:val="center"/>
                        </w:pPr>
                      </w:p>
                    </w:txbxContent>
                  </v:textbox>
                </v:roundrect>
                <v:roundrect id="Скругленный прямоугольник 230" o:spid="_x0000_s1086" style="position:absolute;left:1569;top:6282;width:12383;height:55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" fillcolor="white [3201]" strokecolor="black [3213]" strokeweight="1pt">
                  <v:textbox>
                    <w:txbxContent>
                      <w:p w14:paraId="0AEAE15E" w14:textId="77777777" w:rsidR="00517DD4" w:rsidRPr="004925CA" w:rsidRDefault="00517DD4" w:rsidP="00CB38CE">
                        <w:pPr>
                          <w:spacing w:line="192" w:lineRule="auto"/>
                          <w:ind w:left="-113" w:right="-113"/>
                          <w:jc w:val="center"/>
                          <w:rPr>
                            <w:sz w:val="22"/>
                            <w:szCs w:val="22"/>
                          </w:rPr>
                        </w:pPr>
                        <w:r w:rsidRPr="004925CA">
                          <w:rPr>
                            <w:sz w:val="22"/>
                            <w:szCs w:val="22"/>
                          </w:rPr>
                          <w:t>4 этап</w:t>
                        </w:r>
                      </w:p>
                      <w:p w14:paraId="6FD49C33" w14:textId="77777777" w:rsidR="00517DD4" w:rsidRDefault="00517DD4" w:rsidP="00CB38CE">
                        <w:pPr>
                          <w:spacing w:line="192" w:lineRule="auto"/>
                          <w:ind w:left="-113" w:right="-113"/>
                          <w:jc w:val="center"/>
                          <w:rPr>
                            <w:sz w:val="22"/>
                            <w:szCs w:val="22"/>
                          </w:rPr>
                        </w:pPr>
                        <w:r w:rsidRPr="004925CA">
                          <w:rPr>
                            <w:sz w:val="22"/>
                            <w:szCs w:val="22"/>
                          </w:rPr>
                          <w:t xml:space="preserve">Сопоставление цен на услуги </w:t>
                        </w:r>
                      </w:p>
                      <w:p w14:paraId="4A79548D" w14:textId="77777777" w:rsidR="00517DD4" w:rsidRPr="004925CA" w:rsidRDefault="00517DD4" w:rsidP="00CB38CE">
                        <w:pPr>
                          <w:spacing w:line="192" w:lineRule="auto"/>
                          <w:ind w:left="-113" w:right="-113"/>
                          <w:jc w:val="center"/>
                          <w:rPr>
                            <w:sz w:val="22"/>
                            <w:szCs w:val="22"/>
                          </w:rPr>
                        </w:pPr>
                        <w:r w:rsidRPr="004925CA">
                          <w:rPr>
                            <w:sz w:val="22"/>
                            <w:szCs w:val="22"/>
                          </w:rPr>
                          <w:t xml:space="preserve">(1–3 этапы) </w:t>
                        </w:r>
                      </w:p>
                      <w:p w14:paraId="2BAD8129" w14:textId="77777777" w:rsidR="00517DD4" w:rsidRDefault="00517DD4" w:rsidP="00CB38CE">
                        <w:pPr>
                          <w:ind w:left="-113" w:right="-113"/>
                          <w:jc w:val="center"/>
                        </w:pPr>
                      </w:p>
                    </w:txbxContent>
                  </v:textbox>
                </v:roundrect>
                <v:roundrect id="Скругленный прямоугольник 231" o:spid="_x0000_s1087" style="position:absolute;left:16249;top:6312;width:23375;height:5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" fillcolor="white [3201]" strokecolor="black [3213]" strokeweight="1pt">
                  <v:textbox>
                    <w:txbxContent>
                      <w:p w14:paraId="647FB55F" w14:textId="77777777" w:rsidR="00517DD4" w:rsidRPr="004925CA" w:rsidRDefault="00517DD4" w:rsidP="00CB38CE">
                        <w:pPr>
                          <w:spacing w:line="192" w:lineRule="auto"/>
                          <w:ind w:left="-113" w:right="-113"/>
                          <w:jc w:val="center"/>
                          <w:rPr>
                            <w:sz w:val="22"/>
                            <w:szCs w:val="22"/>
                          </w:rPr>
                        </w:pPr>
                        <w:r w:rsidRPr="004925CA">
                          <w:rPr>
                            <w:sz w:val="22"/>
                            <w:szCs w:val="22"/>
                          </w:rPr>
                          <w:t>5 этап</w:t>
                        </w:r>
                      </w:p>
                      <w:p w14:paraId="125DFC98"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базовой цены согласно установленной норме рентабельности</w:t>
                        </w:r>
                      </w:p>
                      <w:p w14:paraId="3AB00918" w14:textId="77777777" w:rsidR="00517DD4" w:rsidRDefault="00517DD4" w:rsidP="00CB38CE">
                        <w:pPr>
                          <w:jc w:val="center"/>
                        </w:pPr>
                      </w:p>
                    </w:txbxContent>
                  </v:textbox>
                </v:roundrect>
                <v:roundrect id="Скругленный прямоугольник 232" o:spid="_x0000_s1088" style="position:absolute;left:42001;top:6312;width:19465;height:50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" fillcolor="white [3201]" strokecolor="black [3213]" strokeweight="1pt">
                  <v:textbox>
                    <w:txbxContent>
                      <w:p w14:paraId="20967523" w14:textId="77777777" w:rsidR="00517DD4" w:rsidRPr="004925CA" w:rsidRDefault="00517DD4" w:rsidP="00CB38CE">
                        <w:pPr>
                          <w:spacing w:line="192" w:lineRule="auto"/>
                          <w:ind w:left="-113" w:right="-113"/>
                          <w:jc w:val="center"/>
                          <w:rPr>
                            <w:sz w:val="22"/>
                            <w:szCs w:val="22"/>
                          </w:rPr>
                        </w:pPr>
                        <w:r w:rsidRPr="004925CA">
                          <w:rPr>
                            <w:sz w:val="22"/>
                            <w:szCs w:val="22"/>
                          </w:rPr>
                          <w:t>6 этап</w:t>
                        </w:r>
                      </w:p>
                      <w:p w14:paraId="47187391" w14:textId="77777777" w:rsidR="00517DD4" w:rsidRPr="004925CA" w:rsidRDefault="00517DD4" w:rsidP="00CB38CE">
                        <w:pPr>
                          <w:spacing w:line="192" w:lineRule="auto"/>
                          <w:ind w:left="-113" w:right="-113"/>
                          <w:jc w:val="center"/>
                          <w:rPr>
                            <w:sz w:val="22"/>
                            <w:szCs w:val="22"/>
                          </w:rPr>
                        </w:pPr>
                        <w:r w:rsidRPr="004925CA">
                          <w:rPr>
                            <w:sz w:val="22"/>
                            <w:szCs w:val="22"/>
                          </w:rPr>
                          <w:t>Определение цен для граждан, имеющих льготы</w:t>
                        </w:r>
                      </w:p>
                      <w:p w14:paraId="10164FD4" w14:textId="77777777" w:rsidR="00517DD4" w:rsidRDefault="00517DD4" w:rsidP="00CB38CE">
                        <w:pPr>
                          <w:jc w:val="center"/>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233" o:spid="_x0000_s1089" type="#_x0000_t13" style="position:absolute;left:11525;top:2219;width:2023;height: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" adj="15503" filled="f" strokecolor="black [3213]" strokeweight="1pt"/>
                <v:shape id="Стрелка вправо 234" o:spid="_x0000_s1090" type="#_x0000_t13" style="position:absolute;left:30670;top:2220;width:201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" adj="15489" filled="f" strokecolor="black [3213]" strokeweight="1pt"/>
                <v:shape id="Стрелка вправо 235" o:spid="_x0000_s1091" type="#_x0000_t13" style="position:absolute;left:60426;top:2492;width:227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" adj="16181" filled="f" strokecolor="black [3213]" strokeweight="1pt"/>
                <v:shape id="Стрелка вправо 236" o:spid="_x0000_s1092" type="#_x0000_t13" style="position:absolute;left:13952;top:8909;width:260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" adj="16853" filled="f" strokecolor="black [3213]" strokeweight="1pt"/>
                <v:shape id="Стрелка вправо 237" o:spid="_x0000_s1093" type="#_x0000_t13" style="position:absolute;left:39615;top:8995;width:2382;height:1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" adj="16828" filled="f" strokecolor="black [3213]" strokeweight="1pt"/>
              </v:group>
            </w:pict>
          </mc:Fallback>
        </mc:AlternateContent>
      </w:r>
    </w:p>
    <w:p w14:paraId="227DD6B9" w14:textId="77777777" w:rsidR="00CB38CE" w:rsidRDefault="00CB38CE" w:rsidP="00CB38CE">
      <w:pPr>
        <w:spacing w:line="360" w:lineRule="auto"/>
        <w:ind w:firstLine="709"/>
        <w:jc w:val="both"/>
        <w:rPr>
          <w:color w:val="FF0000"/>
        </w:rPr>
      </w:pPr>
    </w:p>
    <w:p w14:paraId="50A33300" w14:textId="77777777" w:rsidR="00CB38CE" w:rsidRDefault="00CB38CE" w:rsidP="00CB38CE">
      <w:pPr>
        <w:spacing w:line="360" w:lineRule="auto"/>
        <w:ind w:firstLine="709"/>
        <w:jc w:val="both"/>
        <w:rPr>
          <w:color w:val="FF0000"/>
        </w:rPr>
      </w:pPr>
    </w:p>
    <w:p w14:paraId="1FE85EE5" w14:textId="77777777" w:rsidR="00CB38CE" w:rsidRDefault="00CB38CE" w:rsidP="00CB38CE">
      <w:pPr>
        <w:spacing w:line="360" w:lineRule="auto"/>
        <w:ind w:firstLine="709"/>
        <w:jc w:val="both"/>
        <w:rPr>
          <w:color w:val="FF0000"/>
        </w:rPr>
      </w:pPr>
    </w:p>
    <w:p w14:paraId="308D2D24" w14:textId="77777777" w:rsidR="00CB38CE" w:rsidRDefault="00CB38CE" w:rsidP="00CB38CE">
      <w:pPr>
        <w:spacing w:line="360" w:lineRule="auto"/>
        <w:ind w:firstLine="709"/>
        <w:jc w:val="both"/>
        <w:rPr>
          <w:color w:val="FF0000"/>
        </w:rPr>
      </w:pPr>
    </w:p>
    <w:p w14:paraId="33098F87" w14:textId="77777777" w:rsidR="00CB38CE" w:rsidRDefault="00CB38CE" w:rsidP="00CB38CE">
      <w:pPr>
        <w:spacing w:line="360" w:lineRule="auto"/>
        <w:jc w:val="center"/>
        <w:rPr>
          <w:sz w:val="28"/>
          <w:szCs w:val="28"/>
        </w:rPr>
      </w:pPr>
    </w:p>
    <w:p w14:paraId="19D2BDED" w14:textId="77777777" w:rsidR="004C1412" w:rsidRDefault="004C1412" w:rsidP="00CB38CE">
      <w:pPr>
        <w:spacing w:line="360" w:lineRule="auto"/>
        <w:jc w:val="center"/>
        <w:rPr>
          <w:sz w:val="28"/>
          <w:szCs w:val="28"/>
        </w:rPr>
      </w:pPr>
    </w:p>
    <w:p w14:paraId="10D3F288" w14:textId="37823908" w:rsidR="00CB38CE" w:rsidRPr="00D1298F" w:rsidRDefault="00CB38CE" w:rsidP="00CB38CE">
      <w:pPr>
        <w:spacing w:line="360" w:lineRule="auto"/>
        <w:jc w:val="center"/>
        <w:rPr>
          <w:sz w:val="28"/>
          <w:szCs w:val="28"/>
        </w:rPr>
      </w:pPr>
      <w:r>
        <w:rPr>
          <w:sz w:val="28"/>
          <w:szCs w:val="28"/>
        </w:rPr>
        <w:t>Рисунок 2.6 –М</w:t>
      </w:r>
      <w:r w:rsidRPr="00D1298F">
        <w:rPr>
          <w:sz w:val="28"/>
          <w:szCs w:val="28"/>
        </w:rPr>
        <w:t xml:space="preserve">еханизм ценообразования </w:t>
      </w:r>
      <w:r w:rsidRPr="008F1E6B">
        <w:rPr>
          <w:sz w:val="28"/>
          <w:szCs w:val="28"/>
        </w:rPr>
        <w:t>ГАУ РМ «Ледовый дворец»</w:t>
      </w:r>
      <w:r>
        <w:rPr>
          <w:sz w:val="28"/>
          <w:szCs w:val="28"/>
        </w:rPr>
        <w:t xml:space="preserve"> на основе </w:t>
      </w:r>
      <w:r w:rsidRPr="00D1298F">
        <w:rPr>
          <w:sz w:val="28"/>
          <w:szCs w:val="28"/>
        </w:rPr>
        <w:t>комбинированно</w:t>
      </w:r>
      <w:r>
        <w:rPr>
          <w:sz w:val="28"/>
          <w:szCs w:val="28"/>
        </w:rPr>
        <w:t>го</w:t>
      </w:r>
      <w:r w:rsidRPr="00D1298F">
        <w:rPr>
          <w:sz w:val="28"/>
          <w:szCs w:val="28"/>
        </w:rPr>
        <w:t xml:space="preserve"> метод</w:t>
      </w:r>
      <w:r>
        <w:rPr>
          <w:sz w:val="28"/>
          <w:szCs w:val="28"/>
        </w:rPr>
        <w:t>а</w:t>
      </w:r>
    </w:p>
    <w:p w14:paraId="2E0BFFA2" w14:textId="77777777" w:rsidR="00CB38CE" w:rsidRDefault="00CB38CE" w:rsidP="00CB38CE">
      <w:pPr>
        <w:suppressAutoHyphens w:val="0"/>
        <w:spacing w:line="360" w:lineRule="auto"/>
        <w:ind w:firstLine="709"/>
        <w:contextualSpacing/>
        <w:jc w:val="both"/>
        <w:rPr>
          <w:sz w:val="28"/>
          <w:szCs w:val="28"/>
        </w:rPr>
      </w:pPr>
      <w:r>
        <w:rPr>
          <w:sz w:val="28"/>
          <w:szCs w:val="28"/>
        </w:rPr>
        <w:t>По итогам прохождения всех этапов ценообразования, сотрудники ПЭО цены формируют на уровне чуть ниже, чем у конкурентов. После согласования их с Минспорттуризмом РМ и утверждения директором Ледового дворца составляется прейскурант цен на 1 год.</w:t>
      </w:r>
    </w:p>
    <w:p w14:paraId="1D5AB47C" w14:textId="77777777" w:rsidR="00CB38CE" w:rsidRPr="00CB407B" w:rsidRDefault="00CB38CE" w:rsidP="00CB38CE">
      <w:pPr>
        <w:spacing w:line="360" w:lineRule="auto"/>
        <w:ind w:firstLine="709"/>
        <w:jc w:val="both"/>
        <w:rPr>
          <w:sz w:val="28"/>
          <w:szCs w:val="28"/>
        </w:rPr>
      </w:pPr>
      <w:r>
        <w:rPr>
          <w:sz w:val="28"/>
          <w:szCs w:val="28"/>
        </w:rPr>
        <w:t>Рассмотрим</w:t>
      </w:r>
      <w:r w:rsidRPr="00C62AD4">
        <w:rPr>
          <w:sz w:val="28"/>
          <w:szCs w:val="28"/>
        </w:rPr>
        <w:t xml:space="preserve"> упрощенный пример расчета стоимости 1 ч проката коньков с ботинками в Ледовом дворце (таблица 2.</w:t>
      </w:r>
      <w:r>
        <w:rPr>
          <w:sz w:val="28"/>
          <w:szCs w:val="28"/>
        </w:rPr>
        <w:t>7</w:t>
      </w:r>
      <w:r w:rsidRPr="00C62AD4">
        <w:rPr>
          <w:sz w:val="28"/>
          <w:szCs w:val="28"/>
        </w:rPr>
        <w:t xml:space="preserve">). </w:t>
      </w:r>
      <w:r w:rsidR="006C162A">
        <w:rPr>
          <w:sz w:val="28"/>
          <w:szCs w:val="28"/>
        </w:rPr>
        <w:t xml:space="preserve">Для этого воспользуемся библиотекой </w:t>
      </w:r>
      <w:r w:rsidR="006C162A">
        <w:rPr>
          <w:sz w:val="28"/>
          <w:szCs w:val="28"/>
          <w:lang w:val="en-US"/>
        </w:rPr>
        <w:t>pandas</w:t>
      </w:r>
      <w:r w:rsidR="006C162A">
        <w:rPr>
          <w:sz w:val="28"/>
          <w:szCs w:val="28"/>
        </w:rPr>
        <w:t>.</w:t>
      </w:r>
      <w:r w:rsidR="00CB407B">
        <w:rPr>
          <w:sz w:val="28"/>
          <w:szCs w:val="28"/>
        </w:rPr>
        <w:t xml:space="preserve"> Создадим одномерный массив данных</w:t>
      </w:r>
      <w:r w:rsidR="00CB407B" w:rsidRPr="00CB407B">
        <w:rPr>
          <w:sz w:val="28"/>
          <w:szCs w:val="28"/>
        </w:rPr>
        <w:t xml:space="preserve"> </w:t>
      </w:r>
      <w:proofErr w:type="gramStart"/>
      <w:r w:rsidR="00CB407B">
        <w:rPr>
          <w:sz w:val="28"/>
          <w:szCs w:val="28"/>
          <w:lang w:val="en-US"/>
        </w:rPr>
        <w:t>pd</w:t>
      </w:r>
      <w:r w:rsidR="00CB407B" w:rsidRPr="00CB407B">
        <w:rPr>
          <w:sz w:val="28"/>
          <w:szCs w:val="28"/>
        </w:rPr>
        <w:t>.</w:t>
      </w:r>
      <w:r w:rsidR="00CB407B">
        <w:rPr>
          <w:sz w:val="28"/>
          <w:szCs w:val="28"/>
          <w:lang w:val="en-US"/>
        </w:rPr>
        <w:t>series</w:t>
      </w:r>
      <w:proofErr w:type="gramEnd"/>
      <w:r w:rsidR="00CB407B" w:rsidRPr="00904A62">
        <w:rPr>
          <w:sz w:val="28"/>
          <w:szCs w:val="28"/>
        </w:rPr>
        <w:t>.</w:t>
      </w:r>
    </w:p>
    <w:p w14:paraId="3BCAA93A" w14:textId="44CCF4A7" w:rsidR="002A1B75" w:rsidRDefault="002A1B75" w:rsidP="002A1B75">
      <w:pPr>
        <w:shd w:val="clear" w:color="auto" w:fill="1E1E1E"/>
        <w:suppressAutoHyphens w:val="0"/>
        <w:spacing w:line="285" w:lineRule="atLeast"/>
        <w:rPr>
          <w:rFonts w:ascii="Consolas" w:hAnsi="Consolas"/>
          <w:color w:val="4EC9B0"/>
          <w:sz w:val="21"/>
          <w:szCs w:val="21"/>
          <w:lang w:val="en-US" w:eastAsia="ru-RU"/>
        </w:rPr>
      </w:pPr>
      <w:r w:rsidRPr="002F0ADC">
        <w:rPr>
          <w:rFonts w:ascii="Consolas" w:hAnsi="Consolas"/>
          <w:color w:val="C586C0"/>
          <w:sz w:val="21"/>
          <w:szCs w:val="21"/>
          <w:lang w:val="en-US" w:eastAsia="ru-RU"/>
        </w:rPr>
        <w:t>import</w:t>
      </w:r>
      <w:r w:rsidRPr="002F0ADC">
        <w:rPr>
          <w:rFonts w:ascii="Consolas" w:hAnsi="Consolas"/>
          <w:color w:val="D4D4D4"/>
          <w:sz w:val="21"/>
          <w:szCs w:val="21"/>
          <w:lang w:eastAsia="ru-RU"/>
        </w:rPr>
        <w:t xml:space="preserve"> </w:t>
      </w:r>
      <w:r w:rsidRPr="002F0ADC">
        <w:rPr>
          <w:rFonts w:ascii="Consolas" w:hAnsi="Consolas"/>
          <w:color w:val="4EC9B0"/>
          <w:sz w:val="21"/>
          <w:szCs w:val="21"/>
          <w:lang w:val="en-US" w:eastAsia="ru-RU"/>
        </w:rPr>
        <w:t>pandas</w:t>
      </w:r>
      <w:r w:rsidRPr="002F0ADC">
        <w:rPr>
          <w:rFonts w:ascii="Consolas" w:hAnsi="Consolas"/>
          <w:color w:val="D4D4D4"/>
          <w:sz w:val="21"/>
          <w:szCs w:val="21"/>
          <w:lang w:eastAsia="ru-RU"/>
        </w:rPr>
        <w:t xml:space="preserve"> </w:t>
      </w:r>
      <w:r w:rsidRPr="002F0ADC">
        <w:rPr>
          <w:rFonts w:ascii="Consolas" w:hAnsi="Consolas"/>
          <w:color w:val="C586C0"/>
          <w:sz w:val="21"/>
          <w:szCs w:val="21"/>
          <w:lang w:val="en-US" w:eastAsia="ru-RU"/>
        </w:rPr>
        <w:t>as</w:t>
      </w:r>
      <w:r w:rsidRPr="002F0ADC">
        <w:rPr>
          <w:rFonts w:ascii="Consolas" w:hAnsi="Consolas"/>
          <w:color w:val="D4D4D4"/>
          <w:sz w:val="21"/>
          <w:szCs w:val="21"/>
          <w:lang w:eastAsia="ru-RU"/>
        </w:rPr>
        <w:t xml:space="preserve"> </w:t>
      </w:r>
      <w:r w:rsidRPr="002F0ADC">
        <w:rPr>
          <w:rFonts w:ascii="Consolas" w:hAnsi="Consolas"/>
          <w:color w:val="4EC9B0"/>
          <w:sz w:val="21"/>
          <w:szCs w:val="21"/>
          <w:lang w:val="en-US" w:eastAsia="ru-RU"/>
        </w:rPr>
        <w:t>pd</w:t>
      </w:r>
    </w:p>
    <w:p w14:paraId="05D2966B" w14:textId="36D91583" w:rsidR="004C1412" w:rsidRPr="002F0ADC" w:rsidRDefault="004C1412" w:rsidP="002A1B75">
      <w:pPr>
        <w:shd w:val="clear" w:color="auto" w:fill="1E1E1E"/>
        <w:suppressAutoHyphens w:val="0"/>
        <w:spacing w:line="285" w:lineRule="atLeast"/>
        <w:rPr>
          <w:rFonts w:ascii="Consolas" w:hAnsi="Consolas"/>
          <w:color w:val="D4D4D4"/>
          <w:sz w:val="21"/>
          <w:szCs w:val="21"/>
          <w:lang w:eastAsia="ru-RU"/>
        </w:rPr>
      </w:pPr>
      <w:proofErr w:type="spellStart"/>
      <w:r w:rsidRPr="004C1412">
        <w:rPr>
          <w:rFonts w:ascii="Consolas" w:hAnsi="Consolas"/>
          <w:color w:val="C586C0"/>
          <w:sz w:val="21"/>
          <w:szCs w:val="21"/>
          <w:lang w:eastAsia="ru-RU"/>
        </w:rPr>
        <w:t>import</w:t>
      </w:r>
      <w:proofErr w:type="spellEnd"/>
      <w:r w:rsidRPr="004C1412">
        <w:rPr>
          <w:rFonts w:ascii="Consolas" w:hAnsi="Consolas"/>
          <w:color w:val="D4D4D4"/>
          <w:sz w:val="21"/>
          <w:szCs w:val="21"/>
          <w:lang w:eastAsia="ru-RU"/>
        </w:rPr>
        <w:t xml:space="preserve"> </w:t>
      </w:r>
      <w:proofErr w:type="spellStart"/>
      <w:r w:rsidRPr="004C1412">
        <w:rPr>
          <w:rFonts w:ascii="Consolas" w:hAnsi="Consolas"/>
          <w:color w:val="4EC9B0"/>
          <w:sz w:val="21"/>
          <w:szCs w:val="21"/>
          <w:lang w:eastAsia="ru-RU"/>
        </w:rPr>
        <w:t>numpy</w:t>
      </w:r>
      <w:proofErr w:type="spellEnd"/>
      <w:r w:rsidRPr="004C1412">
        <w:rPr>
          <w:rFonts w:ascii="Consolas" w:hAnsi="Consolas"/>
          <w:color w:val="D4D4D4"/>
          <w:sz w:val="21"/>
          <w:szCs w:val="21"/>
          <w:lang w:eastAsia="ru-RU"/>
        </w:rPr>
        <w:t xml:space="preserve"> </w:t>
      </w:r>
      <w:proofErr w:type="spellStart"/>
      <w:r w:rsidRPr="004C1412">
        <w:rPr>
          <w:rFonts w:ascii="Consolas" w:hAnsi="Consolas"/>
          <w:color w:val="C586C0"/>
          <w:sz w:val="21"/>
          <w:szCs w:val="21"/>
          <w:lang w:eastAsia="ru-RU"/>
        </w:rPr>
        <w:t>as</w:t>
      </w:r>
      <w:proofErr w:type="spellEnd"/>
      <w:r w:rsidRPr="004C1412">
        <w:rPr>
          <w:rFonts w:ascii="Consolas" w:hAnsi="Consolas"/>
          <w:color w:val="D4D4D4"/>
          <w:sz w:val="21"/>
          <w:szCs w:val="21"/>
          <w:lang w:eastAsia="ru-RU"/>
        </w:rPr>
        <w:t xml:space="preserve"> </w:t>
      </w:r>
      <w:proofErr w:type="spellStart"/>
      <w:r w:rsidRPr="004C1412">
        <w:rPr>
          <w:rFonts w:ascii="Consolas" w:hAnsi="Consolas"/>
          <w:color w:val="4EC9B0"/>
          <w:sz w:val="21"/>
          <w:szCs w:val="21"/>
          <w:lang w:eastAsia="ru-RU"/>
        </w:rPr>
        <w:t>np</w:t>
      </w:r>
      <w:proofErr w:type="spellEnd"/>
    </w:p>
    <w:p w14:paraId="68CAE80A"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p>
    <w:p w14:paraId="4B34BCE5" w14:textId="5E7AF2BD" w:rsidR="002A1B75" w:rsidRDefault="002A1B75" w:rsidP="002A1B75">
      <w:pPr>
        <w:shd w:val="clear" w:color="auto" w:fill="1E1E1E"/>
        <w:suppressAutoHyphens w:val="0"/>
        <w:spacing w:line="285" w:lineRule="atLeast"/>
        <w:rPr>
          <w:rFonts w:ascii="Consolas" w:hAnsi="Consolas"/>
          <w:color w:val="D4D4D4"/>
          <w:sz w:val="21"/>
          <w:szCs w:val="21"/>
          <w:lang w:eastAsia="ru-RU"/>
        </w:rPr>
      </w:pPr>
      <w:r w:rsidRPr="002F0ADC">
        <w:rPr>
          <w:rFonts w:ascii="Consolas" w:hAnsi="Consolas"/>
          <w:color w:val="9CDCFE"/>
          <w:sz w:val="21"/>
          <w:szCs w:val="21"/>
          <w:lang w:eastAsia="ru-RU"/>
        </w:rPr>
        <w:t>s</w:t>
      </w:r>
      <w:r w:rsidRPr="002F0ADC">
        <w:rPr>
          <w:rFonts w:ascii="Consolas" w:hAnsi="Consolas"/>
          <w:color w:val="D4D4D4"/>
          <w:sz w:val="21"/>
          <w:szCs w:val="21"/>
          <w:lang w:eastAsia="ru-RU"/>
        </w:rPr>
        <w:t xml:space="preserve"> = </w:t>
      </w:r>
      <w:proofErr w:type="spellStart"/>
      <w:r w:rsidRPr="002F0ADC">
        <w:rPr>
          <w:rFonts w:ascii="Consolas" w:hAnsi="Consolas"/>
          <w:color w:val="4EC9B0"/>
          <w:sz w:val="21"/>
          <w:szCs w:val="21"/>
          <w:lang w:eastAsia="ru-RU"/>
        </w:rPr>
        <w:t>pd</w:t>
      </w:r>
      <w:r w:rsidRPr="002F0ADC">
        <w:rPr>
          <w:rFonts w:ascii="Consolas" w:hAnsi="Consolas"/>
          <w:color w:val="D4D4D4"/>
          <w:sz w:val="21"/>
          <w:szCs w:val="21"/>
          <w:lang w:eastAsia="ru-RU"/>
        </w:rPr>
        <w:t>.</w:t>
      </w:r>
      <w:r w:rsidRPr="002F0ADC">
        <w:rPr>
          <w:rFonts w:ascii="Consolas" w:hAnsi="Consolas"/>
          <w:color w:val="4EC9B0"/>
          <w:sz w:val="21"/>
          <w:szCs w:val="21"/>
          <w:lang w:eastAsia="ru-RU"/>
        </w:rPr>
        <w:t>Series</w:t>
      </w:r>
      <w:proofErr w:type="spellEnd"/>
      <w:r w:rsidRPr="002F0ADC">
        <w:rPr>
          <w:rFonts w:ascii="Consolas" w:hAnsi="Consolas"/>
          <w:color w:val="D4D4D4"/>
          <w:sz w:val="21"/>
          <w:szCs w:val="21"/>
          <w:lang w:eastAsia="ru-RU"/>
        </w:rPr>
        <w:t>([</w:t>
      </w:r>
      <w:r w:rsidRPr="002F0ADC">
        <w:rPr>
          <w:rFonts w:ascii="Consolas" w:hAnsi="Consolas"/>
          <w:color w:val="B5CEA8"/>
          <w:sz w:val="21"/>
          <w:szCs w:val="21"/>
          <w:lang w:eastAsia="ru-RU"/>
        </w:rPr>
        <w:t>2600000</w:t>
      </w:r>
      <w:r w:rsidRPr="002F0ADC">
        <w:rPr>
          <w:rFonts w:ascii="Consolas" w:hAnsi="Consolas"/>
          <w:color w:val="D4D4D4"/>
          <w:sz w:val="21"/>
          <w:szCs w:val="21"/>
          <w:lang w:eastAsia="ru-RU"/>
        </w:rPr>
        <w:t xml:space="preserve">, </w:t>
      </w:r>
      <w:r w:rsidRPr="002F0ADC">
        <w:rPr>
          <w:rFonts w:ascii="Consolas" w:hAnsi="Consolas"/>
          <w:color w:val="B5CEA8"/>
          <w:sz w:val="21"/>
          <w:szCs w:val="21"/>
          <w:lang w:eastAsia="ru-RU"/>
        </w:rPr>
        <w:t>1300000</w:t>
      </w:r>
      <w:r w:rsidRPr="002F0ADC">
        <w:rPr>
          <w:rFonts w:ascii="Consolas" w:hAnsi="Consolas"/>
          <w:color w:val="D4D4D4"/>
          <w:sz w:val="21"/>
          <w:szCs w:val="21"/>
          <w:lang w:eastAsia="ru-RU"/>
        </w:rPr>
        <w:t xml:space="preserve">, </w:t>
      </w:r>
      <w:r w:rsidRPr="002F0ADC">
        <w:rPr>
          <w:rFonts w:ascii="Consolas" w:hAnsi="Consolas"/>
          <w:color w:val="B5CEA8"/>
          <w:sz w:val="21"/>
          <w:szCs w:val="21"/>
          <w:lang w:eastAsia="ru-RU"/>
        </w:rPr>
        <w:t>156</w:t>
      </w:r>
      <w:r w:rsidRPr="002F0ADC">
        <w:rPr>
          <w:rFonts w:ascii="Consolas" w:hAnsi="Consolas"/>
          <w:color w:val="D4D4D4"/>
          <w:sz w:val="21"/>
          <w:szCs w:val="21"/>
          <w:lang w:eastAsia="ru-RU"/>
        </w:rPr>
        <w:t xml:space="preserve">, </w:t>
      </w:r>
      <w:r w:rsidRPr="002F0ADC">
        <w:rPr>
          <w:rFonts w:ascii="Consolas" w:hAnsi="Consolas"/>
          <w:color w:val="B5CEA8"/>
          <w:sz w:val="21"/>
          <w:szCs w:val="21"/>
          <w:lang w:eastAsia="ru-RU"/>
        </w:rPr>
        <w:t>50</w:t>
      </w:r>
      <w:r w:rsidRPr="002F0ADC">
        <w:rPr>
          <w:rFonts w:ascii="Consolas" w:hAnsi="Consolas"/>
          <w:color w:val="D4D4D4"/>
          <w:sz w:val="21"/>
          <w:szCs w:val="21"/>
          <w:lang w:eastAsia="ru-RU"/>
        </w:rPr>
        <w:t xml:space="preserve">, </w:t>
      </w:r>
      <w:r w:rsidRPr="002F0ADC">
        <w:rPr>
          <w:rFonts w:ascii="Consolas" w:hAnsi="Consolas"/>
          <w:color w:val="B5CEA8"/>
          <w:sz w:val="21"/>
          <w:szCs w:val="21"/>
          <w:lang w:eastAsia="ru-RU"/>
        </w:rPr>
        <w:t>4</w:t>
      </w:r>
      <w:r w:rsidRPr="002F0ADC">
        <w:rPr>
          <w:rFonts w:ascii="Consolas" w:hAnsi="Consolas"/>
          <w:color w:val="D4D4D4"/>
          <w:sz w:val="21"/>
          <w:szCs w:val="21"/>
          <w:lang w:eastAsia="ru-RU"/>
        </w:rPr>
        <w:t xml:space="preserve">], </w:t>
      </w:r>
      <w:proofErr w:type="spellStart"/>
      <w:r w:rsidRPr="002F0ADC">
        <w:rPr>
          <w:rFonts w:ascii="Consolas" w:hAnsi="Consolas"/>
          <w:color w:val="9CDCFE"/>
          <w:sz w:val="21"/>
          <w:szCs w:val="21"/>
          <w:lang w:eastAsia="ru-RU"/>
        </w:rPr>
        <w:t>index</w:t>
      </w:r>
      <w:proofErr w:type="spellEnd"/>
      <w:proofErr w:type="gramStart"/>
      <w:r w:rsidRPr="002F0ADC">
        <w:rPr>
          <w:rFonts w:ascii="Consolas" w:hAnsi="Consolas"/>
          <w:color w:val="D4D4D4"/>
          <w:sz w:val="21"/>
          <w:szCs w:val="21"/>
          <w:lang w:eastAsia="ru-RU"/>
        </w:rPr>
        <w:t>=[</w:t>
      </w:r>
      <w:proofErr w:type="gramEnd"/>
      <w:r w:rsidRPr="002F0ADC">
        <w:rPr>
          <w:rFonts w:ascii="Consolas" w:hAnsi="Consolas"/>
          <w:color w:val="CE9178"/>
          <w:sz w:val="21"/>
          <w:szCs w:val="21"/>
          <w:lang w:eastAsia="ru-RU"/>
        </w:rPr>
        <w:t xml:space="preserve">'Себестоимость </w:t>
      </w:r>
      <w:r>
        <w:rPr>
          <w:rFonts w:ascii="Consolas" w:hAnsi="Consolas"/>
          <w:color w:val="CE9178"/>
          <w:sz w:val="21"/>
          <w:szCs w:val="21"/>
          <w:lang w:eastAsia="ru-RU"/>
        </w:rPr>
        <w:t>пр</w:t>
      </w:r>
      <w:r w:rsidRPr="002F0ADC">
        <w:rPr>
          <w:rFonts w:ascii="Consolas" w:hAnsi="Consolas"/>
          <w:color w:val="CE9178"/>
          <w:sz w:val="21"/>
          <w:szCs w:val="21"/>
          <w:lang w:eastAsia="ru-RU"/>
        </w:rPr>
        <w:t>оката'</w:t>
      </w:r>
      <w:r w:rsidR="00904A62">
        <w:rPr>
          <w:rFonts w:ascii="Consolas" w:hAnsi="Consolas"/>
          <w:color w:val="CE9178"/>
          <w:sz w:val="21"/>
          <w:szCs w:val="21"/>
          <w:lang w:eastAsia="ru-RU"/>
        </w:rPr>
        <w:t>,</w:t>
      </w:r>
      <w:r w:rsidRPr="002F0ADC">
        <w:rPr>
          <w:rFonts w:ascii="Consolas" w:hAnsi="Consolas"/>
          <w:color w:val="D4D4D4"/>
          <w:sz w:val="21"/>
          <w:szCs w:val="21"/>
          <w:lang w:eastAsia="ru-RU"/>
        </w:rPr>
        <w:t xml:space="preserve"> </w:t>
      </w:r>
      <w:r w:rsidRPr="002F0ADC">
        <w:rPr>
          <w:rFonts w:ascii="Consolas" w:hAnsi="Consolas"/>
          <w:color w:val="CE9178"/>
          <w:sz w:val="21"/>
          <w:szCs w:val="21"/>
          <w:lang w:eastAsia="ru-RU"/>
        </w:rPr>
        <w:t>'Количество дней работы массового катания в год'</w:t>
      </w:r>
      <w:r w:rsidRPr="002F0ADC">
        <w:rPr>
          <w:rFonts w:ascii="Consolas" w:hAnsi="Consolas"/>
          <w:color w:val="D4D4D4"/>
          <w:sz w:val="21"/>
          <w:szCs w:val="21"/>
          <w:lang w:eastAsia="ru-RU"/>
        </w:rPr>
        <w:t xml:space="preserve">, </w:t>
      </w:r>
      <w:r w:rsidRPr="002F0ADC">
        <w:rPr>
          <w:rFonts w:ascii="Consolas" w:hAnsi="Consolas"/>
          <w:color w:val="CE9178"/>
          <w:sz w:val="21"/>
          <w:szCs w:val="21"/>
          <w:lang w:eastAsia="ru-RU"/>
        </w:rPr>
        <w:t xml:space="preserve">'Среднее количество пар коньков в </w:t>
      </w:r>
      <w:proofErr w:type="spellStart"/>
      <w:r w:rsidRPr="002F0ADC">
        <w:rPr>
          <w:rFonts w:ascii="Consolas" w:hAnsi="Consolas"/>
          <w:color w:val="CE9178"/>
          <w:sz w:val="21"/>
          <w:szCs w:val="21"/>
          <w:lang w:eastAsia="ru-RU"/>
        </w:rPr>
        <w:t>использовании'</w:t>
      </w:r>
      <w:r w:rsidRPr="002F0ADC">
        <w:rPr>
          <w:rFonts w:ascii="Consolas" w:hAnsi="Consolas"/>
          <w:color w:val="D4D4D4"/>
          <w:sz w:val="21"/>
          <w:szCs w:val="21"/>
          <w:lang w:eastAsia="ru-RU"/>
        </w:rPr>
        <w:t>,</w:t>
      </w:r>
      <w:r w:rsidRPr="002F0ADC">
        <w:rPr>
          <w:rFonts w:ascii="Consolas" w:hAnsi="Consolas"/>
          <w:color w:val="CE9178"/>
          <w:sz w:val="21"/>
          <w:szCs w:val="21"/>
          <w:lang w:eastAsia="ru-RU"/>
        </w:rPr>
        <w:t>'Среднее</w:t>
      </w:r>
      <w:proofErr w:type="spellEnd"/>
      <w:r w:rsidRPr="002F0ADC">
        <w:rPr>
          <w:rFonts w:ascii="Consolas" w:hAnsi="Consolas"/>
          <w:color w:val="CE9178"/>
          <w:sz w:val="21"/>
          <w:szCs w:val="21"/>
          <w:lang w:eastAsia="ru-RU"/>
        </w:rPr>
        <w:t xml:space="preserve"> время работы массового катания в день'</w:t>
      </w:r>
      <w:r w:rsidRPr="002F0ADC">
        <w:rPr>
          <w:rFonts w:ascii="Consolas" w:hAnsi="Consolas"/>
          <w:color w:val="D4D4D4"/>
          <w:sz w:val="21"/>
          <w:szCs w:val="21"/>
          <w:lang w:eastAsia="ru-RU"/>
        </w:rPr>
        <w:t>])</w:t>
      </w:r>
    </w:p>
    <w:p w14:paraId="2DBF385E" w14:textId="1BE243B8" w:rsidR="00A873C0" w:rsidRPr="00A873C0" w:rsidRDefault="00A873C0" w:rsidP="002A1B75">
      <w:pPr>
        <w:shd w:val="clear" w:color="auto" w:fill="1E1E1E"/>
        <w:suppressAutoHyphens w:val="0"/>
        <w:spacing w:line="285" w:lineRule="atLeast"/>
        <w:rPr>
          <w:rFonts w:ascii="Consolas" w:hAnsi="Consolas"/>
          <w:color w:val="D4D4D4"/>
          <w:sz w:val="21"/>
          <w:szCs w:val="21"/>
          <w:lang w:eastAsia="ru-RU"/>
        </w:rPr>
      </w:pPr>
      <w:r>
        <w:rPr>
          <w:rFonts w:ascii="Consolas" w:hAnsi="Consolas"/>
          <w:color w:val="D4D4D4"/>
          <w:sz w:val="21"/>
          <w:szCs w:val="21"/>
          <w:lang w:val="en-US" w:eastAsia="ru-RU"/>
        </w:rPr>
        <w:t>s</w:t>
      </w:r>
    </w:p>
    <w:p w14:paraId="413F814C" w14:textId="77777777" w:rsidR="002A1B75" w:rsidRDefault="002A1B75" w:rsidP="002A1B75">
      <w:pPr>
        <w:spacing w:line="360" w:lineRule="auto"/>
        <w:ind w:firstLine="709"/>
        <w:jc w:val="both"/>
        <w:rPr>
          <w:sz w:val="28"/>
          <w:szCs w:val="28"/>
        </w:rPr>
      </w:pPr>
    </w:p>
    <w:p w14:paraId="3C500DDC" w14:textId="77777777" w:rsidR="002A1B75" w:rsidRDefault="002A1B75" w:rsidP="002A1B75">
      <w:pPr>
        <w:spacing w:line="360" w:lineRule="auto"/>
        <w:ind w:firstLine="709"/>
        <w:jc w:val="both"/>
        <w:rPr>
          <w:sz w:val="28"/>
          <w:szCs w:val="28"/>
        </w:rPr>
      </w:pPr>
      <w:r>
        <w:rPr>
          <w:noProof/>
          <w:sz w:val="28"/>
          <w:szCs w:val="28"/>
          <w:lang w:eastAsia="ru-RU"/>
        </w:rPr>
        <w:lastRenderedPageBreak/>
        <w:drawing>
          <wp:inline distT="0" distB="0" distL="0" distR="0" wp14:anchorId="2086C085" wp14:editId="6C9476D8">
            <wp:extent cx="439039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тоимость 1 пары_1.png"/>
                    <pic:cNvPicPr/>
                  </pic:nvPicPr>
                  <pic:blipFill>
                    <a:blip r:embed="rId17">
                      <a:extLst>
                        <a:ext uri="{28A0092B-C50C-407E-A947-70E740481C1C}">
                          <a14:useLocalDpi xmlns:a14="http://schemas.microsoft.com/office/drawing/2010/main" val="0"/>
                        </a:ext>
                      </a:extLst>
                    </a:blip>
                    <a:stretch>
                      <a:fillRect/>
                    </a:stretch>
                  </pic:blipFill>
                  <pic:spPr>
                    <a:xfrm>
                      <a:off x="0" y="0"/>
                      <a:ext cx="4390390" cy="1352550"/>
                    </a:xfrm>
                    <a:prstGeom prst="rect">
                      <a:avLst/>
                    </a:prstGeom>
                  </pic:spPr>
                </pic:pic>
              </a:graphicData>
            </a:graphic>
          </wp:inline>
        </w:drawing>
      </w:r>
    </w:p>
    <w:p w14:paraId="6630952D" w14:textId="77777777" w:rsidR="00CB38CE" w:rsidRDefault="00CB38CE" w:rsidP="00CB38CE">
      <w:pPr>
        <w:spacing w:line="360" w:lineRule="auto"/>
        <w:ind w:firstLine="709"/>
        <w:jc w:val="both"/>
        <w:rPr>
          <w:sz w:val="28"/>
          <w:szCs w:val="28"/>
        </w:rPr>
      </w:pPr>
    </w:p>
    <w:p w14:paraId="70D7BA88" w14:textId="77777777" w:rsidR="002A1B75" w:rsidRDefault="002A1B75" w:rsidP="002A1B75">
      <w:pPr>
        <w:shd w:val="clear" w:color="auto" w:fill="1E1E1E"/>
        <w:suppressAutoHyphens w:val="0"/>
        <w:spacing w:line="285" w:lineRule="atLeast"/>
        <w:rPr>
          <w:rFonts w:ascii="Consolas" w:hAnsi="Consolas"/>
          <w:color w:val="D4D4D4"/>
          <w:sz w:val="21"/>
          <w:szCs w:val="21"/>
          <w:lang w:eastAsia="ru-RU"/>
        </w:rPr>
      </w:pP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'Выручка'</w:t>
      </w:r>
      <w:r w:rsidRPr="002F0ADC">
        <w:rPr>
          <w:rFonts w:ascii="Consolas" w:hAnsi="Consolas"/>
          <w:color w:val="D4D4D4"/>
          <w:sz w:val="21"/>
          <w:szCs w:val="21"/>
          <w:lang w:eastAsia="ru-RU"/>
        </w:rPr>
        <w:t xml:space="preserve">] = </w:t>
      </w:r>
      <w:proofErr w:type="gramStart"/>
      <w:r w:rsidRPr="002F0ADC">
        <w:rPr>
          <w:rFonts w:ascii="Consolas" w:hAnsi="Consolas"/>
          <w:color w:val="9CDCFE"/>
          <w:sz w:val="21"/>
          <w:szCs w:val="21"/>
          <w:lang w:eastAsia="ru-RU"/>
        </w:rPr>
        <w:t>s</w:t>
      </w:r>
      <w:r w:rsidRPr="002F0ADC">
        <w:rPr>
          <w:rFonts w:ascii="Consolas" w:hAnsi="Consolas"/>
          <w:color w:val="D4D4D4"/>
          <w:sz w:val="21"/>
          <w:szCs w:val="21"/>
          <w:lang w:eastAsia="ru-RU"/>
        </w:rPr>
        <w:t>[</w:t>
      </w:r>
      <w:proofErr w:type="gramEnd"/>
      <w:r w:rsidRPr="002F0ADC">
        <w:rPr>
          <w:rFonts w:ascii="Consolas" w:hAnsi="Consolas"/>
          <w:color w:val="CE9178"/>
          <w:sz w:val="21"/>
          <w:szCs w:val="21"/>
          <w:lang w:eastAsia="ru-RU"/>
        </w:rPr>
        <w:t>'Себестоимость проката'</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'Прибыль при рентабельности 50 %'</w:t>
      </w:r>
      <w:r w:rsidRPr="002F0ADC">
        <w:rPr>
          <w:rFonts w:ascii="Consolas" w:hAnsi="Consolas"/>
          <w:color w:val="D4D4D4"/>
          <w:sz w:val="21"/>
          <w:szCs w:val="21"/>
          <w:lang w:eastAsia="ru-RU"/>
        </w:rPr>
        <w:t>]</w:t>
      </w:r>
    </w:p>
    <w:p w14:paraId="1F1BF5C9"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p>
    <w:p w14:paraId="0EB0D599" w14:textId="77777777" w:rsidR="002A1B75" w:rsidRDefault="002A1B75" w:rsidP="002A1B75">
      <w:pPr>
        <w:shd w:val="clear" w:color="auto" w:fill="1E1E1E"/>
        <w:suppressAutoHyphens w:val="0"/>
        <w:spacing w:line="285" w:lineRule="atLeast"/>
        <w:rPr>
          <w:rFonts w:ascii="Consolas" w:hAnsi="Consolas"/>
          <w:color w:val="B5CEA8"/>
          <w:sz w:val="21"/>
          <w:szCs w:val="21"/>
          <w:lang w:eastAsia="ru-RU"/>
        </w:rPr>
      </w:pP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'НДС'</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'Выручка</w:t>
      </w:r>
      <w:proofErr w:type="gramStart"/>
      <w:r w:rsidRPr="002F0ADC">
        <w:rPr>
          <w:rFonts w:ascii="Consolas" w:hAnsi="Consolas"/>
          <w:color w:val="CE9178"/>
          <w:sz w:val="21"/>
          <w:szCs w:val="21"/>
          <w:lang w:eastAsia="ru-RU"/>
        </w:rPr>
        <w:t>'</w:t>
      </w:r>
      <w:r w:rsidRPr="002F0ADC">
        <w:rPr>
          <w:rFonts w:ascii="Consolas" w:hAnsi="Consolas"/>
          <w:color w:val="D4D4D4"/>
          <w:sz w:val="21"/>
          <w:szCs w:val="21"/>
          <w:lang w:eastAsia="ru-RU"/>
        </w:rPr>
        <w:t>]*</w:t>
      </w:r>
      <w:proofErr w:type="gramEnd"/>
      <w:r w:rsidRPr="002F0ADC">
        <w:rPr>
          <w:rFonts w:ascii="Consolas" w:hAnsi="Consolas"/>
          <w:color w:val="B5CEA8"/>
          <w:sz w:val="21"/>
          <w:szCs w:val="21"/>
          <w:lang w:eastAsia="ru-RU"/>
        </w:rPr>
        <w:t>0.2</w:t>
      </w:r>
    </w:p>
    <w:p w14:paraId="30FEFD30"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p>
    <w:p w14:paraId="4143F387" w14:textId="77777777" w:rsidR="002A1B75" w:rsidRDefault="002A1B75" w:rsidP="002A1B75">
      <w:pPr>
        <w:shd w:val="clear" w:color="auto" w:fill="1E1E1E"/>
        <w:suppressAutoHyphens w:val="0"/>
        <w:spacing w:line="285" w:lineRule="atLeast"/>
        <w:rPr>
          <w:rFonts w:ascii="Consolas" w:hAnsi="Consolas"/>
          <w:color w:val="D4D4D4"/>
          <w:sz w:val="21"/>
          <w:szCs w:val="21"/>
          <w:lang w:eastAsia="ru-RU"/>
        </w:rPr>
      </w:pPr>
      <w:proofErr w:type="gramStart"/>
      <w:r w:rsidRPr="002F0ADC">
        <w:rPr>
          <w:rFonts w:ascii="Consolas" w:hAnsi="Consolas"/>
          <w:color w:val="9CDCFE"/>
          <w:sz w:val="21"/>
          <w:szCs w:val="21"/>
          <w:lang w:eastAsia="ru-RU"/>
        </w:rPr>
        <w:t>s</w:t>
      </w:r>
      <w:r w:rsidRPr="002F0ADC">
        <w:rPr>
          <w:rFonts w:ascii="Consolas" w:hAnsi="Consolas"/>
          <w:color w:val="D4D4D4"/>
          <w:sz w:val="21"/>
          <w:szCs w:val="21"/>
          <w:lang w:eastAsia="ru-RU"/>
        </w:rPr>
        <w:t>[</w:t>
      </w:r>
      <w:proofErr w:type="gramEnd"/>
      <w:r w:rsidRPr="002F0ADC">
        <w:rPr>
          <w:rFonts w:ascii="Consolas" w:hAnsi="Consolas"/>
          <w:color w:val="CE9178"/>
          <w:sz w:val="21"/>
          <w:szCs w:val="21"/>
          <w:lang w:eastAsia="ru-RU"/>
        </w:rPr>
        <w:t>'Стоимость услуг проката'</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'Себестоимость проката'</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'Прибыль при рентабельности 50 %'</w:t>
      </w:r>
      <w:r w:rsidRPr="002F0ADC">
        <w:rPr>
          <w:rFonts w:ascii="Consolas" w:hAnsi="Consolas"/>
          <w:color w:val="D4D4D4"/>
          <w:sz w:val="21"/>
          <w:szCs w:val="21"/>
          <w:lang w:eastAsia="ru-RU"/>
        </w:rPr>
        <w:t xml:space="preserve">] + </w:t>
      </w:r>
      <w:r w:rsidRPr="002F0ADC">
        <w:rPr>
          <w:rFonts w:ascii="Consolas" w:hAnsi="Consolas"/>
          <w:color w:val="9CDCFE"/>
          <w:sz w:val="21"/>
          <w:szCs w:val="21"/>
          <w:lang w:eastAsia="ru-RU"/>
        </w:rPr>
        <w:t>s</w:t>
      </w:r>
      <w:r w:rsidRPr="002F0ADC">
        <w:rPr>
          <w:rFonts w:ascii="Consolas" w:hAnsi="Consolas"/>
          <w:color w:val="D4D4D4"/>
          <w:sz w:val="21"/>
          <w:szCs w:val="21"/>
          <w:lang w:eastAsia="ru-RU"/>
        </w:rPr>
        <w:t>[</w:t>
      </w:r>
      <w:r w:rsidRPr="002F0ADC">
        <w:rPr>
          <w:rFonts w:ascii="Consolas" w:hAnsi="Consolas"/>
          <w:color w:val="CE9178"/>
          <w:sz w:val="21"/>
          <w:szCs w:val="21"/>
          <w:lang w:eastAsia="ru-RU"/>
        </w:rPr>
        <w:t>'НДС'</w:t>
      </w:r>
      <w:r w:rsidRPr="002F0ADC">
        <w:rPr>
          <w:rFonts w:ascii="Consolas" w:hAnsi="Consolas"/>
          <w:color w:val="D4D4D4"/>
          <w:sz w:val="21"/>
          <w:szCs w:val="21"/>
          <w:lang w:eastAsia="ru-RU"/>
        </w:rPr>
        <w:t>]</w:t>
      </w:r>
    </w:p>
    <w:p w14:paraId="66E25AC2" w14:textId="77777777" w:rsidR="002A1B75" w:rsidRPr="002F0ADC" w:rsidRDefault="002A1B75" w:rsidP="002A1B75">
      <w:pPr>
        <w:shd w:val="clear" w:color="auto" w:fill="1E1E1E"/>
        <w:suppressAutoHyphens w:val="0"/>
        <w:spacing w:line="285" w:lineRule="atLeast"/>
        <w:rPr>
          <w:rFonts w:ascii="Consolas" w:hAnsi="Consolas"/>
          <w:color w:val="D4D4D4"/>
          <w:sz w:val="21"/>
          <w:szCs w:val="21"/>
          <w:lang w:eastAsia="ru-RU"/>
        </w:rPr>
      </w:pPr>
    </w:p>
    <w:p w14:paraId="14C0A0B7" w14:textId="77777777" w:rsidR="002A1B75" w:rsidRPr="00FB46EA" w:rsidRDefault="002A1B75" w:rsidP="002A1B75">
      <w:pPr>
        <w:shd w:val="clear" w:color="auto" w:fill="1E1E1E"/>
        <w:suppressAutoHyphens w:val="0"/>
        <w:spacing w:line="285" w:lineRule="atLeast"/>
        <w:rPr>
          <w:rFonts w:ascii="Consolas" w:hAnsi="Consolas"/>
          <w:color w:val="D4D4D4"/>
          <w:sz w:val="21"/>
          <w:szCs w:val="21"/>
          <w:lang w:eastAsia="ru-RU"/>
        </w:rPr>
      </w:pPr>
      <w:proofErr w:type="gramStart"/>
      <w:r w:rsidRPr="00FB46EA">
        <w:rPr>
          <w:rFonts w:ascii="Consolas" w:hAnsi="Consolas"/>
          <w:color w:val="9CDCFE"/>
          <w:sz w:val="21"/>
          <w:szCs w:val="21"/>
          <w:lang w:eastAsia="ru-RU"/>
        </w:rPr>
        <w:t>s</w:t>
      </w:r>
      <w:r w:rsidRPr="00FB46EA">
        <w:rPr>
          <w:rFonts w:ascii="Consolas" w:hAnsi="Consolas"/>
          <w:color w:val="D4D4D4"/>
          <w:sz w:val="21"/>
          <w:szCs w:val="21"/>
          <w:lang w:eastAsia="ru-RU"/>
        </w:rPr>
        <w:t>[</w:t>
      </w:r>
      <w:proofErr w:type="gramEnd"/>
      <w:r w:rsidRPr="00FB46EA">
        <w:rPr>
          <w:rFonts w:ascii="Consolas" w:hAnsi="Consolas"/>
          <w:color w:val="CE9178"/>
          <w:sz w:val="21"/>
          <w:szCs w:val="21"/>
          <w:lang w:eastAsia="ru-RU"/>
        </w:rPr>
        <w:t>'Стоимость аренды одной пары ботинок'</w:t>
      </w:r>
      <w:r w:rsidRPr="00FB46EA">
        <w:rPr>
          <w:rFonts w:ascii="Consolas" w:hAnsi="Consolas"/>
          <w:color w:val="D4D4D4"/>
          <w:sz w:val="21"/>
          <w:szCs w:val="21"/>
          <w:lang w:eastAsia="ru-RU"/>
        </w:rPr>
        <w:t xml:space="preserve">] = </w:t>
      </w:r>
      <w:r w:rsidRPr="00FB46EA">
        <w:rPr>
          <w:rFonts w:ascii="Consolas" w:hAnsi="Consolas"/>
          <w:color w:val="9CDCFE"/>
          <w:sz w:val="21"/>
          <w:szCs w:val="21"/>
          <w:lang w:eastAsia="ru-RU"/>
        </w:rPr>
        <w:t>s</w:t>
      </w:r>
      <w:r w:rsidRPr="00FB46EA">
        <w:rPr>
          <w:rFonts w:ascii="Consolas" w:hAnsi="Consolas"/>
          <w:color w:val="D4D4D4"/>
          <w:sz w:val="21"/>
          <w:szCs w:val="21"/>
          <w:lang w:eastAsia="ru-RU"/>
        </w:rPr>
        <w:t>[</w:t>
      </w:r>
      <w:r w:rsidRPr="00FB46EA">
        <w:rPr>
          <w:rFonts w:ascii="Consolas" w:hAnsi="Consolas"/>
          <w:color w:val="CE9178"/>
          <w:sz w:val="21"/>
          <w:szCs w:val="21"/>
          <w:lang w:eastAsia="ru-RU"/>
        </w:rPr>
        <w:t>'Стоимость услуг проката'</w:t>
      </w:r>
      <w:r w:rsidRPr="00FB46EA">
        <w:rPr>
          <w:rFonts w:ascii="Consolas" w:hAnsi="Consolas"/>
          <w:color w:val="D4D4D4"/>
          <w:sz w:val="21"/>
          <w:szCs w:val="21"/>
          <w:lang w:eastAsia="ru-RU"/>
        </w:rPr>
        <w:t xml:space="preserve">] / </w:t>
      </w:r>
      <w:r>
        <w:rPr>
          <w:rFonts w:ascii="Consolas" w:hAnsi="Consolas"/>
          <w:color w:val="D4D4D4"/>
          <w:sz w:val="21"/>
          <w:szCs w:val="21"/>
          <w:lang w:eastAsia="ru-RU"/>
        </w:rPr>
        <w:t xml:space="preserve">    </w:t>
      </w:r>
      <w:r w:rsidRPr="00FB46EA">
        <w:rPr>
          <w:rFonts w:ascii="Consolas" w:hAnsi="Consolas"/>
          <w:color w:val="9CDCFE"/>
          <w:sz w:val="21"/>
          <w:szCs w:val="21"/>
          <w:lang w:eastAsia="ru-RU"/>
        </w:rPr>
        <w:t>s</w:t>
      </w:r>
      <w:r w:rsidRPr="00FB46EA">
        <w:rPr>
          <w:rFonts w:ascii="Consolas" w:hAnsi="Consolas"/>
          <w:color w:val="D4D4D4"/>
          <w:sz w:val="21"/>
          <w:szCs w:val="21"/>
          <w:lang w:eastAsia="ru-RU"/>
        </w:rPr>
        <w:t>[</w:t>
      </w:r>
      <w:r w:rsidRPr="00FB46EA">
        <w:rPr>
          <w:rFonts w:ascii="Consolas" w:hAnsi="Consolas"/>
          <w:color w:val="CE9178"/>
          <w:sz w:val="21"/>
          <w:szCs w:val="21"/>
          <w:lang w:eastAsia="ru-RU"/>
        </w:rPr>
        <w:t>'Количество дней работы массового катания в год'</w:t>
      </w:r>
      <w:r w:rsidRPr="00FB46EA">
        <w:rPr>
          <w:rFonts w:ascii="Consolas" w:hAnsi="Consolas"/>
          <w:color w:val="D4D4D4"/>
          <w:sz w:val="21"/>
          <w:szCs w:val="21"/>
          <w:lang w:eastAsia="ru-RU"/>
        </w:rPr>
        <w:t>]\</w:t>
      </w:r>
    </w:p>
    <w:p w14:paraId="3CE256F6" w14:textId="77777777" w:rsidR="002A1B75" w:rsidRPr="00FB46EA" w:rsidRDefault="002A1B75" w:rsidP="002A1B75">
      <w:pPr>
        <w:shd w:val="clear" w:color="auto" w:fill="1E1E1E"/>
        <w:suppressAutoHyphens w:val="0"/>
        <w:spacing w:line="285" w:lineRule="atLeast"/>
        <w:rPr>
          <w:rFonts w:ascii="Consolas" w:hAnsi="Consolas"/>
          <w:color w:val="D4D4D4"/>
          <w:sz w:val="21"/>
          <w:szCs w:val="21"/>
          <w:lang w:eastAsia="ru-RU"/>
        </w:rPr>
      </w:pPr>
      <w:r w:rsidRPr="00FB46EA">
        <w:rPr>
          <w:rFonts w:ascii="Consolas" w:hAnsi="Consolas"/>
          <w:color w:val="D4D4D4"/>
          <w:sz w:val="21"/>
          <w:szCs w:val="21"/>
          <w:lang w:eastAsia="ru-RU"/>
        </w:rPr>
        <w:t xml:space="preserve">    </w:t>
      </w:r>
      <w:proofErr w:type="gramStart"/>
      <w:r w:rsidRPr="00FB46EA">
        <w:rPr>
          <w:rFonts w:ascii="Consolas" w:hAnsi="Consolas"/>
          <w:color w:val="D4D4D4"/>
          <w:sz w:val="21"/>
          <w:szCs w:val="21"/>
          <w:lang w:eastAsia="ru-RU"/>
        </w:rPr>
        <w:t>/  </w:t>
      </w:r>
      <w:r w:rsidRPr="00FB46EA">
        <w:rPr>
          <w:rFonts w:ascii="Consolas" w:hAnsi="Consolas"/>
          <w:color w:val="9CDCFE"/>
          <w:sz w:val="21"/>
          <w:szCs w:val="21"/>
          <w:lang w:eastAsia="ru-RU"/>
        </w:rPr>
        <w:t>s</w:t>
      </w:r>
      <w:proofErr w:type="gramEnd"/>
      <w:r w:rsidRPr="00FB46EA">
        <w:rPr>
          <w:rFonts w:ascii="Consolas" w:hAnsi="Consolas"/>
          <w:color w:val="D4D4D4"/>
          <w:sz w:val="21"/>
          <w:szCs w:val="21"/>
          <w:lang w:eastAsia="ru-RU"/>
        </w:rPr>
        <w:t>[</w:t>
      </w:r>
      <w:r w:rsidRPr="00FB46EA">
        <w:rPr>
          <w:rFonts w:ascii="Consolas" w:hAnsi="Consolas"/>
          <w:color w:val="CE9178"/>
          <w:sz w:val="21"/>
          <w:szCs w:val="21"/>
          <w:lang w:eastAsia="ru-RU"/>
        </w:rPr>
        <w:t>'Среднее количество пар коньков в использовании'</w:t>
      </w:r>
      <w:r w:rsidRPr="00FB46EA">
        <w:rPr>
          <w:rFonts w:ascii="Consolas" w:hAnsi="Consolas"/>
          <w:color w:val="D4D4D4"/>
          <w:sz w:val="21"/>
          <w:szCs w:val="21"/>
          <w:lang w:eastAsia="ru-RU"/>
        </w:rPr>
        <w:t>] /  </w:t>
      </w:r>
      <w:r w:rsidRPr="00FB46EA">
        <w:rPr>
          <w:rFonts w:ascii="Consolas" w:hAnsi="Consolas"/>
          <w:color w:val="9CDCFE"/>
          <w:sz w:val="21"/>
          <w:szCs w:val="21"/>
          <w:lang w:eastAsia="ru-RU"/>
        </w:rPr>
        <w:t>s</w:t>
      </w:r>
      <w:r w:rsidRPr="00FB46EA">
        <w:rPr>
          <w:rFonts w:ascii="Consolas" w:hAnsi="Consolas"/>
          <w:color w:val="D4D4D4"/>
          <w:sz w:val="21"/>
          <w:szCs w:val="21"/>
          <w:lang w:eastAsia="ru-RU"/>
        </w:rPr>
        <w:t>[</w:t>
      </w:r>
      <w:r w:rsidRPr="00FB46EA">
        <w:rPr>
          <w:rFonts w:ascii="Consolas" w:hAnsi="Consolas"/>
          <w:color w:val="CE9178"/>
          <w:sz w:val="21"/>
          <w:szCs w:val="21"/>
          <w:lang w:eastAsia="ru-RU"/>
        </w:rPr>
        <w:t>'Среднее время работы массового катания в день'</w:t>
      </w:r>
      <w:r w:rsidRPr="00FB46EA">
        <w:rPr>
          <w:rFonts w:ascii="Consolas" w:hAnsi="Consolas"/>
          <w:color w:val="D4D4D4"/>
          <w:sz w:val="21"/>
          <w:szCs w:val="21"/>
          <w:lang w:eastAsia="ru-RU"/>
        </w:rPr>
        <w:t>]</w:t>
      </w:r>
    </w:p>
    <w:p w14:paraId="522EE3F9" w14:textId="77777777" w:rsidR="002A1B75" w:rsidRPr="00FB46EA" w:rsidRDefault="002A1B75" w:rsidP="002A1B75">
      <w:pPr>
        <w:spacing w:line="360" w:lineRule="auto"/>
        <w:jc w:val="both"/>
        <w:rPr>
          <w:rFonts w:ascii="Consolas" w:hAnsi="Consolas"/>
          <w:sz w:val="21"/>
          <w:szCs w:val="21"/>
        </w:rPr>
      </w:pPr>
    </w:p>
    <w:p w14:paraId="6BECA1AB" w14:textId="77777777" w:rsidR="002A1B75" w:rsidRPr="006C5471" w:rsidRDefault="002A1B75" w:rsidP="002A1B75">
      <w:pPr>
        <w:spacing w:line="360" w:lineRule="auto"/>
        <w:ind w:firstLine="709"/>
        <w:jc w:val="both"/>
        <w:rPr>
          <w:sz w:val="28"/>
          <w:szCs w:val="28"/>
        </w:rPr>
      </w:pPr>
      <w:r>
        <w:rPr>
          <w:sz w:val="28"/>
          <w:szCs w:val="28"/>
        </w:rPr>
        <w:t>Таким образом, после произведения расчетов мы получили, что стоимость аренды одной пары ботинок стоит 150 р.</w:t>
      </w:r>
    </w:p>
    <w:p w14:paraId="700311A2" w14:textId="77777777" w:rsidR="002A1B75" w:rsidRPr="006C5471" w:rsidRDefault="002A1B75" w:rsidP="002A1B75">
      <w:pPr>
        <w:spacing w:line="360" w:lineRule="auto"/>
        <w:ind w:firstLine="709"/>
        <w:jc w:val="both"/>
        <w:rPr>
          <w:sz w:val="28"/>
          <w:szCs w:val="28"/>
          <w:lang w:val="en-US"/>
        </w:rPr>
      </w:pPr>
      <w:r>
        <w:rPr>
          <w:noProof/>
          <w:sz w:val="28"/>
          <w:szCs w:val="28"/>
          <w:lang w:eastAsia="ru-RU"/>
        </w:rPr>
        <w:drawing>
          <wp:inline distT="0" distB="0" distL="0" distR="0" wp14:anchorId="16A03615" wp14:editId="1B476F9D">
            <wp:extent cx="4525006" cy="2114845"/>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тоимость 1 пары_2.png"/>
                    <pic:cNvPicPr/>
                  </pic:nvPicPr>
                  <pic:blipFill>
                    <a:blip r:embed="rId18">
                      <a:extLst>
                        <a:ext uri="{28A0092B-C50C-407E-A947-70E740481C1C}">
                          <a14:useLocalDpi xmlns:a14="http://schemas.microsoft.com/office/drawing/2010/main" val="0"/>
                        </a:ext>
                      </a:extLst>
                    </a:blip>
                    <a:stretch>
                      <a:fillRect/>
                    </a:stretch>
                  </pic:blipFill>
                  <pic:spPr>
                    <a:xfrm>
                      <a:off x="0" y="0"/>
                      <a:ext cx="4525006" cy="2114845"/>
                    </a:xfrm>
                    <a:prstGeom prst="rect">
                      <a:avLst/>
                    </a:prstGeom>
                  </pic:spPr>
                </pic:pic>
              </a:graphicData>
            </a:graphic>
          </wp:inline>
        </w:drawing>
      </w:r>
    </w:p>
    <w:p w14:paraId="40C85F13" w14:textId="77777777" w:rsidR="002A1B75" w:rsidRPr="00D1298F" w:rsidRDefault="002A1B75" w:rsidP="00CB38CE">
      <w:pPr>
        <w:spacing w:line="360" w:lineRule="auto"/>
        <w:ind w:firstLine="709"/>
        <w:jc w:val="both"/>
        <w:rPr>
          <w:sz w:val="28"/>
          <w:szCs w:val="28"/>
        </w:rPr>
      </w:pPr>
    </w:p>
    <w:p w14:paraId="61F4330B" w14:textId="77777777" w:rsidR="00CB38CE" w:rsidRPr="00CB38CE" w:rsidRDefault="00CB38CE" w:rsidP="00CB38CE">
      <w:pPr>
        <w:spacing w:line="360" w:lineRule="auto"/>
        <w:jc w:val="both"/>
        <w:rPr>
          <w:color w:val="FF0000"/>
          <w:sz w:val="28"/>
          <w:szCs w:val="28"/>
        </w:rPr>
      </w:pPr>
      <w:r w:rsidRPr="00CB38CE">
        <w:rPr>
          <w:color w:val="FF0000"/>
          <w:spacing w:val="20"/>
          <w:sz w:val="28"/>
          <w:szCs w:val="28"/>
        </w:rPr>
        <w:t>Таблица</w:t>
      </w:r>
      <w:r w:rsidRPr="00CB38CE">
        <w:rPr>
          <w:color w:val="FF0000"/>
          <w:sz w:val="28"/>
          <w:szCs w:val="28"/>
        </w:rPr>
        <w:t xml:space="preserve"> 2.7 –Расчет цены на предоставление ГАУ РМ «Ледовый дворец» услуги проката коньков с ботинками</w:t>
      </w:r>
    </w:p>
    <w:p w14:paraId="70571059" w14:textId="77777777" w:rsidR="00F1573A" w:rsidRPr="003A5385" w:rsidRDefault="00F1573A" w:rsidP="00CB38CE">
      <w:pPr>
        <w:suppressAutoHyphens w:val="0"/>
        <w:spacing w:line="360" w:lineRule="auto"/>
        <w:ind w:firstLine="709"/>
        <w:contextualSpacing/>
        <w:jc w:val="both"/>
        <w:rPr>
          <w:sz w:val="28"/>
          <w:szCs w:val="28"/>
        </w:rPr>
      </w:pPr>
    </w:p>
    <w:p w14:paraId="571B20FD" w14:textId="77777777" w:rsidR="00CB38CE" w:rsidRDefault="00CB38CE" w:rsidP="00CB38CE">
      <w:pPr>
        <w:suppressAutoHyphens w:val="0"/>
        <w:spacing w:line="360" w:lineRule="auto"/>
        <w:ind w:firstLine="709"/>
        <w:contextualSpacing/>
        <w:jc w:val="both"/>
        <w:rPr>
          <w:sz w:val="28"/>
          <w:szCs w:val="28"/>
        </w:rPr>
      </w:pPr>
      <w:r>
        <w:rPr>
          <w:sz w:val="28"/>
          <w:szCs w:val="28"/>
        </w:rPr>
        <w:t xml:space="preserve">В процессе деятельности </w:t>
      </w:r>
      <w:r w:rsidRPr="008F1E6B">
        <w:rPr>
          <w:sz w:val="28"/>
          <w:szCs w:val="28"/>
        </w:rPr>
        <w:t>ГАУ РМ «Ледовый дворец»</w:t>
      </w:r>
      <w:r>
        <w:rPr>
          <w:sz w:val="28"/>
          <w:szCs w:val="28"/>
        </w:rPr>
        <w:t>, Бухгалтерия р</w:t>
      </w:r>
      <w:r w:rsidRPr="002B06FB">
        <w:rPr>
          <w:sz w:val="28"/>
          <w:szCs w:val="28"/>
        </w:rPr>
        <w:t xml:space="preserve">ассчитывает себестоимость фактически оказываемых услуг, а на этапе контроля сравнивает плановые показатели с фактическими. В свою очередь, ПЭО производит сопоставление утвержденных в прейскуранте цен и цен, </w:t>
      </w:r>
      <w:r w:rsidRPr="002B06FB">
        <w:rPr>
          <w:sz w:val="28"/>
          <w:szCs w:val="28"/>
        </w:rPr>
        <w:lastRenderedPageBreak/>
        <w:t>пересчитанных с учетом фактической себестоимости.</w:t>
      </w:r>
      <w:r>
        <w:rPr>
          <w:sz w:val="28"/>
          <w:szCs w:val="28"/>
        </w:rPr>
        <w:t xml:space="preserve"> </w:t>
      </w:r>
      <w:r w:rsidRPr="002B06FB">
        <w:rPr>
          <w:sz w:val="28"/>
          <w:szCs w:val="28"/>
        </w:rPr>
        <w:t>Совершенствование ценовой политики, как правило, состоит в поиске резервов снижения себестоимости услуг и создании экономически обоснованной системы изменения цен.</w:t>
      </w:r>
      <w:r>
        <w:rPr>
          <w:sz w:val="28"/>
          <w:szCs w:val="28"/>
        </w:rPr>
        <w:t xml:space="preserve"> Между тем, ежегодно цены на услуги Ледового дворца пересматриваются в сторону повышения. </w:t>
      </w:r>
    </w:p>
    <w:p w14:paraId="46CD7116" w14:textId="77777777" w:rsidR="00EE6F9F" w:rsidRDefault="00A457D0" w:rsidP="009F5DD0">
      <w:pPr>
        <w:shd w:val="clear" w:color="auto" w:fill="FFFFFF"/>
        <w:tabs>
          <w:tab w:val="left" w:pos="0"/>
          <w:tab w:val="left" w:pos="1701"/>
        </w:tabs>
        <w:spacing w:line="360" w:lineRule="auto"/>
        <w:ind w:firstLine="709"/>
        <w:jc w:val="both"/>
        <w:rPr>
          <w:color w:val="000000"/>
          <w:sz w:val="28"/>
          <w:szCs w:val="28"/>
        </w:rPr>
      </w:pPr>
      <w:r w:rsidRPr="00D21208">
        <w:rPr>
          <w:sz w:val="28"/>
          <w:szCs w:val="28"/>
        </w:rPr>
        <w:t>Таким образом,</w:t>
      </w:r>
      <w:r>
        <w:rPr>
          <w:sz w:val="28"/>
          <w:szCs w:val="28"/>
        </w:rPr>
        <w:t xml:space="preserve"> </w:t>
      </w:r>
      <w:r w:rsidR="00ED0884">
        <w:rPr>
          <w:sz w:val="28"/>
          <w:szCs w:val="28"/>
        </w:rPr>
        <w:t xml:space="preserve">по итогам </w:t>
      </w:r>
      <w:r w:rsidR="00F43352" w:rsidRPr="00ED0884">
        <w:rPr>
          <w:color w:val="000000"/>
          <w:sz w:val="28"/>
          <w:szCs w:val="28"/>
        </w:rPr>
        <w:t>анализ</w:t>
      </w:r>
      <w:r w:rsidR="00ED0884" w:rsidRPr="00ED0884">
        <w:rPr>
          <w:color w:val="000000"/>
          <w:sz w:val="28"/>
          <w:szCs w:val="28"/>
        </w:rPr>
        <w:t>а</w:t>
      </w:r>
      <w:r w:rsidR="00F43352" w:rsidRPr="00ED0884">
        <w:rPr>
          <w:color w:val="000000"/>
          <w:sz w:val="28"/>
          <w:szCs w:val="28"/>
        </w:rPr>
        <w:t xml:space="preserve"> конкурентных позиций ГАУ РМ «Ледовый дворец» на рынке РМ</w:t>
      </w:r>
      <w:r w:rsidR="00ED0884" w:rsidRPr="00ED0884">
        <w:rPr>
          <w:color w:val="000000"/>
          <w:sz w:val="28"/>
          <w:szCs w:val="28"/>
        </w:rPr>
        <w:t xml:space="preserve">, можно сделать следующие выводы. </w:t>
      </w:r>
    </w:p>
    <w:p w14:paraId="52783767" w14:textId="77777777" w:rsidR="00C90A02" w:rsidRDefault="00ED0884" w:rsidP="009F5DD0">
      <w:pPr>
        <w:shd w:val="clear" w:color="auto" w:fill="FFFFFF"/>
        <w:tabs>
          <w:tab w:val="left" w:pos="0"/>
          <w:tab w:val="left" w:pos="1701"/>
        </w:tabs>
        <w:spacing w:line="360" w:lineRule="auto"/>
        <w:ind w:firstLine="709"/>
        <w:jc w:val="both"/>
        <w:rPr>
          <w:sz w:val="28"/>
          <w:szCs w:val="28"/>
        </w:rPr>
      </w:pPr>
      <w:r w:rsidRPr="00ED0884">
        <w:rPr>
          <w:color w:val="000000"/>
          <w:sz w:val="28"/>
          <w:szCs w:val="28"/>
        </w:rPr>
        <w:t xml:space="preserve">Во-первых, в </w:t>
      </w:r>
      <w:r w:rsidR="001D164B">
        <w:rPr>
          <w:color w:val="000000"/>
          <w:sz w:val="28"/>
          <w:szCs w:val="28"/>
        </w:rPr>
        <w:t xml:space="preserve">региональной </w:t>
      </w:r>
      <w:r w:rsidRPr="00ED0884">
        <w:rPr>
          <w:color w:val="000000"/>
          <w:sz w:val="28"/>
          <w:szCs w:val="28"/>
        </w:rPr>
        <w:t xml:space="preserve">сфере зимних видов спорта и отдыха </w:t>
      </w:r>
      <w:r w:rsidR="001D164B" w:rsidRPr="00ED0884">
        <w:rPr>
          <w:color w:val="000000"/>
          <w:sz w:val="28"/>
          <w:szCs w:val="28"/>
        </w:rPr>
        <w:t>учреждени</w:t>
      </w:r>
      <w:r w:rsidR="001D164B">
        <w:rPr>
          <w:color w:val="000000"/>
          <w:sz w:val="28"/>
          <w:szCs w:val="28"/>
        </w:rPr>
        <w:t>е</w:t>
      </w:r>
      <w:r w:rsidR="001D164B" w:rsidRPr="00ED0884">
        <w:rPr>
          <w:color w:val="000000"/>
          <w:sz w:val="28"/>
          <w:szCs w:val="28"/>
        </w:rPr>
        <w:t xml:space="preserve"> </w:t>
      </w:r>
      <w:r w:rsidR="001D164B">
        <w:rPr>
          <w:sz w:val="28"/>
          <w:szCs w:val="28"/>
        </w:rPr>
        <w:t>о</w:t>
      </w:r>
      <w:r w:rsidR="001D164B" w:rsidRPr="00EE6F9F">
        <w:rPr>
          <w:color w:val="000000"/>
          <w:sz w:val="28"/>
          <w:szCs w:val="28"/>
        </w:rPr>
        <w:t>блада</w:t>
      </w:r>
      <w:r w:rsidR="001D164B">
        <w:rPr>
          <w:color w:val="000000"/>
          <w:sz w:val="28"/>
          <w:szCs w:val="28"/>
        </w:rPr>
        <w:t>ет</w:t>
      </w:r>
      <w:r w:rsidR="001D164B" w:rsidRPr="00EE6F9F">
        <w:rPr>
          <w:color w:val="000000"/>
          <w:sz w:val="28"/>
          <w:szCs w:val="28"/>
        </w:rPr>
        <w:t xml:space="preserve"> уникальным предложением</w:t>
      </w:r>
      <w:r w:rsidR="001D164B">
        <w:rPr>
          <w:color w:val="000000"/>
          <w:sz w:val="28"/>
          <w:szCs w:val="28"/>
        </w:rPr>
        <w:t xml:space="preserve"> </w:t>
      </w:r>
      <w:r w:rsidR="001D164B" w:rsidRPr="00EE6F9F">
        <w:rPr>
          <w:color w:val="000000"/>
          <w:sz w:val="28"/>
          <w:szCs w:val="28"/>
        </w:rPr>
        <w:t>–</w:t>
      </w:r>
      <w:r w:rsidR="001D164B">
        <w:rPr>
          <w:color w:val="000000"/>
          <w:sz w:val="28"/>
          <w:szCs w:val="28"/>
        </w:rPr>
        <w:t xml:space="preserve"> </w:t>
      </w:r>
      <w:r w:rsidR="001D164B" w:rsidRPr="00B049D5">
        <w:rPr>
          <w:sz w:val="28"/>
          <w:szCs w:val="28"/>
        </w:rPr>
        <w:t>хоккей с шайбой, фигурное катание на коньках, шорт-трек</w:t>
      </w:r>
      <w:r w:rsidR="001D164B">
        <w:rPr>
          <w:sz w:val="28"/>
          <w:szCs w:val="28"/>
        </w:rPr>
        <w:t>, ледовые шоу</w:t>
      </w:r>
      <w:r w:rsidR="001D164B" w:rsidRPr="00EE6F9F">
        <w:rPr>
          <w:color w:val="000000"/>
          <w:sz w:val="28"/>
          <w:szCs w:val="28"/>
        </w:rPr>
        <w:t xml:space="preserve">, аналогов которым в </w:t>
      </w:r>
      <w:r w:rsidR="001D164B">
        <w:rPr>
          <w:color w:val="000000"/>
          <w:sz w:val="28"/>
          <w:szCs w:val="28"/>
        </w:rPr>
        <w:t xml:space="preserve">РМ. </w:t>
      </w:r>
      <w:proofErr w:type="gramStart"/>
      <w:r w:rsidR="001D164B">
        <w:rPr>
          <w:color w:val="000000"/>
          <w:sz w:val="28"/>
          <w:szCs w:val="28"/>
        </w:rPr>
        <w:t xml:space="preserve">Поэтому </w:t>
      </w:r>
      <w:r w:rsidR="001D164B" w:rsidRPr="00EE6F9F">
        <w:rPr>
          <w:color w:val="000000"/>
          <w:sz w:val="28"/>
          <w:szCs w:val="28"/>
        </w:rPr>
        <w:t xml:space="preserve"> </w:t>
      </w:r>
      <w:r w:rsidR="001D164B">
        <w:rPr>
          <w:color w:val="000000"/>
          <w:sz w:val="28"/>
          <w:szCs w:val="28"/>
        </w:rPr>
        <w:t>в</w:t>
      </w:r>
      <w:proofErr w:type="gramEnd"/>
      <w:r w:rsidR="001D164B">
        <w:rPr>
          <w:color w:val="000000"/>
          <w:sz w:val="28"/>
          <w:szCs w:val="28"/>
        </w:rPr>
        <w:t xml:space="preserve"> данном сегменте рынка у </w:t>
      </w:r>
      <w:r w:rsidR="001D164B" w:rsidRPr="00ED0884">
        <w:rPr>
          <w:color w:val="000000"/>
          <w:sz w:val="28"/>
          <w:szCs w:val="28"/>
        </w:rPr>
        <w:t>ГАУ РМ «Ледовый дворец»</w:t>
      </w:r>
      <w:r w:rsidR="001D164B">
        <w:rPr>
          <w:color w:val="000000"/>
          <w:sz w:val="28"/>
          <w:szCs w:val="28"/>
        </w:rPr>
        <w:t xml:space="preserve"> </w:t>
      </w:r>
      <w:r w:rsidR="001D164B" w:rsidRPr="009D5C04">
        <w:rPr>
          <w:sz w:val="28"/>
          <w:szCs w:val="28"/>
        </w:rPr>
        <w:t>конкуренты</w:t>
      </w:r>
      <w:r w:rsidR="001D164B" w:rsidRPr="00ED0884">
        <w:rPr>
          <w:color w:val="000000"/>
          <w:sz w:val="28"/>
          <w:szCs w:val="28"/>
        </w:rPr>
        <w:t xml:space="preserve"> </w:t>
      </w:r>
      <w:r w:rsidRPr="00ED0884">
        <w:rPr>
          <w:color w:val="000000"/>
          <w:sz w:val="28"/>
          <w:szCs w:val="28"/>
        </w:rPr>
        <w:t>отсутствуют</w:t>
      </w:r>
      <w:r w:rsidR="001844A5">
        <w:rPr>
          <w:sz w:val="28"/>
          <w:szCs w:val="28"/>
        </w:rPr>
        <w:t xml:space="preserve">. </w:t>
      </w:r>
      <w:r w:rsidRPr="009D5C04">
        <w:rPr>
          <w:sz w:val="28"/>
          <w:szCs w:val="28"/>
        </w:rPr>
        <w:t xml:space="preserve">На рынке иных видов </w:t>
      </w:r>
      <w:r w:rsidRPr="00B36DAF">
        <w:rPr>
          <w:sz w:val="28"/>
          <w:szCs w:val="28"/>
        </w:rPr>
        <w:t>физкультурно-оздоровительных</w:t>
      </w:r>
      <w:r>
        <w:rPr>
          <w:sz w:val="28"/>
          <w:szCs w:val="28"/>
        </w:rPr>
        <w:t xml:space="preserve"> и досуговых услуг основным конкурентом является АУ РМ «</w:t>
      </w:r>
      <w:r w:rsidR="009F5DD0">
        <w:rPr>
          <w:sz w:val="28"/>
          <w:szCs w:val="28"/>
        </w:rPr>
        <w:t>СК</w:t>
      </w:r>
      <w:r>
        <w:rPr>
          <w:sz w:val="28"/>
          <w:szCs w:val="28"/>
        </w:rPr>
        <w:t xml:space="preserve"> «Мордовия»</w:t>
      </w:r>
      <w:r w:rsidR="009F5DD0">
        <w:rPr>
          <w:sz w:val="28"/>
          <w:szCs w:val="28"/>
        </w:rPr>
        <w:t xml:space="preserve">. </w:t>
      </w:r>
      <w:r w:rsidR="009D5C04">
        <w:rPr>
          <w:sz w:val="28"/>
          <w:szCs w:val="28"/>
        </w:rPr>
        <w:t xml:space="preserve">Интенсивность конкуренции среди них можно признать высокой </w:t>
      </w:r>
      <w:r w:rsidR="009D5C04" w:rsidRPr="009D5C04">
        <w:rPr>
          <w:sz w:val="28"/>
          <w:szCs w:val="28"/>
        </w:rPr>
        <w:t xml:space="preserve">вследствие ограниченного спроса граждан г. Саранск на их услуги из-за низкого уровня доходов. </w:t>
      </w:r>
      <w:r w:rsidR="00D21208">
        <w:rPr>
          <w:sz w:val="28"/>
          <w:szCs w:val="28"/>
        </w:rPr>
        <w:t>К</w:t>
      </w:r>
      <w:r w:rsidR="009F5DD0">
        <w:rPr>
          <w:sz w:val="28"/>
          <w:szCs w:val="28"/>
        </w:rPr>
        <w:t xml:space="preserve">онкурентные позиции </w:t>
      </w:r>
      <w:r w:rsidR="00D21208" w:rsidRPr="00ED0884">
        <w:rPr>
          <w:color w:val="000000"/>
          <w:sz w:val="28"/>
          <w:szCs w:val="28"/>
        </w:rPr>
        <w:t>ГАУ РМ «Ледовый дворец»</w:t>
      </w:r>
      <w:r w:rsidR="00D21208">
        <w:rPr>
          <w:color w:val="000000"/>
          <w:sz w:val="28"/>
          <w:szCs w:val="28"/>
        </w:rPr>
        <w:t xml:space="preserve"> и </w:t>
      </w:r>
      <w:r w:rsidR="00D21208">
        <w:rPr>
          <w:sz w:val="28"/>
          <w:szCs w:val="28"/>
        </w:rPr>
        <w:t>АУ РМ «СК «Мордовия»</w:t>
      </w:r>
      <w:r w:rsidR="00D21208">
        <w:rPr>
          <w:color w:val="000000"/>
          <w:sz w:val="28"/>
          <w:szCs w:val="28"/>
        </w:rPr>
        <w:t xml:space="preserve"> </w:t>
      </w:r>
      <w:r w:rsidR="009F5DD0">
        <w:rPr>
          <w:color w:val="000000"/>
          <w:sz w:val="28"/>
          <w:szCs w:val="28"/>
        </w:rPr>
        <w:t>в регионе</w:t>
      </w:r>
      <w:r w:rsidR="009F5DD0">
        <w:rPr>
          <w:sz w:val="28"/>
          <w:szCs w:val="28"/>
        </w:rPr>
        <w:t xml:space="preserve"> близки </w:t>
      </w:r>
      <w:r w:rsidR="001A14DC">
        <w:rPr>
          <w:color w:val="000000"/>
          <w:sz w:val="28"/>
          <w:szCs w:val="28"/>
        </w:rPr>
        <w:t>по многофункциональности услуг</w:t>
      </w:r>
      <w:r w:rsidR="00D21208">
        <w:rPr>
          <w:color w:val="000000"/>
          <w:sz w:val="28"/>
          <w:szCs w:val="28"/>
        </w:rPr>
        <w:t xml:space="preserve"> и</w:t>
      </w:r>
      <w:r w:rsidR="009F5DD0">
        <w:rPr>
          <w:color w:val="000000"/>
          <w:sz w:val="28"/>
          <w:szCs w:val="28"/>
        </w:rPr>
        <w:t xml:space="preserve"> уровню инфраструктуры</w:t>
      </w:r>
      <w:r w:rsidR="001A14DC">
        <w:rPr>
          <w:color w:val="000000"/>
          <w:sz w:val="28"/>
          <w:szCs w:val="28"/>
        </w:rPr>
        <w:t xml:space="preserve">. </w:t>
      </w:r>
      <w:r w:rsidR="00D21208">
        <w:rPr>
          <w:color w:val="000000"/>
          <w:sz w:val="28"/>
          <w:szCs w:val="28"/>
        </w:rPr>
        <w:t xml:space="preserve">Между тем, </w:t>
      </w:r>
      <w:r w:rsidR="009F5DD0" w:rsidRPr="00ED0884">
        <w:rPr>
          <w:color w:val="000000"/>
          <w:sz w:val="28"/>
          <w:szCs w:val="28"/>
        </w:rPr>
        <w:t>ГАУ РМ «Ледовый дворец»</w:t>
      </w:r>
      <w:r w:rsidR="009F5DD0">
        <w:rPr>
          <w:color w:val="000000"/>
          <w:sz w:val="28"/>
          <w:szCs w:val="28"/>
        </w:rPr>
        <w:t xml:space="preserve"> удалось завоевать более прочное</w:t>
      </w:r>
      <w:r w:rsidR="009D5C04">
        <w:rPr>
          <w:color w:val="000000"/>
          <w:sz w:val="28"/>
          <w:szCs w:val="28"/>
        </w:rPr>
        <w:t xml:space="preserve"> конкурентное положение в РМ за счет: более </w:t>
      </w:r>
      <w:r w:rsidR="009F5DD0" w:rsidRPr="002C6510">
        <w:rPr>
          <w:sz w:val="28"/>
          <w:szCs w:val="28"/>
        </w:rPr>
        <w:t>широко</w:t>
      </w:r>
      <w:r w:rsidR="009D5C04">
        <w:rPr>
          <w:sz w:val="28"/>
          <w:szCs w:val="28"/>
        </w:rPr>
        <w:t>го</w:t>
      </w:r>
      <w:r w:rsidR="009F5DD0" w:rsidRPr="002C6510">
        <w:rPr>
          <w:sz w:val="28"/>
          <w:szCs w:val="28"/>
        </w:rPr>
        <w:t xml:space="preserve"> охват</w:t>
      </w:r>
      <w:r w:rsidR="009D5C04">
        <w:rPr>
          <w:sz w:val="28"/>
          <w:szCs w:val="28"/>
        </w:rPr>
        <w:t>а</w:t>
      </w:r>
      <w:r w:rsidR="009F5DD0" w:rsidRPr="002C6510">
        <w:rPr>
          <w:sz w:val="28"/>
          <w:szCs w:val="28"/>
        </w:rPr>
        <w:t xml:space="preserve"> потребителей </w:t>
      </w:r>
      <w:r w:rsidR="009D5C04">
        <w:rPr>
          <w:sz w:val="28"/>
          <w:szCs w:val="28"/>
        </w:rPr>
        <w:t xml:space="preserve">через </w:t>
      </w:r>
      <w:r w:rsidR="009F5DD0" w:rsidRPr="002C6510">
        <w:rPr>
          <w:sz w:val="28"/>
          <w:szCs w:val="28"/>
        </w:rPr>
        <w:t>сет</w:t>
      </w:r>
      <w:r w:rsidR="009D5C04">
        <w:rPr>
          <w:sz w:val="28"/>
          <w:szCs w:val="28"/>
        </w:rPr>
        <w:t>ь</w:t>
      </w:r>
      <w:r w:rsidR="009F5DD0" w:rsidRPr="002C6510">
        <w:rPr>
          <w:sz w:val="28"/>
          <w:szCs w:val="28"/>
        </w:rPr>
        <w:t xml:space="preserve"> филиалов</w:t>
      </w:r>
      <w:r w:rsidR="009D5C04">
        <w:rPr>
          <w:sz w:val="28"/>
          <w:szCs w:val="28"/>
        </w:rPr>
        <w:t xml:space="preserve">; организации большего числа </w:t>
      </w:r>
      <w:r w:rsidR="009D5C04" w:rsidRPr="009D5C04">
        <w:rPr>
          <w:sz w:val="28"/>
          <w:szCs w:val="28"/>
        </w:rPr>
        <w:t xml:space="preserve">СДЮСШ </w:t>
      </w:r>
      <w:r w:rsidR="009D5C04">
        <w:rPr>
          <w:sz w:val="28"/>
          <w:szCs w:val="28"/>
        </w:rPr>
        <w:t xml:space="preserve">(3 школы – </w:t>
      </w:r>
      <w:r w:rsidR="009D5C04" w:rsidRPr="00B049D5">
        <w:rPr>
          <w:sz w:val="28"/>
          <w:szCs w:val="28"/>
        </w:rPr>
        <w:t>хоккей с шайбой, фигурное катание на коньках, шорт-трек</w:t>
      </w:r>
      <w:r w:rsidR="009D5C04">
        <w:rPr>
          <w:sz w:val="28"/>
          <w:szCs w:val="28"/>
        </w:rPr>
        <w:t>;  против 2-х); более высокой финансовой и имиджевой поддержки от региональных органов власти;</w:t>
      </w:r>
      <w:r w:rsidR="00BF6925">
        <w:rPr>
          <w:sz w:val="28"/>
          <w:szCs w:val="28"/>
        </w:rPr>
        <w:t xml:space="preserve"> большей вместимости главной ледовой арены по сравнению с универсальным залом спорткомплекса (3300 мест против 2500);</w:t>
      </w:r>
      <w:r w:rsidR="002C32B4">
        <w:rPr>
          <w:sz w:val="28"/>
          <w:szCs w:val="28"/>
        </w:rPr>
        <w:t xml:space="preserve"> выгодного местоположения и транспортной доступности центрального здания, а также большего числа парковочных мест</w:t>
      </w:r>
      <w:r w:rsidR="00D21208">
        <w:rPr>
          <w:sz w:val="28"/>
          <w:szCs w:val="28"/>
        </w:rPr>
        <w:t xml:space="preserve">; более гибкой ценовой политики. </w:t>
      </w:r>
      <w:r w:rsidR="00C90A02">
        <w:rPr>
          <w:sz w:val="28"/>
          <w:szCs w:val="28"/>
        </w:rPr>
        <w:t xml:space="preserve">Тем не менее, </w:t>
      </w:r>
      <w:r w:rsidR="00C90A02" w:rsidRPr="00ED0884">
        <w:rPr>
          <w:color w:val="000000"/>
          <w:sz w:val="28"/>
          <w:szCs w:val="28"/>
        </w:rPr>
        <w:t>ГАУ РМ «Ледовый дворец»</w:t>
      </w:r>
      <w:r w:rsidR="00C90A02">
        <w:rPr>
          <w:color w:val="000000"/>
          <w:sz w:val="28"/>
          <w:szCs w:val="28"/>
        </w:rPr>
        <w:t xml:space="preserve"> уступает спорткомплексу по следующим характеристикам: число секций для детей и подростков (3 против 15-ти)</w:t>
      </w:r>
      <w:r w:rsidR="00EE6F9F">
        <w:rPr>
          <w:color w:val="000000"/>
          <w:sz w:val="28"/>
          <w:szCs w:val="28"/>
        </w:rPr>
        <w:t>;</w:t>
      </w:r>
      <w:r w:rsidR="00C90A02">
        <w:rPr>
          <w:color w:val="000000"/>
          <w:sz w:val="28"/>
          <w:szCs w:val="28"/>
        </w:rPr>
        <w:t xml:space="preserve"> вместимость </w:t>
      </w:r>
      <w:r w:rsidR="00C90A02" w:rsidRPr="004D769E">
        <w:rPr>
          <w:sz w:val="28"/>
          <w:szCs w:val="28"/>
        </w:rPr>
        <w:t>конференц-зал</w:t>
      </w:r>
      <w:r w:rsidR="00C90A02">
        <w:rPr>
          <w:sz w:val="28"/>
          <w:szCs w:val="28"/>
        </w:rPr>
        <w:t>а (38 чел. против 50 чел.)</w:t>
      </w:r>
      <w:r w:rsidR="00EE6F9F">
        <w:rPr>
          <w:sz w:val="28"/>
          <w:szCs w:val="28"/>
        </w:rPr>
        <w:t>.</w:t>
      </w:r>
    </w:p>
    <w:p w14:paraId="68F23F29" w14:textId="77777777" w:rsidR="00F43352" w:rsidRPr="00EE6F9F" w:rsidRDefault="00F35FEC" w:rsidP="00EE6F9F">
      <w:pPr>
        <w:shd w:val="clear" w:color="auto" w:fill="FFFFFF"/>
        <w:tabs>
          <w:tab w:val="left" w:pos="0"/>
          <w:tab w:val="left" w:pos="1701"/>
        </w:tabs>
        <w:spacing w:line="360" w:lineRule="auto"/>
        <w:ind w:firstLine="709"/>
        <w:jc w:val="both"/>
        <w:rPr>
          <w:color w:val="000000"/>
          <w:sz w:val="28"/>
          <w:szCs w:val="28"/>
        </w:rPr>
      </w:pPr>
      <w:r w:rsidRPr="00EE6F9F">
        <w:rPr>
          <w:color w:val="000000"/>
          <w:sz w:val="28"/>
          <w:szCs w:val="28"/>
        </w:rPr>
        <w:lastRenderedPageBreak/>
        <w:t>Во-вторых, угроз</w:t>
      </w:r>
      <w:r w:rsidR="00EE6F9F">
        <w:rPr>
          <w:color w:val="000000"/>
          <w:sz w:val="28"/>
          <w:szCs w:val="28"/>
        </w:rPr>
        <w:t>у</w:t>
      </w:r>
      <w:r w:rsidRPr="00EE6F9F">
        <w:rPr>
          <w:color w:val="000000"/>
          <w:sz w:val="28"/>
          <w:szCs w:val="28"/>
        </w:rPr>
        <w:t xml:space="preserve"> появления новых конкурентов</w:t>
      </w:r>
      <w:r w:rsidR="00EE6F9F">
        <w:rPr>
          <w:color w:val="000000"/>
          <w:sz w:val="28"/>
          <w:szCs w:val="28"/>
        </w:rPr>
        <w:t xml:space="preserve"> </w:t>
      </w:r>
      <w:r w:rsidR="00EE6F9F" w:rsidRPr="00EE6F9F">
        <w:rPr>
          <w:color w:val="000000"/>
          <w:sz w:val="28"/>
          <w:szCs w:val="28"/>
        </w:rPr>
        <w:t xml:space="preserve">у ГАУ РМ «Ледовый дворец» </w:t>
      </w:r>
      <w:r w:rsidR="00EE6F9F">
        <w:rPr>
          <w:color w:val="000000"/>
          <w:sz w:val="28"/>
          <w:szCs w:val="28"/>
        </w:rPr>
        <w:t xml:space="preserve">на рынке </w:t>
      </w:r>
      <w:r w:rsidR="00EE6F9F" w:rsidRPr="00EE6F9F">
        <w:rPr>
          <w:color w:val="000000"/>
          <w:sz w:val="28"/>
          <w:szCs w:val="28"/>
        </w:rPr>
        <w:t>физкультурно-оздоровительных и досуговых услуг региона</w:t>
      </w:r>
      <w:r w:rsidR="00EE6F9F">
        <w:rPr>
          <w:color w:val="000000"/>
          <w:sz w:val="28"/>
          <w:szCs w:val="28"/>
        </w:rPr>
        <w:t xml:space="preserve"> можно признать высокой</w:t>
      </w:r>
      <w:r w:rsidRPr="00EE6F9F">
        <w:rPr>
          <w:color w:val="000000"/>
          <w:sz w:val="28"/>
          <w:szCs w:val="28"/>
        </w:rPr>
        <w:t xml:space="preserve">. Несмотря на высокие барьеры вступления в отрасль, благодаря бюджетной поддержке, в 2020 г. </w:t>
      </w:r>
      <w:proofErr w:type="gramStart"/>
      <w:r w:rsidRPr="00EE6F9F">
        <w:rPr>
          <w:color w:val="000000"/>
          <w:sz w:val="28"/>
          <w:szCs w:val="28"/>
        </w:rPr>
        <w:t>может  появиться</w:t>
      </w:r>
      <w:proofErr w:type="gramEnd"/>
      <w:r w:rsidRPr="00EE6F9F">
        <w:rPr>
          <w:color w:val="000000"/>
          <w:sz w:val="28"/>
          <w:szCs w:val="28"/>
        </w:rPr>
        <w:t xml:space="preserve"> прямой конкурент – спорткомплекс «Саранск-Арена», в стенах которого предусмотрена ледовая арена</w:t>
      </w:r>
      <w:r w:rsidR="00F655B3" w:rsidRPr="00EE6F9F">
        <w:rPr>
          <w:color w:val="000000"/>
          <w:sz w:val="28"/>
          <w:szCs w:val="28"/>
        </w:rPr>
        <w:t xml:space="preserve"> на 8000 мест</w:t>
      </w:r>
      <w:r w:rsidRPr="00EE6F9F">
        <w:rPr>
          <w:color w:val="000000"/>
          <w:sz w:val="28"/>
          <w:szCs w:val="28"/>
        </w:rPr>
        <w:t xml:space="preserve">. Новое спортивное сооружение станет также для Ледового дворца конкурентом </w:t>
      </w:r>
      <w:r w:rsidR="001844A5">
        <w:rPr>
          <w:color w:val="000000"/>
          <w:sz w:val="28"/>
          <w:szCs w:val="28"/>
        </w:rPr>
        <w:t xml:space="preserve">как по </w:t>
      </w:r>
      <w:r w:rsidR="001844A5" w:rsidRPr="00EE6F9F">
        <w:rPr>
          <w:color w:val="000000"/>
          <w:sz w:val="28"/>
          <w:szCs w:val="28"/>
        </w:rPr>
        <w:t>зимни</w:t>
      </w:r>
      <w:r w:rsidR="001844A5">
        <w:rPr>
          <w:color w:val="000000"/>
          <w:sz w:val="28"/>
          <w:szCs w:val="28"/>
        </w:rPr>
        <w:t>м</w:t>
      </w:r>
      <w:r w:rsidR="001844A5" w:rsidRPr="00EE6F9F">
        <w:rPr>
          <w:color w:val="000000"/>
          <w:sz w:val="28"/>
          <w:szCs w:val="28"/>
        </w:rPr>
        <w:t xml:space="preserve"> вид</w:t>
      </w:r>
      <w:r w:rsidR="001844A5">
        <w:rPr>
          <w:color w:val="000000"/>
          <w:sz w:val="28"/>
          <w:szCs w:val="28"/>
        </w:rPr>
        <w:t>ам</w:t>
      </w:r>
      <w:r w:rsidR="001844A5" w:rsidRPr="00EE6F9F">
        <w:rPr>
          <w:color w:val="000000"/>
          <w:sz w:val="28"/>
          <w:szCs w:val="28"/>
        </w:rPr>
        <w:t xml:space="preserve"> спорта и отдыха (фигурное катание, хоккей, шорт-трек)</w:t>
      </w:r>
      <w:r w:rsidR="001844A5">
        <w:rPr>
          <w:color w:val="000000"/>
          <w:sz w:val="28"/>
          <w:szCs w:val="28"/>
        </w:rPr>
        <w:t xml:space="preserve">, так </w:t>
      </w:r>
      <w:r w:rsidRPr="00EE6F9F">
        <w:rPr>
          <w:color w:val="000000"/>
          <w:sz w:val="28"/>
          <w:szCs w:val="28"/>
        </w:rPr>
        <w:t>и по дополнительным услугам</w:t>
      </w:r>
      <w:r w:rsidR="001844A5">
        <w:rPr>
          <w:color w:val="000000"/>
          <w:sz w:val="28"/>
          <w:szCs w:val="28"/>
        </w:rPr>
        <w:t xml:space="preserve">, </w:t>
      </w:r>
      <w:r w:rsidRPr="00EE6F9F">
        <w:rPr>
          <w:color w:val="000000"/>
          <w:sz w:val="28"/>
          <w:szCs w:val="28"/>
        </w:rPr>
        <w:t xml:space="preserve">отличным от </w:t>
      </w:r>
      <w:r w:rsidR="001844A5">
        <w:rPr>
          <w:color w:val="000000"/>
          <w:sz w:val="28"/>
          <w:szCs w:val="28"/>
        </w:rPr>
        <w:t xml:space="preserve">зимних </w:t>
      </w:r>
      <w:r w:rsidR="00F655B3" w:rsidRPr="00EE6F9F">
        <w:rPr>
          <w:color w:val="000000"/>
          <w:sz w:val="28"/>
          <w:szCs w:val="28"/>
        </w:rPr>
        <w:t>(волейбол, баскетбол</w:t>
      </w:r>
      <w:r w:rsidR="00EE6F9F">
        <w:rPr>
          <w:color w:val="000000"/>
          <w:sz w:val="28"/>
          <w:szCs w:val="28"/>
        </w:rPr>
        <w:t>,</w:t>
      </w:r>
      <w:r w:rsidR="00F655B3" w:rsidRPr="00EE6F9F">
        <w:rPr>
          <w:color w:val="000000"/>
          <w:sz w:val="28"/>
          <w:szCs w:val="28"/>
        </w:rPr>
        <w:t xml:space="preserve"> </w:t>
      </w:r>
      <w:r w:rsidR="00EE6F9F" w:rsidRPr="00EE6F9F">
        <w:rPr>
          <w:color w:val="000000"/>
          <w:sz w:val="28"/>
          <w:szCs w:val="28"/>
        </w:rPr>
        <w:t>культурно-спортивные мероприятия, концерты</w:t>
      </w:r>
      <w:r w:rsidR="00EE6F9F">
        <w:rPr>
          <w:color w:val="000000"/>
          <w:sz w:val="28"/>
          <w:szCs w:val="28"/>
        </w:rPr>
        <w:t xml:space="preserve"> </w:t>
      </w:r>
      <w:r w:rsidR="00F655B3" w:rsidRPr="00EE6F9F">
        <w:rPr>
          <w:color w:val="000000"/>
          <w:sz w:val="28"/>
          <w:szCs w:val="28"/>
        </w:rPr>
        <w:t>и др.)</w:t>
      </w:r>
      <w:r w:rsidR="00EE6F9F">
        <w:rPr>
          <w:color w:val="000000"/>
          <w:sz w:val="28"/>
          <w:szCs w:val="28"/>
        </w:rPr>
        <w:t>.</w:t>
      </w:r>
    </w:p>
    <w:p w14:paraId="306DF272" w14:textId="77777777" w:rsidR="00441E54" w:rsidRPr="00EE6F9F" w:rsidRDefault="00F35FEC" w:rsidP="00441E54">
      <w:pPr>
        <w:shd w:val="clear" w:color="auto" w:fill="FFFFFF"/>
        <w:tabs>
          <w:tab w:val="left" w:pos="0"/>
          <w:tab w:val="left" w:pos="1701"/>
        </w:tabs>
        <w:spacing w:line="360" w:lineRule="auto"/>
        <w:ind w:firstLine="709"/>
        <w:jc w:val="both"/>
        <w:rPr>
          <w:color w:val="000000"/>
          <w:sz w:val="28"/>
          <w:szCs w:val="28"/>
        </w:rPr>
      </w:pPr>
      <w:r w:rsidRPr="00EE6F9F">
        <w:rPr>
          <w:color w:val="000000"/>
          <w:sz w:val="28"/>
          <w:szCs w:val="28"/>
        </w:rPr>
        <w:t xml:space="preserve">В-третьих, </w:t>
      </w:r>
      <w:r w:rsidR="00441E54">
        <w:rPr>
          <w:color w:val="000000"/>
          <w:sz w:val="28"/>
          <w:szCs w:val="28"/>
        </w:rPr>
        <w:t>н</w:t>
      </w:r>
      <w:r w:rsidR="00441E54" w:rsidRPr="00EE6F9F">
        <w:rPr>
          <w:color w:val="000000"/>
          <w:sz w:val="28"/>
          <w:szCs w:val="28"/>
        </w:rPr>
        <w:t xml:space="preserve">есмотря на открытие Саранск-Арены, угроза появления новых </w:t>
      </w:r>
      <w:r w:rsidR="001844A5">
        <w:rPr>
          <w:color w:val="000000"/>
          <w:sz w:val="28"/>
          <w:szCs w:val="28"/>
        </w:rPr>
        <w:t>услуг</w:t>
      </w:r>
      <w:r w:rsidR="00441E54" w:rsidRPr="00EE6F9F">
        <w:rPr>
          <w:color w:val="000000"/>
          <w:sz w:val="28"/>
          <w:szCs w:val="28"/>
        </w:rPr>
        <w:t xml:space="preserve">-заменителей (например, керлинга) низкая, в связи с отсутствием бюджетных средств для их финансирования и ограниченного низкими доходами </w:t>
      </w:r>
      <w:r w:rsidR="001844A5" w:rsidRPr="00EE6F9F">
        <w:rPr>
          <w:color w:val="000000"/>
          <w:sz w:val="28"/>
          <w:szCs w:val="28"/>
        </w:rPr>
        <w:t xml:space="preserve">граждан </w:t>
      </w:r>
      <w:r w:rsidR="00441E54" w:rsidRPr="00EE6F9F">
        <w:rPr>
          <w:color w:val="000000"/>
          <w:sz w:val="28"/>
          <w:szCs w:val="28"/>
        </w:rPr>
        <w:t xml:space="preserve">спроса на услуги спорта и отдыха. </w:t>
      </w:r>
    </w:p>
    <w:p w14:paraId="04FABE22" w14:textId="77777777" w:rsidR="00F35FEC" w:rsidRPr="00EE6F9F" w:rsidRDefault="00F35FEC" w:rsidP="00EE6F9F">
      <w:pPr>
        <w:shd w:val="clear" w:color="auto" w:fill="FFFFFF"/>
        <w:tabs>
          <w:tab w:val="left" w:pos="0"/>
          <w:tab w:val="left" w:pos="1701"/>
        </w:tabs>
        <w:spacing w:line="360" w:lineRule="auto"/>
        <w:ind w:firstLine="709"/>
        <w:jc w:val="both"/>
        <w:rPr>
          <w:color w:val="000000"/>
          <w:sz w:val="28"/>
          <w:szCs w:val="28"/>
        </w:rPr>
      </w:pPr>
      <w:r w:rsidRPr="00EE6F9F">
        <w:rPr>
          <w:color w:val="000000"/>
          <w:sz w:val="28"/>
          <w:szCs w:val="28"/>
        </w:rPr>
        <w:t xml:space="preserve">В-четвертых, </w:t>
      </w:r>
      <w:r w:rsidR="00555E1C" w:rsidRPr="00EE6F9F">
        <w:rPr>
          <w:color w:val="000000"/>
          <w:sz w:val="28"/>
          <w:szCs w:val="28"/>
        </w:rPr>
        <w:t>поставщик</w:t>
      </w:r>
      <w:r w:rsidR="00555E1C">
        <w:rPr>
          <w:color w:val="000000"/>
          <w:sz w:val="28"/>
          <w:szCs w:val="28"/>
        </w:rPr>
        <w:t xml:space="preserve">и не могут сильно влиять на конкурентные </w:t>
      </w:r>
      <w:proofErr w:type="gramStart"/>
      <w:r w:rsidR="00555E1C">
        <w:rPr>
          <w:color w:val="000000"/>
          <w:sz w:val="28"/>
          <w:szCs w:val="28"/>
        </w:rPr>
        <w:t xml:space="preserve">позиции  </w:t>
      </w:r>
      <w:r w:rsidR="00555E1C" w:rsidRPr="00EE6F9F">
        <w:rPr>
          <w:color w:val="000000"/>
          <w:sz w:val="28"/>
          <w:szCs w:val="28"/>
        </w:rPr>
        <w:t>ГАУ</w:t>
      </w:r>
      <w:proofErr w:type="gramEnd"/>
      <w:r w:rsidR="00555E1C" w:rsidRPr="00EE6F9F">
        <w:rPr>
          <w:color w:val="000000"/>
          <w:sz w:val="28"/>
          <w:szCs w:val="28"/>
        </w:rPr>
        <w:t xml:space="preserve"> РМ «Ледовый дворец»</w:t>
      </w:r>
      <w:r w:rsidR="00555E1C">
        <w:rPr>
          <w:color w:val="000000"/>
          <w:sz w:val="28"/>
          <w:szCs w:val="28"/>
        </w:rPr>
        <w:t>. Дело в том</w:t>
      </w:r>
      <w:r w:rsidRPr="00EE6F9F">
        <w:rPr>
          <w:color w:val="000000"/>
          <w:sz w:val="28"/>
          <w:szCs w:val="28"/>
        </w:rPr>
        <w:t xml:space="preserve">, что они предоставляют свои услуги и товары на заранее оговоренных условиях, регламентированных ФЗ </w:t>
      </w:r>
      <w:r w:rsidR="00555E1C">
        <w:rPr>
          <w:color w:val="000000"/>
          <w:sz w:val="28"/>
          <w:szCs w:val="28"/>
        </w:rPr>
        <w:t xml:space="preserve">      </w:t>
      </w:r>
      <w:r w:rsidRPr="00EE6F9F">
        <w:rPr>
          <w:color w:val="000000"/>
          <w:sz w:val="28"/>
          <w:szCs w:val="28"/>
        </w:rPr>
        <w:t>№ 223 и 44.</w:t>
      </w:r>
      <w:r w:rsidR="00555E1C" w:rsidRPr="00555E1C">
        <w:rPr>
          <w:color w:val="000000"/>
          <w:sz w:val="28"/>
          <w:szCs w:val="28"/>
        </w:rPr>
        <w:t xml:space="preserve"> </w:t>
      </w:r>
      <w:r w:rsidR="00555E1C">
        <w:rPr>
          <w:color w:val="000000"/>
          <w:sz w:val="28"/>
          <w:szCs w:val="28"/>
        </w:rPr>
        <w:t>В этой связи, их рыночную</w:t>
      </w:r>
      <w:r w:rsidR="00555E1C" w:rsidRPr="00EE6F9F">
        <w:rPr>
          <w:color w:val="000000"/>
          <w:sz w:val="28"/>
          <w:szCs w:val="28"/>
        </w:rPr>
        <w:t xml:space="preserve"> власть </w:t>
      </w:r>
      <w:r w:rsidR="00555E1C">
        <w:rPr>
          <w:color w:val="000000"/>
          <w:sz w:val="28"/>
          <w:szCs w:val="28"/>
        </w:rPr>
        <w:t xml:space="preserve">над </w:t>
      </w:r>
      <w:r w:rsidR="0094773E">
        <w:rPr>
          <w:color w:val="000000"/>
          <w:sz w:val="28"/>
          <w:szCs w:val="28"/>
        </w:rPr>
        <w:t>учреждением можно признать низкой.</w:t>
      </w:r>
    </w:p>
    <w:p w14:paraId="225CD31A" w14:textId="77777777" w:rsidR="00F35FEC" w:rsidRPr="00EE6F9F" w:rsidRDefault="00F35FEC" w:rsidP="00EE6F9F">
      <w:pPr>
        <w:shd w:val="clear" w:color="auto" w:fill="FFFFFF"/>
        <w:tabs>
          <w:tab w:val="left" w:pos="0"/>
          <w:tab w:val="left" w:pos="1701"/>
        </w:tabs>
        <w:spacing w:line="360" w:lineRule="auto"/>
        <w:ind w:firstLine="709"/>
        <w:jc w:val="both"/>
        <w:rPr>
          <w:color w:val="000000"/>
          <w:sz w:val="28"/>
          <w:szCs w:val="28"/>
        </w:rPr>
      </w:pPr>
      <w:r w:rsidRPr="00EE6F9F">
        <w:rPr>
          <w:color w:val="000000"/>
          <w:sz w:val="28"/>
          <w:szCs w:val="28"/>
        </w:rPr>
        <w:t>В-пятых, конкурентная сила потребителей</w:t>
      </w:r>
      <w:r w:rsidR="0094773E">
        <w:rPr>
          <w:color w:val="000000"/>
          <w:sz w:val="28"/>
          <w:szCs w:val="28"/>
        </w:rPr>
        <w:t xml:space="preserve"> </w:t>
      </w:r>
      <w:r w:rsidR="0094773E" w:rsidRPr="00EE6F9F">
        <w:rPr>
          <w:color w:val="000000"/>
          <w:sz w:val="28"/>
          <w:szCs w:val="28"/>
        </w:rPr>
        <w:t>услуг ГАУ РМ «Ледовый дворец»</w:t>
      </w:r>
      <w:r w:rsidR="0094773E">
        <w:rPr>
          <w:color w:val="000000"/>
          <w:sz w:val="28"/>
          <w:szCs w:val="28"/>
        </w:rPr>
        <w:t xml:space="preserve"> является сильной. Они делают выбор в пользу учреждения, оценивая</w:t>
      </w:r>
      <w:r w:rsidRPr="00EE6F9F">
        <w:rPr>
          <w:color w:val="000000"/>
          <w:sz w:val="28"/>
          <w:szCs w:val="28"/>
        </w:rPr>
        <w:t xml:space="preserve"> стоимост</w:t>
      </w:r>
      <w:r w:rsidR="0094773E">
        <w:rPr>
          <w:color w:val="000000"/>
          <w:sz w:val="28"/>
          <w:szCs w:val="28"/>
        </w:rPr>
        <w:t>ь</w:t>
      </w:r>
      <w:r w:rsidRPr="00EE6F9F">
        <w:rPr>
          <w:color w:val="000000"/>
          <w:sz w:val="28"/>
          <w:szCs w:val="28"/>
        </w:rPr>
        <w:t>, качеств</w:t>
      </w:r>
      <w:r w:rsidR="0094773E">
        <w:rPr>
          <w:color w:val="000000"/>
          <w:sz w:val="28"/>
          <w:szCs w:val="28"/>
        </w:rPr>
        <w:t>о и</w:t>
      </w:r>
      <w:r w:rsidRPr="00EE6F9F">
        <w:rPr>
          <w:color w:val="000000"/>
          <w:sz w:val="28"/>
          <w:szCs w:val="28"/>
        </w:rPr>
        <w:t xml:space="preserve"> безопасности услуг, территориальн</w:t>
      </w:r>
      <w:r w:rsidR="0094773E">
        <w:rPr>
          <w:color w:val="000000"/>
          <w:sz w:val="28"/>
          <w:szCs w:val="28"/>
        </w:rPr>
        <w:t>ую</w:t>
      </w:r>
      <w:r w:rsidRPr="00EE6F9F">
        <w:rPr>
          <w:color w:val="000000"/>
          <w:sz w:val="28"/>
          <w:szCs w:val="28"/>
        </w:rPr>
        <w:t xml:space="preserve"> расположенност</w:t>
      </w:r>
      <w:r w:rsidR="0094773E">
        <w:rPr>
          <w:color w:val="000000"/>
          <w:sz w:val="28"/>
          <w:szCs w:val="28"/>
        </w:rPr>
        <w:t>ь центрального здания и филиалов</w:t>
      </w:r>
      <w:r w:rsidRPr="00EE6F9F">
        <w:rPr>
          <w:color w:val="000000"/>
          <w:sz w:val="28"/>
          <w:szCs w:val="28"/>
        </w:rPr>
        <w:t xml:space="preserve">, </w:t>
      </w:r>
      <w:r w:rsidR="0094773E">
        <w:rPr>
          <w:color w:val="000000"/>
          <w:sz w:val="28"/>
          <w:szCs w:val="28"/>
        </w:rPr>
        <w:t xml:space="preserve">а также </w:t>
      </w:r>
      <w:r w:rsidRPr="00EE6F9F">
        <w:rPr>
          <w:color w:val="000000"/>
          <w:sz w:val="28"/>
          <w:szCs w:val="28"/>
        </w:rPr>
        <w:t>собственн</w:t>
      </w:r>
      <w:r w:rsidR="0094773E">
        <w:rPr>
          <w:color w:val="000000"/>
          <w:sz w:val="28"/>
          <w:szCs w:val="28"/>
        </w:rPr>
        <w:t>ую</w:t>
      </w:r>
      <w:r w:rsidRPr="00EE6F9F">
        <w:rPr>
          <w:color w:val="000000"/>
          <w:sz w:val="28"/>
          <w:szCs w:val="28"/>
        </w:rPr>
        <w:t xml:space="preserve"> платежеспособност</w:t>
      </w:r>
      <w:r w:rsidR="0094773E">
        <w:rPr>
          <w:color w:val="000000"/>
          <w:sz w:val="28"/>
          <w:szCs w:val="28"/>
        </w:rPr>
        <w:t>ь</w:t>
      </w:r>
      <w:r w:rsidRPr="00EE6F9F">
        <w:rPr>
          <w:color w:val="000000"/>
          <w:sz w:val="28"/>
          <w:szCs w:val="28"/>
        </w:rPr>
        <w:t>.</w:t>
      </w:r>
    </w:p>
    <w:p w14:paraId="5E1B617D" w14:textId="77777777" w:rsidR="00F43352" w:rsidRDefault="00B537C0" w:rsidP="00190E5C">
      <w:pPr>
        <w:shd w:val="clear" w:color="auto" w:fill="FFFFFF"/>
        <w:tabs>
          <w:tab w:val="left" w:pos="0"/>
          <w:tab w:val="left" w:pos="1701"/>
        </w:tabs>
        <w:spacing w:line="360" w:lineRule="auto"/>
        <w:ind w:firstLine="709"/>
        <w:jc w:val="both"/>
        <w:rPr>
          <w:sz w:val="28"/>
          <w:szCs w:val="28"/>
        </w:rPr>
      </w:pPr>
      <w:r>
        <w:rPr>
          <w:color w:val="000000"/>
          <w:sz w:val="28"/>
          <w:szCs w:val="28"/>
        </w:rPr>
        <w:t>В-шестых, в</w:t>
      </w:r>
      <w:r w:rsidR="00190E5C">
        <w:rPr>
          <w:color w:val="000000"/>
          <w:sz w:val="28"/>
          <w:szCs w:val="28"/>
        </w:rPr>
        <w:t xml:space="preserve">ажно указать на высокую конкурентоспособность </w:t>
      </w:r>
      <w:r w:rsidR="00190E5C" w:rsidRPr="00B36DAF">
        <w:rPr>
          <w:sz w:val="28"/>
          <w:szCs w:val="28"/>
        </w:rPr>
        <w:t>ГАУ РМ «Ледовый дворец»</w:t>
      </w:r>
      <w:r w:rsidR="00190E5C">
        <w:rPr>
          <w:sz w:val="28"/>
          <w:szCs w:val="28"/>
        </w:rPr>
        <w:t xml:space="preserve"> на рынке зимних видов спорта и отдыха РФ, чему способствует: </w:t>
      </w:r>
      <w:r w:rsidR="00F43352">
        <w:rPr>
          <w:sz w:val="28"/>
          <w:szCs w:val="28"/>
        </w:rPr>
        <w:t>высокое качество льда</w:t>
      </w:r>
      <w:r w:rsidR="00190E5C">
        <w:rPr>
          <w:sz w:val="28"/>
          <w:szCs w:val="28"/>
        </w:rPr>
        <w:t>;</w:t>
      </w:r>
      <w:r w:rsidR="00F43352">
        <w:rPr>
          <w:sz w:val="28"/>
          <w:szCs w:val="28"/>
        </w:rPr>
        <w:t xml:space="preserve"> относительно низкая стоимость его аренды </w:t>
      </w:r>
      <w:r w:rsidR="00190E5C">
        <w:rPr>
          <w:sz w:val="28"/>
          <w:szCs w:val="28"/>
        </w:rPr>
        <w:t>и</w:t>
      </w:r>
      <w:r w:rsidR="00F43352">
        <w:rPr>
          <w:sz w:val="28"/>
          <w:szCs w:val="28"/>
        </w:rPr>
        <w:t xml:space="preserve"> технического обеспечения мероприятий</w:t>
      </w:r>
      <w:r w:rsidR="00190E5C">
        <w:rPr>
          <w:sz w:val="28"/>
          <w:szCs w:val="28"/>
        </w:rPr>
        <w:t xml:space="preserve">; </w:t>
      </w:r>
      <w:r w:rsidR="00F43352">
        <w:rPr>
          <w:sz w:val="28"/>
          <w:szCs w:val="28"/>
        </w:rPr>
        <w:t>невысок</w:t>
      </w:r>
      <w:r w:rsidR="00190E5C">
        <w:rPr>
          <w:sz w:val="28"/>
          <w:szCs w:val="28"/>
        </w:rPr>
        <w:t>ая</w:t>
      </w:r>
      <w:r w:rsidR="00F43352">
        <w:rPr>
          <w:sz w:val="28"/>
          <w:szCs w:val="28"/>
        </w:rPr>
        <w:t xml:space="preserve"> стоимость местных гостиниц</w:t>
      </w:r>
      <w:r w:rsidR="00190E5C">
        <w:rPr>
          <w:sz w:val="28"/>
          <w:szCs w:val="28"/>
        </w:rPr>
        <w:t>;</w:t>
      </w:r>
      <w:r w:rsidR="00F43352">
        <w:rPr>
          <w:sz w:val="28"/>
          <w:szCs w:val="28"/>
        </w:rPr>
        <w:t xml:space="preserve"> хорош</w:t>
      </w:r>
      <w:r w:rsidR="00190E5C">
        <w:rPr>
          <w:sz w:val="28"/>
          <w:szCs w:val="28"/>
        </w:rPr>
        <w:t>ая</w:t>
      </w:r>
      <w:r w:rsidR="00F43352">
        <w:rPr>
          <w:sz w:val="28"/>
          <w:szCs w:val="28"/>
        </w:rPr>
        <w:t xml:space="preserve"> транспортн</w:t>
      </w:r>
      <w:r w:rsidR="00190E5C">
        <w:rPr>
          <w:sz w:val="28"/>
          <w:szCs w:val="28"/>
        </w:rPr>
        <w:t>ая</w:t>
      </w:r>
      <w:r w:rsidR="00F43352">
        <w:rPr>
          <w:sz w:val="28"/>
          <w:szCs w:val="28"/>
        </w:rPr>
        <w:t xml:space="preserve"> доступностью </w:t>
      </w:r>
      <w:r>
        <w:rPr>
          <w:sz w:val="28"/>
          <w:szCs w:val="28"/>
        </w:rPr>
        <w:t>объекта</w:t>
      </w:r>
      <w:r w:rsidR="00F43352">
        <w:rPr>
          <w:sz w:val="28"/>
          <w:szCs w:val="28"/>
        </w:rPr>
        <w:t xml:space="preserve">. </w:t>
      </w:r>
      <w:r w:rsidR="000F57A1">
        <w:rPr>
          <w:sz w:val="28"/>
          <w:szCs w:val="28"/>
        </w:rPr>
        <w:t xml:space="preserve">Единственно, с сентября 2019 г. Ледовый дворец потерял свои позиции в хоккейной среде, так как была расформирована местная взрослая команда. </w:t>
      </w:r>
    </w:p>
    <w:p w14:paraId="5B77D878" w14:textId="77777777" w:rsidR="00B537C0" w:rsidRDefault="00B537C0" w:rsidP="00B537C0">
      <w:pPr>
        <w:shd w:val="clear" w:color="auto" w:fill="FFFFFF"/>
        <w:tabs>
          <w:tab w:val="left" w:pos="0"/>
          <w:tab w:val="left" w:pos="1701"/>
        </w:tabs>
        <w:spacing w:line="360" w:lineRule="auto"/>
        <w:ind w:firstLine="709"/>
        <w:jc w:val="both"/>
        <w:rPr>
          <w:sz w:val="28"/>
          <w:szCs w:val="28"/>
        </w:rPr>
      </w:pPr>
      <w:r>
        <w:rPr>
          <w:sz w:val="28"/>
          <w:szCs w:val="28"/>
        </w:rPr>
        <w:lastRenderedPageBreak/>
        <w:t xml:space="preserve">В-седьмых, </w:t>
      </w:r>
      <w:r w:rsidR="002270F2">
        <w:rPr>
          <w:sz w:val="28"/>
          <w:szCs w:val="28"/>
        </w:rPr>
        <w:t xml:space="preserve">со </w:t>
      </w:r>
      <w:r w:rsidR="002270F2">
        <w:rPr>
          <w:sz w:val="28"/>
          <w:szCs w:val="28"/>
          <w:lang w:val="en-US"/>
        </w:rPr>
        <w:t>II</w:t>
      </w:r>
      <w:r w:rsidR="002270F2">
        <w:rPr>
          <w:sz w:val="28"/>
          <w:szCs w:val="28"/>
        </w:rPr>
        <w:t xml:space="preserve"> кв. 2020 г.</w:t>
      </w:r>
      <w:r w:rsidR="002270F2" w:rsidRPr="002270F2">
        <w:rPr>
          <w:sz w:val="28"/>
          <w:szCs w:val="28"/>
        </w:rPr>
        <w:t xml:space="preserve"> </w:t>
      </w:r>
      <w:r w:rsidR="002270F2">
        <w:rPr>
          <w:sz w:val="28"/>
          <w:szCs w:val="28"/>
        </w:rPr>
        <w:t xml:space="preserve">кризис, вызванный пандемией </w:t>
      </w:r>
      <w:proofErr w:type="spellStart"/>
      <w:r w:rsidR="002270F2">
        <w:rPr>
          <w:sz w:val="28"/>
          <w:szCs w:val="28"/>
        </w:rPr>
        <w:t>короновируса</w:t>
      </w:r>
      <w:proofErr w:type="spellEnd"/>
      <w:r w:rsidR="002270F2">
        <w:rPr>
          <w:sz w:val="28"/>
          <w:szCs w:val="28"/>
        </w:rPr>
        <w:t xml:space="preserve">, поставил </w:t>
      </w:r>
      <w:r w:rsidR="002270F2" w:rsidRPr="00B36DAF">
        <w:rPr>
          <w:sz w:val="28"/>
          <w:szCs w:val="28"/>
        </w:rPr>
        <w:t>ГАУ РМ «Ледовый дворец»</w:t>
      </w:r>
      <w:r w:rsidR="002270F2">
        <w:rPr>
          <w:sz w:val="28"/>
          <w:szCs w:val="28"/>
        </w:rPr>
        <w:t xml:space="preserve"> и его конкурентов в равные</w:t>
      </w:r>
      <w:r w:rsidR="008F677A">
        <w:rPr>
          <w:sz w:val="28"/>
          <w:szCs w:val="28"/>
        </w:rPr>
        <w:t xml:space="preserve"> условия</w:t>
      </w:r>
      <w:r w:rsidR="002270F2">
        <w:rPr>
          <w:sz w:val="28"/>
          <w:szCs w:val="28"/>
        </w:rPr>
        <w:t xml:space="preserve">, обрушив рынок </w:t>
      </w:r>
      <w:r w:rsidR="002270F2" w:rsidRPr="00B36DAF">
        <w:rPr>
          <w:sz w:val="28"/>
          <w:szCs w:val="28"/>
        </w:rPr>
        <w:t>физкультурно-оздоровительных</w:t>
      </w:r>
      <w:r w:rsidR="002270F2">
        <w:rPr>
          <w:sz w:val="28"/>
          <w:szCs w:val="28"/>
        </w:rPr>
        <w:t xml:space="preserve"> и досуговых услуг</w:t>
      </w:r>
      <w:r w:rsidR="00311395">
        <w:rPr>
          <w:sz w:val="28"/>
          <w:szCs w:val="28"/>
        </w:rPr>
        <w:t xml:space="preserve"> регионов и страны в целом</w:t>
      </w:r>
      <w:r w:rsidR="002270F2">
        <w:rPr>
          <w:sz w:val="28"/>
          <w:szCs w:val="28"/>
        </w:rPr>
        <w:t>.</w:t>
      </w:r>
    </w:p>
    <w:p w14:paraId="1FB84831" w14:textId="77777777" w:rsidR="00392A91" w:rsidRDefault="00392A91" w:rsidP="00B537C0">
      <w:pPr>
        <w:shd w:val="clear" w:color="auto" w:fill="FFFFFF"/>
        <w:tabs>
          <w:tab w:val="left" w:pos="0"/>
          <w:tab w:val="left" w:pos="1701"/>
        </w:tabs>
        <w:spacing w:line="360" w:lineRule="auto"/>
        <w:ind w:firstLine="709"/>
        <w:jc w:val="both"/>
        <w:rPr>
          <w:sz w:val="28"/>
          <w:szCs w:val="28"/>
        </w:rPr>
      </w:pPr>
    </w:p>
    <w:p w14:paraId="7BB6360C" w14:textId="77777777" w:rsidR="00904A62" w:rsidRPr="00CF3BE5" w:rsidRDefault="00904A62" w:rsidP="00B537C0">
      <w:pPr>
        <w:shd w:val="clear" w:color="auto" w:fill="FFFFFF"/>
        <w:tabs>
          <w:tab w:val="left" w:pos="0"/>
          <w:tab w:val="left" w:pos="1701"/>
        </w:tabs>
        <w:spacing w:line="360" w:lineRule="auto"/>
        <w:ind w:firstLine="709"/>
        <w:jc w:val="both"/>
        <w:rPr>
          <w:sz w:val="28"/>
          <w:szCs w:val="28"/>
        </w:rPr>
      </w:pPr>
    </w:p>
    <w:p w14:paraId="184457AF" w14:textId="77777777" w:rsidR="005C49C2" w:rsidRPr="005C49C2" w:rsidRDefault="005C49C2" w:rsidP="005C49C2">
      <w:pPr>
        <w:shd w:val="clear" w:color="auto" w:fill="FFFFFF"/>
        <w:tabs>
          <w:tab w:val="left" w:pos="0"/>
          <w:tab w:val="left" w:pos="1701"/>
        </w:tabs>
        <w:spacing w:line="360" w:lineRule="auto"/>
        <w:ind w:firstLine="709"/>
        <w:jc w:val="both"/>
        <w:rPr>
          <w:b/>
          <w:color w:val="000000"/>
          <w:sz w:val="28"/>
          <w:szCs w:val="28"/>
        </w:rPr>
      </w:pPr>
      <w:proofErr w:type="gramStart"/>
      <w:r w:rsidRPr="005C49C2">
        <w:rPr>
          <w:b/>
          <w:color w:val="000000"/>
          <w:sz w:val="28"/>
          <w:szCs w:val="28"/>
        </w:rPr>
        <w:t>2.2  Оценка</w:t>
      </w:r>
      <w:proofErr w:type="gramEnd"/>
      <w:r w:rsidRPr="005C49C2">
        <w:rPr>
          <w:b/>
          <w:color w:val="000000"/>
          <w:sz w:val="28"/>
          <w:szCs w:val="28"/>
        </w:rPr>
        <w:t xml:space="preserve"> эффективности конкурентоспособности ГАУ РМ «Ледовый дворец» с помощью библиотек </w:t>
      </w:r>
      <w:proofErr w:type="spellStart"/>
      <w:r w:rsidRPr="005C49C2">
        <w:rPr>
          <w:b/>
          <w:color w:val="000000"/>
          <w:sz w:val="28"/>
          <w:szCs w:val="28"/>
        </w:rPr>
        <w:t>Python</w:t>
      </w:r>
      <w:proofErr w:type="spellEnd"/>
      <w:r w:rsidRPr="005C49C2">
        <w:rPr>
          <w:b/>
          <w:color w:val="000000"/>
          <w:sz w:val="28"/>
          <w:szCs w:val="28"/>
        </w:rPr>
        <w:t xml:space="preserve">  </w:t>
      </w:r>
    </w:p>
    <w:p w14:paraId="10E488A7" w14:textId="77777777" w:rsidR="00874095" w:rsidRDefault="00874095" w:rsidP="00CA699C">
      <w:pPr>
        <w:shd w:val="clear" w:color="auto" w:fill="FFFFFF"/>
        <w:tabs>
          <w:tab w:val="left" w:pos="0"/>
          <w:tab w:val="left" w:pos="1701"/>
        </w:tabs>
        <w:spacing w:line="360" w:lineRule="auto"/>
        <w:ind w:firstLine="709"/>
        <w:jc w:val="both"/>
        <w:rPr>
          <w:b/>
          <w:sz w:val="28"/>
          <w:szCs w:val="28"/>
        </w:rPr>
      </w:pPr>
    </w:p>
    <w:p w14:paraId="2A5B2B5D" w14:textId="77777777" w:rsidR="00CC6296" w:rsidRDefault="00CC6296" w:rsidP="00CC6296">
      <w:pPr>
        <w:shd w:val="clear" w:color="auto" w:fill="FFFFFF"/>
        <w:tabs>
          <w:tab w:val="left" w:pos="0"/>
          <w:tab w:val="left" w:pos="1701"/>
        </w:tabs>
        <w:spacing w:line="360" w:lineRule="auto"/>
        <w:ind w:firstLine="709"/>
        <w:jc w:val="both"/>
        <w:rPr>
          <w:sz w:val="28"/>
          <w:szCs w:val="28"/>
        </w:rPr>
      </w:pPr>
      <w:r>
        <w:rPr>
          <w:sz w:val="28"/>
          <w:szCs w:val="28"/>
        </w:rPr>
        <w:t>О</w:t>
      </w:r>
      <w:r w:rsidRPr="008753F8">
        <w:rPr>
          <w:sz w:val="28"/>
          <w:szCs w:val="28"/>
        </w:rPr>
        <w:t>пираясь на результаты предыдущих исследований</w:t>
      </w:r>
      <w:r>
        <w:rPr>
          <w:sz w:val="28"/>
          <w:szCs w:val="28"/>
        </w:rPr>
        <w:t>, оценим эффективность конкурентоспособност</w:t>
      </w:r>
      <w:r w:rsidR="008256F3">
        <w:rPr>
          <w:sz w:val="28"/>
          <w:szCs w:val="28"/>
        </w:rPr>
        <w:t xml:space="preserve">и </w:t>
      </w:r>
      <w:r>
        <w:rPr>
          <w:sz w:val="28"/>
          <w:szCs w:val="28"/>
        </w:rPr>
        <w:t xml:space="preserve">ГАУ РМ «Ледовый дворец», используя ряд методик, </w:t>
      </w:r>
      <w:r w:rsidRPr="008753F8">
        <w:rPr>
          <w:sz w:val="28"/>
          <w:szCs w:val="28"/>
        </w:rPr>
        <w:t>представлен</w:t>
      </w:r>
      <w:r>
        <w:rPr>
          <w:sz w:val="28"/>
          <w:szCs w:val="28"/>
        </w:rPr>
        <w:t>ных</w:t>
      </w:r>
      <w:r w:rsidRPr="008753F8">
        <w:rPr>
          <w:sz w:val="28"/>
          <w:szCs w:val="28"/>
        </w:rPr>
        <w:t xml:space="preserve"> нами в параграфе 1.</w:t>
      </w:r>
      <w:r>
        <w:rPr>
          <w:sz w:val="28"/>
          <w:szCs w:val="28"/>
        </w:rPr>
        <w:t>2</w:t>
      </w:r>
      <w:r w:rsidRPr="008753F8">
        <w:rPr>
          <w:sz w:val="28"/>
          <w:szCs w:val="28"/>
        </w:rPr>
        <w:t>.</w:t>
      </w:r>
      <w:r>
        <w:rPr>
          <w:sz w:val="28"/>
          <w:szCs w:val="28"/>
        </w:rPr>
        <w:t xml:space="preserve"> Степень их применения будет зависеть от той информации, которую нам смогли предоставить в учреждении. Оценку начнем с анализа результатов ассортиментной политики.</w:t>
      </w:r>
    </w:p>
    <w:p w14:paraId="069B4736" w14:textId="77777777" w:rsidR="00E068CE" w:rsidRDefault="00CC6296" w:rsidP="00CC6296">
      <w:pPr>
        <w:spacing w:line="360" w:lineRule="auto"/>
        <w:ind w:firstLine="709"/>
        <w:jc w:val="both"/>
        <w:rPr>
          <w:sz w:val="28"/>
          <w:szCs w:val="28"/>
        </w:rPr>
      </w:pPr>
      <w:r>
        <w:rPr>
          <w:sz w:val="28"/>
          <w:szCs w:val="28"/>
        </w:rPr>
        <w:t xml:space="preserve">Мероприятия ассортиментной политики ГАУ РМ «Ледовый дворец» способствовали формированию устойчивого ассортимента физкультурно-оздоровительных и досуговых услуг. Об этом свидетельствует тот факт, что на протяжении всего периода деятельности широта ассортимента (количество ассортиментных групп) оставалась неизменной, соответствуя изначально утвержденной номенклатуре. То есть, ассортимент услуг учреждения характеризуется достаточной полнотой. </w:t>
      </w:r>
    </w:p>
    <w:p w14:paraId="0E078D7B" w14:textId="77777777" w:rsidR="008450B6" w:rsidRPr="00E90234" w:rsidRDefault="00DE734A" w:rsidP="00E90234">
      <w:pPr>
        <w:spacing w:line="360" w:lineRule="auto"/>
        <w:ind w:firstLine="708"/>
        <w:jc w:val="both"/>
        <w:rPr>
          <w:sz w:val="28"/>
          <w:szCs w:val="28"/>
        </w:rPr>
      </w:pPr>
      <w:r>
        <w:rPr>
          <w:sz w:val="28"/>
          <w:szCs w:val="28"/>
        </w:rPr>
        <w:t>И</w:t>
      </w:r>
      <w:r w:rsidR="00845375">
        <w:rPr>
          <w:sz w:val="28"/>
          <w:szCs w:val="28"/>
        </w:rPr>
        <w:t>спользуем данные</w:t>
      </w:r>
      <w:r w:rsidR="00CC07E6">
        <w:rPr>
          <w:sz w:val="28"/>
          <w:szCs w:val="28"/>
        </w:rPr>
        <w:t xml:space="preserve"> о предоставляемых услугах, взятые с официального сайта ГАУ</w:t>
      </w:r>
      <w:r w:rsidR="00CC07E6" w:rsidRPr="00904A62">
        <w:rPr>
          <w:sz w:val="28"/>
          <w:szCs w:val="28"/>
        </w:rPr>
        <w:t xml:space="preserve"> </w:t>
      </w:r>
      <w:r w:rsidR="00CC07E6" w:rsidRPr="00767103">
        <w:rPr>
          <w:sz w:val="28"/>
          <w:szCs w:val="28"/>
        </w:rPr>
        <w:t>РМ «Ледовый дворец</w:t>
      </w:r>
      <w:r w:rsidR="00CC07E6">
        <w:rPr>
          <w:sz w:val="28"/>
          <w:szCs w:val="28"/>
        </w:rPr>
        <w:t xml:space="preserve"> </w:t>
      </w:r>
      <w:r w:rsidR="00845375">
        <w:rPr>
          <w:sz w:val="28"/>
          <w:szCs w:val="28"/>
        </w:rPr>
        <w:t xml:space="preserve">и с помощью библиотеки </w:t>
      </w:r>
      <w:r w:rsidR="00845375">
        <w:rPr>
          <w:sz w:val="28"/>
          <w:szCs w:val="28"/>
          <w:lang w:val="en-US"/>
        </w:rPr>
        <w:t>pandas</w:t>
      </w:r>
      <w:r w:rsidR="00845375">
        <w:rPr>
          <w:sz w:val="28"/>
          <w:szCs w:val="28"/>
        </w:rPr>
        <w:t xml:space="preserve"> </w:t>
      </w:r>
      <w:r w:rsidR="008450B6">
        <w:rPr>
          <w:sz w:val="28"/>
          <w:szCs w:val="28"/>
        </w:rPr>
        <w:t xml:space="preserve">создадим </w:t>
      </w:r>
      <w:proofErr w:type="spellStart"/>
      <w:r w:rsidR="008450B6">
        <w:rPr>
          <w:sz w:val="28"/>
          <w:szCs w:val="28"/>
          <w:lang w:val="en-US"/>
        </w:rPr>
        <w:t>DataFrame</w:t>
      </w:r>
      <w:proofErr w:type="spellEnd"/>
      <w:r w:rsidR="00E90234">
        <w:rPr>
          <w:sz w:val="28"/>
          <w:szCs w:val="28"/>
        </w:rPr>
        <w:t>.</w:t>
      </w:r>
    </w:p>
    <w:p w14:paraId="52CB5743" w14:textId="77777777" w:rsidR="008450B6" w:rsidRDefault="008450B6" w:rsidP="008450B6">
      <w:pPr>
        <w:shd w:val="clear" w:color="auto" w:fill="1E1E1E"/>
        <w:suppressAutoHyphens w:val="0"/>
        <w:spacing w:line="285" w:lineRule="atLeast"/>
        <w:rPr>
          <w:rFonts w:ascii="Consolas" w:hAnsi="Consolas"/>
          <w:color w:val="D4D4D4"/>
          <w:sz w:val="21"/>
          <w:szCs w:val="21"/>
          <w:lang w:eastAsia="ru-RU"/>
        </w:rPr>
      </w:pPr>
      <w:proofErr w:type="spellStart"/>
      <w:r w:rsidRPr="008450B6">
        <w:rPr>
          <w:rFonts w:ascii="Consolas" w:hAnsi="Consolas"/>
          <w:color w:val="9CDCFE"/>
          <w:sz w:val="21"/>
          <w:szCs w:val="21"/>
          <w:lang w:eastAsia="ru-RU"/>
        </w:rPr>
        <w:t>data_assortment_items</w:t>
      </w:r>
      <w:proofErr w:type="spellEnd"/>
      <w:r w:rsidRPr="008450B6">
        <w:rPr>
          <w:rFonts w:ascii="Consolas" w:hAnsi="Consolas"/>
          <w:color w:val="D4D4D4"/>
          <w:sz w:val="21"/>
          <w:szCs w:val="21"/>
          <w:lang w:eastAsia="ru-RU"/>
        </w:rPr>
        <w:t xml:space="preserve"> = {</w:t>
      </w:r>
      <w:r w:rsidRPr="008450B6">
        <w:rPr>
          <w:rFonts w:ascii="Consolas" w:hAnsi="Consolas"/>
          <w:color w:val="CE9178"/>
          <w:sz w:val="21"/>
          <w:szCs w:val="21"/>
          <w:lang w:eastAsia="ru-RU"/>
        </w:rPr>
        <w:t>'наименование услуги'</w:t>
      </w:r>
      <w:r w:rsidRPr="008450B6">
        <w:rPr>
          <w:rFonts w:ascii="Consolas" w:hAnsi="Consolas"/>
          <w:color w:val="D4D4D4"/>
          <w:sz w:val="21"/>
          <w:szCs w:val="21"/>
          <w:lang w:eastAsia="ru-RU"/>
        </w:rPr>
        <w:t>: [</w:t>
      </w:r>
      <w:r w:rsidRPr="008450B6">
        <w:rPr>
          <w:rFonts w:ascii="Consolas" w:hAnsi="Consolas"/>
          <w:color w:val="CE9178"/>
          <w:sz w:val="21"/>
          <w:szCs w:val="21"/>
          <w:lang w:eastAsia="ru-RU"/>
        </w:rPr>
        <w:t>'фитнес'</w:t>
      </w:r>
      <w:r w:rsidRPr="008450B6">
        <w:rPr>
          <w:rFonts w:ascii="Consolas" w:hAnsi="Consolas"/>
          <w:color w:val="D4D4D4"/>
          <w:sz w:val="21"/>
          <w:szCs w:val="21"/>
          <w:lang w:eastAsia="ru-RU"/>
        </w:rPr>
        <w:t xml:space="preserve">, </w:t>
      </w:r>
      <w:r w:rsidRPr="008450B6">
        <w:rPr>
          <w:rFonts w:ascii="Consolas" w:hAnsi="Consolas"/>
          <w:color w:val="CE9178"/>
          <w:sz w:val="21"/>
          <w:szCs w:val="21"/>
          <w:lang w:eastAsia="ru-RU"/>
        </w:rPr>
        <w:t>'тренажерный зал'</w:t>
      </w:r>
      <w:r w:rsidRPr="008450B6">
        <w:rPr>
          <w:rFonts w:ascii="Consolas" w:hAnsi="Consolas"/>
          <w:color w:val="D4D4D4"/>
          <w:sz w:val="21"/>
          <w:szCs w:val="21"/>
          <w:lang w:eastAsia="ru-RU"/>
        </w:rPr>
        <w:t xml:space="preserve">, </w:t>
      </w:r>
    </w:p>
    <w:p w14:paraId="5DDF8C4A" w14:textId="77777777" w:rsidR="008450B6" w:rsidRPr="008450B6" w:rsidRDefault="008450B6" w:rsidP="008450B6">
      <w:pPr>
        <w:shd w:val="clear" w:color="auto" w:fill="1E1E1E"/>
        <w:suppressAutoHyphens w:val="0"/>
        <w:spacing w:line="285" w:lineRule="atLeast"/>
        <w:rPr>
          <w:rFonts w:ascii="Consolas" w:hAnsi="Consolas"/>
          <w:color w:val="D4D4D4"/>
          <w:sz w:val="21"/>
          <w:szCs w:val="21"/>
          <w:lang w:eastAsia="ru-RU"/>
        </w:rPr>
      </w:pPr>
      <w:r>
        <w:rPr>
          <w:rFonts w:ascii="Consolas" w:hAnsi="Consolas"/>
          <w:color w:val="D4D4D4"/>
          <w:sz w:val="21"/>
          <w:szCs w:val="21"/>
          <w:lang w:eastAsia="ru-RU"/>
        </w:rPr>
        <w:t xml:space="preserve">                                     </w:t>
      </w:r>
      <w:r w:rsidRPr="008450B6">
        <w:rPr>
          <w:rFonts w:ascii="Consolas" w:hAnsi="Consolas"/>
          <w:color w:val="CE9178"/>
          <w:sz w:val="21"/>
          <w:szCs w:val="21"/>
          <w:lang w:eastAsia="ru-RU"/>
        </w:rPr>
        <w:t>'ледовая арена'</w:t>
      </w:r>
      <w:r w:rsidRPr="008450B6">
        <w:rPr>
          <w:rFonts w:ascii="Consolas" w:hAnsi="Consolas"/>
          <w:color w:val="D4D4D4"/>
          <w:sz w:val="21"/>
          <w:szCs w:val="21"/>
          <w:lang w:eastAsia="ru-RU"/>
        </w:rPr>
        <w:t xml:space="preserve">, </w:t>
      </w:r>
      <w:r w:rsidRPr="008450B6">
        <w:rPr>
          <w:rFonts w:ascii="Consolas" w:hAnsi="Consolas"/>
          <w:color w:val="CE9178"/>
          <w:sz w:val="21"/>
          <w:szCs w:val="21"/>
          <w:lang w:eastAsia="ru-RU"/>
        </w:rPr>
        <w:t>'солярий'</w:t>
      </w:r>
      <w:r w:rsidRPr="008450B6">
        <w:rPr>
          <w:rFonts w:ascii="Consolas" w:hAnsi="Consolas"/>
          <w:color w:val="D4D4D4"/>
          <w:sz w:val="21"/>
          <w:szCs w:val="21"/>
          <w:lang w:eastAsia="ru-RU"/>
        </w:rPr>
        <w:t xml:space="preserve">, </w:t>
      </w:r>
      <w:r w:rsidRPr="008450B6">
        <w:rPr>
          <w:rFonts w:ascii="Consolas" w:hAnsi="Consolas"/>
          <w:color w:val="CE9178"/>
          <w:sz w:val="21"/>
          <w:szCs w:val="21"/>
          <w:lang w:eastAsia="ru-RU"/>
        </w:rPr>
        <w:t>'прочие услуги'</w:t>
      </w:r>
      <w:r w:rsidRPr="008450B6">
        <w:rPr>
          <w:rFonts w:ascii="Consolas" w:hAnsi="Consolas"/>
          <w:color w:val="D4D4D4"/>
          <w:sz w:val="21"/>
          <w:szCs w:val="21"/>
          <w:lang w:eastAsia="ru-RU"/>
        </w:rPr>
        <w:t>],</w:t>
      </w:r>
    </w:p>
    <w:p w14:paraId="6415E2C0" w14:textId="77777777" w:rsidR="008450B6" w:rsidRPr="008450B6" w:rsidRDefault="008450B6" w:rsidP="008450B6">
      <w:pPr>
        <w:shd w:val="clear" w:color="auto" w:fill="1E1E1E"/>
        <w:suppressAutoHyphens w:val="0"/>
        <w:spacing w:line="285" w:lineRule="atLeast"/>
        <w:rPr>
          <w:rFonts w:ascii="Consolas" w:hAnsi="Consolas"/>
          <w:color w:val="D4D4D4"/>
          <w:sz w:val="21"/>
          <w:szCs w:val="21"/>
          <w:lang w:eastAsia="ru-RU"/>
        </w:rPr>
      </w:pPr>
      <w:r w:rsidRPr="008450B6">
        <w:rPr>
          <w:rFonts w:ascii="Consolas" w:hAnsi="Consolas"/>
          <w:color w:val="D4D4D4"/>
          <w:sz w:val="21"/>
          <w:szCs w:val="21"/>
          <w:lang w:eastAsia="ru-RU"/>
        </w:rPr>
        <w:t xml:space="preserve">                </w:t>
      </w:r>
      <w:r>
        <w:rPr>
          <w:rFonts w:ascii="Consolas" w:hAnsi="Consolas"/>
          <w:color w:val="D4D4D4"/>
          <w:sz w:val="21"/>
          <w:szCs w:val="21"/>
          <w:lang w:eastAsia="ru-RU"/>
        </w:rPr>
        <w:t xml:space="preserve">        </w:t>
      </w:r>
      <w:r w:rsidRPr="008450B6">
        <w:rPr>
          <w:rFonts w:ascii="Consolas" w:hAnsi="Consolas"/>
          <w:color w:val="D4D4D4"/>
          <w:sz w:val="21"/>
          <w:szCs w:val="21"/>
          <w:lang w:eastAsia="ru-RU"/>
        </w:rPr>
        <w:t> </w:t>
      </w:r>
      <w:r w:rsidRPr="008450B6">
        <w:rPr>
          <w:rFonts w:ascii="Consolas" w:hAnsi="Consolas"/>
          <w:color w:val="CE9178"/>
          <w:sz w:val="21"/>
          <w:szCs w:val="21"/>
          <w:lang w:eastAsia="ru-RU"/>
        </w:rPr>
        <w:t>'количество ассортиментных позиций'</w:t>
      </w:r>
      <w:r w:rsidRPr="008450B6">
        <w:rPr>
          <w:rFonts w:ascii="Consolas" w:hAnsi="Consolas"/>
          <w:color w:val="D4D4D4"/>
          <w:sz w:val="21"/>
          <w:szCs w:val="21"/>
          <w:lang w:eastAsia="ru-RU"/>
        </w:rPr>
        <w:t>: [</w:t>
      </w:r>
      <w:r w:rsidRPr="008450B6">
        <w:rPr>
          <w:rFonts w:ascii="Consolas" w:hAnsi="Consolas"/>
          <w:color w:val="B5CEA8"/>
          <w:sz w:val="21"/>
          <w:szCs w:val="21"/>
          <w:lang w:eastAsia="ru-RU"/>
        </w:rPr>
        <w:t>12</w:t>
      </w:r>
      <w:r w:rsidRPr="008450B6">
        <w:rPr>
          <w:rFonts w:ascii="Consolas" w:hAnsi="Consolas"/>
          <w:color w:val="D4D4D4"/>
          <w:sz w:val="21"/>
          <w:szCs w:val="21"/>
          <w:lang w:eastAsia="ru-RU"/>
        </w:rPr>
        <w:t xml:space="preserve">, </w:t>
      </w:r>
      <w:r w:rsidRPr="008450B6">
        <w:rPr>
          <w:rFonts w:ascii="Consolas" w:hAnsi="Consolas"/>
          <w:color w:val="B5CEA8"/>
          <w:sz w:val="21"/>
          <w:szCs w:val="21"/>
          <w:lang w:eastAsia="ru-RU"/>
        </w:rPr>
        <w:t>8</w:t>
      </w:r>
      <w:r w:rsidRPr="008450B6">
        <w:rPr>
          <w:rFonts w:ascii="Consolas" w:hAnsi="Consolas"/>
          <w:color w:val="D4D4D4"/>
          <w:sz w:val="21"/>
          <w:szCs w:val="21"/>
          <w:lang w:eastAsia="ru-RU"/>
        </w:rPr>
        <w:t xml:space="preserve">, </w:t>
      </w:r>
      <w:r w:rsidRPr="008450B6">
        <w:rPr>
          <w:rFonts w:ascii="Consolas" w:hAnsi="Consolas"/>
          <w:color w:val="B5CEA8"/>
          <w:sz w:val="21"/>
          <w:szCs w:val="21"/>
          <w:lang w:eastAsia="ru-RU"/>
        </w:rPr>
        <w:t>22</w:t>
      </w:r>
      <w:r w:rsidRPr="008450B6">
        <w:rPr>
          <w:rFonts w:ascii="Consolas" w:hAnsi="Consolas"/>
          <w:color w:val="D4D4D4"/>
          <w:sz w:val="21"/>
          <w:szCs w:val="21"/>
          <w:lang w:eastAsia="ru-RU"/>
        </w:rPr>
        <w:t xml:space="preserve">, </w:t>
      </w:r>
      <w:r w:rsidRPr="008450B6">
        <w:rPr>
          <w:rFonts w:ascii="Consolas" w:hAnsi="Consolas"/>
          <w:color w:val="B5CEA8"/>
          <w:sz w:val="21"/>
          <w:szCs w:val="21"/>
          <w:lang w:eastAsia="ru-RU"/>
        </w:rPr>
        <w:t>3</w:t>
      </w:r>
      <w:r w:rsidRPr="008450B6">
        <w:rPr>
          <w:rFonts w:ascii="Consolas" w:hAnsi="Consolas"/>
          <w:color w:val="D4D4D4"/>
          <w:sz w:val="21"/>
          <w:szCs w:val="21"/>
          <w:lang w:eastAsia="ru-RU"/>
        </w:rPr>
        <w:t xml:space="preserve">, </w:t>
      </w:r>
      <w:r w:rsidRPr="008450B6">
        <w:rPr>
          <w:rFonts w:ascii="Consolas" w:hAnsi="Consolas"/>
          <w:color w:val="B5CEA8"/>
          <w:sz w:val="21"/>
          <w:szCs w:val="21"/>
          <w:lang w:eastAsia="ru-RU"/>
        </w:rPr>
        <w:t>8</w:t>
      </w:r>
      <w:r w:rsidRPr="008450B6">
        <w:rPr>
          <w:rFonts w:ascii="Consolas" w:hAnsi="Consolas"/>
          <w:color w:val="D4D4D4"/>
          <w:sz w:val="21"/>
          <w:szCs w:val="21"/>
          <w:lang w:eastAsia="ru-RU"/>
        </w:rPr>
        <w:t>]}</w:t>
      </w:r>
    </w:p>
    <w:p w14:paraId="36A8C0DC" w14:textId="77777777" w:rsidR="008450B6" w:rsidRPr="008450B6" w:rsidRDefault="008450B6" w:rsidP="008450B6">
      <w:pPr>
        <w:shd w:val="clear" w:color="auto" w:fill="1E1E1E"/>
        <w:suppressAutoHyphens w:val="0"/>
        <w:spacing w:line="285" w:lineRule="atLeast"/>
        <w:rPr>
          <w:rFonts w:ascii="Consolas" w:hAnsi="Consolas"/>
          <w:color w:val="D4D4D4"/>
          <w:sz w:val="21"/>
          <w:szCs w:val="21"/>
          <w:lang w:eastAsia="ru-RU"/>
        </w:rPr>
      </w:pPr>
      <w:proofErr w:type="spellStart"/>
      <w:r w:rsidRPr="008450B6">
        <w:rPr>
          <w:rFonts w:ascii="Consolas" w:hAnsi="Consolas"/>
          <w:color w:val="9CDCFE"/>
          <w:sz w:val="21"/>
          <w:szCs w:val="21"/>
          <w:lang w:eastAsia="ru-RU"/>
        </w:rPr>
        <w:t>dframe</w:t>
      </w:r>
      <w:proofErr w:type="spellEnd"/>
      <w:r w:rsidRPr="008450B6">
        <w:rPr>
          <w:rFonts w:ascii="Consolas" w:hAnsi="Consolas"/>
          <w:color w:val="D4D4D4"/>
          <w:sz w:val="21"/>
          <w:szCs w:val="21"/>
          <w:lang w:eastAsia="ru-RU"/>
        </w:rPr>
        <w:t xml:space="preserve"> = </w:t>
      </w:r>
      <w:proofErr w:type="spellStart"/>
      <w:r w:rsidRPr="008450B6">
        <w:rPr>
          <w:rFonts w:ascii="Consolas" w:hAnsi="Consolas"/>
          <w:color w:val="4EC9B0"/>
          <w:sz w:val="21"/>
          <w:szCs w:val="21"/>
          <w:lang w:eastAsia="ru-RU"/>
        </w:rPr>
        <w:t>pd</w:t>
      </w:r>
      <w:r w:rsidRPr="008450B6">
        <w:rPr>
          <w:rFonts w:ascii="Consolas" w:hAnsi="Consolas"/>
          <w:color w:val="D4D4D4"/>
          <w:sz w:val="21"/>
          <w:szCs w:val="21"/>
          <w:lang w:eastAsia="ru-RU"/>
        </w:rPr>
        <w:t>.</w:t>
      </w:r>
      <w:r w:rsidRPr="008450B6">
        <w:rPr>
          <w:rFonts w:ascii="Consolas" w:hAnsi="Consolas"/>
          <w:color w:val="4EC9B0"/>
          <w:sz w:val="21"/>
          <w:szCs w:val="21"/>
          <w:lang w:eastAsia="ru-RU"/>
        </w:rPr>
        <w:t>DataFrame</w:t>
      </w:r>
      <w:proofErr w:type="spellEnd"/>
      <w:r w:rsidRPr="008450B6">
        <w:rPr>
          <w:rFonts w:ascii="Consolas" w:hAnsi="Consolas"/>
          <w:color w:val="D4D4D4"/>
          <w:sz w:val="21"/>
          <w:szCs w:val="21"/>
          <w:lang w:eastAsia="ru-RU"/>
        </w:rPr>
        <w:t>(</w:t>
      </w:r>
      <w:proofErr w:type="spellStart"/>
      <w:r w:rsidRPr="008450B6">
        <w:rPr>
          <w:rFonts w:ascii="Consolas" w:hAnsi="Consolas"/>
          <w:color w:val="9CDCFE"/>
          <w:sz w:val="21"/>
          <w:szCs w:val="21"/>
          <w:lang w:eastAsia="ru-RU"/>
        </w:rPr>
        <w:t>data_assortment_items</w:t>
      </w:r>
      <w:proofErr w:type="spellEnd"/>
      <w:r w:rsidRPr="008450B6">
        <w:rPr>
          <w:rFonts w:ascii="Consolas" w:hAnsi="Consolas"/>
          <w:color w:val="D4D4D4"/>
          <w:sz w:val="21"/>
          <w:szCs w:val="21"/>
          <w:lang w:eastAsia="ru-RU"/>
        </w:rPr>
        <w:t>)</w:t>
      </w:r>
    </w:p>
    <w:p w14:paraId="02FB7AFD" w14:textId="77777777" w:rsidR="00E90234" w:rsidRDefault="00E90234" w:rsidP="00845375">
      <w:pPr>
        <w:spacing w:line="360" w:lineRule="auto"/>
        <w:ind w:firstLine="709"/>
        <w:jc w:val="both"/>
        <w:rPr>
          <w:sz w:val="28"/>
          <w:szCs w:val="28"/>
        </w:rPr>
      </w:pPr>
    </w:p>
    <w:p w14:paraId="04A9DED5" w14:textId="77777777" w:rsidR="00845375" w:rsidRDefault="00845375" w:rsidP="00845375">
      <w:pPr>
        <w:spacing w:line="360" w:lineRule="auto"/>
        <w:ind w:firstLine="709"/>
        <w:jc w:val="both"/>
        <w:rPr>
          <w:sz w:val="28"/>
          <w:szCs w:val="28"/>
        </w:rPr>
      </w:pPr>
      <w:r>
        <w:rPr>
          <w:sz w:val="28"/>
          <w:szCs w:val="28"/>
        </w:rPr>
        <w:t>Что бы</w:t>
      </w:r>
      <w:r w:rsidR="00E90234">
        <w:rPr>
          <w:sz w:val="28"/>
          <w:szCs w:val="28"/>
        </w:rPr>
        <w:t xml:space="preserve"> красиво</w:t>
      </w:r>
      <w:r>
        <w:rPr>
          <w:sz w:val="28"/>
          <w:szCs w:val="28"/>
        </w:rPr>
        <w:t xml:space="preserve"> визуализировать данные, </w:t>
      </w:r>
      <w:r w:rsidR="00DE734A">
        <w:rPr>
          <w:sz w:val="28"/>
          <w:szCs w:val="28"/>
        </w:rPr>
        <w:t>воспользуемся</w:t>
      </w:r>
      <w:r>
        <w:rPr>
          <w:sz w:val="28"/>
          <w:szCs w:val="28"/>
        </w:rPr>
        <w:t xml:space="preserve"> библиотеку </w:t>
      </w:r>
      <w:r>
        <w:rPr>
          <w:sz w:val="28"/>
          <w:szCs w:val="28"/>
          <w:lang w:val="en-US"/>
        </w:rPr>
        <w:t>matplotlib</w:t>
      </w:r>
      <w:r w:rsidR="00E90234">
        <w:rPr>
          <w:sz w:val="28"/>
          <w:szCs w:val="28"/>
        </w:rPr>
        <w:t>.</w:t>
      </w:r>
      <w:r>
        <w:rPr>
          <w:sz w:val="28"/>
          <w:szCs w:val="28"/>
        </w:rPr>
        <w:t xml:space="preserve"> </w:t>
      </w:r>
      <w:proofErr w:type="gramStart"/>
      <w:r w:rsidR="00E90234">
        <w:rPr>
          <w:sz w:val="28"/>
          <w:szCs w:val="28"/>
        </w:rPr>
        <w:t>Для  создания</w:t>
      </w:r>
      <w:proofErr w:type="gramEnd"/>
      <w:r w:rsidR="00E90234">
        <w:rPr>
          <w:sz w:val="28"/>
          <w:szCs w:val="28"/>
        </w:rPr>
        <w:t xml:space="preserve"> </w:t>
      </w:r>
      <w:r>
        <w:rPr>
          <w:sz w:val="28"/>
          <w:szCs w:val="28"/>
        </w:rPr>
        <w:t>диаграмм</w:t>
      </w:r>
      <w:r w:rsidR="00E90234">
        <w:rPr>
          <w:sz w:val="28"/>
          <w:szCs w:val="28"/>
        </w:rPr>
        <w:t>ы,</w:t>
      </w:r>
      <w:r w:rsidR="00E90234" w:rsidRPr="00E90234">
        <w:rPr>
          <w:sz w:val="28"/>
          <w:szCs w:val="28"/>
        </w:rPr>
        <w:t xml:space="preserve"> </w:t>
      </w:r>
      <w:r w:rsidR="00E90234">
        <w:rPr>
          <w:sz w:val="28"/>
          <w:szCs w:val="28"/>
        </w:rPr>
        <w:t xml:space="preserve">используем данные </w:t>
      </w:r>
      <w:proofErr w:type="spellStart"/>
      <w:r w:rsidR="00E90234">
        <w:rPr>
          <w:sz w:val="28"/>
          <w:szCs w:val="28"/>
          <w:lang w:val="en-US"/>
        </w:rPr>
        <w:t>DataFrame</w:t>
      </w:r>
      <w:proofErr w:type="spellEnd"/>
      <w:r w:rsidR="00E90234">
        <w:rPr>
          <w:sz w:val="28"/>
          <w:szCs w:val="28"/>
        </w:rPr>
        <w:t>,</w:t>
      </w:r>
      <w:r>
        <w:rPr>
          <w:sz w:val="28"/>
          <w:szCs w:val="28"/>
        </w:rPr>
        <w:t xml:space="preserve"> о </w:t>
      </w:r>
      <w:r>
        <w:rPr>
          <w:sz w:val="28"/>
          <w:szCs w:val="28"/>
        </w:rPr>
        <w:lastRenderedPageBreak/>
        <w:t xml:space="preserve">количестве ассортиментных позиций предоставляемых услуг </w:t>
      </w:r>
      <w:r w:rsidRPr="00767103">
        <w:rPr>
          <w:sz w:val="28"/>
          <w:szCs w:val="28"/>
        </w:rPr>
        <w:t>ГАУ РМ «Ледовый дворец»</w:t>
      </w:r>
      <w:r>
        <w:rPr>
          <w:sz w:val="28"/>
          <w:szCs w:val="28"/>
        </w:rPr>
        <w:t>.</w:t>
      </w:r>
    </w:p>
    <w:p w14:paraId="03D63739" w14:textId="77777777" w:rsidR="00094C7B" w:rsidRDefault="00C62E92" w:rsidP="00E90234">
      <w:pPr>
        <w:spacing w:line="360" w:lineRule="auto"/>
        <w:ind w:firstLine="708"/>
        <w:jc w:val="both"/>
        <w:rPr>
          <w:sz w:val="28"/>
          <w:szCs w:val="28"/>
        </w:rPr>
      </w:pPr>
      <w:r>
        <w:rPr>
          <w:sz w:val="28"/>
          <w:szCs w:val="28"/>
        </w:rPr>
        <w:t xml:space="preserve">Создадим функцию, которая </w:t>
      </w:r>
      <w:r>
        <w:rPr>
          <w:sz w:val="28"/>
          <w:szCs w:val="28"/>
          <w:lang w:val="en-US"/>
        </w:rPr>
        <w:t>c</w:t>
      </w:r>
      <w:r>
        <w:rPr>
          <w:sz w:val="28"/>
          <w:szCs w:val="28"/>
        </w:rPr>
        <w:t xml:space="preserve">может </w:t>
      </w:r>
      <w:proofErr w:type="spellStart"/>
      <w:r>
        <w:rPr>
          <w:sz w:val="28"/>
          <w:szCs w:val="28"/>
        </w:rPr>
        <w:t>добав</w:t>
      </w:r>
      <w:r>
        <w:rPr>
          <w:sz w:val="28"/>
          <w:szCs w:val="28"/>
          <w:lang w:val="en-US"/>
        </w:rPr>
        <w:t>bnm</w:t>
      </w:r>
      <w:proofErr w:type="spellEnd"/>
      <w:r>
        <w:rPr>
          <w:sz w:val="28"/>
          <w:szCs w:val="28"/>
        </w:rPr>
        <w:t xml:space="preserve"> метки значений</w:t>
      </w:r>
      <w:r w:rsidRPr="00C62E92">
        <w:rPr>
          <w:sz w:val="28"/>
          <w:szCs w:val="28"/>
        </w:rPr>
        <w:t xml:space="preserve"> </w:t>
      </w:r>
      <w:r>
        <w:rPr>
          <w:sz w:val="28"/>
          <w:szCs w:val="28"/>
        </w:rPr>
        <w:t xml:space="preserve">на столбчатую диаграмму, для этого используем функцию </w:t>
      </w:r>
      <w:proofErr w:type="spellStart"/>
      <w:r>
        <w:rPr>
          <w:sz w:val="28"/>
          <w:szCs w:val="28"/>
          <w:lang w:val="en-US"/>
        </w:rPr>
        <w:t>plt</w:t>
      </w:r>
      <w:proofErr w:type="spellEnd"/>
      <w:r w:rsidRPr="00C62E92">
        <w:rPr>
          <w:sz w:val="28"/>
          <w:szCs w:val="28"/>
        </w:rPr>
        <w:t>.</w:t>
      </w:r>
      <w:proofErr w:type="gramStart"/>
      <w:r>
        <w:rPr>
          <w:sz w:val="28"/>
          <w:szCs w:val="28"/>
          <w:lang w:val="en-US"/>
        </w:rPr>
        <w:t>text</w:t>
      </w:r>
      <w:r w:rsidRPr="00C62E92">
        <w:rPr>
          <w:sz w:val="28"/>
          <w:szCs w:val="28"/>
        </w:rPr>
        <w:t>(</w:t>
      </w:r>
      <w:proofErr w:type="gramEnd"/>
      <w:r w:rsidRPr="00C62E92">
        <w:rPr>
          <w:sz w:val="28"/>
          <w:szCs w:val="28"/>
        </w:rPr>
        <w:t>)</w:t>
      </w:r>
      <w:r>
        <w:rPr>
          <w:sz w:val="28"/>
          <w:szCs w:val="28"/>
        </w:rPr>
        <w:t xml:space="preserve">. Для добавления меток в центр высоты столбца, разделим координаты </w:t>
      </w:r>
      <w:r>
        <w:rPr>
          <w:rFonts w:ascii="Arial" w:hAnsi="Arial" w:cs="Arial"/>
          <w:color w:val="273239"/>
          <w:spacing w:val="2"/>
          <w:sz w:val="26"/>
          <w:szCs w:val="26"/>
        </w:rPr>
        <w:t>y [i] //2</w:t>
      </w:r>
      <w:r w:rsidR="00094C7B">
        <w:rPr>
          <w:sz w:val="28"/>
          <w:szCs w:val="28"/>
        </w:rPr>
        <w:t>. У</w:t>
      </w:r>
      <w:r>
        <w:rPr>
          <w:sz w:val="28"/>
          <w:szCs w:val="28"/>
        </w:rPr>
        <w:t xml:space="preserve">становим параметр </w:t>
      </w:r>
      <w:r>
        <w:rPr>
          <w:sz w:val="28"/>
          <w:szCs w:val="28"/>
          <w:lang w:val="en-US"/>
        </w:rPr>
        <w:t>ha</w:t>
      </w:r>
      <w:r>
        <w:rPr>
          <w:sz w:val="28"/>
          <w:szCs w:val="28"/>
        </w:rPr>
        <w:t xml:space="preserve">, </w:t>
      </w:r>
      <w:r w:rsidR="00094C7B">
        <w:rPr>
          <w:sz w:val="28"/>
          <w:szCs w:val="28"/>
        </w:rPr>
        <w:t xml:space="preserve">для выравнивания меток значений по центру полосы. </w:t>
      </w:r>
    </w:p>
    <w:p w14:paraId="4C1145C3"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r w:rsidRPr="00094C7B">
        <w:rPr>
          <w:rFonts w:ascii="Consolas" w:hAnsi="Consolas"/>
          <w:color w:val="569CD6"/>
          <w:sz w:val="21"/>
          <w:szCs w:val="21"/>
          <w:lang w:val="en-US" w:eastAsia="ru-RU"/>
        </w:rPr>
        <w:t>def</w:t>
      </w:r>
      <w:r w:rsidRPr="00094C7B">
        <w:rPr>
          <w:rFonts w:ascii="Consolas" w:hAnsi="Consolas"/>
          <w:color w:val="D4D4D4"/>
          <w:sz w:val="21"/>
          <w:szCs w:val="21"/>
          <w:lang w:val="en-US" w:eastAsia="ru-RU"/>
        </w:rPr>
        <w:t xml:space="preserve"> </w:t>
      </w:r>
      <w:proofErr w:type="spellStart"/>
      <w:r w:rsidRPr="00094C7B">
        <w:rPr>
          <w:rFonts w:ascii="Consolas" w:hAnsi="Consolas"/>
          <w:color w:val="DCDCAA"/>
          <w:sz w:val="21"/>
          <w:szCs w:val="21"/>
          <w:lang w:val="en-US" w:eastAsia="ru-RU"/>
        </w:rPr>
        <w:t>addlabels</w:t>
      </w:r>
      <w:proofErr w:type="spellEnd"/>
      <w:r w:rsidRPr="00094C7B">
        <w:rPr>
          <w:rFonts w:ascii="Consolas" w:hAnsi="Consolas"/>
          <w:color w:val="D4D4D4"/>
          <w:sz w:val="21"/>
          <w:szCs w:val="21"/>
          <w:lang w:val="en-US" w:eastAsia="ru-RU"/>
        </w:rPr>
        <w:t>(</w:t>
      </w:r>
      <w:proofErr w:type="spellStart"/>
      <w:proofErr w:type="gramStart"/>
      <w:r w:rsidRPr="00094C7B">
        <w:rPr>
          <w:rFonts w:ascii="Consolas" w:hAnsi="Consolas"/>
          <w:color w:val="9CDCFE"/>
          <w:sz w:val="21"/>
          <w:szCs w:val="21"/>
          <w:lang w:val="en-US" w:eastAsia="ru-RU"/>
        </w:rPr>
        <w:t>x</w:t>
      </w:r>
      <w:r w:rsidRPr="00094C7B">
        <w:rPr>
          <w:rFonts w:ascii="Consolas" w:hAnsi="Consolas"/>
          <w:color w:val="D4D4D4"/>
          <w:sz w:val="21"/>
          <w:szCs w:val="21"/>
          <w:lang w:val="en-US" w:eastAsia="ru-RU"/>
        </w:rPr>
        <w:t>,</w:t>
      </w:r>
      <w:r w:rsidRPr="00094C7B">
        <w:rPr>
          <w:rFonts w:ascii="Consolas" w:hAnsi="Consolas"/>
          <w:color w:val="9CDCFE"/>
          <w:sz w:val="21"/>
          <w:szCs w:val="21"/>
          <w:lang w:val="en-US" w:eastAsia="ru-RU"/>
        </w:rPr>
        <w:t>y</w:t>
      </w:r>
      <w:proofErr w:type="spellEnd"/>
      <w:proofErr w:type="gramEnd"/>
      <w:r w:rsidRPr="00094C7B">
        <w:rPr>
          <w:rFonts w:ascii="Consolas" w:hAnsi="Consolas"/>
          <w:color w:val="D4D4D4"/>
          <w:sz w:val="21"/>
          <w:szCs w:val="21"/>
          <w:lang w:val="en-US" w:eastAsia="ru-RU"/>
        </w:rPr>
        <w:t>):</w:t>
      </w:r>
    </w:p>
    <w:p w14:paraId="4DAE2009"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r w:rsidRPr="00094C7B">
        <w:rPr>
          <w:rFonts w:ascii="Consolas" w:hAnsi="Consolas"/>
          <w:color w:val="D4D4D4"/>
          <w:sz w:val="21"/>
          <w:szCs w:val="21"/>
          <w:lang w:val="en-US" w:eastAsia="ru-RU"/>
        </w:rPr>
        <w:t xml:space="preserve">    </w:t>
      </w:r>
      <w:r w:rsidRPr="00094C7B">
        <w:rPr>
          <w:rFonts w:ascii="Consolas" w:hAnsi="Consolas"/>
          <w:color w:val="C586C0"/>
          <w:sz w:val="21"/>
          <w:szCs w:val="21"/>
          <w:lang w:val="en-US" w:eastAsia="ru-RU"/>
        </w:rPr>
        <w:t>for</w:t>
      </w:r>
      <w:r w:rsidRPr="00094C7B">
        <w:rPr>
          <w:rFonts w:ascii="Consolas" w:hAnsi="Consolas"/>
          <w:color w:val="D4D4D4"/>
          <w:sz w:val="21"/>
          <w:szCs w:val="21"/>
          <w:lang w:val="en-US" w:eastAsia="ru-RU"/>
        </w:rPr>
        <w:t xml:space="preserve"> </w:t>
      </w:r>
      <w:proofErr w:type="spellStart"/>
      <w:r w:rsidRPr="00094C7B">
        <w:rPr>
          <w:rFonts w:ascii="Consolas" w:hAnsi="Consolas"/>
          <w:color w:val="9CDCFE"/>
          <w:sz w:val="21"/>
          <w:szCs w:val="21"/>
          <w:lang w:val="en-US" w:eastAsia="ru-RU"/>
        </w:rPr>
        <w:t>i</w:t>
      </w:r>
      <w:proofErr w:type="spellEnd"/>
      <w:r w:rsidRPr="00094C7B">
        <w:rPr>
          <w:rFonts w:ascii="Consolas" w:hAnsi="Consolas"/>
          <w:color w:val="D4D4D4"/>
          <w:sz w:val="21"/>
          <w:szCs w:val="21"/>
          <w:lang w:val="en-US" w:eastAsia="ru-RU"/>
        </w:rPr>
        <w:t xml:space="preserve"> </w:t>
      </w:r>
      <w:r w:rsidRPr="00094C7B">
        <w:rPr>
          <w:rFonts w:ascii="Consolas" w:hAnsi="Consolas"/>
          <w:color w:val="C586C0"/>
          <w:sz w:val="21"/>
          <w:szCs w:val="21"/>
          <w:lang w:val="en-US" w:eastAsia="ru-RU"/>
        </w:rPr>
        <w:t>in</w:t>
      </w:r>
      <w:r w:rsidRPr="00094C7B">
        <w:rPr>
          <w:rFonts w:ascii="Consolas" w:hAnsi="Consolas"/>
          <w:color w:val="D4D4D4"/>
          <w:sz w:val="21"/>
          <w:szCs w:val="21"/>
          <w:lang w:val="en-US" w:eastAsia="ru-RU"/>
        </w:rPr>
        <w:t xml:space="preserve"> </w:t>
      </w:r>
      <w:r w:rsidRPr="00094C7B">
        <w:rPr>
          <w:rFonts w:ascii="Consolas" w:hAnsi="Consolas"/>
          <w:color w:val="4EC9B0"/>
          <w:sz w:val="21"/>
          <w:szCs w:val="21"/>
          <w:lang w:val="en-US" w:eastAsia="ru-RU"/>
        </w:rPr>
        <w:t>range</w:t>
      </w:r>
      <w:r w:rsidRPr="00094C7B">
        <w:rPr>
          <w:rFonts w:ascii="Consolas" w:hAnsi="Consolas"/>
          <w:color w:val="D4D4D4"/>
          <w:sz w:val="21"/>
          <w:szCs w:val="21"/>
          <w:lang w:val="en-US" w:eastAsia="ru-RU"/>
        </w:rPr>
        <w:t>(</w:t>
      </w:r>
      <w:proofErr w:type="spellStart"/>
      <w:r w:rsidRPr="00094C7B">
        <w:rPr>
          <w:rFonts w:ascii="Consolas" w:hAnsi="Consolas"/>
          <w:color w:val="DCDCAA"/>
          <w:sz w:val="21"/>
          <w:szCs w:val="21"/>
          <w:lang w:val="en-US" w:eastAsia="ru-RU"/>
        </w:rPr>
        <w:t>len</w:t>
      </w:r>
      <w:proofErr w:type="spellEnd"/>
      <w:r w:rsidRPr="00094C7B">
        <w:rPr>
          <w:rFonts w:ascii="Consolas" w:hAnsi="Consolas"/>
          <w:color w:val="D4D4D4"/>
          <w:sz w:val="21"/>
          <w:szCs w:val="21"/>
          <w:lang w:val="en-US" w:eastAsia="ru-RU"/>
        </w:rPr>
        <w:t>(</w:t>
      </w:r>
      <w:r w:rsidRPr="00094C7B">
        <w:rPr>
          <w:rFonts w:ascii="Consolas" w:hAnsi="Consolas"/>
          <w:color w:val="9CDCFE"/>
          <w:sz w:val="21"/>
          <w:szCs w:val="21"/>
          <w:lang w:val="en-US" w:eastAsia="ru-RU"/>
        </w:rPr>
        <w:t>x</w:t>
      </w:r>
      <w:r w:rsidRPr="00094C7B">
        <w:rPr>
          <w:rFonts w:ascii="Consolas" w:hAnsi="Consolas"/>
          <w:color w:val="D4D4D4"/>
          <w:sz w:val="21"/>
          <w:szCs w:val="21"/>
          <w:lang w:val="en-US" w:eastAsia="ru-RU"/>
        </w:rPr>
        <w:t>)):</w:t>
      </w:r>
    </w:p>
    <w:p w14:paraId="2C0FD62F"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r w:rsidRPr="00094C7B">
        <w:rPr>
          <w:rFonts w:ascii="Consolas" w:hAnsi="Consolas"/>
          <w:color w:val="D4D4D4"/>
          <w:sz w:val="21"/>
          <w:szCs w:val="21"/>
          <w:lang w:val="en-US" w:eastAsia="ru-RU"/>
        </w:rPr>
        <w:t xml:space="preserve">        </w:t>
      </w:r>
      <w:proofErr w:type="spellStart"/>
      <w:r w:rsidRPr="00094C7B">
        <w:rPr>
          <w:rFonts w:ascii="Consolas" w:hAnsi="Consolas"/>
          <w:color w:val="4EC9B0"/>
          <w:sz w:val="21"/>
          <w:szCs w:val="21"/>
          <w:lang w:val="en-US" w:eastAsia="ru-RU"/>
        </w:rPr>
        <w:t>plt</w:t>
      </w:r>
      <w:r w:rsidRPr="00094C7B">
        <w:rPr>
          <w:rFonts w:ascii="Consolas" w:hAnsi="Consolas"/>
          <w:color w:val="D4D4D4"/>
          <w:sz w:val="21"/>
          <w:szCs w:val="21"/>
          <w:lang w:val="en-US" w:eastAsia="ru-RU"/>
        </w:rPr>
        <w:t>.</w:t>
      </w:r>
      <w:proofErr w:type="gramStart"/>
      <w:r w:rsidRPr="00094C7B">
        <w:rPr>
          <w:rFonts w:ascii="Consolas" w:hAnsi="Consolas"/>
          <w:color w:val="DCDCAA"/>
          <w:sz w:val="21"/>
          <w:szCs w:val="21"/>
          <w:lang w:val="en-US" w:eastAsia="ru-RU"/>
        </w:rPr>
        <w:t>text</w:t>
      </w:r>
      <w:proofErr w:type="spellEnd"/>
      <w:r w:rsidRPr="00094C7B">
        <w:rPr>
          <w:rFonts w:ascii="Consolas" w:hAnsi="Consolas"/>
          <w:color w:val="D4D4D4"/>
          <w:sz w:val="21"/>
          <w:szCs w:val="21"/>
          <w:lang w:val="en-US" w:eastAsia="ru-RU"/>
        </w:rPr>
        <w:t>(</w:t>
      </w:r>
      <w:proofErr w:type="spellStart"/>
      <w:proofErr w:type="gramEnd"/>
      <w:r w:rsidRPr="00094C7B">
        <w:rPr>
          <w:rFonts w:ascii="Consolas" w:hAnsi="Consolas"/>
          <w:color w:val="9CDCFE"/>
          <w:sz w:val="21"/>
          <w:szCs w:val="21"/>
          <w:lang w:val="en-US" w:eastAsia="ru-RU"/>
        </w:rPr>
        <w:t>i</w:t>
      </w:r>
      <w:proofErr w:type="spellEnd"/>
      <w:r w:rsidRPr="00094C7B">
        <w:rPr>
          <w:rFonts w:ascii="Consolas" w:hAnsi="Consolas"/>
          <w:color w:val="D4D4D4"/>
          <w:sz w:val="21"/>
          <w:szCs w:val="21"/>
          <w:lang w:val="en-US" w:eastAsia="ru-RU"/>
        </w:rPr>
        <w:t xml:space="preserve">, </w:t>
      </w:r>
      <w:r w:rsidRPr="00094C7B">
        <w:rPr>
          <w:rFonts w:ascii="Consolas" w:hAnsi="Consolas"/>
          <w:color w:val="9CDCFE"/>
          <w:sz w:val="21"/>
          <w:szCs w:val="21"/>
          <w:lang w:val="en-US" w:eastAsia="ru-RU"/>
        </w:rPr>
        <w:t>y</w:t>
      </w:r>
      <w:r w:rsidRPr="00094C7B">
        <w:rPr>
          <w:rFonts w:ascii="Consolas" w:hAnsi="Consolas"/>
          <w:color w:val="D4D4D4"/>
          <w:sz w:val="21"/>
          <w:szCs w:val="21"/>
          <w:lang w:val="en-US" w:eastAsia="ru-RU"/>
        </w:rPr>
        <w:t>[</w:t>
      </w:r>
      <w:proofErr w:type="spellStart"/>
      <w:r w:rsidRPr="00094C7B">
        <w:rPr>
          <w:rFonts w:ascii="Consolas" w:hAnsi="Consolas"/>
          <w:color w:val="9CDCFE"/>
          <w:sz w:val="21"/>
          <w:szCs w:val="21"/>
          <w:lang w:val="en-US" w:eastAsia="ru-RU"/>
        </w:rPr>
        <w:t>i</w:t>
      </w:r>
      <w:proofErr w:type="spellEnd"/>
      <w:r w:rsidRPr="00094C7B">
        <w:rPr>
          <w:rFonts w:ascii="Consolas" w:hAnsi="Consolas"/>
          <w:color w:val="D4D4D4"/>
          <w:sz w:val="21"/>
          <w:szCs w:val="21"/>
          <w:lang w:val="en-US" w:eastAsia="ru-RU"/>
        </w:rPr>
        <w:t>]//</w:t>
      </w:r>
      <w:r w:rsidRPr="00094C7B">
        <w:rPr>
          <w:rFonts w:ascii="Consolas" w:hAnsi="Consolas"/>
          <w:color w:val="B5CEA8"/>
          <w:sz w:val="21"/>
          <w:szCs w:val="21"/>
          <w:lang w:val="en-US" w:eastAsia="ru-RU"/>
        </w:rPr>
        <w:t>2</w:t>
      </w:r>
      <w:r w:rsidRPr="00094C7B">
        <w:rPr>
          <w:rFonts w:ascii="Consolas" w:hAnsi="Consolas"/>
          <w:color w:val="D4D4D4"/>
          <w:sz w:val="21"/>
          <w:szCs w:val="21"/>
          <w:lang w:val="en-US" w:eastAsia="ru-RU"/>
        </w:rPr>
        <w:t xml:space="preserve">, </w:t>
      </w:r>
      <w:r w:rsidRPr="00094C7B">
        <w:rPr>
          <w:rFonts w:ascii="Consolas" w:hAnsi="Consolas"/>
          <w:color w:val="9CDCFE"/>
          <w:sz w:val="21"/>
          <w:szCs w:val="21"/>
          <w:lang w:val="en-US" w:eastAsia="ru-RU"/>
        </w:rPr>
        <w:t>y</w:t>
      </w:r>
      <w:r w:rsidRPr="00094C7B">
        <w:rPr>
          <w:rFonts w:ascii="Consolas" w:hAnsi="Consolas"/>
          <w:color w:val="D4D4D4"/>
          <w:sz w:val="21"/>
          <w:szCs w:val="21"/>
          <w:lang w:val="en-US" w:eastAsia="ru-RU"/>
        </w:rPr>
        <w:t>[</w:t>
      </w:r>
      <w:proofErr w:type="spellStart"/>
      <w:r w:rsidRPr="00094C7B">
        <w:rPr>
          <w:rFonts w:ascii="Consolas" w:hAnsi="Consolas"/>
          <w:color w:val="9CDCFE"/>
          <w:sz w:val="21"/>
          <w:szCs w:val="21"/>
          <w:lang w:val="en-US" w:eastAsia="ru-RU"/>
        </w:rPr>
        <w:t>i</w:t>
      </w:r>
      <w:proofErr w:type="spellEnd"/>
      <w:r w:rsidRPr="00094C7B">
        <w:rPr>
          <w:rFonts w:ascii="Consolas" w:hAnsi="Consolas"/>
          <w:color w:val="D4D4D4"/>
          <w:sz w:val="21"/>
          <w:szCs w:val="21"/>
          <w:lang w:val="en-US" w:eastAsia="ru-RU"/>
        </w:rPr>
        <w:t xml:space="preserve">], </w:t>
      </w:r>
      <w:r w:rsidRPr="00094C7B">
        <w:rPr>
          <w:rFonts w:ascii="Consolas" w:hAnsi="Consolas"/>
          <w:color w:val="9CDCFE"/>
          <w:sz w:val="21"/>
          <w:szCs w:val="21"/>
          <w:lang w:val="en-US" w:eastAsia="ru-RU"/>
        </w:rPr>
        <w:t>ha</w:t>
      </w:r>
      <w:r w:rsidRPr="00094C7B">
        <w:rPr>
          <w:rFonts w:ascii="Consolas" w:hAnsi="Consolas"/>
          <w:color w:val="D4D4D4"/>
          <w:sz w:val="21"/>
          <w:szCs w:val="21"/>
          <w:lang w:val="en-US" w:eastAsia="ru-RU"/>
        </w:rPr>
        <w:t xml:space="preserve"> = </w:t>
      </w:r>
      <w:r w:rsidRPr="00094C7B">
        <w:rPr>
          <w:rFonts w:ascii="Consolas" w:hAnsi="Consolas"/>
          <w:color w:val="CE9178"/>
          <w:sz w:val="21"/>
          <w:szCs w:val="21"/>
          <w:lang w:val="en-US" w:eastAsia="ru-RU"/>
        </w:rPr>
        <w:t>'center'</w:t>
      </w:r>
      <w:r w:rsidRPr="00094C7B">
        <w:rPr>
          <w:rFonts w:ascii="Consolas" w:hAnsi="Consolas"/>
          <w:color w:val="D4D4D4"/>
          <w:sz w:val="21"/>
          <w:szCs w:val="21"/>
          <w:lang w:val="en-US" w:eastAsia="ru-RU"/>
        </w:rPr>
        <w:t>)</w:t>
      </w:r>
    </w:p>
    <w:p w14:paraId="7698858A" w14:textId="77777777" w:rsidR="00845375" w:rsidRPr="00845375" w:rsidRDefault="00845375" w:rsidP="00094C7B">
      <w:pPr>
        <w:spacing w:line="360" w:lineRule="auto"/>
        <w:jc w:val="both"/>
        <w:rPr>
          <w:sz w:val="28"/>
          <w:szCs w:val="28"/>
          <w:lang w:val="en-US"/>
        </w:rPr>
      </w:pPr>
    </w:p>
    <w:p w14:paraId="5447EF60" w14:textId="77777777" w:rsidR="00094C7B" w:rsidRDefault="00094C7B" w:rsidP="00094C7B">
      <w:pPr>
        <w:pStyle w:val="a4"/>
        <w:spacing w:after="0" w:line="360" w:lineRule="auto"/>
        <w:ind w:left="0" w:firstLine="709"/>
        <w:jc w:val="both"/>
        <w:rPr>
          <w:szCs w:val="28"/>
          <w:lang w:eastAsia="ar-SA"/>
        </w:rPr>
      </w:pPr>
      <w:r>
        <w:rPr>
          <w:szCs w:val="28"/>
          <w:lang w:eastAsia="ar-SA"/>
        </w:rPr>
        <w:t>Зададим размер фигуры</w:t>
      </w:r>
      <w:r w:rsidRPr="00094C7B">
        <w:rPr>
          <w:szCs w:val="28"/>
          <w:lang w:eastAsia="ar-SA"/>
        </w:rPr>
        <w:t xml:space="preserve"> </w:t>
      </w:r>
      <w:proofErr w:type="spellStart"/>
      <w:r>
        <w:rPr>
          <w:szCs w:val="28"/>
          <w:lang w:val="en-US" w:eastAsia="ar-SA"/>
        </w:rPr>
        <w:t>figsize</w:t>
      </w:r>
      <w:proofErr w:type="spellEnd"/>
      <w:r>
        <w:rPr>
          <w:szCs w:val="28"/>
          <w:lang w:eastAsia="ar-SA"/>
        </w:rPr>
        <w:t xml:space="preserve">, передав этот параметр в функцию создания фигуры </w:t>
      </w:r>
      <w:proofErr w:type="spellStart"/>
      <w:proofErr w:type="gramStart"/>
      <w:r w:rsidRPr="008C092D">
        <w:rPr>
          <w:szCs w:val="28"/>
          <w:lang w:eastAsia="ar-SA"/>
        </w:rPr>
        <w:t>plt.figure</w:t>
      </w:r>
      <w:proofErr w:type="spellEnd"/>
      <w:proofErr w:type="gramEnd"/>
      <w:r>
        <w:rPr>
          <w:szCs w:val="28"/>
          <w:lang w:eastAsia="ar-SA"/>
        </w:rPr>
        <w:t>. Далее создадим одномерный массив данных, в котором будут храниться цвета, какими окрасится диаграмма.</w:t>
      </w:r>
    </w:p>
    <w:p w14:paraId="66B7139C"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proofErr w:type="spellStart"/>
      <w:proofErr w:type="gramStart"/>
      <w:r w:rsidRPr="00094C7B">
        <w:rPr>
          <w:rFonts w:ascii="Consolas" w:hAnsi="Consolas"/>
          <w:color w:val="4EC9B0"/>
          <w:sz w:val="21"/>
          <w:szCs w:val="21"/>
          <w:lang w:val="en-US" w:eastAsia="ru-RU"/>
        </w:rPr>
        <w:t>plt</w:t>
      </w:r>
      <w:r w:rsidRPr="00094C7B">
        <w:rPr>
          <w:rFonts w:ascii="Consolas" w:hAnsi="Consolas"/>
          <w:color w:val="D4D4D4"/>
          <w:sz w:val="21"/>
          <w:szCs w:val="21"/>
          <w:lang w:val="en-US" w:eastAsia="ru-RU"/>
        </w:rPr>
        <w:t>.</w:t>
      </w:r>
      <w:r w:rsidRPr="00094C7B">
        <w:rPr>
          <w:rFonts w:ascii="Consolas" w:hAnsi="Consolas"/>
          <w:color w:val="DCDCAA"/>
          <w:sz w:val="21"/>
          <w:szCs w:val="21"/>
          <w:lang w:val="en-US" w:eastAsia="ru-RU"/>
        </w:rPr>
        <w:t>figure</w:t>
      </w:r>
      <w:proofErr w:type="spellEnd"/>
      <w:proofErr w:type="gramEnd"/>
      <w:r w:rsidRPr="00094C7B">
        <w:rPr>
          <w:rFonts w:ascii="Consolas" w:hAnsi="Consolas"/>
          <w:color w:val="D4D4D4"/>
          <w:sz w:val="21"/>
          <w:szCs w:val="21"/>
          <w:lang w:val="en-US" w:eastAsia="ru-RU"/>
        </w:rPr>
        <w:t>(</w:t>
      </w:r>
      <w:proofErr w:type="spellStart"/>
      <w:r w:rsidRPr="00094C7B">
        <w:rPr>
          <w:rFonts w:ascii="Consolas" w:hAnsi="Consolas"/>
          <w:color w:val="9CDCFE"/>
          <w:sz w:val="21"/>
          <w:szCs w:val="21"/>
          <w:lang w:val="en-US" w:eastAsia="ru-RU"/>
        </w:rPr>
        <w:t>figsize</w:t>
      </w:r>
      <w:proofErr w:type="spellEnd"/>
      <w:r w:rsidRPr="00094C7B">
        <w:rPr>
          <w:rFonts w:ascii="Consolas" w:hAnsi="Consolas"/>
          <w:color w:val="D4D4D4"/>
          <w:sz w:val="21"/>
          <w:szCs w:val="21"/>
          <w:lang w:val="en-US" w:eastAsia="ru-RU"/>
        </w:rPr>
        <w:t>=(</w:t>
      </w:r>
      <w:r w:rsidRPr="00094C7B">
        <w:rPr>
          <w:rFonts w:ascii="Consolas" w:hAnsi="Consolas"/>
          <w:color w:val="B5CEA8"/>
          <w:sz w:val="21"/>
          <w:szCs w:val="21"/>
          <w:lang w:val="en-US" w:eastAsia="ru-RU"/>
        </w:rPr>
        <w:t>8</w:t>
      </w:r>
      <w:r w:rsidRPr="00094C7B">
        <w:rPr>
          <w:rFonts w:ascii="Consolas" w:hAnsi="Consolas"/>
          <w:color w:val="D4D4D4"/>
          <w:sz w:val="21"/>
          <w:szCs w:val="21"/>
          <w:lang w:val="en-US" w:eastAsia="ru-RU"/>
        </w:rPr>
        <w:t>,</w:t>
      </w:r>
      <w:r w:rsidRPr="00094C7B">
        <w:rPr>
          <w:rFonts w:ascii="Consolas" w:hAnsi="Consolas"/>
          <w:color w:val="B5CEA8"/>
          <w:sz w:val="21"/>
          <w:szCs w:val="21"/>
          <w:lang w:val="en-US" w:eastAsia="ru-RU"/>
        </w:rPr>
        <w:t>4</w:t>
      </w:r>
      <w:r w:rsidRPr="00094C7B">
        <w:rPr>
          <w:rFonts w:ascii="Consolas" w:hAnsi="Consolas"/>
          <w:color w:val="D4D4D4"/>
          <w:sz w:val="21"/>
          <w:szCs w:val="21"/>
          <w:lang w:val="en-US" w:eastAsia="ru-RU"/>
        </w:rPr>
        <w:t>))</w:t>
      </w:r>
    </w:p>
    <w:p w14:paraId="18782A6E" w14:textId="77777777" w:rsidR="00845375" w:rsidRPr="00094C7B" w:rsidRDefault="00845375" w:rsidP="00845375">
      <w:pPr>
        <w:shd w:val="clear" w:color="auto" w:fill="1E1E1E"/>
        <w:suppressAutoHyphens w:val="0"/>
        <w:spacing w:line="285" w:lineRule="atLeast"/>
        <w:rPr>
          <w:rFonts w:ascii="Consolas" w:hAnsi="Consolas"/>
          <w:color w:val="D4D4D4"/>
          <w:sz w:val="21"/>
          <w:szCs w:val="21"/>
          <w:lang w:val="en-US" w:eastAsia="ru-RU"/>
        </w:rPr>
      </w:pPr>
      <w:r w:rsidRPr="00094C7B">
        <w:rPr>
          <w:rFonts w:ascii="Consolas" w:hAnsi="Consolas"/>
          <w:color w:val="9CDCFE"/>
          <w:sz w:val="21"/>
          <w:szCs w:val="21"/>
          <w:lang w:val="en-US" w:eastAsia="ru-RU"/>
        </w:rPr>
        <w:t>colors</w:t>
      </w:r>
      <w:r w:rsidRPr="00094C7B">
        <w:rPr>
          <w:rFonts w:ascii="Consolas" w:hAnsi="Consolas"/>
          <w:color w:val="D4D4D4"/>
          <w:sz w:val="21"/>
          <w:szCs w:val="21"/>
          <w:lang w:val="en-US" w:eastAsia="ru-RU"/>
        </w:rPr>
        <w:t xml:space="preserve"> = [</w:t>
      </w:r>
      <w:r w:rsidRPr="00094C7B">
        <w:rPr>
          <w:rFonts w:ascii="Consolas" w:hAnsi="Consolas"/>
          <w:color w:val="CE9178"/>
          <w:sz w:val="21"/>
          <w:szCs w:val="21"/>
          <w:lang w:val="en-US" w:eastAsia="ru-RU"/>
        </w:rPr>
        <w:t>'</w:t>
      </w:r>
      <w:proofErr w:type="spellStart"/>
      <w:r w:rsidRPr="00094C7B">
        <w:rPr>
          <w:rFonts w:ascii="Consolas" w:hAnsi="Consolas"/>
          <w:color w:val="CE9178"/>
          <w:sz w:val="21"/>
          <w:szCs w:val="21"/>
          <w:lang w:val="en-US" w:eastAsia="ru-RU"/>
        </w:rPr>
        <w:t>royalblue</w:t>
      </w:r>
      <w:proofErr w:type="spellEnd"/>
      <w:r w:rsidRPr="00094C7B">
        <w:rPr>
          <w:rFonts w:ascii="Consolas" w:hAnsi="Consolas"/>
          <w:color w:val="CE9178"/>
          <w:sz w:val="21"/>
          <w:szCs w:val="21"/>
          <w:lang w:val="en-US" w:eastAsia="ru-RU"/>
        </w:rPr>
        <w:t>'</w:t>
      </w:r>
      <w:r w:rsidRPr="00094C7B">
        <w:rPr>
          <w:rFonts w:ascii="Consolas" w:hAnsi="Consolas"/>
          <w:color w:val="D4D4D4"/>
          <w:sz w:val="21"/>
          <w:szCs w:val="21"/>
          <w:lang w:val="en-US" w:eastAsia="ru-RU"/>
        </w:rPr>
        <w:t xml:space="preserve">, </w:t>
      </w:r>
      <w:r w:rsidRPr="00094C7B">
        <w:rPr>
          <w:rFonts w:ascii="Consolas" w:hAnsi="Consolas"/>
          <w:color w:val="CE9178"/>
          <w:sz w:val="21"/>
          <w:szCs w:val="21"/>
          <w:lang w:val="en-US" w:eastAsia="ru-RU"/>
        </w:rPr>
        <w:t>'red'</w:t>
      </w:r>
      <w:r w:rsidRPr="00094C7B">
        <w:rPr>
          <w:rFonts w:ascii="Consolas" w:hAnsi="Consolas"/>
          <w:color w:val="D4D4D4"/>
          <w:sz w:val="21"/>
          <w:szCs w:val="21"/>
          <w:lang w:val="en-US" w:eastAsia="ru-RU"/>
        </w:rPr>
        <w:t xml:space="preserve">, </w:t>
      </w:r>
      <w:r w:rsidRPr="00094C7B">
        <w:rPr>
          <w:rFonts w:ascii="Consolas" w:hAnsi="Consolas"/>
          <w:color w:val="CE9178"/>
          <w:sz w:val="21"/>
          <w:szCs w:val="21"/>
          <w:lang w:val="en-US" w:eastAsia="ru-RU"/>
        </w:rPr>
        <w:t>'green'</w:t>
      </w:r>
      <w:r w:rsidRPr="00094C7B">
        <w:rPr>
          <w:rFonts w:ascii="Consolas" w:hAnsi="Consolas"/>
          <w:color w:val="D4D4D4"/>
          <w:sz w:val="21"/>
          <w:szCs w:val="21"/>
          <w:lang w:val="en-US" w:eastAsia="ru-RU"/>
        </w:rPr>
        <w:t xml:space="preserve">, </w:t>
      </w:r>
      <w:r w:rsidRPr="00094C7B">
        <w:rPr>
          <w:rFonts w:ascii="Consolas" w:hAnsi="Consolas"/>
          <w:color w:val="CE9178"/>
          <w:sz w:val="21"/>
          <w:szCs w:val="21"/>
          <w:lang w:val="en-US" w:eastAsia="ru-RU"/>
        </w:rPr>
        <w:t>'magenta'</w:t>
      </w:r>
      <w:r w:rsidRPr="00094C7B">
        <w:rPr>
          <w:rFonts w:ascii="Consolas" w:hAnsi="Consolas"/>
          <w:color w:val="D4D4D4"/>
          <w:sz w:val="21"/>
          <w:szCs w:val="21"/>
          <w:lang w:val="en-US" w:eastAsia="ru-RU"/>
        </w:rPr>
        <w:t xml:space="preserve">, </w:t>
      </w:r>
      <w:r w:rsidRPr="00094C7B">
        <w:rPr>
          <w:rFonts w:ascii="Consolas" w:hAnsi="Consolas"/>
          <w:color w:val="CE9178"/>
          <w:sz w:val="21"/>
          <w:szCs w:val="21"/>
          <w:lang w:val="en-US" w:eastAsia="ru-RU"/>
        </w:rPr>
        <w:t>'yellow'</w:t>
      </w:r>
      <w:r w:rsidRPr="00094C7B">
        <w:rPr>
          <w:rFonts w:ascii="Consolas" w:hAnsi="Consolas"/>
          <w:color w:val="D4D4D4"/>
          <w:sz w:val="21"/>
          <w:szCs w:val="21"/>
          <w:lang w:val="en-US" w:eastAsia="ru-RU"/>
        </w:rPr>
        <w:t>]</w:t>
      </w:r>
    </w:p>
    <w:p w14:paraId="550080DF" w14:textId="77777777" w:rsidR="00845375" w:rsidRPr="00845375" w:rsidRDefault="00845375" w:rsidP="00094C7B">
      <w:pPr>
        <w:pStyle w:val="a4"/>
        <w:spacing w:after="0" w:line="360" w:lineRule="auto"/>
        <w:ind w:left="0" w:firstLine="709"/>
        <w:jc w:val="both"/>
        <w:rPr>
          <w:szCs w:val="28"/>
          <w:lang w:val="en-US" w:eastAsia="ar-SA"/>
        </w:rPr>
      </w:pPr>
    </w:p>
    <w:p w14:paraId="0F5CCCB9" w14:textId="77777777" w:rsidR="00C62E92" w:rsidRDefault="00845375" w:rsidP="00845375">
      <w:pPr>
        <w:pStyle w:val="a4"/>
        <w:spacing w:after="0" w:line="360" w:lineRule="auto"/>
        <w:ind w:left="0" w:firstLine="709"/>
        <w:jc w:val="both"/>
        <w:rPr>
          <w:rFonts w:ascii="Arial" w:hAnsi="Arial" w:cs="Arial"/>
          <w:color w:val="273239"/>
          <w:spacing w:val="2"/>
          <w:sz w:val="26"/>
          <w:szCs w:val="26"/>
        </w:rPr>
      </w:pPr>
      <w:r>
        <w:rPr>
          <w:szCs w:val="28"/>
          <w:lang w:eastAsia="ar-SA"/>
        </w:rPr>
        <w:t>П</w:t>
      </w:r>
      <w:r w:rsidR="00094C7B">
        <w:rPr>
          <w:szCs w:val="28"/>
          <w:lang w:eastAsia="ar-SA"/>
        </w:rPr>
        <w:t>остро</w:t>
      </w:r>
      <w:r>
        <w:rPr>
          <w:szCs w:val="28"/>
          <w:lang w:eastAsia="ar-SA"/>
        </w:rPr>
        <w:t>и</w:t>
      </w:r>
      <w:r w:rsidR="00094C7B">
        <w:rPr>
          <w:szCs w:val="28"/>
          <w:lang w:eastAsia="ar-SA"/>
        </w:rPr>
        <w:t xml:space="preserve">м саму диаграмму, используя функцию </w:t>
      </w:r>
      <w:proofErr w:type="spellStart"/>
      <w:proofErr w:type="gramStart"/>
      <w:r w:rsidR="00094C7B">
        <w:rPr>
          <w:szCs w:val="28"/>
          <w:lang w:val="en-US" w:eastAsia="ar-SA"/>
        </w:rPr>
        <w:t>plt</w:t>
      </w:r>
      <w:proofErr w:type="spellEnd"/>
      <w:r w:rsidR="00094C7B" w:rsidRPr="00094C7B">
        <w:rPr>
          <w:szCs w:val="28"/>
          <w:lang w:eastAsia="ar-SA"/>
        </w:rPr>
        <w:t>.</w:t>
      </w:r>
      <w:r w:rsidR="00094C7B">
        <w:rPr>
          <w:szCs w:val="28"/>
          <w:lang w:val="en-US" w:eastAsia="ar-SA"/>
        </w:rPr>
        <w:t>bar</w:t>
      </w:r>
      <w:r w:rsidR="00094C7B" w:rsidRPr="00094C7B">
        <w:rPr>
          <w:szCs w:val="28"/>
          <w:lang w:eastAsia="ar-SA"/>
        </w:rPr>
        <w:t>(</w:t>
      </w:r>
      <w:proofErr w:type="gramEnd"/>
      <w:r w:rsidR="00094C7B" w:rsidRPr="00094C7B">
        <w:rPr>
          <w:szCs w:val="28"/>
          <w:lang w:eastAsia="ar-SA"/>
        </w:rPr>
        <w:t>)</w:t>
      </w:r>
      <w:r w:rsidR="00094C7B">
        <w:rPr>
          <w:szCs w:val="28"/>
          <w:lang w:eastAsia="ar-SA"/>
        </w:rPr>
        <w:t xml:space="preserve">. Передадим </w:t>
      </w:r>
      <w:r>
        <w:rPr>
          <w:szCs w:val="28"/>
          <w:lang w:eastAsia="ar-SA"/>
        </w:rPr>
        <w:t>внутрь функции все</w:t>
      </w:r>
      <w:r w:rsidR="00094C7B">
        <w:rPr>
          <w:szCs w:val="28"/>
          <w:lang w:eastAsia="ar-SA"/>
        </w:rPr>
        <w:t xml:space="preserve"> необходимые параметры. И </w:t>
      </w:r>
      <w:r>
        <w:rPr>
          <w:szCs w:val="28"/>
          <w:lang w:eastAsia="ar-SA"/>
        </w:rPr>
        <w:t xml:space="preserve">уже </w:t>
      </w:r>
      <w:r w:rsidR="00094C7B">
        <w:rPr>
          <w:szCs w:val="28"/>
          <w:lang w:eastAsia="ar-SA"/>
        </w:rPr>
        <w:t>после создания диаграммы, вызовем функцию для добавления меток значений, установим заголовки</w:t>
      </w:r>
      <w:r>
        <w:rPr>
          <w:szCs w:val="28"/>
          <w:lang w:eastAsia="ar-SA"/>
        </w:rPr>
        <w:t xml:space="preserve">, </w:t>
      </w:r>
      <w:r w:rsidR="00C62E92" w:rsidRPr="00904A62">
        <w:rPr>
          <w:szCs w:val="28"/>
          <w:lang w:eastAsia="ar-SA"/>
        </w:rPr>
        <w:t xml:space="preserve">метки по оси X </w:t>
      </w:r>
      <w:r w:rsidRPr="00904A62">
        <w:rPr>
          <w:szCs w:val="28"/>
          <w:lang w:eastAsia="ar-SA"/>
        </w:rPr>
        <w:t xml:space="preserve">и по оси </w:t>
      </w:r>
      <w:r w:rsidR="00C62E92" w:rsidRPr="00904A62">
        <w:rPr>
          <w:szCs w:val="28"/>
          <w:lang w:eastAsia="ar-SA"/>
        </w:rPr>
        <w:t>Y диаграммы.</w:t>
      </w:r>
    </w:p>
    <w:p w14:paraId="76268349" w14:textId="77777777" w:rsidR="00094C7B" w:rsidRDefault="00094C7B" w:rsidP="00094C7B">
      <w:pPr>
        <w:shd w:val="clear" w:color="auto" w:fill="FFFFFF"/>
        <w:suppressAutoHyphens w:val="0"/>
        <w:textAlignment w:val="baseline"/>
        <w:rPr>
          <w:rFonts w:ascii="Arial" w:hAnsi="Arial" w:cs="Arial"/>
          <w:color w:val="273239"/>
          <w:spacing w:val="2"/>
          <w:sz w:val="26"/>
          <w:szCs w:val="26"/>
        </w:rPr>
      </w:pPr>
    </w:p>
    <w:p w14:paraId="3E877C8F"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094C7B">
        <w:rPr>
          <w:rFonts w:ascii="Consolas" w:hAnsi="Consolas"/>
          <w:color w:val="4EC9B0"/>
          <w:sz w:val="21"/>
          <w:szCs w:val="21"/>
          <w:lang w:val="en-US" w:eastAsia="ru-RU"/>
        </w:rPr>
        <w:t>plt</w:t>
      </w:r>
      <w:proofErr w:type="spellEnd"/>
      <w:r w:rsidRPr="00094C7B">
        <w:rPr>
          <w:rFonts w:ascii="Consolas" w:hAnsi="Consolas"/>
          <w:color w:val="D4D4D4"/>
          <w:sz w:val="21"/>
          <w:szCs w:val="21"/>
          <w:lang w:eastAsia="ru-RU"/>
        </w:rPr>
        <w:t>.</w:t>
      </w:r>
      <w:r w:rsidRPr="00094C7B">
        <w:rPr>
          <w:rFonts w:ascii="Consolas" w:hAnsi="Consolas"/>
          <w:color w:val="DCDCAA"/>
          <w:sz w:val="21"/>
          <w:szCs w:val="21"/>
          <w:lang w:val="en-US" w:eastAsia="ru-RU"/>
        </w:rPr>
        <w:t>bar</w:t>
      </w:r>
      <w:r w:rsidRPr="00094C7B">
        <w:rPr>
          <w:rFonts w:ascii="Consolas" w:hAnsi="Consolas"/>
          <w:color w:val="D4D4D4"/>
          <w:sz w:val="21"/>
          <w:szCs w:val="21"/>
          <w:lang w:eastAsia="ru-RU"/>
        </w:rPr>
        <w:t>(</w:t>
      </w:r>
      <w:proofErr w:type="spellStart"/>
      <w:proofErr w:type="gramEnd"/>
      <w:r w:rsidRPr="00094C7B">
        <w:rPr>
          <w:rFonts w:ascii="Consolas" w:hAnsi="Consolas"/>
          <w:color w:val="9CDCFE"/>
          <w:sz w:val="21"/>
          <w:szCs w:val="21"/>
          <w:lang w:val="en-US" w:eastAsia="ru-RU"/>
        </w:rPr>
        <w:t>dframe</w:t>
      </w:r>
      <w:proofErr w:type="spellEnd"/>
      <w:r w:rsidRPr="00094C7B">
        <w:rPr>
          <w:rFonts w:ascii="Consolas" w:hAnsi="Consolas"/>
          <w:color w:val="D4D4D4"/>
          <w:sz w:val="21"/>
          <w:szCs w:val="21"/>
          <w:lang w:eastAsia="ru-RU"/>
        </w:rPr>
        <w:t>[</w:t>
      </w:r>
      <w:r w:rsidRPr="00094C7B">
        <w:rPr>
          <w:rFonts w:ascii="Consolas" w:hAnsi="Consolas"/>
          <w:color w:val="CE9178"/>
          <w:sz w:val="21"/>
          <w:szCs w:val="21"/>
          <w:lang w:eastAsia="ru-RU"/>
        </w:rPr>
        <w:t>'наименование услуги'</w:t>
      </w:r>
      <w:r w:rsidRPr="00094C7B">
        <w:rPr>
          <w:rFonts w:ascii="Consolas" w:hAnsi="Consolas"/>
          <w:color w:val="D4D4D4"/>
          <w:sz w:val="21"/>
          <w:szCs w:val="21"/>
          <w:lang w:eastAsia="ru-RU"/>
        </w:rPr>
        <w:t xml:space="preserve">], </w:t>
      </w:r>
      <w:proofErr w:type="spellStart"/>
      <w:r w:rsidRPr="00094C7B">
        <w:rPr>
          <w:rFonts w:ascii="Consolas" w:hAnsi="Consolas"/>
          <w:color w:val="9CDCFE"/>
          <w:sz w:val="21"/>
          <w:szCs w:val="21"/>
          <w:lang w:val="en-US" w:eastAsia="ru-RU"/>
        </w:rPr>
        <w:t>dframe</w:t>
      </w:r>
      <w:proofErr w:type="spellEnd"/>
      <w:r w:rsidRPr="00094C7B">
        <w:rPr>
          <w:rFonts w:ascii="Consolas" w:hAnsi="Consolas"/>
          <w:color w:val="D4D4D4"/>
          <w:sz w:val="21"/>
          <w:szCs w:val="21"/>
          <w:lang w:eastAsia="ru-RU"/>
        </w:rPr>
        <w:t>[</w:t>
      </w:r>
      <w:r w:rsidRPr="00094C7B">
        <w:rPr>
          <w:rFonts w:ascii="Consolas" w:hAnsi="Consolas"/>
          <w:color w:val="CE9178"/>
          <w:sz w:val="21"/>
          <w:szCs w:val="21"/>
          <w:lang w:eastAsia="ru-RU"/>
        </w:rPr>
        <w:t>'количество ассортиментных позиций'</w:t>
      </w:r>
      <w:r w:rsidRPr="00094C7B">
        <w:rPr>
          <w:rFonts w:ascii="Consolas" w:hAnsi="Consolas"/>
          <w:color w:val="D4D4D4"/>
          <w:sz w:val="21"/>
          <w:szCs w:val="21"/>
          <w:lang w:eastAsia="ru-RU"/>
        </w:rPr>
        <w:t xml:space="preserve">], </w:t>
      </w:r>
      <w:r w:rsidRPr="00094C7B">
        <w:rPr>
          <w:rFonts w:ascii="Consolas" w:hAnsi="Consolas"/>
          <w:color w:val="9CDCFE"/>
          <w:sz w:val="21"/>
          <w:szCs w:val="21"/>
          <w:lang w:val="en-US" w:eastAsia="ru-RU"/>
        </w:rPr>
        <w:t>color</w:t>
      </w:r>
      <w:r w:rsidRPr="00094C7B">
        <w:rPr>
          <w:rFonts w:ascii="Consolas" w:hAnsi="Consolas"/>
          <w:color w:val="D4D4D4"/>
          <w:sz w:val="21"/>
          <w:szCs w:val="21"/>
          <w:lang w:eastAsia="ru-RU"/>
        </w:rPr>
        <w:t xml:space="preserve"> = </w:t>
      </w:r>
      <w:r w:rsidRPr="00094C7B">
        <w:rPr>
          <w:rFonts w:ascii="Consolas" w:hAnsi="Consolas"/>
          <w:color w:val="9CDCFE"/>
          <w:sz w:val="21"/>
          <w:szCs w:val="21"/>
          <w:lang w:val="en-US" w:eastAsia="ru-RU"/>
        </w:rPr>
        <w:t>colors</w:t>
      </w:r>
      <w:r w:rsidRPr="00094C7B">
        <w:rPr>
          <w:rFonts w:ascii="Consolas" w:hAnsi="Consolas"/>
          <w:color w:val="D4D4D4"/>
          <w:sz w:val="21"/>
          <w:szCs w:val="21"/>
          <w:lang w:eastAsia="ru-RU"/>
        </w:rPr>
        <w:t>)</w:t>
      </w:r>
    </w:p>
    <w:p w14:paraId="6EC2494C"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
    <w:p w14:paraId="2E82D029"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094C7B">
        <w:rPr>
          <w:rFonts w:ascii="Consolas" w:hAnsi="Consolas"/>
          <w:color w:val="DCDCAA"/>
          <w:sz w:val="21"/>
          <w:szCs w:val="21"/>
          <w:lang w:eastAsia="ru-RU"/>
        </w:rPr>
        <w:t>addlabels</w:t>
      </w:r>
      <w:proofErr w:type="spellEnd"/>
      <w:r w:rsidRPr="00094C7B">
        <w:rPr>
          <w:rFonts w:ascii="Consolas" w:hAnsi="Consolas"/>
          <w:color w:val="D4D4D4"/>
          <w:sz w:val="21"/>
          <w:szCs w:val="21"/>
          <w:lang w:eastAsia="ru-RU"/>
        </w:rPr>
        <w:t>(</w:t>
      </w:r>
      <w:proofErr w:type="spellStart"/>
      <w:proofErr w:type="gramEnd"/>
      <w:r w:rsidRPr="00094C7B">
        <w:rPr>
          <w:rFonts w:ascii="Consolas" w:hAnsi="Consolas"/>
          <w:color w:val="9CDCFE"/>
          <w:sz w:val="21"/>
          <w:szCs w:val="21"/>
          <w:lang w:eastAsia="ru-RU"/>
        </w:rPr>
        <w:t>dframe</w:t>
      </w:r>
      <w:proofErr w:type="spellEnd"/>
      <w:r w:rsidRPr="00094C7B">
        <w:rPr>
          <w:rFonts w:ascii="Consolas" w:hAnsi="Consolas"/>
          <w:color w:val="D4D4D4"/>
          <w:sz w:val="21"/>
          <w:szCs w:val="21"/>
          <w:lang w:eastAsia="ru-RU"/>
        </w:rPr>
        <w:t>[</w:t>
      </w:r>
      <w:r w:rsidRPr="00094C7B">
        <w:rPr>
          <w:rFonts w:ascii="Consolas" w:hAnsi="Consolas"/>
          <w:color w:val="CE9178"/>
          <w:sz w:val="21"/>
          <w:szCs w:val="21"/>
          <w:lang w:eastAsia="ru-RU"/>
        </w:rPr>
        <w:t>'наименование услуги'</w:t>
      </w:r>
      <w:r w:rsidRPr="00094C7B">
        <w:rPr>
          <w:rFonts w:ascii="Consolas" w:hAnsi="Consolas"/>
          <w:color w:val="D4D4D4"/>
          <w:sz w:val="21"/>
          <w:szCs w:val="21"/>
          <w:lang w:eastAsia="ru-RU"/>
        </w:rPr>
        <w:t xml:space="preserve">], </w:t>
      </w:r>
      <w:proofErr w:type="spellStart"/>
      <w:r w:rsidRPr="00094C7B">
        <w:rPr>
          <w:rFonts w:ascii="Consolas" w:hAnsi="Consolas"/>
          <w:color w:val="9CDCFE"/>
          <w:sz w:val="21"/>
          <w:szCs w:val="21"/>
          <w:lang w:eastAsia="ru-RU"/>
        </w:rPr>
        <w:t>dframe</w:t>
      </w:r>
      <w:proofErr w:type="spellEnd"/>
      <w:r w:rsidRPr="00094C7B">
        <w:rPr>
          <w:rFonts w:ascii="Consolas" w:hAnsi="Consolas"/>
          <w:color w:val="D4D4D4"/>
          <w:sz w:val="21"/>
          <w:szCs w:val="21"/>
          <w:lang w:eastAsia="ru-RU"/>
        </w:rPr>
        <w:t>[</w:t>
      </w:r>
      <w:r w:rsidRPr="00094C7B">
        <w:rPr>
          <w:rFonts w:ascii="Consolas" w:hAnsi="Consolas"/>
          <w:color w:val="CE9178"/>
          <w:sz w:val="21"/>
          <w:szCs w:val="21"/>
          <w:lang w:eastAsia="ru-RU"/>
        </w:rPr>
        <w:t>'количество ассортиментных позиций'</w:t>
      </w:r>
      <w:r w:rsidRPr="00094C7B">
        <w:rPr>
          <w:rFonts w:ascii="Consolas" w:hAnsi="Consolas"/>
          <w:color w:val="D4D4D4"/>
          <w:sz w:val="21"/>
          <w:szCs w:val="21"/>
          <w:lang w:eastAsia="ru-RU"/>
        </w:rPr>
        <w:t>])</w:t>
      </w:r>
    </w:p>
    <w:p w14:paraId="6B788FEE"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val="en-US" w:eastAsia="ru-RU"/>
        </w:rPr>
      </w:pPr>
      <w:proofErr w:type="spellStart"/>
      <w:proofErr w:type="gramStart"/>
      <w:r w:rsidRPr="00094C7B">
        <w:rPr>
          <w:rFonts w:ascii="Consolas" w:hAnsi="Consolas"/>
          <w:color w:val="4EC9B0"/>
          <w:sz w:val="21"/>
          <w:szCs w:val="21"/>
          <w:lang w:val="en-US" w:eastAsia="ru-RU"/>
        </w:rPr>
        <w:t>plt</w:t>
      </w:r>
      <w:r w:rsidRPr="00094C7B">
        <w:rPr>
          <w:rFonts w:ascii="Consolas" w:hAnsi="Consolas"/>
          <w:color w:val="D4D4D4"/>
          <w:sz w:val="21"/>
          <w:szCs w:val="21"/>
          <w:lang w:val="en-US" w:eastAsia="ru-RU"/>
        </w:rPr>
        <w:t>.</w:t>
      </w:r>
      <w:r w:rsidRPr="00094C7B">
        <w:rPr>
          <w:rFonts w:ascii="Consolas" w:hAnsi="Consolas"/>
          <w:color w:val="DCDCAA"/>
          <w:sz w:val="21"/>
          <w:szCs w:val="21"/>
          <w:lang w:val="en-US" w:eastAsia="ru-RU"/>
        </w:rPr>
        <w:t>xticks</w:t>
      </w:r>
      <w:proofErr w:type="spellEnd"/>
      <w:proofErr w:type="gramEnd"/>
      <w:r w:rsidRPr="00094C7B">
        <w:rPr>
          <w:rFonts w:ascii="Consolas" w:hAnsi="Consolas"/>
          <w:color w:val="D4D4D4"/>
          <w:sz w:val="21"/>
          <w:szCs w:val="21"/>
          <w:lang w:val="en-US" w:eastAsia="ru-RU"/>
        </w:rPr>
        <w:t>(</w:t>
      </w:r>
      <w:r w:rsidRPr="00094C7B">
        <w:rPr>
          <w:rFonts w:ascii="Consolas" w:hAnsi="Consolas"/>
          <w:color w:val="9CDCFE"/>
          <w:sz w:val="21"/>
          <w:szCs w:val="21"/>
          <w:lang w:val="en-US" w:eastAsia="ru-RU"/>
        </w:rPr>
        <w:t>rotation</w:t>
      </w:r>
      <w:r w:rsidRPr="00094C7B">
        <w:rPr>
          <w:rFonts w:ascii="Consolas" w:hAnsi="Consolas"/>
          <w:color w:val="D4D4D4"/>
          <w:sz w:val="21"/>
          <w:szCs w:val="21"/>
          <w:lang w:val="en-US" w:eastAsia="ru-RU"/>
        </w:rPr>
        <w:t>=</w:t>
      </w:r>
      <w:r w:rsidRPr="00094C7B">
        <w:rPr>
          <w:rFonts w:ascii="Consolas" w:hAnsi="Consolas"/>
          <w:color w:val="B5CEA8"/>
          <w:sz w:val="21"/>
          <w:szCs w:val="21"/>
          <w:lang w:val="en-US" w:eastAsia="ru-RU"/>
        </w:rPr>
        <w:t>30</w:t>
      </w:r>
      <w:r w:rsidRPr="00094C7B">
        <w:rPr>
          <w:rFonts w:ascii="Consolas" w:hAnsi="Consolas"/>
          <w:color w:val="D4D4D4"/>
          <w:sz w:val="21"/>
          <w:szCs w:val="21"/>
          <w:lang w:val="en-US" w:eastAsia="ru-RU"/>
        </w:rPr>
        <w:t>)</w:t>
      </w:r>
    </w:p>
    <w:p w14:paraId="0B3691E7"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val="en-US" w:eastAsia="ru-RU"/>
        </w:rPr>
      </w:pPr>
      <w:proofErr w:type="spellStart"/>
      <w:proofErr w:type="gramStart"/>
      <w:r w:rsidRPr="00094C7B">
        <w:rPr>
          <w:rFonts w:ascii="Consolas" w:hAnsi="Consolas"/>
          <w:color w:val="4EC9B0"/>
          <w:sz w:val="21"/>
          <w:szCs w:val="21"/>
          <w:lang w:val="en-US" w:eastAsia="ru-RU"/>
        </w:rPr>
        <w:t>plt</w:t>
      </w:r>
      <w:r w:rsidRPr="00094C7B">
        <w:rPr>
          <w:rFonts w:ascii="Consolas" w:hAnsi="Consolas"/>
          <w:color w:val="D4D4D4"/>
          <w:sz w:val="21"/>
          <w:szCs w:val="21"/>
          <w:lang w:val="en-US" w:eastAsia="ru-RU"/>
        </w:rPr>
        <w:t>.</w:t>
      </w:r>
      <w:r w:rsidRPr="00094C7B">
        <w:rPr>
          <w:rFonts w:ascii="Consolas" w:hAnsi="Consolas"/>
          <w:color w:val="DCDCAA"/>
          <w:sz w:val="21"/>
          <w:szCs w:val="21"/>
          <w:lang w:val="en-US" w:eastAsia="ru-RU"/>
        </w:rPr>
        <w:t>yticks</w:t>
      </w:r>
      <w:proofErr w:type="spellEnd"/>
      <w:proofErr w:type="gramEnd"/>
      <w:r w:rsidRPr="00094C7B">
        <w:rPr>
          <w:rFonts w:ascii="Consolas" w:hAnsi="Consolas"/>
          <w:color w:val="D4D4D4"/>
          <w:sz w:val="21"/>
          <w:szCs w:val="21"/>
          <w:lang w:val="en-US" w:eastAsia="ru-RU"/>
        </w:rPr>
        <w:t>()</w:t>
      </w:r>
    </w:p>
    <w:p w14:paraId="478808E2"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094C7B">
        <w:rPr>
          <w:rFonts w:ascii="Consolas" w:hAnsi="Consolas"/>
          <w:color w:val="4EC9B0"/>
          <w:sz w:val="21"/>
          <w:szCs w:val="21"/>
          <w:lang w:eastAsia="ru-RU"/>
        </w:rPr>
        <w:t>plt</w:t>
      </w:r>
      <w:r w:rsidRPr="00094C7B">
        <w:rPr>
          <w:rFonts w:ascii="Consolas" w:hAnsi="Consolas"/>
          <w:color w:val="D4D4D4"/>
          <w:sz w:val="21"/>
          <w:szCs w:val="21"/>
          <w:lang w:eastAsia="ru-RU"/>
        </w:rPr>
        <w:t>.</w:t>
      </w:r>
      <w:r w:rsidRPr="00094C7B">
        <w:rPr>
          <w:rFonts w:ascii="Consolas" w:hAnsi="Consolas"/>
          <w:color w:val="DCDCAA"/>
          <w:sz w:val="21"/>
          <w:szCs w:val="21"/>
          <w:lang w:eastAsia="ru-RU"/>
        </w:rPr>
        <w:t>xlabel</w:t>
      </w:r>
      <w:proofErr w:type="spellEnd"/>
      <w:proofErr w:type="gramEnd"/>
      <w:r w:rsidRPr="00094C7B">
        <w:rPr>
          <w:rFonts w:ascii="Consolas" w:hAnsi="Consolas"/>
          <w:color w:val="D4D4D4"/>
          <w:sz w:val="21"/>
          <w:szCs w:val="21"/>
          <w:lang w:eastAsia="ru-RU"/>
        </w:rPr>
        <w:t>(</w:t>
      </w:r>
      <w:r w:rsidRPr="00094C7B">
        <w:rPr>
          <w:rFonts w:ascii="Consolas" w:hAnsi="Consolas"/>
          <w:color w:val="CE9178"/>
          <w:sz w:val="21"/>
          <w:szCs w:val="21"/>
          <w:lang w:eastAsia="ru-RU"/>
        </w:rPr>
        <w:t>"наименование услуги"</w:t>
      </w:r>
      <w:r w:rsidRPr="00094C7B">
        <w:rPr>
          <w:rFonts w:ascii="Consolas" w:hAnsi="Consolas"/>
          <w:color w:val="D4D4D4"/>
          <w:sz w:val="21"/>
          <w:szCs w:val="21"/>
          <w:lang w:eastAsia="ru-RU"/>
        </w:rPr>
        <w:t>)</w:t>
      </w:r>
    </w:p>
    <w:p w14:paraId="48C9A842" w14:textId="77777777" w:rsidR="00094C7B" w:rsidRPr="00094C7B" w:rsidRDefault="00094C7B" w:rsidP="00094C7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094C7B">
        <w:rPr>
          <w:rFonts w:ascii="Consolas" w:hAnsi="Consolas"/>
          <w:color w:val="4EC9B0"/>
          <w:sz w:val="21"/>
          <w:szCs w:val="21"/>
          <w:lang w:eastAsia="ru-RU"/>
        </w:rPr>
        <w:t>plt</w:t>
      </w:r>
      <w:r w:rsidRPr="00094C7B">
        <w:rPr>
          <w:rFonts w:ascii="Consolas" w:hAnsi="Consolas"/>
          <w:color w:val="D4D4D4"/>
          <w:sz w:val="21"/>
          <w:szCs w:val="21"/>
          <w:lang w:eastAsia="ru-RU"/>
        </w:rPr>
        <w:t>.</w:t>
      </w:r>
      <w:r w:rsidRPr="00094C7B">
        <w:rPr>
          <w:rFonts w:ascii="Consolas" w:hAnsi="Consolas"/>
          <w:color w:val="DCDCAA"/>
          <w:sz w:val="21"/>
          <w:szCs w:val="21"/>
          <w:lang w:eastAsia="ru-RU"/>
        </w:rPr>
        <w:t>ylabel</w:t>
      </w:r>
      <w:proofErr w:type="spellEnd"/>
      <w:proofErr w:type="gramEnd"/>
      <w:r w:rsidRPr="00094C7B">
        <w:rPr>
          <w:rFonts w:ascii="Consolas" w:hAnsi="Consolas"/>
          <w:color w:val="D4D4D4"/>
          <w:sz w:val="21"/>
          <w:szCs w:val="21"/>
          <w:lang w:eastAsia="ru-RU"/>
        </w:rPr>
        <w:t>(</w:t>
      </w:r>
      <w:r w:rsidRPr="00094C7B">
        <w:rPr>
          <w:rFonts w:ascii="Consolas" w:hAnsi="Consolas"/>
          <w:color w:val="CE9178"/>
          <w:sz w:val="21"/>
          <w:szCs w:val="21"/>
          <w:lang w:eastAsia="ru-RU"/>
        </w:rPr>
        <w:t xml:space="preserve">"Количество ассортиментных позиций, </w:t>
      </w:r>
      <w:proofErr w:type="spellStart"/>
      <w:r w:rsidRPr="00094C7B">
        <w:rPr>
          <w:rFonts w:ascii="Consolas" w:hAnsi="Consolas"/>
          <w:color w:val="CE9178"/>
          <w:sz w:val="21"/>
          <w:szCs w:val="21"/>
          <w:lang w:eastAsia="ru-RU"/>
        </w:rPr>
        <w:t>ед</w:t>
      </w:r>
      <w:proofErr w:type="spellEnd"/>
      <w:r w:rsidRPr="00094C7B">
        <w:rPr>
          <w:rFonts w:ascii="Consolas" w:hAnsi="Consolas"/>
          <w:color w:val="CE9178"/>
          <w:sz w:val="21"/>
          <w:szCs w:val="21"/>
          <w:lang w:eastAsia="ru-RU"/>
        </w:rPr>
        <w:t>"</w:t>
      </w:r>
      <w:r w:rsidRPr="00094C7B">
        <w:rPr>
          <w:rFonts w:ascii="Consolas" w:hAnsi="Consolas"/>
          <w:color w:val="D4D4D4"/>
          <w:sz w:val="21"/>
          <w:szCs w:val="21"/>
          <w:lang w:eastAsia="ru-RU"/>
        </w:rPr>
        <w:t>)</w:t>
      </w:r>
    </w:p>
    <w:p w14:paraId="7B48C3DD" w14:textId="77777777" w:rsidR="00845375" w:rsidRDefault="00845375" w:rsidP="00845375">
      <w:pPr>
        <w:shd w:val="clear" w:color="auto" w:fill="FFFFFF"/>
        <w:suppressAutoHyphens w:val="0"/>
        <w:ind w:left="360"/>
        <w:textAlignment w:val="baseline"/>
        <w:rPr>
          <w:rFonts w:ascii="Arial" w:hAnsi="Arial" w:cs="Arial"/>
          <w:color w:val="273239"/>
          <w:spacing w:val="2"/>
          <w:sz w:val="26"/>
          <w:szCs w:val="26"/>
        </w:rPr>
      </w:pPr>
    </w:p>
    <w:p w14:paraId="318EF7F6" w14:textId="77777777" w:rsidR="00845375" w:rsidRDefault="00845375" w:rsidP="00845375">
      <w:pPr>
        <w:shd w:val="clear" w:color="auto" w:fill="FFFFFF"/>
        <w:suppressAutoHyphens w:val="0"/>
        <w:ind w:left="360"/>
        <w:textAlignment w:val="baseline"/>
        <w:rPr>
          <w:sz w:val="28"/>
          <w:szCs w:val="28"/>
        </w:rPr>
      </w:pPr>
      <w:r w:rsidRPr="00845375">
        <w:rPr>
          <w:sz w:val="28"/>
          <w:szCs w:val="28"/>
        </w:rPr>
        <w:t>Визуализируем график с помощью функции </w:t>
      </w:r>
      <w:proofErr w:type="spellStart"/>
      <w:proofErr w:type="gramStart"/>
      <w:r w:rsidRPr="00845375">
        <w:rPr>
          <w:sz w:val="28"/>
          <w:szCs w:val="28"/>
        </w:rPr>
        <w:t>plt.show</w:t>
      </w:r>
      <w:proofErr w:type="spellEnd"/>
      <w:proofErr w:type="gramEnd"/>
      <w:r w:rsidRPr="00845375">
        <w:rPr>
          <w:sz w:val="28"/>
          <w:szCs w:val="28"/>
        </w:rPr>
        <w:t>() .</w:t>
      </w:r>
    </w:p>
    <w:p w14:paraId="54CB69D0" w14:textId="77777777" w:rsidR="00845375" w:rsidRPr="00845375" w:rsidRDefault="00845375" w:rsidP="00845375">
      <w:pPr>
        <w:shd w:val="clear" w:color="auto" w:fill="FFFFFF"/>
        <w:suppressAutoHyphens w:val="0"/>
        <w:ind w:left="360"/>
        <w:textAlignment w:val="baseline"/>
        <w:rPr>
          <w:sz w:val="28"/>
          <w:szCs w:val="28"/>
        </w:rPr>
      </w:pPr>
    </w:p>
    <w:p w14:paraId="1AA73B6A" w14:textId="77777777" w:rsidR="00845375" w:rsidRPr="00845375" w:rsidRDefault="00845375" w:rsidP="00845375">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845375">
        <w:rPr>
          <w:rFonts w:ascii="Consolas" w:hAnsi="Consolas"/>
          <w:color w:val="4EC9B0"/>
          <w:sz w:val="21"/>
          <w:szCs w:val="21"/>
          <w:lang w:eastAsia="ru-RU"/>
        </w:rPr>
        <w:t>plt</w:t>
      </w:r>
      <w:r w:rsidRPr="00845375">
        <w:rPr>
          <w:rFonts w:ascii="Consolas" w:hAnsi="Consolas"/>
          <w:color w:val="D4D4D4"/>
          <w:sz w:val="21"/>
          <w:szCs w:val="21"/>
          <w:lang w:eastAsia="ru-RU"/>
        </w:rPr>
        <w:t>.</w:t>
      </w:r>
      <w:r w:rsidRPr="00845375">
        <w:rPr>
          <w:rFonts w:ascii="Consolas" w:hAnsi="Consolas"/>
          <w:color w:val="DCDCAA"/>
          <w:sz w:val="21"/>
          <w:szCs w:val="21"/>
          <w:lang w:eastAsia="ru-RU"/>
        </w:rPr>
        <w:t>show</w:t>
      </w:r>
      <w:proofErr w:type="spellEnd"/>
      <w:proofErr w:type="gramEnd"/>
      <w:r w:rsidRPr="00845375">
        <w:rPr>
          <w:rFonts w:ascii="Consolas" w:hAnsi="Consolas"/>
          <w:color w:val="D4D4D4"/>
          <w:sz w:val="21"/>
          <w:szCs w:val="21"/>
          <w:lang w:eastAsia="ru-RU"/>
        </w:rPr>
        <w:t>()</w:t>
      </w:r>
    </w:p>
    <w:p w14:paraId="1C9F05BC" w14:textId="77777777" w:rsidR="002A1B75" w:rsidRPr="00094C7B" w:rsidRDefault="002A1B75" w:rsidP="002A1B75">
      <w:pPr>
        <w:spacing w:line="360" w:lineRule="auto"/>
        <w:ind w:firstLine="709"/>
        <w:jc w:val="both"/>
        <w:rPr>
          <w:sz w:val="28"/>
          <w:szCs w:val="28"/>
        </w:rPr>
      </w:pPr>
    </w:p>
    <w:p w14:paraId="1BABC7EE" w14:textId="77777777" w:rsidR="00E068CE" w:rsidRDefault="00E068CE" w:rsidP="00E068CE">
      <w:pPr>
        <w:spacing w:line="360" w:lineRule="auto"/>
        <w:ind w:firstLine="709"/>
        <w:jc w:val="both"/>
        <w:rPr>
          <w:sz w:val="28"/>
          <w:szCs w:val="28"/>
        </w:rPr>
      </w:pPr>
      <w:r>
        <w:rPr>
          <w:sz w:val="28"/>
          <w:szCs w:val="28"/>
        </w:rPr>
        <w:t>В итоге в</w:t>
      </w:r>
      <w:r w:rsidRPr="001D6D80">
        <w:rPr>
          <w:sz w:val="28"/>
          <w:szCs w:val="28"/>
        </w:rPr>
        <w:t xml:space="preserve">се </w:t>
      </w:r>
      <w:r>
        <w:rPr>
          <w:sz w:val="28"/>
          <w:szCs w:val="28"/>
        </w:rPr>
        <w:t xml:space="preserve">актуальные </w:t>
      </w:r>
      <w:r w:rsidRPr="001D6D80">
        <w:rPr>
          <w:sz w:val="28"/>
          <w:szCs w:val="28"/>
        </w:rPr>
        <w:t xml:space="preserve">услуги, оказываемые </w:t>
      </w:r>
      <w:r>
        <w:rPr>
          <w:sz w:val="28"/>
          <w:szCs w:val="28"/>
        </w:rPr>
        <w:t xml:space="preserve">на сегодняшний день </w:t>
      </w:r>
      <w:r w:rsidRPr="00767103">
        <w:rPr>
          <w:sz w:val="28"/>
          <w:szCs w:val="28"/>
        </w:rPr>
        <w:t>ГАУ РМ «Ледовый дворец»</w:t>
      </w:r>
      <w:r>
        <w:rPr>
          <w:sz w:val="28"/>
          <w:szCs w:val="28"/>
        </w:rPr>
        <w:t>, распределены по</w:t>
      </w:r>
      <w:r w:rsidRPr="00067F45">
        <w:rPr>
          <w:sz w:val="28"/>
          <w:szCs w:val="28"/>
        </w:rPr>
        <w:t xml:space="preserve"> </w:t>
      </w:r>
      <w:r>
        <w:rPr>
          <w:sz w:val="28"/>
          <w:szCs w:val="28"/>
        </w:rPr>
        <w:t>5 ассортиментным группам</w:t>
      </w:r>
      <w:r w:rsidRPr="00067F45">
        <w:rPr>
          <w:sz w:val="28"/>
          <w:szCs w:val="28"/>
        </w:rPr>
        <w:t xml:space="preserve"> </w:t>
      </w:r>
      <w:r>
        <w:rPr>
          <w:sz w:val="28"/>
          <w:szCs w:val="28"/>
        </w:rPr>
        <w:t>(рисунок 2.9)</w:t>
      </w:r>
      <w:r w:rsidRPr="00067F45">
        <w:rPr>
          <w:sz w:val="28"/>
          <w:szCs w:val="28"/>
        </w:rPr>
        <w:t xml:space="preserve">. </w:t>
      </w:r>
    </w:p>
    <w:p w14:paraId="2821A5A4" w14:textId="77777777" w:rsidR="00E068CE" w:rsidRPr="00E068CE" w:rsidRDefault="00E068CE" w:rsidP="00E068CE">
      <w:pPr>
        <w:spacing w:line="360" w:lineRule="auto"/>
        <w:jc w:val="both"/>
        <w:rPr>
          <w:sz w:val="28"/>
          <w:szCs w:val="28"/>
        </w:rPr>
      </w:pPr>
    </w:p>
    <w:p w14:paraId="2DDC568D" w14:textId="77777777" w:rsidR="002A1B75" w:rsidRPr="00E83890" w:rsidRDefault="002A1B75" w:rsidP="002A1B75">
      <w:pPr>
        <w:pStyle w:val="a4"/>
        <w:spacing w:after="0" w:line="360" w:lineRule="auto"/>
        <w:ind w:left="0"/>
        <w:jc w:val="center"/>
        <w:rPr>
          <w:szCs w:val="28"/>
        </w:rPr>
      </w:pPr>
      <w:r w:rsidRPr="00E46BF6">
        <w:rPr>
          <w:noProof/>
          <w:szCs w:val="28"/>
        </w:rPr>
        <w:drawing>
          <wp:inline distT="0" distB="0" distL="0" distR="0" wp14:anchorId="1E91A56A" wp14:editId="5483A301">
            <wp:extent cx="6120130" cy="3881120"/>
            <wp:effectExtent l="0" t="0" r="0" b="508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881120"/>
                    </a:xfrm>
                    <a:prstGeom prst="rect">
                      <a:avLst/>
                    </a:prstGeom>
                  </pic:spPr>
                </pic:pic>
              </a:graphicData>
            </a:graphic>
          </wp:inline>
        </w:drawing>
      </w:r>
    </w:p>
    <w:p w14:paraId="78F12E1E" w14:textId="77777777" w:rsidR="002A1B75" w:rsidRDefault="002A1B75" w:rsidP="00CC6296">
      <w:pPr>
        <w:spacing w:line="360" w:lineRule="auto"/>
        <w:ind w:firstLine="709"/>
        <w:jc w:val="both"/>
        <w:rPr>
          <w:sz w:val="28"/>
          <w:szCs w:val="28"/>
        </w:rPr>
      </w:pPr>
    </w:p>
    <w:p w14:paraId="57833F5D" w14:textId="77777777" w:rsidR="00CC6296" w:rsidRDefault="00CC6296" w:rsidP="00CC6296">
      <w:pPr>
        <w:spacing w:line="360" w:lineRule="auto"/>
        <w:jc w:val="center"/>
        <w:rPr>
          <w:sz w:val="28"/>
          <w:szCs w:val="28"/>
        </w:rPr>
      </w:pPr>
      <w:r>
        <w:rPr>
          <w:sz w:val="28"/>
          <w:szCs w:val="28"/>
        </w:rPr>
        <w:t>Рисунок 2.</w:t>
      </w:r>
      <w:r w:rsidR="00B52093">
        <w:rPr>
          <w:sz w:val="28"/>
          <w:szCs w:val="28"/>
        </w:rPr>
        <w:t>9</w:t>
      </w:r>
      <w:r>
        <w:rPr>
          <w:sz w:val="28"/>
          <w:szCs w:val="28"/>
        </w:rPr>
        <w:t xml:space="preserve"> – Показатели количества ассортиментных позиций </w:t>
      </w:r>
    </w:p>
    <w:p w14:paraId="6122C666" w14:textId="77777777" w:rsidR="00CC6296" w:rsidRPr="00E863A6" w:rsidRDefault="00CC6296" w:rsidP="00CC6296">
      <w:pPr>
        <w:spacing w:line="360" w:lineRule="auto"/>
        <w:jc w:val="center"/>
        <w:rPr>
          <w:sz w:val="28"/>
          <w:szCs w:val="28"/>
        </w:rPr>
      </w:pPr>
      <w:r>
        <w:rPr>
          <w:sz w:val="28"/>
          <w:szCs w:val="28"/>
        </w:rPr>
        <w:t xml:space="preserve">в ассортиментных группах услуг </w:t>
      </w:r>
      <w:r w:rsidRPr="00767103">
        <w:rPr>
          <w:sz w:val="28"/>
          <w:szCs w:val="28"/>
        </w:rPr>
        <w:t>ГАУ РМ «Ледовый дворец»</w:t>
      </w:r>
      <w:r>
        <w:rPr>
          <w:sz w:val="28"/>
          <w:szCs w:val="28"/>
        </w:rPr>
        <w:t xml:space="preserve"> в 2020 г., ед.</w:t>
      </w:r>
    </w:p>
    <w:p w14:paraId="0E221B50" w14:textId="77777777" w:rsidR="00B52093" w:rsidRDefault="00B52093" w:rsidP="00CC6296">
      <w:pPr>
        <w:shd w:val="clear" w:color="auto" w:fill="FFFFFF"/>
        <w:tabs>
          <w:tab w:val="left" w:pos="0"/>
          <w:tab w:val="left" w:pos="1701"/>
        </w:tabs>
        <w:spacing w:line="360" w:lineRule="auto"/>
        <w:ind w:firstLine="709"/>
        <w:jc w:val="both"/>
        <w:rPr>
          <w:sz w:val="28"/>
          <w:szCs w:val="28"/>
        </w:rPr>
      </w:pPr>
    </w:p>
    <w:p w14:paraId="4D7E80E3" w14:textId="77777777" w:rsidR="00CC6296" w:rsidRDefault="00CC6296" w:rsidP="00CC6296">
      <w:pPr>
        <w:shd w:val="clear" w:color="auto" w:fill="FFFFFF"/>
        <w:tabs>
          <w:tab w:val="left" w:pos="0"/>
          <w:tab w:val="left" w:pos="1701"/>
        </w:tabs>
        <w:spacing w:line="360" w:lineRule="auto"/>
        <w:ind w:firstLine="709"/>
        <w:jc w:val="both"/>
        <w:rPr>
          <w:sz w:val="28"/>
          <w:szCs w:val="28"/>
        </w:rPr>
      </w:pPr>
      <w:r>
        <w:rPr>
          <w:sz w:val="28"/>
          <w:szCs w:val="28"/>
        </w:rPr>
        <w:t xml:space="preserve">Таким образом, и широта, полнота ассортимента услуг учреждения характеризуются стабильностью. Мы связываем такой выбор руководства </w:t>
      </w:r>
      <w:r w:rsidRPr="00767103">
        <w:rPr>
          <w:sz w:val="28"/>
          <w:szCs w:val="28"/>
        </w:rPr>
        <w:t xml:space="preserve">ГАУ РМ «Ледовый </w:t>
      </w:r>
      <w:proofErr w:type="gramStart"/>
      <w:r w:rsidRPr="00767103">
        <w:rPr>
          <w:sz w:val="28"/>
          <w:szCs w:val="28"/>
        </w:rPr>
        <w:t>дворец»</w:t>
      </w:r>
      <w:r>
        <w:rPr>
          <w:sz w:val="28"/>
          <w:szCs w:val="28"/>
        </w:rPr>
        <w:t xml:space="preserve">  с</w:t>
      </w:r>
      <w:proofErr w:type="gramEnd"/>
      <w:r>
        <w:rPr>
          <w:sz w:val="28"/>
          <w:szCs w:val="28"/>
        </w:rPr>
        <w:t xml:space="preserve">  </w:t>
      </w:r>
      <w:r w:rsidRPr="00390A7C">
        <w:rPr>
          <w:sz w:val="28"/>
          <w:szCs w:val="28"/>
        </w:rPr>
        <w:t xml:space="preserve">устойчивым характером спроса </w:t>
      </w:r>
      <w:r>
        <w:rPr>
          <w:sz w:val="28"/>
          <w:szCs w:val="28"/>
        </w:rPr>
        <w:t>на рынке спортивно-оздоровительных и досуговых услуг РМ. Кроме того, уже при проектировании здания было запланировано определенное число залов под конкретные услуги. Причем широту ассортимента услуг Ледового дворца также можно признать достаточной, ведь, как мы уже убедились, по данному показателю с учреждением сравним только АУ «СК Мордовия».</w:t>
      </w:r>
    </w:p>
    <w:p w14:paraId="0923607B" w14:textId="77777777" w:rsidR="00CC6296" w:rsidRDefault="00CC6296" w:rsidP="00CC6296">
      <w:pPr>
        <w:pStyle w:val="a4"/>
        <w:spacing w:after="0" w:line="360" w:lineRule="auto"/>
        <w:ind w:left="0" w:firstLine="709"/>
        <w:jc w:val="both"/>
        <w:rPr>
          <w:szCs w:val="28"/>
          <w:lang w:eastAsia="ar-SA"/>
        </w:rPr>
      </w:pPr>
      <w:r>
        <w:rPr>
          <w:szCs w:val="28"/>
        </w:rPr>
        <w:t xml:space="preserve">Между тем, количество услуг </w:t>
      </w:r>
      <w:r w:rsidRPr="00767103">
        <w:rPr>
          <w:szCs w:val="28"/>
          <w:lang w:eastAsia="ar-SA"/>
        </w:rPr>
        <w:t>Ледов</w:t>
      </w:r>
      <w:r w:rsidR="00D41270">
        <w:rPr>
          <w:szCs w:val="28"/>
          <w:lang w:eastAsia="ar-SA"/>
        </w:rPr>
        <w:t>ого</w:t>
      </w:r>
      <w:r w:rsidRPr="00767103">
        <w:rPr>
          <w:szCs w:val="28"/>
          <w:lang w:eastAsia="ar-SA"/>
        </w:rPr>
        <w:t xml:space="preserve"> двор</w:t>
      </w:r>
      <w:r w:rsidR="00D41270">
        <w:rPr>
          <w:szCs w:val="28"/>
          <w:lang w:eastAsia="ar-SA"/>
        </w:rPr>
        <w:t>ца</w:t>
      </w:r>
      <w:r>
        <w:rPr>
          <w:szCs w:val="28"/>
          <w:lang w:eastAsia="ar-SA"/>
        </w:rPr>
        <w:t xml:space="preserve"> </w:t>
      </w:r>
      <w:r>
        <w:rPr>
          <w:szCs w:val="28"/>
        </w:rPr>
        <w:t xml:space="preserve">в рамках отдельных ассортиментных групп (глубина ассортимента) корректировалось в сторону увеличения. На сегодняшний день общее число ассортиментных позиций по всем группам составляет 53 ед., что на 7 ед. больше, чем в 1-й год работы </w:t>
      </w:r>
      <w:proofErr w:type="spellStart"/>
      <w:r w:rsidR="00D41270">
        <w:rPr>
          <w:szCs w:val="28"/>
          <w:lang w:eastAsia="ar-SA"/>
        </w:rPr>
        <w:lastRenderedPageBreak/>
        <w:t>учркждения</w:t>
      </w:r>
      <w:proofErr w:type="spellEnd"/>
      <w:r>
        <w:rPr>
          <w:szCs w:val="28"/>
          <w:lang w:eastAsia="ar-SA"/>
        </w:rPr>
        <w:t xml:space="preserve">. Рост произошел за счет дифференциации абонементов и клубных карт на фитнес и тренажерный зал под более разные потребности клиентов. </w:t>
      </w:r>
    </w:p>
    <w:p w14:paraId="2D390442"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Итак, управление конкурентоспособностью </w:t>
      </w:r>
      <w:r w:rsidRPr="00767103">
        <w:rPr>
          <w:szCs w:val="28"/>
          <w:lang w:eastAsia="ar-SA"/>
        </w:rPr>
        <w:t>ГАУ РМ «Ледовый дворец»</w:t>
      </w:r>
      <w:r>
        <w:rPr>
          <w:szCs w:val="28"/>
          <w:lang w:eastAsia="ar-SA"/>
        </w:rPr>
        <w:t xml:space="preserve"> в части ассортиментной политики можно признать эффективным – на это указывают устойчивость и достаточность ассортимента – его широты и полноты, а также рост глубины ассортимента услуг. Однако, это не помогло </w:t>
      </w:r>
      <w:r w:rsidRPr="00767103">
        <w:rPr>
          <w:szCs w:val="28"/>
          <w:lang w:eastAsia="ar-SA"/>
        </w:rPr>
        <w:t>ГАУ РМ «Ледовый дворец»</w:t>
      </w:r>
      <w:r>
        <w:rPr>
          <w:szCs w:val="28"/>
          <w:lang w:eastAsia="ar-SA"/>
        </w:rPr>
        <w:t xml:space="preserve"> удержать уровень их продаж</w:t>
      </w:r>
      <w:r w:rsidR="00B3580C">
        <w:rPr>
          <w:szCs w:val="28"/>
          <w:lang w:eastAsia="ar-SA"/>
        </w:rPr>
        <w:t xml:space="preserve"> </w:t>
      </w:r>
      <w:r w:rsidR="00B3580C" w:rsidRPr="004A0715">
        <w:rPr>
          <w:color w:val="FF0000"/>
          <w:szCs w:val="28"/>
          <w:lang w:eastAsia="ar-SA"/>
        </w:rPr>
        <w:t xml:space="preserve">(Приложение </w:t>
      </w:r>
      <w:r w:rsidR="004A0715" w:rsidRPr="004A0715">
        <w:rPr>
          <w:color w:val="FF0000"/>
          <w:szCs w:val="28"/>
          <w:lang w:eastAsia="ar-SA"/>
        </w:rPr>
        <w:t>1</w:t>
      </w:r>
      <w:r w:rsidR="00B3580C" w:rsidRPr="004A0715">
        <w:rPr>
          <w:color w:val="FF0000"/>
          <w:szCs w:val="28"/>
          <w:lang w:eastAsia="ar-SA"/>
        </w:rPr>
        <w:t>)</w:t>
      </w:r>
      <w:r w:rsidRPr="004A0715">
        <w:rPr>
          <w:color w:val="FF0000"/>
          <w:szCs w:val="28"/>
          <w:lang w:eastAsia="ar-SA"/>
        </w:rPr>
        <w:t xml:space="preserve">. </w:t>
      </w:r>
      <w:r>
        <w:rPr>
          <w:szCs w:val="28"/>
          <w:lang w:eastAsia="ar-SA"/>
        </w:rPr>
        <w:t>За 2017-2019 гг. совокупные доходы от платных услуг упали на 1987,9 тыс. руб. или на 19,7 %, достигнув в 2019 г. 8648,0 тыс. руб. (таблица 2.</w:t>
      </w:r>
      <w:r w:rsidR="00B52093">
        <w:rPr>
          <w:szCs w:val="28"/>
          <w:lang w:eastAsia="ar-SA"/>
        </w:rPr>
        <w:t>8</w:t>
      </w:r>
      <w:r>
        <w:rPr>
          <w:szCs w:val="28"/>
          <w:lang w:eastAsia="ar-SA"/>
        </w:rPr>
        <w:t>).</w:t>
      </w:r>
    </w:p>
    <w:p w14:paraId="7F652CF1" w14:textId="77777777" w:rsidR="005B2ECB" w:rsidRDefault="005B2ECB" w:rsidP="00CC6296">
      <w:pPr>
        <w:pStyle w:val="a4"/>
        <w:spacing w:after="0" w:line="360" w:lineRule="auto"/>
        <w:ind w:left="0"/>
        <w:jc w:val="both"/>
        <w:rPr>
          <w:b/>
          <w:szCs w:val="28"/>
          <w:lang w:eastAsia="ar-SA"/>
        </w:rPr>
      </w:pPr>
    </w:p>
    <w:p w14:paraId="677A1900" w14:textId="77777777" w:rsidR="00F86367" w:rsidRPr="00F86367" w:rsidRDefault="00F86367" w:rsidP="002A1B75">
      <w:pPr>
        <w:pStyle w:val="a4"/>
        <w:spacing w:after="0" w:line="360" w:lineRule="auto"/>
        <w:ind w:left="0" w:firstLine="709"/>
        <w:jc w:val="both"/>
        <w:rPr>
          <w:szCs w:val="28"/>
          <w:lang w:eastAsia="ar-SA"/>
        </w:rPr>
      </w:pPr>
      <w:r>
        <w:rPr>
          <w:szCs w:val="28"/>
          <w:lang w:eastAsia="ar-SA"/>
        </w:rPr>
        <w:t>Считаем</w:t>
      </w:r>
      <w:r w:rsidRPr="00F86367">
        <w:rPr>
          <w:szCs w:val="28"/>
          <w:lang w:eastAsia="ar-SA"/>
        </w:rPr>
        <w:t xml:space="preserve"> </w:t>
      </w:r>
      <w:r>
        <w:rPr>
          <w:szCs w:val="28"/>
          <w:lang w:eastAsia="ar-SA"/>
        </w:rPr>
        <w:t>данные</w:t>
      </w:r>
      <w:r w:rsidRPr="00F86367">
        <w:rPr>
          <w:szCs w:val="28"/>
          <w:lang w:eastAsia="ar-SA"/>
        </w:rPr>
        <w:t xml:space="preserve"> </w:t>
      </w:r>
      <w:r>
        <w:rPr>
          <w:szCs w:val="28"/>
          <w:lang w:eastAsia="ar-SA"/>
        </w:rPr>
        <w:t>заранее</w:t>
      </w:r>
      <w:r w:rsidRPr="00F86367">
        <w:rPr>
          <w:szCs w:val="28"/>
          <w:lang w:eastAsia="ar-SA"/>
        </w:rPr>
        <w:t xml:space="preserve"> </w:t>
      </w:r>
      <w:r>
        <w:rPr>
          <w:szCs w:val="28"/>
          <w:lang w:eastAsia="ar-SA"/>
        </w:rPr>
        <w:t>подготовленного файла</w:t>
      </w:r>
      <w:r w:rsidR="00CC07E6">
        <w:rPr>
          <w:szCs w:val="28"/>
          <w:lang w:eastAsia="ar-SA"/>
        </w:rPr>
        <w:t xml:space="preserve"> из Приложения1</w:t>
      </w:r>
      <w:r>
        <w:rPr>
          <w:szCs w:val="28"/>
          <w:lang w:eastAsia="ar-SA"/>
        </w:rPr>
        <w:t xml:space="preserve">. Для этого используем </w:t>
      </w:r>
      <w:proofErr w:type="gramStart"/>
      <w:r>
        <w:rPr>
          <w:szCs w:val="28"/>
          <w:lang w:eastAsia="ar-SA"/>
        </w:rPr>
        <w:t xml:space="preserve">функцию </w:t>
      </w:r>
      <w:r w:rsidRPr="00F86367">
        <w:rPr>
          <w:szCs w:val="28"/>
          <w:lang w:eastAsia="ar-SA"/>
        </w:rPr>
        <w:t>.</w:t>
      </w:r>
      <w:r>
        <w:rPr>
          <w:szCs w:val="28"/>
          <w:lang w:val="en-US" w:eastAsia="ar-SA"/>
        </w:rPr>
        <w:t>read</w:t>
      </w:r>
      <w:proofErr w:type="gramEnd"/>
      <w:r w:rsidRPr="00F86367">
        <w:rPr>
          <w:szCs w:val="28"/>
          <w:lang w:eastAsia="ar-SA"/>
        </w:rPr>
        <w:t>_</w:t>
      </w:r>
      <w:r>
        <w:rPr>
          <w:szCs w:val="28"/>
          <w:lang w:val="en-US" w:eastAsia="ar-SA"/>
        </w:rPr>
        <w:t>csv</w:t>
      </w:r>
    </w:p>
    <w:p w14:paraId="521E1427" w14:textId="77777777" w:rsidR="00C84579" w:rsidRPr="00C84579" w:rsidRDefault="00C84579" w:rsidP="00C84579">
      <w:pPr>
        <w:shd w:val="clear" w:color="auto" w:fill="1E1E1E"/>
        <w:suppressAutoHyphens w:val="0"/>
        <w:spacing w:line="285" w:lineRule="atLeast"/>
        <w:rPr>
          <w:rFonts w:ascii="Consolas" w:hAnsi="Consolas"/>
          <w:color w:val="D4D4D4"/>
          <w:sz w:val="21"/>
          <w:szCs w:val="21"/>
          <w:lang w:val="en-US" w:eastAsia="ru-RU"/>
        </w:rPr>
      </w:pPr>
      <w:proofErr w:type="spellStart"/>
      <w:r w:rsidRPr="00C84579">
        <w:rPr>
          <w:rFonts w:ascii="Consolas" w:hAnsi="Consolas"/>
          <w:color w:val="9CDCFE"/>
          <w:sz w:val="21"/>
          <w:szCs w:val="21"/>
          <w:lang w:val="en-US" w:eastAsia="ru-RU"/>
        </w:rPr>
        <w:t>df_annual_profit</w:t>
      </w:r>
      <w:proofErr w:type="spellEnd"/>
      <w:r w:rsidRPr="00C84579">
        <w:rPr>
          <w:rFonts w:ascii="Consolas" w:hAnsi="Consolas"/>
          <w:color w:val="D4D4D4"/>
          <w:sz w:val="21"/>
          <w:szCs w:val="21"/>
          <w:lang w:val="en-US" w:eastAsia="ru-RU"/>
        </w:rPr>
        <w:t xml:space="preserve"> = </w:t>
      </w:r>
      <w:proofErr w:type="spellStart"/>
      <w:proofErr w:type="gramStart"/>
      <w:r w:rsidRPr="00C84579">
        <w:rPr>
          <w:rFonts w:ascii="Consolas" w:hAnsi="Consolas"/>
          <w:color w:val="4EC9B0"/>
          <w:sz w:val="21"/>
          <w:szCs w:val="21"/>
          <w:lang w:val="en-US" w:eastAsia="ru-RU"/>
        </w:rPr>
        <w:t>pd</w:t>
      </w:r>
      <w:r w:rsidRPr="00C84579">
        <w:rPr>
          <w:rFonts w:ascii="Consolas" w:hAnsi="Consolas"/>
          <w:color w:val="D4D4D4"/>
          <w:sz w:val="21"/>
          <w:szCs w:val="21"/>
          <w:lang w:val="en-US" w:eastAsia="ru-RU"/>
        </w:rPr>
        <w:t>.</w:t>
      </w:r>
      <w:r w:rsidRPr="00C84579">
        <w:rPr>
          <w:rFonts w:ascii="Consolas" w:hAnsi="Consolas"/>
          <w:color w:val="DCDCAA"/>
          <w:sz w:val="21"/>
          <w:szCs w:val="21"/>
          <w:lang w:val="en-US" w:eastAsia="ru-RU"/>
        </w:rPr>
        <w:t>read</w:t>
      </w:r>
      <w:proofErr w:type="gramEnd"/>
      <w:r w:rsidRPr="00C84579">
        <w:rPr>
          <w:rFonts w:ascii="Consolas" w:hAnsi="Consolas"/>
          <w:color w:val="DCDCAA"/>
          <w:sz w:val="21"/>
          <w:szCs w:val="21"/>
          <w:lang w:val="en-US" w:eastAsia="ru-RU"/>
        </w:rPr>
        <w:t>_csv</w:t>
      </w:r>
      <w:proofErr w:type="spellEnd"/>
      <w:r w:rsidRPr="00C84579">
        <w:rPr>
          <w:rFonts w:ascii="Consolas" w:hAnsi="Consolas"/>
          <w:color w:val="D4D4D4"/>
          <w:sz w:val="21"/>
          <w:szCs w:val="21"/>
          <w:lang w:val="en-US" w:eastAsia="ru-RU"/>
        </w:rPr>
        <w:t>(</w:t>
      </w:r>
      <w:r w:rsidRPr="00C84579">
        <w:rPr>
          <w:rFonts w:ascii="Consolas" w:hAnsi="Consolas"/>
          <w:color w:val="CE9178"/>
          <w:sz w:val="21"/>
          <w:szCs w:val="21"/>
          <w:lang w:val="en-US" w:eastAsia="ru-RU"/>
        </w:rPr>
        <w:t>"</w:t>
      </w:r>
      <w:r w:rsidRPr="00C84579">
        <w:rPr>
          <w:rFonts w:ascii="Consolas" w:hAnsi="Consolas"/>
          <w:color w:val="CE9178"/>
          <w:sz w:val="21"/>
          <w:szCs w:val="21"/>
          <w:lang w:eastAsia="ru-RU"/>
        </w:rPr>
        <w:t>год</w:t>
      </w:r>
      <w:r w:rsidRPr="00C84579">
        <w:rPr>
          <w:rFonts w:ascii="Consolas" w:hAnsi="Consolas"/>
          <w:color w:val="CE9178"/>
          <w:sz w:val="21"/>
          <w:szCs w:val="21"/>
          <w:lang w:val="en-US" w:eastAsia="ru-RU"/>
        </w:rPr>
        <w:t>_</w:t>
      </w:r>
      <w:r w:rsidRPr="00C84579">
        <w:rPr>
          <w:rFonts w:ascii="Consolas" w:hAnsi="Consolas"/>
          <w:color w:val="CE9178"/>
          <w:sz w:val="21"/>
          <w:szCs w:val="21"/>
          <w:lang w:eastAsia="ru-RU"/>
        </w:rPr>
        <w:t>новый</w:t>
      </w:r>
      <w:r w:rsidRPr="00C84579">
        <w:rPr>
          <w:rFonts w:ascii="Consolas" w:hAnsi="Consolas"/>
          <w:color w:val="CE9178"/>
          <w:sz w:val="21"/>
          <w:szCs w:val="21"/>
          <w:lang w:val="en-US" w:eastAsia="ru-RU"/>
        </w:rPr>
        <w:t>.csv"</w:t>
      </w:r>
      <w:r w:rsidRPr="00C84579">
        <w:rPr>
          <w:rFonts w:ascii="Consolas" w:hAnsi="Consolas"/>
          <w:color w:val="D4D4D4"/>
          <w:sz w:val="21"/>
          <w:szCs w:val="21"/>
          <w:lang w:val="en-US" w:eastAsia="ru-RU"/>
        </w:rPr>
        <w:t xml:space="preserve">, </w:t>
      </w:r>
      <w:proofErr w:type="spellStart"/>
      <w:r w:rsidRPr="00C84579">
        <w:rPr>
          <w:rFonts w:ascii="Consolas" w:hAnsi="Consolas"/>
          <w:color w:val="9CDCFE"/>
          <w:sz w:val="21"/>
          <w:szCs w:val="21"/>
          <w:lang w:val="en-US" w:eastAsia="ru-RU"/>
        </w:rPr>
        <w:t>sep</w:t>
      </w:r>
      <w:proofErr w:type="spellEnd"/>
      <w:r w:rsidRPr="00C84579">
        <w:rPr>
          <w:rFonts w:ascii="Consolas" w:hAnsi="Consolas"/>
          <w:color w:val="D4D4D4"/>
          <w:sz w:val="21"/>
          <w:szCs w:val="21"/>
          <w:lang w:val="en-US" w:eastAsia="ru-RU"/>
        </w:rPr>
        <w:t>=</w:t>
      </w:r>
      <w:r w:rsidRPr="00C84579">
        <w:rPr>
          <w:rFonts w:ascii="Consolas" w:hAnsi="Consolas"/>
          <w:color w:val="CE9178"/>
          <w:sz w:val="21"/>
          <w:szCs w:val="21"/>
          <w:lang w:val="en-US" w:eastAsia="ru-RU"/>
        </w:rPr>
        <w:t>';'</w:t>
      </w:r>
      <w:r w:rsidRPr="00C84579">
        <w:rPr>
          <w:rFonts w:ascii="Consolas" w:hAnsi="Consolas"/>
          <w:color w:val="D4D4D4"/>
          <w:sz w:val="21"/>
          <w:szCs w:val="21"/>
          <w:lang w:val="en-US" w:eastAsia="ru-RU"/>
        </w:rPr>
        <w:t xml:space="preserve">, </w:t>
      </w:r>
      <w:r w:rsidRPr="00C84579">
        <w:rPr>
          <w:rFonts w:ascii="Consolas" w:hAnsi="Consolas"/>
          <w:color w:val="9CDCFE"/>
          <w:sz w:val="21"/>
          <w:szCs w:val="21"/>
          <w:lang w:val="en-US" w:eastAsia="ru-RU"/>
        </w:rPr>
        <w:t>encoding</w:t>
      </w:r>
      <w:r w:rsidRPr="00C84579">
        <w:rPr>
          <w:rFonts w:ascii="Consolas" w:hAnsi="Consolas"/>
          <w:color w:val="D4D4D4"/>
          <w:sz w:val="21"/>
          <w:szCs w:val="21"/>
          <w:lang w:val="en-US" w:eastAsia="ru-RU"/>
        </w:rPr>
        <w:t>=</w:t>
      </w:r>
      <w:r w:rsidRPr="00C84579">
        <w:rPr>
          <w:rFonts w:ascii="Consolas" w:hAnsi="Consolas"/>
          <w:color w:val="CE9178"/>
          <w:sz w:val="21"/>
          <w:szCs w:val="21"/>
          <w:lang w:val="en-US" w:eastAsia="ru-RU"/>
        </w:rPr>
        <w:t>'windows-1251'</w:t>
      </w:r>
      <w:r w:rsidRPr="00C84579">
        <w:rPr>
          <w:rFonts w:ascii="Consolas" w:hAnsi="Consolas"/>
          <w:color w:val="D4D4D4"/>
          <w:sz w:val="21"/>
          <w:szCs w:val="21"/>
          <w:lang w:val="en-US" w:eastAsia="ru-RU"/>
        </w:rPr>
        <w:t>)</w:t>
      </w:r>
    </w:p>
    <w:p w14:paraId="66F7FF5F" w14:textId="77777777" w:rsidR="002A1B75" w:rsidRPr="00C84579" w:rsidRDefault="002A1B75" w:rsidP="002A1B75">
      <w:pPr>
        <w:pStyle w:val="a4"/>
        <w:spacing w:after="0" w:line="360" w:lineRule="auto"/>
        <w:ind w:left="0" w:firstLine="709"/>
        <w:jc w:val="both"/>
        <w:rPr>
          <w:szCs w:val="28"/>
          <w:lang w:val="en-US" w:eastAsia="ar-SA"/>
        </w:rPr>
      </w:pPr>
    </w:p>
    <w:p w14:paraId="530CCC3B" w14:textId="77777777" w:rsidR="00637C0C" w:rsidRPr="004961B1" w:rsidRDefault="00637C0C" w:rsidP="00637C0C">
      <w:pPr>
        <w:pStyle w:val="a4"/>
        <w:spacing w:after="0" w:line="360" w:lineRule="auto"/>
        <w:ind w:left="0" w:firstLine="709"/>
        <w:jc w:val="both"/>
        <w:rPr>
          <w:szCs w:val="28"/>
          <w:lang w:eastAsia="ar-SA"/>
        </w:rPr>
      </w:pPr>
      <w:r>
        <w:rPr>
          <w:noProof/>
          <w:szCs w:val="28"/>
        </w:rPr>
        <w:t xml:space="preserve">Визуально </w:t>
      </w:r>
      <w:r w:rsidRPr="004961B1">
        <w:rPr>
          <w:szCs w:val="28"/>
          <w:lang w:eastAsia="ar-SA"/>
        </w:rPr>
        <w:t xml:space="preserve">оценим структуру и содержание считанного </w:t>
      </w:r>
      <w:proofErr w:type="spellStart"/>
      <w:r>
        <w:rPr>
          <w:szCs w:val="28"/>
          <w:lang w:val="en-US" w:eastAsia="ar-SA"/>
        </w:rPr>
        <w:t>DataFrame</w:t>
      </w:r>
      <w:proofErr w:type="spellEnd"/>
      <w:r w:rsidRPr="004961B1">
        <w:rPr>
          <w:szCs w:val="28"/>
          <w:lang w:eastAsia="ar-SA"/>
        </w:rPr>
        <w:t xml:space="preserve">. Для этого используем метод </w:t>
      </w:r>
      <w:proofErr w:type="gramStart"/>
      <w:r w:rsidRPr="00637C0C">
        <w:rPr>
          <w:szCs w:val="28"/>
          <w:lang w:val="en-US" w:eastAsia="ar-SA"/>
        </w:rPr>
        <w:t>info</w:t>
      </w:r>
      <w:r w:rsidRPr="004961B1">
        <w:rPr>
          <w:szCs w:val="28"/>
          <w:lang w:eastAsia="ar-SA"/>
        </w:rPr>
        <w:t>(</w:t>
      </w:r>
      <w:proofErr w:type="gramEnd"/>
      <w:r w:rsidRPr="004961B1">
        <w:rPr>
          <w:szCs w:val="28"/>
          <w:lang w:eastAsia="ar-SA"/>
        </w:rPr>
        <w:t>), который выведет информацию о типах данных каждого столбца, количестве заполненных значений в каждом столбце, общем количестве</w:t>
      </w:r>
    </w:p>
    <w:p w14:paraId="2D03E2C7" w14:textId="77777777" w:rsidR="00C84579" w:rsidRPr="00392A91" w:rsidRDefault="00C84579" w:rsidP="00C84579">
      <w:pPr>
        <w:shd w:val="clear" w:color="auto" w:fill="1E1E1E"/>
        <w:suppressAutoHyphens w:val="0"/>
        <w:spacing w:line="285" w:lineRule="atLeast"/>
        <w:rPr>
          <w:rFonts w:ascii="Consolas" w:hAnsi="Consolas"/>
          <w:color w:val="D4D4D4"/>
          <w:sz w:val="21"/>
          <w:szCs w:val="21"/>
          <w:lang w:eastAsia="ru-RU"/>
        </w:rPr>
      </w:pPr>
      <w:proofErr w:type="gramStart"/>
      <w:r w:rsidRPr="00C84579">
        <w:rPr>
          <w:rFonts w:ascii="Consolas" w:hAnsi="Consolas"/>
          <w:color w:val="9CDCFE"/>
          <w:sz w:val="21"/>
          <w:szCs w:val="21"/>
          <w:lang w:val="en-US" w:eastAsia="ru-RU"/>
        </w:rPr>
        <w:t>df</w:t>
      </w:r>
      <w:r w:rsidRPr="00392A91">
        <w:rPr>
          <w:rFonts w:ascii="Consolas" w:hAnsi="Consolas"/>
          <w:color w:val="9CDCFE"/>
          <w:sz w:val="21"/>
          <w:szCs w:val="21"/>
          <w:lang w:eastAsia="ru-RU"/>
        </w:rPr>
        <w:t>_</w:t>
      </w:r>
      <w:r w:rsidRPr="00C84579">
        <w:rPr>
          <w:rFonts w:ascii="Consolas" w:hAnsi="Consolas"/>
          <w:color w:val="9CDCFE"/>
          <w:sz w:val="21"/>
          <w:szCs w:val="21"/>
          <w:lang w:val="en-US" w:eastAsia="ru-RU"/>
        </w:rPr>
        <w:t>annual</w:t>
      </w:r>
      <w:r w:rsidRPr="00392A91">
        <w:rPr>
          <w:rFonts w:ascii="Consolas" w:hAnsi="Consolas"/>
          <w:color w:val="9CDCFE"/>
          <w:sz w:val="21"/>
          <w:szCs w:val="21"/>
          <w:lang w:eastAsia="ru-RU"/>
        </w:rPr>
        <w:t>_</w:t>
      </w:r>
      <w:r w:rsidRPr="00C84579">
        <w:rPr>
          <w:rFonts w:ascii="Consolas" w:hAnsi="Consolas"/>
          <w:color w:val="9CDCFE"/>
          <w:sz w:val="21"/>
          <w:szCs w:val="21"/>
          <w:lang w:val="en-US" w:eastAsia="ru-RU"/>
        </w:rPr>
        <w:t>profit</w:t>
      </w:r>
      <w:r w:rsidRPr="00392A91">
        <w:rPr>
          <w:rFonts w:ascii="Consolas" w:hAnsi="Consolas"/>
          <w:color w:val="D4D4D4"/>
          <w:sz w:val="21"/>
          <w:szCs w:val="21"/>
          <w:lang w:eastAsia="ru-RU"/>
        </w:rPr>
        <w:t>.</w:t>
      </w:r>
      <w:r w:rsidRPr="00C84579">
        <w:rPr>
          <w:rFonts w:ascii="Consolas" w:hAnsi="Consolas"/>
          <w:color w:val="DCDCAA"/>
          <w:sz w:val="21"/>
          <w:szCs w:val="21"/>
          <w:lang w:val="en-US" w:eastAsia="ru-RU"/>
        </w:rPr>
        <w:t>info</w:t>
      </w:r>
      <w:r w:rsidRPr="00392A91">
        <w:rPr>
          <w:rFonts w:ascii="Consolas" w:hAnsi="Consolas"/>
          <w:color w:val="D4D4D4"/>
          <w:sz w:val="21"/>
          <w:szCs w:val="21"/>
          <w:lang w:eastAsia="ru-RU"/>
        </w:rPr>
        <w:t>(</w:t>
      </w:r>
      <w:proofErr w:type="gramEnd"/>
      <w:r w:rsidRPr="00392A91">
        <w:rPr>
          <w:rFonts w:ascii="Consolas" w:hAnsi="Consolas"/>
          <w:color w:val="D4D4D4"/>
          <w:sz w:val="21"/>
          <w:szCs w:val="21"/>
          <w:lang w:eastAsia="ru-RU"/>
        </w:rPr>
        <w:t>)</w:t>
      </w:r>
    </w:p>
    <w:p w14:paraId="091FC2FD" w14:textId="77777777" w:rsidR="00C84579" w:rsidRDefault="00C84579" w:rsidP="002A1B75">
      <w:pPr>
        <w:pStyle w:val="a4"/>
        <w:spacing w:after="0" w:line="360" w:lineRule="auto"/>
        <w:ind w:left="0" w:firstLine="709"/>
        <w:jc w:val="both"/>
        <w:rPr>
          <w:noProof/>
          <w:szCs w:val="28"/>
        </w:rPr>
      </w:pPr>
    </w:p>
    <w:p w14:paraId="22881D75" w14:textId="77777777" w:rsidR="00C84579" w:rsidRPr="00BF0532" w:rsidRDefault="00637C0C" w:rsidP="00637C0C">
      <w:pPr>
        <w:pStyle w:val="a4"/>
        <w:spacing w:after="0" w:line="360" w:lineRule="auto"/>
        <w:ind w:left="0" w:firstLine="709"/>
        <w:jc w:val="both"/>
        <w:rPr>
          <w:noProof/>
          <w:szCs w:val="28"/>
        </w:rPr>
      </w:pPr>
      <w:r>
        <w:rPr>
          <w:noProof/>
          <w:szCs w:val="28"/>
        </w:rPr>
        <w:t xml:space="preserve">Теперь мы видим обобщенную информацию о нашем считанном </w:t>
      </w:r>
      <w:r>
        <w:rPr>
          <w:noProof/>
          <w:szCs w:val="28"/>
          <w:lang w:val="en-US"/>
        </w:rPr>
        <w:t>DataFrame</w:t>
      </w:r>
      <w:r>
        <w:rPr>
          <w:noProof/>
          <w:szCs w:val="28"/>
        </w:rPr>
        <w:t>.</w:t>
      </w:r>
      <w:r w:rsidR="00BF0532">
        <w:rPr>
          <w:noProof/>
          <w:szCs w:val="28"/>
        </w:rPr>
        <w:t xml:space="preserve"> Он содержит 3 столбца (наименование услуги, год и годовая прибыль) и 24 строки информации. Пустые значения отсутствуют. Типы данных в каждом столбце указаны верно.</w:t>
      </w:r>
    </w:p>
    <w:p w14:paraId="5ADED829" w14:textId="77777777" w:rsidR="00C84579" w:rsidRPr="00C84579" w:rsidRDefault="00C84579" w:rsidP="002A1B75">
      <w:pPr>
        <w:pStyle w:val="a4"/>
        <w:spacing w:after="0" w:line="360" w:lineRule="auto"/>
        <w:ind w:left="0" w:firstLine="709"/>
        <w:jc w:val="both"/>
        <w:rPr>
          <w:noProof/>
          <w:szCs w:val="28"/>
          <w:lang w:val="en-US"/>
        </w:rPr>
      </w:pPr>
      <w:r>
        <w:rPr>
          <w:noProof/>
          <w:szCs w:val="28"/>
          <w:lang w:val="en-US"/>
        </w:rPr>
        <w:lastRenderedPageBreak/>
        <w:drawing>
          <wp:inline distT="0" distB="0" distL="0" distR="0" wp14:anchorId="591152DA" wp14:editId="08A447D8">
            <wp:extent cx="3924848" cy="21529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нфо год.прибыль.png"/>
                    <pic:cNvPicPr/>
                  </pic:nvPicPr>
                  <pic:blipFill>
                    <a:blip r:embed="rId20">
                      <a:extLst>
                        <a:ext uri="{28A0092B-C50C-407E-A947-70E740481C1C}">
                          <a14:useLocalDpi xmlns:a14="http://schemas.microsoft.com/office/drawing/2010/main" val="0"/>
                        </a:ext>
                      </a:extLst>
                    </a:blip>
                    <a:stretch>
                      <a:fillRect/>
                    </a:stretch>
                  </pic:blipFill>
                  <pic:spPr>
                    <a:xfrm>
                      <a:off x="0" y="0"/>
                      <a:ext cx="3924848" cy="2152950"/>
                    </a:xfrm>
                    <a:prstGeom prst="rect">
                      <a:avLst/>
                    </a:prstGeom>
                  </pic:spPr>
                </pic:pic>
              </a:graphicData>
            </a:graphic>
          </wp:inline>
        </w:drawing>
      </w:r>
    </w:p>
    <w:p w14:paraId="321781C0" w14:textId="77777777" w:rsidR="00BF0532" w:rsidRDefault="00BF0532" w:rsidP="002A1B75">
      <w:pPr>
        <w:pStyle w:val="a4"/>
        <w:spacing w:after="0" w:line="360" w:lineRule="auto"/>
        <w:ind w:left="0" w:firstLine="709"/>
        <w:jc w:val="both"/>
        <w:rPr>
          <w:noProof/>
          <w:szCs w:val="28"/>
        </w:rPr>
      </w:pPr>
    </w:p>
    <w:p w14:paraId="4AD968F5" w14:textId="77777777" w:rsidR="00C84579" w:rsidRPr="00C84579" w:rsidRDefault="00BF0532" w:rsidP="002A1B75">
      <w:pPr>
        <w:pStyle w:val="a4"/>
        <w:spacing w:after="0" w:line="360" w:lineRule="auto"/>
        <w:ind w:left="0" w:firstLine="709"/>
        <w:jc w:val="both"/>
        <w:rPr>
          <w:noProof/>
          <w:szCs w:val="28"/>
        </w:rPr>
      </w:pPr>
      <w:r>
        <w:rPr>
          <w:noProof/>
          <w:szCs w:val="28"/>
        </w:rPr>
        <w:t xml:space="preserve">Мы хотим посмотреть абсолютное изменение и темпы роста от года к году, поэтому давайте сгруппируем </w:t>
      </w:r>
      <w:r w:rsidR="00C84579">
        <w:rPr>
          <w:noProof/>
          <w:szCs w:val="28"/>
          <w:lang w:val="en-US"/>
        </w:rPr>
        <w:t>DataFrame</w:t>
      </w:r>
      <w:r w:rsidR="00C84579">
        <w:rPr>
          <w:noProof/>
          <w:szCs w:val="28"/>
        </w:rPr>
        <w:t xml:space="preserve"> так, что бы столбцами </w:t>
      </w:r>
      <w:r>
        <w:rPr>
          <w:noProof/>
          <w:szCs w:val="28"/>
        </w:rPr>
        <w:t>стали</w:t>
      </w:r>
      <w:r w:rsidR="00C84579">
        <w:rPr>
          <w:noProof/>
          <w:szCs w:val="28"/>
        </w:rPr>
        <w:t xml:space="preserve"> года. Для преобразования </w:t>
      </w:r>
      <w:r w:rsidR="00C84579">
        <w:rPr>
          <w:noProof/>
          <w:szCs w:val="28"/>
          <w:lang w:val="en-US"/>
        </w:rPr>
        <w:t>DataFrame</w:t>
      </w:r>
      <w:r w:rsidR="00C84579">
        <w:rPr>
          <w:noProof/>
          <w:szCs w:val="28"/>
        </w:rPr>
        <w:t xml:space="preserve"> в сводную таблицу воспользуемся</w:t>
      </w:r>
      <w:r w:rsidR="00C84579" w:rsidRPr="00C84579">
        <w:rPr>
          <w:rFonts w:eastAsia="Calibri"/>
          <w:szCs w:val="28"/>
        </w:rPr>
        <w:t xml:space="preserve"> </w:t>
      </w:r>
      <w:r w:rsidR="00C84579" w:rsidRPr="000F00F2">
        <w:rPr>
          <w:rFonts w:eastAsia="Calibri"/>
          <w:szCs w:val="28"/>
        </w:rPr>
        <w:t xml:space="preserve">функцией библиотеки </w:t>
      </w:r>
      <w:proofErr w:type="spellStart"/>
      <w:proofErr w:type="gramStart"/>
      <w:r w:rsidR="00C84579" w:rsidRPr="000F00F2">
        <w:rPr>
          <w:rFonts w:eastAsia="Calibri"/>
          <w:szCs w:val="28"/>
        </w:rPr>
        <w:t>pandas</w:t>
      </w:r>
      <w:proofErr w:type="spellEnd"/>
      <w:r w:rsidR="00C84579" w:rsidRPr="000F00F2">
        <w:rPr>
          <w:rFonts w:eastAsia="Calibri"/>
          <w:szCs w:val="28"/>
        </w:rPr>
        <w:t xml:space="preserve"> .</w:t>
      </w:r>
      <w:proofErr w:type="spellStart"/>
      <w:r w:rsidR="00C84579" w:rsidRPr="000F00F2">
        <w:rPr>
          <w:rFonts w:eastAsia="Calibri"/>
          <w:szCs w:val="28"/>
        </w:rPr>
        <w:t>pivot</w:t>
      </w:r>
      <w:proofErr w:type="gramEnd"/>
      <w:r w:rsidR="00C84579" w:rsidRPr="000F00F2">
        <w:rPr>
          <w:rFonts w:eastAsia="Calibri"/>
          <w:szCs w:val="28"/>
        </w:rPr>
        <w:t>_table</w:t>
      </w:r>
      <w:proofErr w:type="spellEnd"/>
      <w:r w:rsidR="00C84579">
        <w:rPr>
          <w:rFonts w:eastAsia="Calibri"/>
          <w:szCs w:val="28"/>
        </w:rPr>
        <w:t>.</w:t>
      </w:r>
    </w:p>
    <w:p w14:paraId="119C606A" w14:textId="77777777" w:rsidR="00BA4EC1" w:rsidRPr="00BA4EC1" w:rsidRDefault="00BA4EC1" w:rsidP="00BA4EC1">
      <w:pPr>
        <w:shd w:val="clear" w:color="auto" w:fill="1E1E1E"/>
        <w:suppressAutoHyphens w:val="0"/>
        <w:spacing w:line="285" w:lineRule="atLeast"/>
        <w:rPr>
          <w:rFonts w:ascii="Consolas" w:hAnsi="Consolas"/>
          <w:color w:val="D4D4D4"/>
          <w:sz w:val="21"/>
          <w:szCs w:val="21"/>
          <w:lang w:val="en-US" w:eastAsia="ru-RU"/>
        </w:rPr>
      </w:pPr>
      <w:r w:rsidRPr="00BA4EC1">
        <w:rPr>
          <w:rFonts w:ascii="Consolas" w:hAnsi="Consolas"/>
          <w:color w:val="9CDCFE"/>
          <w:sz w:val="21"/>
          <w:szCs w:val="21"/>
          <w:lang w:val="en-US" w:eastAsia="ru-RU"/>
        </w:rPr>
        <w:t>df</w:t>
      </w:r>
      <w:r w:rsidRPr="00BA4EC1">
        <w:rPr>
          <w:rFonts w:ascii="Consolas" w:hAnsi="Consolas"/>
          <w:color w:val="D4D4D4"/>
          <w:sz w:val="21"/>
          <w:szCs w:val="21"/>
          <w:lang w:val="en-US" w:eastAsia="ru-RU"/>
        </w:rPr>
        <w:t xml:space="preserve"> = </w:t>
      </w:r>
      <w:proofErr w:type="spellStart"/>
      <w:r w:rsidRPr="00BA4EC1">
        <w:rPr>
          <w:rFonts w:ascii="Consolas" w:hAnsi="Consolas"/>
          <w:color w:val="9CDCFE"/>
          <w:sz w:val="21"/>
          <w:szCs w:val="21"/>
          <w:lang w:val="en-US" w:eastAsia="ru-RU"/>
        </w:rPr>
        <w:t>df_annual_</w:t>
      </w:r>
      <w:proofErr w:type="gramStart"/>
      <w:r w:rsidRPr="00BA4EC1">
        <w:rPr>
          <w:rFonts w:ascii="Consolas" w:hAnsi="Consolas"/>
          <w:color w:val="9CDCFE"/>
          <w:sz w:val="21"/>
          <w:szCs w:val="21"/>
          <w:lang w:val="en-US" w:eastAsia="ru-RU"/>
        </w:rPr>
        <w:t>profit</w:t>
      </w:r>
      <w:r w:rsidRPr="00BA4EC1">
        <w:rPr>
          <w:rFonts w:ascii="Consolas" w:hAnsi="Consolas"/>
          <w:color w:val="D4D4D4"/>
          <w:sz w:val="21"/>
          <w:szCs w:val="21"/>
          <w:lang w:val="en-US" w:eastAsia="ru-RU"/>
        </w:rPr>
        <w:t>.</w:t>
      </w:r>
      <w:r w:rsidRPr="00BA4EC1">
        <w:rPr>
          <w:rFonts w:ascii="Consolas" w:hAnsi="Consolas"/>
          <w:color w:val="DCDCAA"/>
          <w:sz w:val="21"/>
          <w:szCs w:val="21"/>
          <w:lang w:val="en-US" w:eastAsia="ru-RU"/>
        </w:rPr>
        <w:t>pivot</w:t>
      </w:r>
      <w:proofErr w:type="gramEnd"/>
      <w:r w:rsidRPr="00BA4EC1">
        <w:rPr>
          <w:rFonts w:ascii="Consolas" w:hAnsi="Consolas"/>
          <w:color w:val="DCDCAA"/>
          <w:sz w:val="21"/>
          <w:szCs w:val="21"/>
          <w:lang w:val="en-US" w:eastAsia="ru-RU"/>
        </w:rPr>
        <w:t>_table</w:t>
      </w:r>
      <w:proofErr w:type="spellEnd"/>
      <w:r w:rsidRPr="00BA4EC1">
        <w:rPr>
          <w:rFonts w:ascii="Consolas" w:hAnsi="Consolas"/>
          <w:color w:val="D4D4D4"/>
          <w:sz w:val="21"/>
          <w:szCs w:val="21"/>
          <w:lang w:val="en-US" w:eastAsia="ru-RU"/>
        </w:rPr>
        <w:t>(</w:t>
      </w:r>
    </w:p>
    <w:p w14:paraId="372B7B14" w14:textId="77777777" w:rsidR="00BA4EC1" w:rsidRPr="00BA4EC1" w:rsidRDefault="00BA4EC1" w:rsidP="00BA4EC1">
      <w:pPr>
        <w:shd w:val="clear" w:color="auto" w:fill="1E1E1E"/>
        <w:suppressAutoHyphens w:val="0"/>
        <w:spacing w:line="285" w:lineRule="atLeast"/>
        <w:rPr>
          <w:rFonts w:ascii="Consolas" w:hAnsi="Consolas"/>
          <w:color w:val="D4D4D4"/>
          <w:sz w:val="21"/>
          <w:szCs w:val="21"/>
          <w:lang w:eastAsia="ru-RU"/>
        </w:rPr>
      </w:pPr>
      <w:r w:rsidRPr="00BA4EC1">
        <w:rPr>
          <w:rFonts w:ascii="Consolas" w:hAnsi="Consolas"/>
          <w:color w:val="D4D4D4"/>
          <w:sz w:val="21"/>
          <w:szCs w:val="21"/>
          <w:lang w:val="en-US" w:eastAsia="ru-RU"/>
        </w:rPr>
        <w:t>               </w:t>
      </w:r>
      <w:proofErr w:type="spellStart"/>
      <w:r w:rsidRPr="00BA4EC1">
        <w:rPr>
          <w:rFonts w:ascii="Consolas" w:hAnsi="Consolas"/>
          <w:color w:val="9CDCFE"/>
          <w:sz w:val="21"/>
          <w:szCs w:val="21"/>
          <w:lang w:eastAsia="ru-RU"/>
        </w:rPr>
        <w:t>index</w:t>
      </w:r>
      <w:proofErr w:type="spellEnd"/>
      <w:proofErr w:type="gramStart"/>
      <w:r w:rsidRPr="00BA4EC1">
        <w:rPr>
          <w:rFonts w:ascii="Consolas" w:hAnsi="Consolas"/>
          <w:color w:val="D4D4D4"/>
          <w:sz w:val="21"/>
          <w:szCs w:val="21"/>
          <w:lang w:eastAsia="ru-RU"/>
        </w:rPr>
        <w:t>=[</w:t>
      </w:r>
      <w:proofErr w:type="gramEnd"/>
      <w:r w:rsidRPr="00BA4EC1">
        <w:rPr>
          <w:rFonts w:ascii="Consolas" w:hAnsi="Consolas"/>
          <w:color w:val="CE9178"/>
          <w:sz w:val="21"/>
          <w:szCs w:val="21"/>
          <w:lang w:eastAsia="ru-RU"/>
        </w:rPr>
        <w:t>"наименование услуги"</w:t>
      </w:r>
      <w:r w:rsidRPr="00BA4EC1">
        <w:rPr>
          <w:rFonts w:ascii="Consolas" w:hAnsi="Consolas"/>
          <w:color w:val="D4D4D4"/>
          <w:sz w:val="21"/>
          <w:szCs w:val="21"/>
          <w:lang w:eastAsia="ru-RU"/>
        </w:rPr>
        <w:t>],</w:t>
      </w:r>
    </w:p>
    <w:p w14:paraId="1A1D8D6D" w14:textId="77777777" w:rsidR="00BA4EC1" w:rsidRPr="00BA4EC1" w:rsidRDefault="00BA4EC1" w:rsidP="00BA4EC1">
      <w:pPr>
        <w:shd w:val="clear" w:color="auto" w:fill="1E1E1E"/>
        <w:suppressAutoHyphens w:val="0"/>
        <w:spacing w:line="285" w:lineRule="atLeast"/>
        <w:rPr>
          <w:rFonts w:ascii="Consolas" w:hAnsi="Consolas"/>
          <w:color w:val="D4D4D4"/>
          <w:sz w:val="21"/>
          <w:szCs w:val="21"/>
          <w:lang w:eastAsia="ru-RU"/>
        </w:rPr>
      </w:pPr>
      <w:r w:rsidRPr="00BA4EC1">
        <w:rPr>
          <w:rFonts w:ascii="Consolas" w:hAnsi="Consolas"/>
          <w:color w:val="D4D4D4"/>
          <w:sz w:val="21"/>
          <w:szCs w:val="21"/>
          <w:lang w:eastAsia="ru-RU"/>
        </w:rPr>
        <w:t>               </w:t>
      </w:r>
      <w:proofErr w:type="spellStart"/>
      <w:r w:rsidRPr="00BA4EC1">
        <w:rPr>
          <w:rFonts w:ascii="Consolas" w:hAnsi="Consolas"/>
          <w:color w:val="9CDCFE"/>
          <w:sz w:val="21"/>
          <w:szCs w:val="21"/>
          <w:lang w:eastAsia="ru-RU"/>
        </w:rPr>
        <w:t>columns</w:t>
      </w:r>
      <w:proofErr w:type="spellEnd"/>
      <w:r w:rsidRPr="00BA4EC1">
        <w:rPr>
          <w:rFonts w:ascii="Consolas" w:hAnsi="Consolas"/>
          <w:color w:val="D4D4D4"/>
          <w:sz w:val="21"/>
          <w:szCs w:val="21"/>
          <w:lang w:eastAsia="ru-RU"/>
        </w:rPr>
        <w:t>=[</w:t>
      </w:r>
      <w:r w:rsidRPr="00BA4EC1">
        <w:rPr>
          <w:rFonts w:ascii="Consolas" w:hAnsi="Consolas"/>
          <w:color w:val="CE9178"/>
          <w:sz w:val="21"/>
          <w:szCs w:val="21"/>
          <w:lang w:eastAsia="ru-RU"/>
        </w:rPr>
        <w:t>"год"</w:t>
      </w:r>
      <w:r w:rsidRPr="00BA4EC1">
        <w:rPr>
          <w:rFonts w:ascii="Consolas" w:hAnsi="Consolas"/>
          <w:color w:val="D4D4D4"/>
          <w:sz w:val="21"/>
          <w:szCs w:val="21"/>
          <w:lang w:eastAsia="ru-RU"/>
        </w:rPr>
        <w:t>],</w:t>
      </w:r>
    </w:p>
    <w:p w14:paraId="7AC75C4C" w14:textId="77777777" w:rsidR="00BA4EC1" w:rsidRPr="00BA4EC1" w:rsidRDefault="00BA4EC1" w:rsidP="00BA4EC1">
      <w:pPr>
        <w:shd w:val="clear" w:color="auto" w:fill="1E1E1E"/>
        <w:suppressAutoHyphens w:val="0"/>
        <w:spacing w:line="285" w:lineRule="atLeast"/>
        <w:rPr>
          <w:rFonts w:ascii="Consolas" w:hAnsi="Consolas"/>
          <w:color w:val="D4D4D4"/>
          <w:sz w:val="21"/>
          <w:szCs w:val="21"/>
          <w:lang w:eastAsia="ru-RU"/>
        </w:rPr>
      </w:pPr>
      <w:r w:rsidRPr="00BA4EC1">
        <w:rPr>
          <w:rFonts w:ascii="Consolas" w:hAnsi="Consolas"/>
          <w:color w:val="D4D4D4"/>
          <w:sz w:val="21"/>
          <w:szCs w:val="21"/>
          <w:lang w:eastAsia="ru-RU"/>
        </w:rPr>
        <w:t>               </w:t>
      </w:r>
      <w:proofErr w:type="spellStart"/>
      <w:r w:rsidRPr="00BA4EC1">
        <w:rPr>
          <w:rFonts w:ascii="Consolas" w:hAnsi="Consolas"/>
          <w:color w:val="9CDCFE"/>
          <w:sz w:val="21"/>
          <w:szCs w:val="21"/>
          <w:lang w:eastAsia="ru-RU"/>
        </w:rPr>
        <w:t>values</w:t>
      </w:r>
      <w:proofErr w:type="spellEnd"/>
      <w:proofErr w:type="gramStart"/>
      <w:r w:rsidRPr="00BA4EC1">
        <w:rPr>
          <w:rFonts w:ascii="Consolas" w:hAnsi="Consolas"/>
          <w:color w:val="D4D4D4"/>
          <w:sz w:val="21"/>
          <w:szCs w:val="21"/>
          <w:lang w:eastAsia="ru-RU"/>
        </w:rPr>
        <w:t>=[</w:t>
      </w:r>
      <w:proofErr w:type="gramEnd"/>
      <w:r w:rsidRPr="00BA4EC1">
        <w:rPr>
          <w:rFonts w:ascii="Consolas" w:hAnsi="Consolas"/>
          <w:color w:val="CE9178"/>
          <w:sz w:val="21"/>
          <w:szCs w:val="21"/>
          <w:lang w:eastAsia="ru-RU"/>
        </w:rPr>
        <w:t>"годовая прибыль"</w:t>
      </w:r>
      <w:r w:rsidRPr="00BA4EC1">
        <w:rPr>
          <w:rFonts w:ascii="Consolas" w:hAnsi="Consolas"/>
          <w:color w:val="D4D4D4"/>
          <w:sz w:val="21"/>
          <w:szCs w:val="21"/>
          <w:lang w:eastAsia="ru-RU"/>
        </w:rPr>
        <w:t>])</w:t>
      </w:r>
    </w:p>
    <w:p w14:paraId="4D2CB74F" w14:textId="77777777" w:rsidR="00C84579" w:rsidRPr="00392A91" w:rsidRDefault="00C84579" w:rsidP="002A1B75">
      <w:pPr>
        <w:pStyle w:val="a4"/>
        <w:spacing w:after="0" w:line="360" w:lineRule="auto"/>
        <w:ind w:left="0" w:firstLine="709"/>
        <w:jc w:val="both"/>
        <w:rPr>
          <w:szCs w:val="28"/>
          <w:lang w:eastAsia="ar-SA"/>
        </w:rPr>
      </w:pPr>
    </w:p>
    <w:p w14:paraId="47813A86" w14:textId="77777777" w:rsidR="00BA4EC1" w:rsidRPr="00BA4EC1" w:rsidRDefault="00BA4EC1" w:rsidP="002A1B75">
      <w:pPr>
        <w:pStyle w:val="a4"/>
        <w:spacing w:after="0" w:line="360" w:lineRule="auto"/>
        <w:ind w:left="0" w:firstLine="709"/>
        <w:jc w:val="both"/>
        <w:rPr>
          <w:szCs w:val="28"/>
          <w:lang w:eastAsia="ar-SA"/>
        </w:rPr>
      </w:pPr>
      <w:r>
        <w:rPr>
          <w:szCs w:val="28"/>
          <w:lang w:eastAsia="ar-SA"/>
        </w:rPr>
        <w:t xml:space="preserve">Теперь мы видим, что наши данные сгруппировались, так как </w:t>
      </w:r>
      <w:r w:rsidR="004961B1">
        <w:rPr>
          <w:szCs w:val="28"/>
          <w:lang w:eastAsia="ar-SA"/>
        </w:rPr>
        <w:t>и хотели</w:t>
      </w:r>
      <w:r>
        <w:rPr>
          <w:szCs w:val="28"/>
          <w:lang w:eastAsia="ar-SA"/>
        </w:rPr>
        <w:t xml:space="preserve"> - по году. Перейдем к ра</w:t>
      </w:r>
      <w:r w:rsidR="00E03BA6">
        <w:rPr>
          <w:szCs w:val="28"/>
          <w:lang w:eastAsia="ar-SA"/>
        </w:rPr>
        <w:t>счётам абсолютного изменения и темпов роста</w:t>
      </w:r>
      <w:r w:rsidR="00BF0532">
        <w:rPr>
          <w:szCs w:val="28"/>
          <w:lang w:eastAsia="ar-SA"/>
        </w:rPr>
        <w:t xml:space="preserve"> от года к году</w:t>
      </w:r>
      <w:r w:rsidR="00E03BA6">
        <w:rPr>
          <w:szCs w:val="28"/>
          <w:lang w:eastAsia="ar-SA"/>
        </w:rPr>
        <w:t>.</w:t>
      </w:r>
    </w:p>
    <w:p w14:paraId="43AF04F1" w14:textId="77777777" w:rsidR="00BA4EC1" w:rsidRPr="00BA4EC1" w:rsidRDefault="00BA4EC1" w:rsidP="002A1B75">
      <w:pPr>
        <w:pStyle w:val="a4"/>
        <w:spacing w:after="0" w:line="360" w:lineRule="auto"/>
        <w:ind w:left="0" w:firstLine="709"/>
        <w:jc w:val="both"/>
        <w:rPr>
          <w:szCs w:val="28"/>
          <w:lang w:eastAsia="ar-SA"/>
        </w:rPr>
      </w:pPr>
      <w:r>
        <w:rPr>
          <w:noProof/>
          <w:szCs w:val="28"/>
          <w:lang w:eastAsia="ar-SA"/>
        </w:rPr>
        <w:drawing>
          <wp:inline distT="0" distB="0" distL="0" distR="0" wp14:anchorId="2164EA5C" wp14:editId="377F8A70">
            <wp:extent cx="3088257" cy="2549022"/>
            <wp:effectExtent l="0" t="0" r="0"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годовая_прибыль_таблица.png"/>
                    <pic:cNvPicPr/>
                  </pic:nvPicPr>
                  <pic:blipFill>
                    <a:blip r:embed="rId21">
                      <a:extLst>
                        <a:ext uri="{28A0092B-C50C-407E-A947-70E740481C1C}">
                          <a14:useLocalDpi xmlns:a14="http://schemas.microsoft.com/office/drawing/2010/main" val="0"/>
                        </a:ext>
                      </a:extLst>
                    </a:blip>
                    <a:stretch>
                      <a:fillRect/>
                    </a:stretch>
                  </pic:blipFill>
                  <pic:spPr>
                    <a:xfrm>
                      <a:off x="0" y="0"/>
                      <a:ext cx="3188099" cy="2631431"/>
                    </a:xfrm>
                    <a:prstGeom prst="rect">
                      <a:avLst/>
                    </a:prstGeom>
                  </pic:spPr>
                </pic:pic>
              </a:graphicData>
            </a:graphic>
          </wp:inline>
        </w:drawing>
      </w:r>
    </w:p>
    <w:p w14:paraId="2C5D585C" w14:textId="77777777" w:rsidR="002A1B75" w:rsidRDefault="00E03BA6" w:rsidP="002A1B75">
      <w:pPr>
        <w:pStyle w:val="a4"/>
        <w:spacing w:after="0" w:line="360" w:lineRule="auto"/>
        <w:ind w:left="0" w:firstLine="709"/>
        <w:jc w:val="both"/>
        <w:rPr>
          <w:szCs w:val="28"/>
          <w:lang w:eastAsia="ar-SA"/>
        </w:rPr>
      </w:pPr>
      <w:r>
        <w:rPr>
          <w:szCs w:val="28"/>
          <w:lang w:eastAsia="ar-SA"/>
        </w:rPr>
        <w:t xml:space="preserve">Для </w:t>
      </w:r>
      <w:proofErr w:type="spellStart"/>
      <w:r>
        <w:rPr>
          <w:szCs w:val="28"/>
          <w:lang w:eastAsia="ar-SA"/>
        </w:rPr>
        <w:t>расс</w:t>
      </w:r>
      <w:r w:rsidR="00F10238">
        <w:rPr>
          <w:szCs w:val="28"/>
          <w:lang w:eastAsia="ar-SA"/>
        </w:rPr>
        <w:t>ч</w:t>
      </w:r>
      <w:r>
        <w:rPr>
          <w:szCs w:val="28"/>
          <w:lang w:eastAsia="ar-SA"/>
        </w:rPr>
        <w:t>ёта</w:t>
      </w:r>
      <w:proofErr w:type="spellEnd"/>
      <w:r>
        <w:rPr>
          <w:szCs w:val="28"/>
          <w:lang w:eastAsia="ar-SA"/>
        </w:rPr>
        <w:t xml:space="preserve"> абсолютного изменени</w:t>
      </w:r>
      <w:r w:rsidR="00F10238">
        <w:rPr>
          <w:szCs w:val="28"/>
          <w:lang w:eastAsia="ar-SA"/>
        </w:rPr>
        <w:t xml:space="preserve">я годовой прибыли, мы будем рассчитывать разницу между годовой прибыли </w:t>
      </w:r>
      <w:r w:rsidR="00BF0532">
        <w:rPr>
          <w:szCs w:val="28"/>
          <w:lang w:eastAsia="ar-SA"/>
        </w:rPr>
        <w:t>от года к году</w:t>
      </w:r>
      <w:r w:rsidR="00F10238">
        <w:rPr>
          <w:szCs w:val="28"/>
          <w:lang w:eastAsia="ar-SA"/>
        </w:rPr>
        <w:t xml:space="preserve">. </w:t>
      </w:r>
      <w:r w:rsidR="00BF0532">
        <w:rPr>
          <w:szCs w:val="28"/>
          <w:lang w:eastAsia="ar-SA"/>
        </w:rPr>
        <w:t xml:space="preserve"> Каждый </w:t>
      </w:r>
      <w:proofErr w:type="spellStart"/>
      <w:r w:rsidR="00BF0532">
        <w:rPr>
          <w:szCs w:val="28"/>
          <w:lang w:eastAsia="ar-SA"/>
        </w:rPr>
        <w:t>рассчёт</w:t>
      </w:r>
      <w:proofErr w:type="spellEnd"/>
      <w:r w:rsidR="00BF0532">
        <w:rPr>
          <w:szCs w:val="28"/>
          <w:lang w:eastAsia="ar-SA"/>
        </w:rPr>
        <w:t xml:space="preserve"> станет новым столбцом данных.</w:t>
      </w:r>
    </w:p>
    <w:p w14:paraId="14138DDA"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'Абсолютное изменение 2021г. к 2020г.'</w:t>
      </w:r>
      <w:r w:rsidRPr="00F10238">
        <w:rPr>
          <w:rFonts w:ascii="Consolas" w:hAnsi="Consolas"/>
          <w:color w:val="D4D4D4"/>
          <w:sz w:val="21"/>
          <w:szCs w:val="21"/>
          <w:lang w:eastAsia="ru-RU"/>
        </w:rPr>
        <w:t>] = (</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2021</w:t>
      </w:r>
      <w:r w:rsidRPr="00F10238">
        <w:rPr>
          <w:rFonts w:ascii="Consolas" w:hAnsi="Consolas"/>
          <w:color w:val="D4D4D4"/>
          <w:sz w:val="21"/>
          <w:szCs w:val="21"/>
          <w:lang w:eastAsia="ru-RU"/>
        </w:rPr>
        <w:t xml:space="preserve">] - </w:t>
      </w:r>
      <w:r>
        <w:rPr>
          <w:rFonts w:ascii="Consolas" w:hAnsi="Consolas"/>
          <w:color w:val="D4D4D4"/>
          <w:sz w:val="21"/>
          <w:szCs w:val="21"/>
          <w:lang w:eastAsia="ru-RU"/>
        </w:rPr>
        <w:t xml:space="preserve">   </w:t>
      </w:r>
    </w:p>
    <w:p w14:paraId="4D35A229"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Pr>
          <w:rFonts w:ascii="Consolas" w:hAnsi="Consolas"/>
          <w:color w:val="D4D4D4"/>
          <w:sz w:val="21"/>
          <w:szCs w:val="21"/>
          <w:lang w:eastAsia="ru-RU"/>
        </w:rPr>
        <w:lastRenderedPageBreak/>
        <w:t xml:space="preserve">                                                       </w:t>
      </w: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2020</w:t>
      </w:r>
      <w:r w:rsidRPr="00F10238">
        <w:rPr>
          <w:rFonts w:ascii="Consolas" w:hAnsi="Consolas"/>
          <w:color w:val="D4D4D4"/>
          <w:sz w:val="21"/>
          <w:szCs w:val="21"/>
          <w:lang w:eastAsia="ru-RU"/>
        </w:rPr>
        <w:t>])</w:t>
      </w:r>
    </w:p>
    <w:p w14:paraId="1D9AE10E"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'Абсолютное изменение 2022г. к 2021г.'</w:t>
      </w:r>
      <w:r w:rsidRPr="00F10238">
        <w:rPr>
          <w:rFonts w:ascii="Consolas" w:hAnsi="Consolas"/>
          <w:color w:val="D4D4D4"/>
          <w:sz w:val="21"/>
          <w:szCs w:val="21"/>
          <w:lang w:eastAsia="ru-RU"/>
        </w:rPr>
        <w:t>] = (</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2022</w:t>
      </w:r>
      <w:r w:rsidRPr="00F10238">
        <w:rPr>
          <w:rFonts w:ascii="Consolas" w:hAnsi="Consolas"/>
          <w:color w:val="D4D4D4"/>
          <w:sz w:val="21"/>
          <w:szCs w:val="21"/>
          <w:lang w:eastAsia="ru-RU"/>
        </w:rPr>
        <w:t xml:space="preserve">] </w:t>
      </w:r>
      <w:r>
        <w:rPr>
          <w:rFonts w:ascii="Consolas" w:hAnsi="Consolas"/>
          <w:color w:val="D4D4D4"/>
          <w:sz w:val="21"/>
          <w:szCs w:val="21"/>
          <w:lang w:eastAsia="ru-RU"/>
        </w:rPr>
        <w:t>–</w:t>
      </w:r>
      <w:r w:rsidRPr="00F10238">
        <w:rPr>
          <w:rFonts w:ascii="Consolas" w:hAnsi="Consolas"/>
          <w:color w:val="D4D4D4"/>
          <w:sz w:val="21"/>
          <w:szCs w:val="21"/>
          <w:lang w:eastAsia="ru-RU"/>
        </w:rPr>
        <w:t xml:space="preserve"> </w:t>
      </w:r>
    </w:p>
    <w:p w14:paraId="59B8879D"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Pr>
          <w:rFonts w:ascii="Consolas" w:hAnsi="Consolas"/>
          <w:color w:val="D4D4D4"/>
          <w:sz w:val="21"/>
          <w:szCs w:val="21"/>
          <w:lang w:eastAsia="ru-RU"/>
        </w:rPr>
        <w:t xml:space="preserve">                                                       </w:t>
      </w:r>
      <w:proofErr w:type="gramStart"/>
      <w:r>
        <w:rPr>
          <w:rFonts w:ascii="Consolas" w:hAnsi="Consolas"/>
          <w:color w:val="D4D4D4"/>
          <w:sz w:val="21"/>
          <w:szCs w:val="21"/>
          <w:lang w:val="en-US" w:eastAsia="ru-RU"/>
        </w:rPr>
        <w:t>df</w:t>
      </w:r>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2021</w:t>
      </w:r>
      <w:r w:rsidRPr="00F10238">
        <w:rPr>
          <w:rFonts w:ascii="Consolas" w:hAnsi="Consolas"/>
          <w:color w:val="D4D4D4"/>
          <w:sz w:val="21"/>
          <w:szCs w:val="21"/>
          <w:lang w:eastAsia="ru-RU"/>
        </w:rPr>
        <w:t>])</w:t>
      </w:r>
    </w:p>
    <w:p w14:paraId="17376E5A"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'Абсолютное изменение 2022г. к 2020г.'</w:t>
      </w:r>
      <w:r w:rsidRPr="00F10238">
        <w:rPr>
          <w:rFonts w:ascii="Consolas" w:hAnsi="Consolas"/>
          <w:color w:val="D4D4D4"/>
          <w:sz w:val="21"/>
          <w:szCs w:val="21"/>
          <w:lang w:eastAsia="ru-RU"/>
        </w:rPr>
        <w:t>] = (</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2022</w:t>
      </w:r>
      <w:r w:rsidRPr="00F10238">
        <w:rPr>
          <w:rFonts w:ascii="Consolas" w:hAnsi="Consolas"/>
          <w:color w:val="D4D4D4"/>
          <w:sz w:val="21"/>
          <w:szCs w:val="21"/>
          <w:lang w:eastAsia="ru-RU"/>
        </w:rPr>
        <w:t xml:space="preserve">] -   </w:t>
      </w:r>
    </w:p>
    <w:p w14:paraId="44911DC7"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sidRPr="00ED7F16">
        <w:rPr>
          <w:rFonts w:ascii="Consolas" w:hAnsi="Consolas"/>
          <w:color w:val="D4D4D4"/>
          <w:sz w:val="21"/>
          <w:szCs w:val="21"/>
          <w:lang w:eastAsia="ru-RU"/>
        </w:rPr>
        <w:t xml:space="preserve">                                                       </w:t>
      </w:r>
      <w:proofErr w:type="gramStart"/>
      <w:r>
        <w:rPr>
          <w:rFonts w:ascii="Consolas" w:hAnsi="Consolas"/>
          <w:color w:val="D4D4D4"/>
          <w:sz w:val="21"/>
          <w:szCs w:val="21"/>
          <w:lang w:val="en-US" w:eastAsia="ru-RU"/>
        </w:rPr>
        <w:t>d</w:t>
      </w:r>
      <w:r w:rsidRPr="00F10238">
        <w:rPr>
          <w:rFonts w:ascii="Consolas" w:hAnsi="Consolas"/>
          <w:color w:val="9CDCFE"/>
          <w:sz w:val="21"/>
          <w:szCs w:val="21"/>
          <w:lang w:eastAsia="ru-RU"/>
        </w:rPr>
        <w:t>f</w:t>
      </w:r>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2020</w:t>
      </w:r>
      <w:r w:rsidRPr="00F10238">
        <w:rPr>
          <w:rFonts w:ascii="Consolas" w:hAnsi="Consolas"/>
          <w:color w:val="D4D4D4"/>
          <w:sz w:val="21"/>
          <w:szCs w:val="21"/>
          <w:lang w:eastAsia="ru-RU"/>
        </w:rPr>
        <w:t>])</w:t>
      </w:r>
    </w:p>
    <w:p w14:paraId="0E304625" w14:textId="77777777" w:rsidR="002A1B75" w:rsidRPr="00F10238" w:rsidRDefault="002A1B75" w:rsidP="002A1B75">
      <w:pPr>
        <w:pStyle w:val="a4"/>
        <w:spacing w:after="0" w:line="360" w:lineRule="auto"/>
        <w:ind w:left="0" w:firstLine="709"/>
        <w:jc w:val="both"/>
        <w:rPr>
          <w:szCs w:val="28"/>
          <w:lang w:eastAsia="ar-SA"/>
        </w:rPr>
      </w:pPr>
    </w:p>
    <w:p w14:paraId="6CFFADAA" w14:textId="77777777" w:rsidR="002A1B75" w:rsidRPr="00B307DE" w:rsidRDefault="002A1B75" w:rsidP="002A1B75">
      <w:pPr>
        <w:pStyle w:val="a4"/>
        <w:spacing w:after="0" w:line="360" w:lineRule="auto"/>
        <w:ind w:left="0" w:firstLine="708"/>
        <w:jc w:val="both"/>
        <w:rPr>
          <w:szCs w:val="28"/>
          <w:lang w:eastAsia="ar-SA"/>
        </w:rPr>
      </w:pPr>
      <w:r>
        <w:rPr>
          <w:szCs w:val="28"/>
          <w:lang w:eastAsia="ar-SA"/>
        </w:rPr>
        <w:t>Рассчитаем темпы роста от года к году</w:t>
      </w:r>
      <w:r w:rsidRPr="00B307DE">
        <w:rPr>
          <w:szCs w:val="28"/>
          <w:lang w:eastAsia="ar-SA"/>
        </w:rPr>
        <w:t xml:space="preserve"> </w:t>
      </w:r>
      <w:r>
        <w:rPr>
          <w:szCs w:val="28"/>
          <w:lang w:eastAsia="ar-SA"/>
        </w:rPr>
        <w:t>в %</w:t>
      </w:r>
      <w:r w:rsidR="004961B1">
        <w:rPr>
          <w:szCs w:val="28"/>
          <w:lang w:eastAsia="ar-SA"/>
        </w:rPr>
        <w:t>, а для округления значений до 1 знака после запятой,</w:t>
      </w:r>
      <w:r>
        <w:rPr>
          <w:szCs w:val="28"/>
          <w:lang w:eastAsia="ar-SA"/>
        </w:rPr>
        <w:t xml:space="preserve"> использ</w:t>
      </w:r>
      <w:r w:rsidR="004961B1">
        <w:rPr>
          <w:szCs w:val="28"/>
          <w:lang w:eastAsia="ar-SA"/>
        </w:rPr>
        <w:t>овали</w:t>
      </w:r>
      <w:r>
        <w:rPr>
          <w:szCs w:val="28"/>
          <w:lang w:eastAsia="ar-SA"/>
        </w:rPr>
        <w:t xml:space="preserve"> </w:t>
      </w:r>
      <w:proofErr w:type="gramStart"/>
      <w:r>
        <w:rPr>
          <w:szCs w:val="28"/>
          <w:lang w:val="en-US" w:eastAsia="ar-SA"/>
        </w:rPr>
        <w:t>np</w:t>
      </w:r>
      <w:r w:rsidRPr="00B307DE">
        <w:rPr>
          <w:szCs w:val="28"/>
          <w:lang w:eastAsia="ar-SA"/>
        </w:rPr>
        <w:t>.</w:t>
      </w:r>
      <w:r>
        <w:rPr>
          <w:szCs w:val="28"/>
          <w:lang w:val="en-US" w:eastAsia="ar-SA"/>
        </w:rPr>
        <w:t>round</w:t>
      </w:r>
      <w:proofErr w:type="gramEnd"/>
      <w:r>
        <w:rPr>
          <w:szCs w:val="28"/>
          <w:lang w:eastAsia="ar-SA"/>
        </w:rPr>
        <w:t>.</w:t>
      </w:r>
    </w:p>
    <w:p w14:paraId="27B643C0"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'Темп роста, 2021 г. к 2020 г. %'</w:t>
      </w:r>
      <w:r w:rsidRPr="00F10238">
        <w:rPr>
          <w:rFonts w:ascii="Consolas" w:hAnsi="Consolas"/>
          <w:color w:val="D4D4D4"/>
          <w:sz w:val="21"/>
          <w:szCs w:val="21"/>
          <w:lang w:eastAsia="ru-RU"/>
        </w:rPr>
        <w:t xml:space="preserve">] = </w:t>
      </w:r>
      <w:proofErr w:type="spellStart"/>
      <w:r w:rsidRPr="00F10238">
        <w:rPr>
          <w:rFonts w:ascii="Consolas" w:hAnsi="Consolas"/>
          <w:color w:val="4EC9B0"/>
          <w:sz w:val="21"/>
          <w:szCs w:val="21"/>
          <w:lang w:eastAsia="ru-RU"/>
        </w:rPr>
        <w:t>np</w:t>
      </w:r>
      <w:r w:rsidRPr="00F10238">
        <w:rPr>
          <w:rFonts w:ascii="Consolas" w:hAnsi="Consolas"/>
          <w:color w:val="D4D4D4"/>
          <w:sz w:val="21"/>
          <w:szCs w:val="21"/>
          <w:lang w:eastAsia="ru-RU"/>
        </w:rPr>
        <w:t>.</w:t>
      </w:r>
      <w:r w:rsidRPr="00F10238">
        <w:rPr>
          <w:rFonts w:ascii="Consolas" w:hAnsi="Consolas"/>
          <w:color w:val="9CDCFE"/>
          <w:sz w:val="21"/>
          <w:szCs w:val="21"/>
          <w:lang w:eastAsia="ru-RU"/>
        </w:rPr>
        <w:t>round</w:t>
      </w:r>
      <w:proofErr w:type="spellEnd"/>
      <w:r w:rsidRPr="00F10238">
        <w:rPr>
          <w:rFonts w:ascii="Consolas" w:hAnsi="Consolas"/>
          <w:color w:val="D4D4D4"/>
          <w:sz w:val="21"/>
          <w:szCs w:val="21"/>
          <w:lang w:eastAsia="ru-RU"/>
        </w:rPr>
        <w:t>((</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2021</w:t>
      </w:r>
      <w:r w:rsidRPr="00F10238">
        <w:rPr>
          <w:rFonts w:ascii="Consolas" w:hAnsi="Consolas"/>
          <w:color w:val="D4D4D4"/>
          <w:sz w:val="21"/>
          <w:szCs w:val="21"/>
          <w:lang w:eastAsia="ru-RU"/>
        </w:rPr>
        <w:t xml:space="preserve">] / </w:t>
      </w:r>
    </w:p>
    <w:p w14:paraId="1651F34C"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sidRPr="00392A91">
        <w:rPr>
          <w:rFonts w:ascii="Consolas" w:hAnsi="Consolas"/>
          <w:color w:val="9CDCFE"/>
          <w:sz w:val="21"/>
          <w:szCs w:val="21"/>
          <w:lang w:eastAsia="ru-RU"/>
        </w:rPr>
        <w:t xml:space="preserve">                                             </w:t>
      </w: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2020</w:t>
      </w:r>
      <w:r w:rsidRPr="00F10238">
        <w:rPr>
          <w:rFonts w:ascii="Consolas" w:hAnsi="Consolas"/>
          <w:color w:val="D4D4D4"/>
          <w:sz w:val="21"/>
          <w:szCs w:val="21"/>
          <w:lang w:eastAsia="ru-RU"/>
        </w:rPr>
        <w:t xml:space="preserve">]) * </w:t>
      </w:r>
      <w:r w:rsidRPr="00F10238">
        <w:rPr>
          <w:rFonts w:ascii="Consolas" w:hAnsi="Consolas"/>
          <w:color w:val="B5CEA8"/>
          <w:sz w:val="21"/>
          <w:szCs w:val="21"/>
          <w:lang w:eastAsia="ru-RU"/>
        </w:rPr>
        <w:t>100</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1</w:t>
      </w:r>
      <w:r w:rsidRPr="00F10238">
        <w:rPr>
          <w:rFonts w:ascii="Consolas" w:hAnsi="Consolas"/>
          <w:color w:val="D4D4D4"/>
          <w:sz w:val="21"/>
          <w:szCs w:val="21"/>
          <w:lang w:eastAsia="ru-RU"/>
        </w:rPr>
        <w:t>)</w:t>
      </w:r>
    </w:p>
    <w:p w14:paraId="60EF5637"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'Темп роста, 2022 г. к 2021 г. %'</w:t>
      </w:r>
      <w:r w:rsidRPr="00F10238">
        <w:rPr>
          <w:rFonts w:ascii="Consolas" w:hAnsi="Consolas"/>
          <w:color w:val="D4D4D4"/>
          <w:sz w:val="21"/>
          <w:szCs w:val="21"/>
          <w:lang w:eastAsia="ru-RU"/>
        </w:rPr>
        <w:t xml:space="preserve">] = </w:t>
      </w:r>
      <w:proofErr w:type="spellStart"/>
      <w:r w:rsidRPr="00F10238">
        <w:rPr>
          <w:rFonts w:ascii="Consolas" w:hAnsi="Consolas"/>
          <w:color w:val="4EC9B0"/>
          <w:sz w:val="21"/>
          <w:szCs w:val="21"/>
          <w:lang w:eastAsia="ru-RU"/>
        </w:rPr>
        <w:t>np</w:t>
      </w:r>
      <w:r w:rsidRPr="00F10238">
        <w:rPr>
          <w:rFonts w:ascii="Consolas" w:hAnsi="Consolas"/>
          <w:color w:val="D4D4D4"/>
          <w:sz w:val="21"/>
          <w:szCs w:val="21"/>
          <w:lang w:eastAsia="ru-RU"/>
        </w:rPr>
        <w:t>.</w:t>
      </w:r>
      <w:r w:rsidRPr="00F10238">
        <w:rPr>
          <w:rFonts w:ascii="Consolas" w:hAnsi="Consolas"/>
          <w:color w:val="9CDCFE"/>
          <w:sz w:val="21"/>
          <w:szCs w:val="21"/>
          <w:lang w:eastAsia="ru-RU"/>
        </w:rPr>
        <w:t>round</w:t>
      </w:r>
      <w:proofErr w:type="spellEnd"/>
      <w:r w:rsidRPr="00F10238">
        <w:rPr>
          <w:rFonts w:ascii="Consolas" w:hAnsi="Consolas"/>
          <w:color w:val="D4D4D4"/>
          <w:sz w:val="21"/>
          <w:szCs w:val="21"/>
          <w:lang w:eastAsia="ru-RU"/>
        </w:rPr>
        <w:t>((</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2022</w:t>
      </w:r>
      <w:r w:rsidRPr="00F10238">
        <w:rPr>
          <w:rFonts w:ascii="Consolas" w:hAnsi="Consolas"/>
          <w:color w:val="D4D4D4"/>
          <w:sz w:val="21"/>
          <w:szCs w:val="21"/>
          <w:lang w:eastAsia="ru-RU"/>
        </w:rPr>
        <w:t xml:space="preserve">] / </w:t>
      </w:r>
    </w:p>
    <w:p w14:paraId="58CB713E"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sidRPr="00392A91">
        <w:rPr>
          <w:rFonts w:ascii="Consolas" w:hAnsi="Consolas"/>
          <w:color w:val="9CDCFE"/>
          <w:sz w:val="21"/>
          <w:szCs w:val="21"/>
          <w:lang w:eastAsia="ru-RU"/>
        </w:rPr>
        <w:t xml:space="preserve">                                             </w:t>
      </w: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2021</w:t>
      </w:r>
      <w:r w:rsidRPr="00F10238">
        <w:rPr>
          <w:rFonts w:ascii="Consolas" w:hAnsi="Consolas"/>
          <w:color w:val="D4D4D4"/>
          <w:sz w:val="21"/>
          <w:szCs w:val="21"/>
          <w:lang w:eastAsia="ru-RU"/>
        </w:rPr>
        <w:t xml:space="preserve">]) * </w:t>
      </w:r>
      <w:r w:rsidRPr="00F10238">
        <w:rPr>
          <w:rFonts w:ascii="Consolas" w:hAnsi="Consolas"/>
          <w:color w:val="B5CEA8"/>
          <w:sz w:val="21"/>
          <w:szCs w:val="21"/>
          <w:lang w:eastAsia="ru-RU"/>
        </w:rPr>
        <w:t>100</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1</w:t>
      </w:r>
      <w:r w:rsidRPr="00F10238">
        <w:rPr>
          <w:rFonts w:ascii="Consolas" w:hAnsi="Consolas"/>
          <w:color w:val="D4D4D4"/>
          <w:sz w:val="21"/>
          <w:szCs w:val="21"/>
          <w:lang w:eastAsia="ru-RU"/>
        </w:rPr>
        <w:t>)</w:t>
      </w:r>
    </w:p>
    <w:p w14:paraId="0FC43BA2" w14:textId="77777777" w:rsidR="00F10238" w:rsidRDefault="00F10238" w:rsidP="00F10238">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'Темп роста, 2022 г. к 2020 г. %'</w:t>
      </w:r>
      <w:r w:rsidRPr="00F10238">
        <w:rPr>
          <w:rFonts w:ascii="Consolas" w:hAnsi="Consolas"/>
          <w:color w:val="D4D4D4"/>
          <w:sz w:val="21"/>
          <w:szCs w:val="21"/>
          <w:lang w:eastAsia="ru-RU"/>
        </w:rPr>
        <w:t xml:space="preserve">] = </w:t>
      </w:r>
      <w:proofErr w:type="spellStart"/>
      <w:r w:rsidRPr="00F10238">
        <w:rPr>
          <w:rFonts w:ascii="Consolas" w:hAnsi="Consolas"/>
          <w:color w:val="4EC9B0"/>
          <w:sz w:val="21"/>
          <w:szCs w:val="21"/>
          <w:lang w:eastAsia="ru-RU"/>
        </w:rPr>
        <w:t>np</w:t>
      </w:r>
      <w:r w:rsidRPr="00F10238">
        <w:rPr>
          <w:rFonts w:ascii="Consolas" w:hAnsi="Consolas"/>
          <w:color w:val="D4D4D4"/>
          <w:sz w:val="21"/>
          <w:szCs w:val="21"/>
          <w:lang w:eastAsia="ru-RU"/>
        </w:rPr>
        <w:t>.</w:t>
      </w:r>
      <w:r w:rsidRPr="00F10238">
        <w:rPr>
          <w:rFonts w:ascii="Consolas" w:hAnsi="Consolas"/>
          <w:color w:val="9CDCFE"/>
          <w:sz w:val="21"/>
          <w:szCs w:val="21"/>
          <w:lang w:eastAsia="ru-RU"/>
        </w:rPr>
        <w:t>round</w:t>
      </w:r>
      <w:proofErr w:type="spellEnd"/>
      <w:r w:rsidRPr="00F10238">
        <w:rPr>
          <w:rFonts w:ascii="Consolas" w:hAnsi="Consolas"/>
          <w:color w:val="D4D4D4"/>
          <w:sz w:val="21"/>
          <w:szCs w:val="21"/>
          <w:lang w:eastAsia="ru-RU"/>
        </w:rPr>
        <w:t>((</w:t>
      </w:r>
      <w:proofErr w:type="spell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2022</w:t>
      </w:r>
      <w:r w:rsidRPr="00F10238">
        <w:rPr>
          <w:rFonts w:ascii="Consolas" w:hAnsi="Consolas"/>
          <w:color w:val="D4D4D4"/>
          <w:sz w:val="21"/>
          <w:szCs w:val="21"/>
          <w:lang w:eastAsia="ru-RU"/>
        </w:rPr>
        <w:t xml:space="preserve">] / </w:t>
      </w:r>
    </w:p>
    <w:p w14:paraId="76305CBD" w14:textId="77777777" w:rsidR="00F10238" w:rsidRPr="00F10238" w:rsidRDefault="00F10238" w:rsidP="00F10238">
      <w:pPr>
        <w:shd w:val="clear" w:color="auto" w:fill="1E1E1E"/>
        <w:suppressAutoHyphens w:val="0"/>
        <w:spacing w:line="285" w:lineRule="atLeast"/>
        <w:rPr>
          <w:rFonts w:ascii="Consolas" w:hAnsi="Consolas"/>
          <w:color w:val="D4D4D4"/>
          <w:sz w:val="21"/>
          <w:szCs w:val="21"/>
          <w:lang w:eastAsia="ru-RU"/>
        </w:rPr>
      </w:pPr>
      <w:r w:rsidRPr="00392A91">
        <w:rPr>
          <w:rFonts w:ascii="Consolas" w:hAnsi="Consolas"/>
          <w:color w:val="9CDCFE"/>
          <w:sz w:val="21"/>
          <w:szCs w:val="21"/>
          <w:lang w:eastAsia="ru-RU"/>
        </w:rPr>
        <w:t xml:space="preserve">                                             </w:t>
      </w:r>
      <w:proofErr w:type="spellStart"/>
      <w:proofErr w:type="gramStart"/>
      <w:r w:rsidRPr="00F10238">
        <w:rPr>
          <w:rFonts w:ascii="Consolas" w:hAnsi="Consolas"/>
          <w:color w:val="9CDCFE"/>
          <w:sz w:val="21"/>
          <w:szCs w:val="21"/>
          <w:lang w:eastAsia="ru-RU"/>
        </w:rPr>
        <w:t>df</w:t>
      </w:r>
      <w:proofErr w:type="spellEnd"/>
      <w:r w:rsidRPr="00F10238">
        <w:rPr>
          <w:rFonts w:ascii="Consolas" w:hAnsi="Consolas"/>
          <w:color w:val="D4D4D4"/>
          <w:sz w:val="21"/>
          <w:szCs w:val="21"/>
          <w:lang w:eastAsia="ru-RU"/>
        </w:rPr>
        <w:t>[</w:t>
      </w:r>
      <w:proofErr w:type="gramEnd"/>
      <w:r w:rsidRPr="00F10238">
        <w:rPr>
          <w:rFonts w:ascii="Consolas" w:hAnsi="Consolas"/>
          <w:color w:val="CE9178"/>
          <w:sz w:val="21"/>
          <w:szCs w:val="21"/>
          <w:lang w:eastAsia="ru-RU"/>
        </w:rPr>
        <w:t>'годовая прибыль'</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2020</w:t>
      </w:r>
      <w:r w:rsidRPr="00F10238">
        <w:rPr>
          <w:rFonts w:ascii="Consolas" w:hAnsi="Consolas"/>
          <w:color w:val="D4D4D4"/>
          <w:sz w:val="21"/>
          <w:szCs w:val="21"/>
          <w:lang w:eastAsia="ru-RU"/>
        </w:rPr>
        <w:t xml:space="preserve">]) * </w:t>
      </w:r>
      <w:r w:rsidRPr="00F10238">
        <w:rPr>
          <w:rFonts w:ascii="Consolas" w:hAnsi="Consolas"/>
          <w:color w:val="B5CEA8"/>
          <w:sz w:val="21"/>
          <w:szCs w:val="21"/>
          <w:lang w:eastAsia="ru-RU"/>
        </w:rPr>
        <w:t>100</w:t>
      </w:r>
      <w:r w:rsidRPr="00F10238">
        <w:rPr>
          <w:rFonts w:ascii="Consolas" w:hAnsi="Consolas"/>
          <w:color w:val="D4D4D4"/>
          <w:sz w:val="21"/>
          <w:szCs w:val="21"/>
          <w:lang w:eastAsia="ru-RU"/>
        </w:rPr>
        <w:t xml:space="preserve">, </w:t>
      </w:r>
      <w:r w:rsidRPr="00F10238">
        <w:rPr>
          <w:rFonts w:ascii="Consolas" w:hAnsi="Consolas"/>
          <w:color w:val="B5CEA8"/>
          <w:sz w:val="21"/>
          <w:szCs w:val="21"/>
          <w:lang w:eastAsia="ru-RU"/>
        </w:rPr>
        <w:t>1</w:t>
      </w:r>
      <w:r w:rsidRPr="00F10238">
        <w:rPr>
          <w:rFonts w:ascii="Consolas" w:hAnsi="Consolas"/>
          <w:color w:val="D4D4D4"/>
          <w:sz w:val="21"/>
          <w:szCs w:val="21"/>
          <w:lang w:eastAsia="ru-RU"/>
        </w:rPr>
        <w:t>)</w:t>
      </w:r>
    </w:p>
    <w:p w14:paraId="3862A2EA" w14:textId="77777777" w:rsidR="002A1B75" w:rsidRDefault="002A1B75" w:rsidP="002A1B75">
      <w:pPr>
        <w:pStyle w:val="a4"/>
        <w:spacing w:after="0" w:line="360" w:lineRule="auto"/>
        <w:ind w:left="0" w:firstLine="709"/>
        <w:jc w:val="both"/>
        <w:rPr>
          <w:szCs w:val="28"/>
          <w:lang w:eastAsia="ar-SA"/>
        </w:rPr>
      </w:pPr>
    </w:p>
    <w:p w14:paraId="3B10C659" w14:textId="77777777" w:rsidR="00C47910" w:rsidRPr="00C47910" w:rsidRDefault="002A1B75" w:rsidP="00C47910">
      <w:pPr>
        <w:pStyle w:val="a4"/>
        <w:spacing w:after="0" w:line="360" w:lineRule="auto"/>
        <w:ind w:left="0" w:firstLine="709"/>
        <w:jc w:val="both"/>
        <w:rPr>
          <w:color w:val="FF0000"/>
          <w:szCs w:val="28"/>
          <w:lang w:eastAsia="ar-SA"/>
        </w:rPr>
      </w:pPr>
      <w:r>
        <w:rPr>
          <w:szCs w:val="28"/>
          <w:lang w:eastAsia="ar-SA"/>
        </w:rPr>
        <w:t xml:space="preserve">Получив следующие значения, </w:t>
      </w:r>
      <w:r w:rsidR="00C47910">
        <w:rPr>
          <w:szCs w:val="28"/>
          <w:lang w:eastAsia="ar-SA"/>
        </w:rPr>
        <w:t>видно, что в</w:t>
      </w:r>
      <w:r w:rsidR="00C47910" w:rsidRPr="00C47910">
        <w:rPr>
          <w:color w:val="FF0000"/>
          <w:szCs w:val="28"/>
          <w:lang w:eastAsia="ar-SA"/>
        </w:rPr>
        <w:t xml:space="preserve"> абсолютном выражении продажи услуг тренажерного зала за три года упали на 659,2 тыс. руб. или 37,4 %, фитнеса – на 757,5 тыс. руб. или 41,7 %,  Но, в наибольшей степени просели продажи прочих услуг (-810,9 тыс. руб. за 2017-2019 гг.), в том числе продажи билетов на хоккей на 945,8 тыс. руб. мероприятия по фигурному катанию и вовсе в 2019 г. не принесли дохода, так как билеты на них были бесплатными. </w:t>
      </w:r>
    </w:p>
    <w:p w14:paraId="0D9607EC" w14:textId="77777777" w:rsidR="002A1B75" w:rsidRDefault="002A1B75" w:rsidP="002A1B75">
      <w:pPr>
        <w:pStyle w:val="a4"/>
        <w:spacing w:after="0" w:line="360" w:lineRule="auto"/>
        <w:ind w:left="0" w:firstLine="709"/>
        <w:jc w:val="both"/>
        <w:rPr>
          <w:szCs w:val="28"/>
          <w:lang w:eastAsia="ar-SA"/>
        </w:rPr>
      </w:pPr>
    </w:p>
    <w:p w14:paraId="4FBA9611" w14:textId="77777777" w:rsidR="002A1B75" w:rsidRPr="00B307DE" w:rsidRDefault="00F1354B" w:rsidP="002A1B75">
      <w:pPr>
        <w:pStyle w:val="a4"/>
        <w:spacing w:after="0" w:line="360" w:lineRule="auto"/>
        <w:ind w:left="0"/>
        <w:jc w:val="both"/>
        <w:rPr>
          <w:szCs w:val="28"/>
          <w:lang w:eastAsia="ar-SA"/>
        </w:rPr>
      </w:pPr>
      <w:r>
        <w:rPr>
          <w:noProof/>
          <w:szCs w:val="28"/>
          <w:lang w:eastAsia="ar-SA"/>
        </w:rPr>
        <w:drawing>
          <wp:inline distT="0" distB="0" distL="0" distR="0" wp14:anchorId="32EEBB50" wp14:editId="0B94B0A0">
            <wp:extent cx="6284465" cy="2209800"/>
            <wp:effectExtent l="0" t="0" r="254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год.прибыль-с рассчетами.png"/>
                    <pic:cNvPicPr/>
                  </pic:nvPicPr>
                  <pic:blipFill>
                    <a:blip r:embed="rId22">
                      <a:extLst>
                        <a:ext uri="{28A0092B-C50C-407E-A947-70E740481C1C}">
                          <a14:useLocalDpi xmlns:a14="http://schemas.microsoft.com/office/drawing/2010/main" val="0"/>
                        </a:ext>
                      </a:extLst>
                    </a:blip>
                    <a:stretch>
                      <a:fillRect/>
                    </a:stretch>
                  </pic:blipFill>
                  <pic:spPr>
                    <a:xfrm>
                      <a:off x="0" y="0"/>
                      <a:ext cx="6323360" cy="2223477"/>
                    </a:xfrm>
                    <a:prstGeom prst="rect">
                      <a:avLst/>
                    </a:prstGeom>
                  </pic:spPr>
                </pic:pic>
              </a:graphicData>
            </a:graphic>
          </wp:inline>
        </w:drawing>
      </w:r>
    </w:p>
    <w:p w14:paraId="441BDFE5" w14:textId="77777777" w:rsidR="009C1F50" w:rsidRPr="00BB5F6B" w:rsidRDefault="009C1F50" w:rsidP="009C1F50">
      <w:pPr>
        <w:pStyle w:val="a4"/>
        <w:spacing w:after="0" w:line="360" w:lineRule="auto"/>
        <w:ind w:left="0" w:firstLine="709"/>
        <w:jc w:val="both"/>
        <w:rPr>
          <w:szCs w:val="28"/>
          <w:lang w:eastAsia="ar-SA"/>
        </w:rPr>
      </w:pPr>
    </w:p>
    <w:p w14:paraId="7C69263C"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Такая ситуация вызвана влиянием как внешних, так и внутренних факторов. </w:t>
      </w:r>
      <w:r w:rsidRPr="0087355D">
        <w:rPr>
          <w:szCs w:val="28"/>
          <w:lang w:eastAsia="ar-SA"/>
        </w:rPr>
        <w:t>С одной стороны</w:t>
      </w:r>
      <w:r>
        <w:rPr>
          <w:szCs w:val="28"/>
          <w:lang w:eastAsia="ar-SA"/>
        </w:rPr>
        <w:t xml:space="preserve"> –</w:t>
      </w:r>
      <w:r w:rsidRPr="0087355D">
        <w:rPr>
          <w:szCs w:val="28"/>
          <w:lang w:eastAsia="ar-SA"/>
        </w:rPr>
        <w:t xml:space="preserve"> кризис</w:t>
      </w:r>
      <w:r>
        <w:rPr>
          <w:szCs w:val="28"/>
          <w:lang w:eastAsia="ar-SA"/>
        </w:rPr>
        <w:t xml:space="preserve"> </w:t>
      </w:r>
      <w:r w:rsidRPr="0087355D">
        <w:rPr>
          <w:szCs w:val="28"/>
          <w:lang w:eastAsia="ar-SA"/>
        </w:rPr>
        <w:t>2017-2018</w:t>
      </w:r>
      <w:r>
        <w:rPr>
          <w:szCs w:val="28"/>
          <w:lang w:eastAsia="ar-SA"/>
        </w:rPr>
        <w:t xml:space="preserve"> </w:t>
      </w:r>
      <w:r w:rsidRPr="0087355D">
        <w:rPr>
          <w:szCs w:val="28"/>
          <w:lang w:eastAsia="ar-SA"/>
        </w:rPr>
        <w:t xml:space="preserve">гг., обусловленный геополитическим конфликтом России и Украины, </w:t>
      </w:r>
      <w:r>
        <w:rPr>
          <w:szCs w:val="28"/>
          <w:lang w:eastAsia="ar-SA"/>
        </w:rPr>
        <w:t xml:space="preserve">падающий уровень доходов населения и, соответственно, спроса на услуги учреждения. Но, с другой </w:t>
      </w:r>
      <w:r w:rsidRPr="0087355D">
        <w:rPr>
          <w:szCs w:val="28"/>
          <w:lang w:eastAsia="ar-SA"/>
        </w:rPr>
        <w:t xml:space="preserve">– </w:t>
      </w:r>
      <w:r w:rsidRPr="0087355D">
        <w:rPr>
          <w:szCs w:val="28"/>
          <w:lang w:eastAsia="ar-SA"/>
        </w:rPr>
        <w:lastRenderedPageBreak/>
        <w:t xml:space="preserve">недостаточное внимание </w:t>
      </w:r>
      <w:r w:rsidRPr="00767103">
        <w:rPr>
          <w:szCs w:val="28"/>
          <w:lang w:eastAsia="ar-SA"/>
        </w:rPr>
        <w:t>ГАУ РМ «Ледовый дворец»</w:t>
      </w:r>
      <w:r>
        <w:rPr>
          <w:szCs w:val="28"/>
          <w:lang w:eastAsia="ar-SA"/>
        </w:rPr>
        <w:t xml:space="preserve"> политике продаж. Совокупное воздействие указанных сил привело к низкой наполняемости ледовой арены во время мероприятий по зимним видам спорта, а также нисходящему тренду в посещаемости фитнеса и тренажерного зала. </w:t>
      </w:r>
    </w:p>
    <w:p w14:paraId="68ECC807" w14:textId="77777777" w:rsidR="00566776" w:rsidRDefault="00CC6296" w:rsidP="00CC6296">
      <w:pPr>
        <w:pStyle w:val="a4"/>
        <w:spacing w:after="0" w:line="360" w:lineRule="auto"/>
        <w:ind w:left="0" w:firstLine="709"/>
        <w:jc w:val="both"/>
        <w:rPr>
          <w:szCs w:val="28"/>
          <w:lang w:eastAsia="ar-SA"/>
        </w:rPr>
      </w:pPr>
      <w:r>
        <w:rPr>
          <w:szCs w:val="28"/>
          <w:lang w:eastAsia="ar-SA"/>
        </w:rPr>
        <w:t xml:space="preserve">Солярий </w:t>
      </w:r>
      <w:r w:rsidRPr="00767103">
        <w:rPr>
          <w:szCs w:val="28"/>
          <w:lang w:eastAsia="ar-SA"/>
        </w:rPr>
        <w:t>ГАУ РМ «Ледовый дворец»</w:t>
      </w:r>
      <w:r>
        <w:rPr>
          <w:szCs w:val="28"/>
          <w:lang w:eastAsia="ar-SA"/>
        </w:rPr>
        <w:t xml:space="preserve"> и вовсе не пользуется спросом среди населения города, занимая в структуре доходов от платных услуг менее 0,1 % (рисунок 2.</w:t>
      </w:r>
      <w:r w:rsidR="00F234AA">
        <w:rPr>
          <w:szCs w:val="28"/>
          <w:lang w:eastAsia="ar-SA"/>
        </w:rPr>
        <w:t>10</w:t>
      </w:r>
      <w:r>
        <w:rPr>
          <w:szCs w:val="28"/>
          <w:lang w:eastAsia="ar-SA"/>
        </w:rPr>
        <w:t xml:space="preserve">). </w:t>
      </w:r>
    </w:p>
    <w:p w14:paraId="5EC294AD" w14:textId="77777777" w:rsidR="00F1354B" w:rsidRPr="00F1354B" w:rsidRDefault="00F1354B" w:rsidP="00CC6296">
      <w:pPr>
        <w:pStyle w:val="a4"/>
        <w:spacing w:after="0" w:line="360" w:lineRule="auto"/>
        <w:ind w:left="0" w:firstLine="709"/>
        <w:jc w:val="both"/>
        <w:rPr>
          <w:szCs w:val="28"/>
          <w:lang w:eastAsia="ar-SA"/>
        </w:rPr>
      </w:pPr>
      <w:r>
        <w:rPr>
          <w:szCs w:val="28"/>
          <w:lang w:eastAsia="ar-SA"/>
        </w:rPr>
        <w:t>Считаем данные из файла с данными</w:t>
      </w:r>
      <w:r w:rsidR="00CC07E6">
        <w:rPr>
          <w:szCs w:val="28"/>
          <w:lang w:eastAsia="ar-SA"/>
        </w:rPr>
        <w:t xml:space="preserve"> Приложения1</w:t>
      </w:r>
      <w:r>
        <w:rPr>
          <w:szCs w:val="28"/>
          <w:lang w:eastAsia="ar-SA"/>
        </w:rPr>
        <w:t xml:space="preserve">, используем для этого </w:t>
      </w:r>
      <w:proofErr w:type="spellStart"/>
      <w:proofErr w:type="gramStart"/>
      <w:r w:rsidRPr="00F1354B">
        <w:rPr>
          <w:szCs w:val="28"/>
          <w:lang w:eastAsia="ar-SA"/>
        </w:rPr>
        <w:t>pd.read</w:t>
      </w:r>
      <w:proofErr w:type="gramEnd"/>
      <w:r w:rsidRPr="00F1354B">
        <w:rPr>
          <w:szCs w:val="28"/>
          <w:lang w:eastAsia="ar-SA"/>
        </w:rPr>
        <w:t>_csv</w:t>
      </w:r>
      <w:proofErr w:type="spellEnd"/>
      <w:r>
        <w:rPr>
          <w:szCs w:val="28"/>
          <w:lang w:eastAsia="ar-SA"/>
        </w:rPr>
        <w:t>.</w:t>
      </w:r>
    </w:p>
    <w:p w14:paraId="69CE8C68" w14:textId="77777777" w:rsidR="002A1B75" w:rsidRPr="008F1F77"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8F1F77">
        <w:rPr>
          <w:rFonts w:ascii="Consolas" w:hAnsi="Consolas"/>
          <w:color w:val="C586C0"/>
          <w:sz w:val="21"/>
          <w:szCs w:val="21"/>
          <w:lang w:val="en-US" w:eastAsia="ru-RU"/>
        </w:rPr>
        <w:t>import</w:t>
      </w:r>
      <w:r w:rsidRPr="008F1F77">
        <w:rPr>
          <w:rFonts w:ascii="Consolas" w:hAnsi="Consolas"/>
          <w:color w:val="D4D4D4"/>
          <w:sz w:val="21"/>
          <w:szCs w:val="21"/>
          <w:lang w:val="en-US" w:eastAsia="ru-RU"/>
        </w:rPr>
        <w:t xml:space="preserve"> </w:t>
      </w:r>
      <w:r w:rsidRPr="008F1F77">
        <w:rPr>
          <w:rFonts w:ascii="Consolas" w:hAnsi="Consolas"/>
          <w:color w:val="4EC9B0"/>
          <w:sz w:val="21"/>
          <w:szCs w:val="21"/>
          <w:lang w:val="en-US" w:eastAsia="ru-RU"/>
        </w:rPr>
        <w:t>pandas</w:t>
      </w:r>
      <w:r w:rsidRPr="008F1F77">
        <w:rPr>
          <w:rFonts w:ascii="Consolas" w:hAnsi="Consolas"/>
          <w:color w:val="D4D4D4"/>
          <w:sz w:val="21"/>
          <w:szCs w:val="21"/>
          <w:lang w:val="en-US" w:eastAsia="ru-RU"/>
        </w:rPr>
        <w:t xml:space="preserve"> </w:t>
      </w:r>
      <w:r w:rsidRPr="008F1F77">
        <w:rPr>
          <w:rFonts w:ascii="Consolas" w:hAnsi="Consolas"/>
          <w:color w:val="C586C0"/>
          <w:sz w:val="21"/>
          <w:szCs w:val="21"/>
          <w:lang w:val="en-US" w:eastAsia="ru-RU"/>
        </w:rPr>
        <w:t>as</w:t>
      </w:r>
      <w:r w:rsidRPr="008F1F77">
        <w:rPr>
          <w:rFonts w:ascii="Consolas" w:hAnsi="Consolas"/>
          <w:color w:val="D4D4D4"/>
          <w:sz w:val="21"/>
          <w:szCs w:val="21"/>
          <w:lang w:val="en-US" w:eastAsia="ru-RU"/>
        </w:rPr>
        <w:t xml:space="preserve"> </w:t>
      </w:r>
      <w:r w:rsidRPr="008F1F77">
        <w:rPr>
          <w:rFonts w:ascii="Consolas" w:hAnsi="Consolas"/>
          <w:color w:val="4EC9B0"/>
          <w:sz w:val="21"/>
          <w:szCs w:val="21"/>
          <w:lang w:val="en-US" w:eastAsia="ru-RU"/>
        </w:rPr>
        <w:t>pd</w:t>
      </w:r>
    </w:p>
    <w:p w14:paraId="33ED70A3" w14:textId="77777777" w:rsidR="002A1B75" w:rsidRDefault="002A1B75" w:rsidP="002A1B75">
      <w:pPr>
        <w:shd w:val="clear" w:color="auto" w:fill="1E1E1E"/>
        <w:suppressAutoHyphens w:val="0"/>
        <w:spacing w:line="285" w:lineRule="atLeast"/>
        <w:rPr>
          <w:rFonts w:ascii="Consolas" w:hAnsi="Consolas"/>
          <w:color w:val="4EC9B0"/>
          <w:sz w:val="21"/>
          <w:szCs w:val="21"/>
          <w:lang w:val="en-US" w:eastAsia="ru-RU"/>
        </w:rPr>
      </w:pPr>
      <w:r w:rsidRPr="008F1F77">
        <w:rPr>
          <w:rFonts w:ascii="Consolas" w:hAnsi="Consolas"/>
          <w:color w:val="C586C0"/>
          <w:sz w:val="21"/>
          <w:szCs w:val="21"/>
          <w:lang w:val="en-US" w:eastAsia="ru-RU"/>
        </w:rPr>
        <w:t>import</w:t>
      </w:r>
      <w:r w:rsidRPr="008F1F77">
        <w:rPr>
          <w:rFonts w:ascii="Consolas" w:hAnsi="Consolas"/>
          <w:color w:val="D4D4D4"/>
          <w:sz w:val="21"/>
          <w:szCs w:val="21"/>
          <w:lang w:val="en-US" w:eastAsia="ru-RU"/>
        </w:rPr>
        <w:t xml:space="preserve"> </w:t>
      </w:r>
      <w:proofErr w:type="spellStart"/>
      <w:proofErr w:type="gramStart"/>
      <w:r w:rsidRPr="008F1F77">
        <w:rPr>
          <w:rFonts w:ascii="Consolas" w:hAnsi="Consolas"/>
          <w:color w:val="4EC9B0"/>
          <w:sz w:val="21"/>
          <w:szCs w:val="21"/>
          <w:lang w:val="en-US" w:eastAsia="ru-RU"/>
        </w:rPr>
        <w:t>matplotlib</w:t>
      </w:r>
      <w:r w:rsidRPr="008F1F77">
        <w:rPr>
          <w:rFonts w:ascii="Consolas" w:hAnsi="Consolas"/>
          <w:color w:val="D4D4D4"/>
          <w:sz w:val="21"/>
          <w:szCs w:val="21"/>
          <w:lang w:val="en-US" w:eastAsia="ru-RU"/>
        </w:rPr>
        <w:t>.</w:t>
      </w:r>
      <w:r w:rsidRPr="008F1F77">
        <w:rPr>
          <w:rFonts w:ascii="Consolas" w:hAnsi="Consolas"/>
          <w:color w:val="4EC9B0"/>
          <w:sz w:val="21"/>
          <w:szCs w:val="21"/>
          <w:lang w:val="en-US" w:eastAsia="ru-RU"/>
        </w:rPr>
        <w:t>pyplot</w:t>
      </w:r>
      <w:proofErr w:type="spellEnd"/>
      <w:proofErr w:type="gramEnd"/>
      <w:r w:rsidRPr="008F1F77">
        <w:rPr>
          <w:rFonts w:ascii="Consolas" w:hAnsi="Consolas"/>
          <w:color w:val="D4D4D4"/>
          <w:sz w:val="21"/>
          <w:szCs w:val="21"/>
          <w:lang w:val="en-US" w:eastAsia="ru-RU"/>
        </w:rPr>
        <w:t xml:space="preserve"> </w:t>
      </w:r>
      <w:r w:rsidRPr="008F1F77">
        <w:rPr>
          <w:rFonts w:ascii="Consolas" w:hAnsi="Consolas"/>
          <w:color w:val="C586C0"/>
          <w:sz w:val="21"/>
          <w:szCs w:val="21"/>
          <w:lang w:val="en-US" w:eastAsia="ru-RU"/>
        </w:rPr>
        <w:t>as</w:t>
      </w:r>
      <w:r w:rsidRPr="008F1F77">
        <w:rPr>
          <w:rFonts w:ascii="Consolas" w:hAnsi="Consolas"/>
          <w:color w:val="D4D4D4"/>
          <w:sz w:val="21"/>
          <w:szCs w:val="21"/>
          <w:lang w:val="en-US" w:eastAsia="ru-RU"/>
        </w:rPr>
        <w:t xml:space="preserve"> </w:t>
      </w:r>
      <w:proofErr w:type="spellStart"/>
      <w:r w:rsidRPr="008F1F77">
        <w:rPr>
          <w:rFonts w:ascii="Consolas" w:hAnsi="Consolas"/>
          <w:color w:val="4EC9B0"/>
          <w:sz w:val="21"/>
          <w:szCs w:val="21"/>
          <w:lang w:val="en-US" w:eastAsia="ru-RU"/>
        </w:rPr>
        <w:t>plt</w:t>
      </w:r>
      <w:proofErr w:type="spellEnd"/>
    </w:p>
    <w:p w14:paraId="3706E48C" w14:textId="77777777" w:rsidR="002A1B75" w:rsidRPr="008F1F77" w:rsidRDefault="002A1B75" w:rsidP="002A1B75">
      <w:pPr>
        <w:shd w:val="clear" w:color="auto" w:fill="1E1E1E"/>
        <w:suppressAutoHyphens w:val="0"/>
        <w:spacing w:line="285" w:lineRule="atLeast"/>
        <w:rPr>
          <w:rFonts w:ascii="Consolas" w:hAnsi="Consolas"/>
          <w:color w:val="D4D4D4"/>
          <w:sz w:val="21"/>
          <w:szCs w:val="21"/>
          <w:lang w:val="en-US" w:eastAsia="ru-RU"/>
        </w:rPr>
      </w:pPr>
    </w:p>
    <w:p w14:paraId="1E7AA5B4" w14:textId="77777777" w:rsidR="002A1B75"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8F1F77">
        <w:rPr>
          <w:rFonts w:ascii="Consolas" w:hAnsi="Consolas"/>
          <w:color w:val="9CDCFE"/>
          <w:sz w:val="21"/>
          <w:szCs w:val="21"/>
          <w:lang w:val="en-US" w:eastAsia="ru-RU"/>
        </w:rPr>
        <w:t>df</w:t>
      </w:r>
      <w:r w:rsidRPr="008F1F77">
        <w:rPr>
          <w:rFonts w:ascii="Consolas" w:hAnsi="Consolas"/>
          <w:color w:val="D4D4D4"/>
          <w:sz w:val="21"/>
          <w:szCs w:val="21"/>
          <w:lang w:val="en-US" w:eastAsia="ru-RU"/>
        </w:rPr>
        <w:t xml:space="preserve"> = </w:t>
      </w:r>
      <w:proofErr w:type="spellStart"/>
      <w:proofErr w:type="gramStart"/>
      <w:r w:rsidRPr="008F1F77">
        <w:rPr>
          <w:rFonts w:ascii="Consolas" w:hAnsi="Consolas"/>
          <w:color w:val="4EC9B0"/>
          <w:sz w:val="21"/>
          <w:szCs w:val="21"/>
          <w:lang w:val="en-US" w:eastAsia="ru-RU"/>
        </w:rPr>
        <w:t>pd</w:t>
      </w:r>
      <w:r w:rsidRPr="008F1F77">
        <w:rPr>
          <w:rFonts w:ascii="Consolas" w:hAnsi="Consolas"/>
          <w:color w:val="D4D4D4"/>
          <w:sz w:val="21"/>
          <w:szCs w:val="21"/>
          <w:lang w:val="en-US" w:eastAsia="ru-RU"/>
        </w:rPr>
        <w:t>.</w:t>
      </w:r>
      <w:r w:rsidRPr="008F1F77">
        <w:rPr>
          <w:rFonts w:ascii="Consolas" w:hAnsi="Consolas"/>
          <w:color w:val="DCDCAA"/>
          <w:sz w:val="21"/>
          <w:szCs w:val="21"/>
          <w:lang w:val="en-US" w:eastAsia="ru-RU"/>
        </w:rPr>
        <w:t>read</w:t>
      </w:r>
      <w:proofErr w:type="gramEnd"/>
      <w:r w:rsidRPr="008F1F77">
        <w:rPr>
          <w:rFonts w:ascii="Consolas" w:hAnsi="Consolas"/>
          <w:color w:val="DCDCAA"/>
          <w:sz w:val="21"/>
          <w:szCs w:val="21"/>
          <w:lang w:val="en-US" w:eastAsia="ru-RU"/>
        </w:rPr>
        <w:t>_csv</w:t>
      </w:r>
      <w:proofErr w:type="spellEnd"/>
      <w:r w:rsidRPr="008F1F77">
        <w:rPr>
          <w:rFonts w:ascii="Consolas" w:hAnsi="Consolas"/>
          <w:color w:val="D4D4D4"/>
          <w:sz w:val="21"/>
          <w:szCs w:val="21"/>
          <w:lang w:val="en-US" w:eastAsia="ru-RU"/>
        </w:rPr>
        <w:t>(</w:t>
      </w:r>
      <w:r w:rsidRPr="008F1F77">
        <w:rPr>
          <w:rFonts w:ascii="Consolas" w:hAnsi="Consolas"/>
          <w:color w:val="CE9178"/>
          <w:sz w:val="21"/>
          <w:szCs w:val="21"/>
          <w:lang w:val="en-US" w:eastAsia="ru-RU"/>
        </w:rPr>
        <w:t>"</w:t>
      </w:r>
      <w:r w:rsidRPr="008F1F77">
        <w:rPr>
          <w:rFonts w:ascii="Consolas" w:hAnsi="Consolas"/>
          <w:color w:val="CE9178"/>
          <w:sz w:val="21"/>
          <w:szCs w:val="21"/>
          <w:lang w:eastAsia="ru-RU"/>
        </w:rPr>
        <w:t>год</w:t>
      </w:r>
      <w:r w:rsidRPr="008F1F77">
        <w:rPr>
          <w:rFonts w:ascii="Consolas" w:hAnsi="Consolas"/>
          <w:color w:val="CE9178"/>
          <w:sz w:val="21"/>
          <w:szCs w:val="21"/>
          <w:lang w:val="en-US" w:eastAsia="ru-RU"/>
        </w:rPr>
        <w:t>_</w:t>
      </w:r>
      <w:proofErr w:type="spellStart"/>
      <w:r w:rsidRPr="008F1F77">
        <w:rPr>
          <w:rFonts w:ascii="Consolas" w:hAnsi="Consolas"/>
          <w:color w:val="CE9178"/>
          <w:sz w:val="21"/>
          <w:szCs w:val="21"/>
          <w:lang w:eastAsia="ru-RU"/>
        </w:rPr>
        <w:t>пр</w:t>
      </w:r>
      <w:proofErr w:type="spellEnd"/>
      <w:r w:rsidRPr="008F1F77">
        <w:rPr>
          <w:rFonts w:ascii="Consolas" w:hAnsi="Consolas"/>
          <w:color w:val="CE9178"/>
          <w:sz w:val="21"/>
          <w:szCs w:val="21"/>
          <w:lang w:val="en-US" w:eastAsia="ru-RU"/>
        </w:rPr>
        <w:t>.csv"</w:t>
      </w:r>
      <w:r w:rsidRPr="008F1F77">
        <w:rPr>
          <w:rFonts w:ascii="Consolas" w:hAnsi="Consolas"/>
          <w:color w:val="D4D4D4"/>
          <w:sz w:val="21"/>
          <w:szCs w:val="21"/>
          <w:lang w:val="en-US" w:eastAsia="ru-RU"/>
        </w:rPr>
        <w:t xml:space="preserve">, </w:t>
      </w:r>
      <w:proofErr w:type="spellStart"/>
      <w:r w:rsidRPr="008F1F77">
        <w:rPr>
          <w:rFonts w:ascii="Consolas" w:hAnsi="Consolas"/>
          <w:color w:val="9CDCFE"/>
          <w:sz w:val="21"/>
          <w:szCs w:val="21"/>
          <w:lang w:val="en-US" w:eastAsia="ru-RU"/>
        </w:rPr>
        <w:t>sep</w:t>
      </w:r>
      <w:proofErr w:type="spellEnd"/>
      <w:r w:rsidRPr="008F1F77">
        <w:rPr>
          <w:rFonts w:ascii="Consolas" w:hAnsi="Consolas"/>
          <w:color w:val="D4D4D4"/>
          <w:sz w:val="21"/>
          <w:szCs w:val="21"/>
          <w:lang w:val="en-US" w:eastAsia="ru-RU"/>
        </w:rPr>
        <w:t>=</w:t>
      </w:r>
      <w:r w:rsidRPr="008F1F77">
        <w:rPr>
          <w:rFonts w:ascii="Consolas" w:hAnsi="Consolas"/>
          <w:color w:val="CE9178"/>
          <w:sz w:val="21"/>
          <w:szCs w:val="21"/>
          <w:lang w:val="en-US" w:eastAsia="ru-RU"/>
        </w:rPr>
        <w:t>';'</w:t>
      </w:r>
      <w:r w:rsidRPr="008F1F77">
        <w:rPr>
          <w:rFonts w:ascii="Consolas" w:hAnsi="Consolas"/>
          <w:color w:val="D4D4D4"/>
          <w:sz w:val="21"/>
          <w:szCs w:val="21"/>
          <w:lang w:val="en-US" w:eastAsia="ru-RU"/>
        </w:rPr>
        <w:t xml:space="preserve">, </w:t>
      </w:r>
      <w:r w:rsidRPr="008F1F77">
        <w:rPr>
          <w:rFonts w:ascii="Consolas" w:hAnsi="Consolas"/>
          <w:color w:val="9CDCFE"/>
          <w:sz w:val="21"/>
          <w:szCs w:val="21"/>
          <w:lang w:val="en-US" w:eastAsia="ru-RU"/>
        </w:rPr>
        <w:t>encoding</w:t>
      </w:r>
      <w:r w:rsidRPr="008F1F77">
        <w:rPr>
          <w:rFonts w:ascii="Consolas" w:hAnsi="Consolas"/>
          <w:color w:val="D4D4D4"/>
          <w:sz w:val="21"/>
          <w:szCs w:val="21"/>
          <w:lang w:val="en-US" w:eastAsia="ru-RU"/>
        </w:rPr>
        <w:t>=</w:t>
      </w:r>
      <w:r w:rsidRPr="008F1F77">
        <w:rPr>
          <w:rFonts w:ascii="Consolas" w:hAnsi="Consolas"/>
          <w:color w:val="CE9178"/>
          <w:sz w:val="21"/>
          <w:szCs w:val="21"/>
          <w:lang w:val="en-US" w:eastAsia="ru-RU"/>
        </w:rPr>
        <w:t>'windows-1251'</w:t>
      </w:r>
      <w:r w:rsidRPr="008F1F77">
        <w:rPr>
          <w:rFonts w:ascii="Consolas" w:hAnsi="Consolas"/>
          <w:color w:val="D4D4D4"/>
          <w:sz w:val="21"/>
          <w:szCs w:val="21"/>
          <w:lang w:val="en-US" w:eastAsia="ru-RU"/>
        </w:rPr>
        <w:t>)</w:t>
      </w:r>
    </w:p>
    <w:p w14:paraId="6233B1DF" w14:textId="77777777" w:rsidR="002A1B75" w:rsidRDefault="002A1B75" w:rsidP="002A1B75">
      <w:pPr>
        <w:shd w:val="clear" w:color="auto" w:fill="1E1E1E"/>
        <w:suppressAutoHyphens w:val="0"/>
        <w:spacing w:line="285" w:lineRule="atLeast"/>
        <w:rPr>
          <w:rFonts w:ascii="Consolas" w:hAnsi="Consolas"/>
          <w:color w:val="D4D4D4"/>
          <w:sz w:val="21"/>
          <w:szCs w:val="21"/>
          <w:lang w:val="en-US" w:eastAsia="ru-RU"/>
        </w:rPr>
      </w:pPr>
    </w:p>
    <w:p w14:paraId="743B9CCA" w14:textId="77777777" w:rsidR="00C47910" w:rsidRPr="00392A91" w:rsidRDefault="00C47910" w:rsidP="00C47910">
      <w:pPr>
        <w:pStyle w:val="a4"/>
        <w:spacing w:after="0" w:line="360" w:lineRule="auto"/>
        <w:ind w:left="0" w:firstLine="708"/>
        <w:rPr>
          <w:szCs w:val="28"/>
        </w:rPr>
      </w:pPr>
      <w:r>
        <w:rPr>
          <w:rFonts w:ascii="Arial" w:eastAsiaTheme="minorHAnsi" w:hAnsi="Arial" w:cs="Arial"/>
          <w:sz w:val="18"/>
          <w:szCs w:val="18"/>
          <w:lang w:eastAsia="en-US"/>
        </w:rPr>
        <w:t>.</w:t>
      </w:r>
    </w:p>
    <w:p w14:paraId="2DFAD6FD" w14:textId="77777777" w:rsidR="004961B1" w:rsidRDefault="00F1354B" w:rsidP="004A5507">
      <w:pPr>
        <w:suppressAutoHyphens w:val="0"/>
        <w:autoSpaceDE w:val="0"/>
        <w:autoSpaceDN w:val="0"/>
        <w:adjustRightInd w:val="0"/>
        <w:spacing w:line="360" w:lineRule="auto"/>
        <w:ind w:firstLine="709"/>
        <w:jc w:val="both"/>
        <w:rPr>
          <w:sz w:val="28"/>
          <w:szCs w:val="28"/>
        </w:rPr>
      </w:pPr>
      <w:r w:rsidRPr="004961B1">
        <w:rPr>
          <w:sz w:val="28"/>
          <w:szCs w:val="28"/>
        </w:rPr>
        <w:t>Если бы я заранее не подготовила данные</w:t>
      </w:r>
      <w:r w:rsidR="00C47910" w:rsidRPr="004961B1">
        <w:rPr>
          <w:sz w:val="28"/>
          <w:szCs w:val="28"/>
        </w:rPr>
        <w:t xml:space="preserve"> и не знала что внутри</w:t>
      </w:r>
      <w:r w:rsidRPr="004961B1">
        <w:rPr>
          <w:sz w:val="28"/>
          <w:szCs w:val="28"/>
        </w:rPr>
        <w:t xml:space="preserve">, </w:t>
      </w:r>
      <w:r w:rsidR="004A5507">
        <w:rPr>
          <w:sz w:val="28"/>
          <w:szCs w:val="28"/>
        </w:rPr>
        <w:t>я</w:t>
      </w:r>
      <w:r w:rsidR="004961B1" w:rsidRPr="004961B1">
        <w:rPr>
          <w:sz w:val="28"/>
          <w:szCs w:val="28"/>
        </w:rPr>
        <w:t xml:space="preserve"> бы </w:t>
      </w:r>
      <w:r w:rsidR="004A5507">
        <w:rPr>
          <w:sz w:val="28"/>
          <w:szCs w:val="28"/>
        </w:rPr>
        <w:t>использовала</w:t>
      </w:r>
      <w:r w:rsidR="004961B1" w:rsidRPr="004961B1">
        <w:rPr>
          <w:sz w:val="28"/>
          <w:szCs w:val="28"/>
        </w:rPr>
        <w:t xml:space="preserve"> </w:t>
      </w:r>
      <w:proofErr w:type="gramStart"/>
      <w:r w:rsidR="004961B1" w:rsidRPr="004961B1">
        <w:rPr>
          <w:sz w:val="28"/>
          <w:szCs w:val="28"/>
        </w:rPr>
        <w:t>метод</w:t>
      </w:r>
      <w:r w:rsidRPr="004961B1">
        <w:rPr>
          <w:sz w:val="28"/>
          <w:szCs w:val="28"/>
        </w:rPr>
        <w:t xml:space="preserve"> .</w:t>
      </w:r>
      <w:proofErr w:type="spellStart"/>
      <w:r w:rsidRPr="004961B1">
        <w:rPr>
          <w:sz w:val="28"/>
          <w:szCs w:val="28"/>
        </w:rPr>
        <w:t>head</w:t>
      </w:r>
      <w:proofErr w:type="spellEnd"/>
      <w:proofErr w:type="gramEnd"/>
      <w:r w:rsidRPr="004961B1">
        <w:rPr>
          <w:sz w:val="28"/>
          <w:szCs w:val="28"/>
        </w:rPr>
        <w:t>().</w:t>
      </w:r>
      <w:r w:rsidR="004A5507">
        <w:rPr>
          <w:sz w:val="28"/>
          <w:szCs w:val="28"/>
        </w:rPr>
        <w:t xml:space="preserve"> Данный метод очень полезен </w:t>
      </w:r>
      <w:proofErr w:type="gramStart"/>
      <w:r w:rsidR="004A5507" w:rsidRPr="004A5507">
        <w:rPr>
          <w:sz w:val="28"/>
          <w:szCs w:val="28"/>
        </w:rPr>
        <w:t>для  быстрого</w:t>
      </w:r>
      <w:proofErr w:type="gramEnd"/>
      <w:r w:rsidR="004A5507" w:rsidRPr="004A5507">
        <w:rPr>
          <w:sz w:val="28"/>
          <w:szCs w:val="28"/>
        </w:rPr>
        <w:t xml:space="preserve"> ознакомления с представленными в фрейме данных записями, первичного анализа данных и быстрой проверки корректности их загрузки.</w:t>
      </w:r>
      <w:r w:rsidRPr="004961B1">
        <w:rPr>
          <w:sz w:val="28"/>
          <w:szCs w:val="28"/>
        </w:rPr>
        <w:t xml:space="preserve"> </w:t>
      </w:r>
      <w:r w:rsidR="004961B1">
        <w:rPr>
          <w:sz w:val="28"/>
          <w:szCs w:val="28"/>
        </w:rPr>
        <w:t xml:space="preserve">Так же мы можем использовать этот метод </w:t>
      </w:r>
      <w:r w:rsidR="004A5507">
        <w:rPr>
          <w:sz w:val="28"/>
          <w:szCs w:val="28"/>
        </w:rPr>
        <w:t>для</w:t>
      </w:r>
      <w:r w:rsidR="004961B1">
        <w:rPr>
          <w:sz w:val="28"/>
          <w:szCs w:val="28"/>
        </w:rPr>
        <w:t xml:space="preserve"> проверки правильности работы функций, применяемых к </w:t>
      </w:r>
      <w:r w:rsidR="004A5507">
        <w:rPr>
          <w:sz w:val="28"/>
          <w:szCs w:val="28"/>
        </w:rPr>
        <w:t>данным</w:t>
      </w:r>
      <w:r w:rsidR="004961B1">
        <w:rPr>
          <w:sz w:val="28"/>
          <w:szCs w:val="28"/>
        </w:rPr>
        <w:t>.</w:t>
      </w:r>
    </w:p>
    <w:p w14:paraId="0B166714" w14:textId="77777777" w:rsidR="004A5507" w:rsidRDefault="004A5507" w:rsidP="004A5507">
      <w:pPr>
        <w:suppressAutoHyphens w:val="0"/>
        <w:autoSpaceDE w:val="0"/>
        <w:autoSpaceDN w:val="0"/>
        <w:adjustRightInd w:val="0"/>
        <w:rPr>
          <w:rFonts w:ascii="Arial" w:eastAsiaTheme="minorHAnsi" w:hAnsi="Arial" w:cs="Arial"/>
          <w:sz w:val="18"/>
          <w:szCs w:val="18"/>
          <w:lang w:eastAsia="en-US"/>
        </w:rPr>
      </w:pPr>
    </w:p>
    <w:p w14:paraId="757D2275" w14:textId="77777777" w:rsidR="00F1354B" w:rsidRPr="00923A1E" w:rsidRDefault="00F1354B" w:rsidP="00F1354B">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923A1E">
        <w:rPr>
          <w:rFonts w:ascii="Consolas" w:hAnsi="Consolas"/>
          <w:color w:val="9CDCFE"/>
          <w:sz w:val="21"/>
          <w:szCs w:val="21"/>
          <w:lang w:eastAsia="ru-RU"/>
        </w:rPr>
        <w:t>df</w:t>
      </w:r>
      <w:r w:rsidRPr="00923A1E">
        <w:rPr>
          <w:rFonts w:ascii="Consolas" w:hAnsi="Consolas"/>
          <w:color w:val="D4D4D4"/>
          <w:sz w:val="21"/>
          <w:szCs w:val="21"/>
          <w:lang w:eastAsia="ru-RU"/>
        </w:rPr>
        <w:t>.</w:t>
      </w:r>
      <w:r w:rsidRPr="00923A1E">
        <w:rPr>
          <w:rFonts w:ascii="Consolas" w:hAnsi="Consolas"/>
          <w:color w:val="DCDCAA"/>
          <w:sz w:val="21"/>
          <w:szCs w:val="21"/>
          <w:lang w:eastAsia="ru-RU"/>
        </w:rPr>
        <w:t>head</w:t>
      </w:r>
      <w:proofErr w:type="spellEnd"/>
      <w:proofErr w:type="gramEnd"/>
      <w:r w:rsidRPr="00923A1E">
        <w:rPr>
          <w:rFonts w:ascii="Consolas" w:hAnsi="Consolas"/>
          <w:color w:val="D4D4D4"/>
          <w:sz w:val="21"/>
          <w:szCs w:val="21"/>
          <w:lang w:eastAsia="ru-RU"/>
        </w:rPr>
        <w:t>()</w:t>
      </w:r>
    </w:p>
    <w:p w14:paraId="5C9FEB8C" w14:textId="77777777" w:rsidR="00F1354B" w:rsidRDefault="00F1354B" w:rsidP="002A1B75">
      <w:pPr>
        <w:pStyle w:val="a4"/>
        <w:spacing w:after="0" w:line="360" w:lineRule="auto"/>
        <w:ind w:left="0" w:firstLine="708"/>
        <w:rPr>
          <w:szCs w:val="28"/>
        </w:rPr>
      </w:pPr>
    </w:p>
    <w:p w14:paraId="7E1C3C3D" w14:textId="77777777" w:rsidR="00BD4ECD" w:rsidRPr="00F1354B" w:rsidRDefault="004A5507" w:rsidP="004A5507">
      <w:pPr>
        <w:pStyle w:val="a4"/>
        <w:spacing w:after="0" w:line="360" w:lineRule="auto"/>
        <w:rPr>
          <w:szCs w:val="28"/>
        </w:rPr>
      </w:pPr>
      <w:r>
        <w:rPr>
          <w:szCs w:val="28"/>
        </w:rPr>
        <w:tab/>
      </w:r>
      <w:r w:rsidR="00470A24">
        <w:rPr>
          <w:szCs w:val="28"/>
        </w:rPr>
        <w:t>Из</w:t>
      </w:r>
      <w:r w:rsidR="00BD4ECD" w:rsidRPr="00DA5013">
        <w:rPr>
          <w:szCs w:val="28"/>
        </w:rPr>
        <w:t xml:space="preserve"> </w:t>
      </w:r>
      <w:r w:rsidR="00470A24">
        <w:rPr>
          <w:szCs w:val="28"/>
        </w:rPr>
        <w:t xml:space="preserve">выведенной на экран части </w:t>
      </w:r>
      <w:r w:rsidR="00BD4ECD" w:rsidRPr="00DA5013">
        <w:rPr>
          <w:szCs w:val="28"/>
        </w:rPr>
        <w:t xml:space="preserve">таблицы </w:t>
      </w:r>
      <w:r w:rsidR="00470A24">
        <w:rPr>
          <w:szCs w:val="28"/>
        </w:rPr>
        <w:t>мы видим</w:t>
      </w:r>
      <w:r w:rsidR="00BD4ECD" w:rsidRPr="00DA5013">
        <w:rPr>
          <w:szCs w:val="28"/>
        </w:rPr>
        <w:t xml:space="preserve">, </w:t>
      </w:r>
      <w:r w:rsidR="00470A24">
        <w:rPr>
          <w:szCs w:val="28"/>
        </w:rPr>
        <w:t xml:space="preserve">что данные </w:t>
      </w:r>
      <w:proofErr w:type="spellStart"/>
      <w:r w:rsidR="00470A24">
        <w:rPr>
          <w:szCs w:val="28"/>
          <w:lang w:val="en-US"/>
        </w:rPr>
        <w:t>DataFrame</w:t>
      </w:r>
      <w:proofErr w:type="spellEnd"/>
      <w:r w:rsidR="00470A24">
        <w:rPr>
          <w:szCs w:val="28"/>
        </w:rPr>
        <w:t xml:space="preserve"> корректно </w:t>
      </w:r>
      <w:proofErr w:type="gramStart"/>
      <w:r w:rsidR="00470A24">
        <w:rPr>
          <w:szCs w:val="28"/>
        </w:rPr>
        <w:t>заполнены  и</w:t>
      </w:r>
      <w:proofErr w:type="gramEnd"/>
      <w:r w:rsidR="00470A24">
        <w:rPr>
          <w:szCs w:val="28"/>
        </w:rPr>
        <w:t xml:space="preserve"> с</w:t>
      </w:r>
      <w:r w:rsidR="00BD4ECD" w:rsidRPr="00DA5013">
        <w:rPr>
          <w:szCs w:val="28"/>
        </w:rPr>
        <w:t>одерж</w:t>
      </w:r>
      <w:r w:rsidR="00470A24">
        <w:rPr>
          <w:szCs w:val="28"/>
        </w:rPr>
        <w:t>а</w:t>
      </w:r>
      <w:r w:rsidR="00BD4ECD" w:rsidRPr="00DA5013">
        <w:rPr>
          <w:szCs w:val="28"/>
        </w:rPr>
        <w:t>т вс</w:t>
      </w:r>
      <w:r w:rsidR="00470A24">
        <w:rPr>
          <w:szCs w:val="28"/>
        </w:rPr>
        <w:t>ю</w:t>
      </w:r>
      <w:r w:rsidR="00BD4ECD" w:rsidRPr="00DA5013">
        <w:rPr>
          <w:szCs w:val="28"/>
        </w:rPr>
        <w:t xml:space="preserve"> </w:t>
      </w:r>
      <w:r w:rsidR="00470A24">
        <w:rPr>
          <w:szCs w:val="28"/>
        </w:rPr>
        <w:t>необходимую информацию для дальнейше</w:t>
      </w:r>
      <w:r w:rsidR="009043CF">
        <w:rPr>
          <w:szCs w:val="28"/>
        </w:rPr>
        <w:t>й работы с данными.</w:t>
      </w:r>
    </w:p>
    <w:p w14:paraId="1C3FDCF5" w14:textId="77777777" w:rsidR="00ED7F16" w:rsidRDefault="002A1B75" w:rsidP="002A1B75">
      <w:pPr>
        <w:pStyle w:val="a4"/>
        <w:spacing w:after="0" w:line="360" w:lineRule="auto"/>
        <w:ind w:left="0" w:firstLine="708"/>
        <w:rPr>
          <w:szCs w:val="28"/>
        </w:rPr>
      </w:pPr>
      <w:r>
        <w:rPr>
          <w:noProof/>
          <w:szCs w:val="28"/>
        </w:rPr>
        <w:drawing>
          <wp:inline distT="0" distB="0" distL="0" distR="0" wp14:anchorId="6248A551" wp14:editId="17FB014D">
            <wp:extent cx="3715268" cy="165758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годовая прибыль 5 строк.png"/>
                    <pic:cNvPicPr/>
                  </pic:nvPicPr>
                  <pic:blipFill>
                    <a:blip r:embed="rId23">
                      <a:extLst>
                        <a:ext uri="{28A0092B-C50C-407E-A947-70E740481C1C}">
                          <a14:useLocalDpi xmlns:a14="http://schemas.microsoft.com/office/drawing/2010/main" val="0"/>
                        </a:ext>
                      </a:extLst>
                    </a:blip>
                    <a:stretch>
                      <a:fillRect/>
                    </a:stretch>
                  </pic:blipFill>
                  <pic:spPr>
                    <a:xfrm>
                      <a:off x="0" y="0"/>
                      <a:ext cx="3715268" cy="1657581"/>
                    </a:xfrm>
                    <a:prstGeom prst="rect">
                      <a:avLst/>
                    </a:prstGeom>
                  </pic:spPr>
                </pic:pic>
              </a:graphicData>
            </a:graphic>
          </wp:inline>
        </w:drawing>
      </w:r>
    </w:p>
    <w:p w14:paraId="590C72F4" w14:textId="77777777" w:rsidR="00BD4ECD" w:rsidRPr="00BD4ECD" w:rsidRDefault="00BD4ECD" w:rsidP="002A1B75">
      <w:pPr>
        <w:pStyle w:val="a4"/>
        <w:spacing w:after="0" w:line="360" w:lineRule="auto"/>
        <w:ind w:left="0" w:firstLine="708"/>
        <w:rPr>
          <w:rFonts w:ascii="Segoe UI" w:hAnsi="Segoe UI" w:cs="Segoe UI"/>
          <w:sz w:val="21"/>
          <w:szCs w:val="21"/>
          <w:shd w:val="clear" w:color="auto" w:fill="FFFFFF"/>
        </w:rPr>
      </w:pPr>
      <w:r>
        <w:rPr>
          <w:szCs w:val="28"/>
        </w:rPr>
        <w:lastRenderedPageBreak/>
        <w:t xml:space="preserve">Для начала </w:t>
      </w:r>
      <w:r w:rsidRPr="00DA5013">
        <w:rPr>
          <w:szCs w:val="28"/>
        </w:rPr>
        <w:t xml:space="preserve">воспользуемся функцией </w:t>
      </w:r>
      <w:proofErr w:type="spellStart"/>
      <w:proofErr w:type="gramStart"/>
      <w:r w:rsidRPr="00DA5013">
        <w:rPr>
          <w:szCs w:val="28"/>
        </w:rPr>
        <w:t>pd</w:t>
      </w:r>
      <w:r w:rsidRPr="00EA48DD">
        <w:rPr>
          <w:szCs w:val="28"/>
        </w:rPr>
        <w:t>.</w:t>
      </w:r>
      <w:r w:rsidRPr="00DA5013">
        <w:rPr>
          <w:szCs w:val="28"/>
        </w:rPr>
        <w:t>crosstab</w:t>
      </w:r>
      <w:proofErr w:type="spellEnd"/>
      <w:proofErr w:type="gramEnd"/>
      <w:r>
        <w:rPr>
          <w:szCs w:val="28"/>
        </w:rPr>
        <w:t>, которая из</w:t>
      </w:r>
      <w:r w:rsidR="009043CF">
        <w:rPr>
          <w:szCs w:val="28"/>
        </w:rPr>
        <w:t xml:space="preserve"> </w:t>
      </w:r>
      <w:r>
        <w:rPr>
          <w:szCs w:val="28"/>
        </w:rPr>
        <w:t xml:space="preserve">набора данных </w:t>
      </w:r>
      <w:r w:rsidR="009043CF">
        <w:rPr>
          <w:szCs w:val="28"/>
        </w:rPr>
        <w:t>сделает</w:t>
      </w:r>
      <w:r>
        <w:rPr>
          <w:szCs w:val="28"/>
        </w:rPr>
        <w:t xml:space="preserve"> сводную таблицу с группировкой по годам, а после этого уже приступим к созданию визуализации и её анализу.</w:t>
      </w:r>
    </w:p>
    <w:p w14:paraId="4DA2CD36" w14:textId="77777777" w:rsidR="002A1B75" w:rsidRPr="007A7C53" w:rsidRDefault="002A1B75" w:rsidP="002A1B75">
      <w:pPr>
        <w:shd w:val="clear" w:color="auto" w:fill="1E1E1E"/>
        <w:suppressAutoHyphens w:val="0"/>
        <w:spacing w:line="285" w:lineRule="atLeast"/>
        <w:rPr>
          <w:rFonts w:ascii="Consolas" w:hAnsi="Consolas"/>
          <w:color w:val="D4D4D4"/>
          <w:sz w:val="21"/>
          <w:szCs w:val="21"/>
          <w:lang w:eastAsia="ru-RU"/>
        </w:rPr>
      </w:pPr>
      <w:proofErr w:type="spellStart"/>
      <w:r w:rsidRPr="007A7C53">
        <w:rPr>
          <w:rFonts w:ascii="Consolas" w:hAnsi="Consolas"/>
          <w:color w:val="9CDCFE"/>
          <w:sz w:val="21"/>
          <w:szCs w:val="21"/>
          <w:lang w:eastAsia="ru-RU"/>
        </w:rPr>
        <w:t>data</w:t>
      </w:r>
      <w:proofErr w:type="spellEnd"/>
      <w:r w:rsidRPr="007A7C53">
        <w:rPr>
          <w:rFonts w:ascii="Consolas" w:hAnsi="Consolas"/>
          <w:color w:val="D4D4D4"/>
          <w:sz w:val="21"/>
          <w:szCs w:val="21"/>
          <w:lang w:eastAsia="ru-RU"/>
        </w:rPr>
        <w:t xml:space="preserve"> = </w:t>
      </w:r>
      <w:proofErr w:type="spellStart"/>
      <w:proofErr w:type="gramStart"/>
      <w:r w:rsidRPr="007A7C53">
        <w:rPr>
          <w:rFonts w:ascii="Consolas" w:hAnsi="Consolas"/>
          <w:color w:val="4EC9B0"/>
          <w:sz w:val="21"/>
          <w:szCs w:val="21"/>
          <w:lang w:eastAsia="ru-RU"/>
        </w:rPr>
        <w:t>pd</w:t>
      </w:r>
      <w:r w:rsidRPr="007A7C53">
        <w:rPr>
          <w:rFonts w:ascii="Consolas" w:hAnsi="Consolas"/>
          <w:color w:val="D4D4D4"/>
          <w:sz w:val="21"/>
          <w:szCs w:val="21"/>
          <w:lang w:eastAsia="ru-RU"/>
        </w:rPr>
        <w:t>.</w:t>
      </w:r>
      <w:r w:rsidRPr="007A7C53">
        <w:rPr>
          <w:rFonts w:ascii="Consolas" w:hAnsi="Consolas"/>
          <w:color w:val="DCDCAA"/>
          <w:sz w:val="21"/>
          <w:szCs w:val="21"/>
          <w:lang w:eastAsia="ru-RU"/>
        </w:rPr>
        <w:t>crosstab</w:t>
      </w:r>
      <w:proofErr w:type="spellEnd"/>
      <w:proofErr w:type="gramEnd"/>
      <w:r w:rsidRPr="007A7C53">
        <w:rPr>
          <w:rFonts w:ascii="Consolas" w:hAnsi="Consolas"/>
          <w:color w:val="D4D4D4"/>
          <w:sz w:val="21"/>
          <w:szCs w:val="21"/>
          <w:lang w:eastAsia="ru-RU"/>
        </w:rPr>
        <w:t>(</w:t>
      </w:r>
      <w:proofErr w:type="spellStart"/>
      <w:r w:rsidRPr="007A7C53">
        <w:rPr>
          <w:rFonts w:ascii="Consolas" w:hAnsi="Consolas"/>
          <w:color w:val="9CDCFE"/>
          <w:sz w:val="21"/>
          <w:szCs w:val="21"/>
          <w:lang w:eastAsia="ru-RU"/>
        </w:rPr>
        <w:t>index</w:t>
      </w:r>
      <w:proofErr w:type="spellEnd"/>
      <w:r w:rsidRPr="007A7C53">
        <w:rPr>
          <w:rFonts w:ascii="Consolas" w:hAnsi="Consolas"/>
          <w:color w:val="D4D4D4"/>
          <w:sz w:val="21"/>
          <w:szCs w:val="21"/>
          <w:lang w:eastAsia="ru-RU"/>
        </w:rPr>
        <w:t>=</w:t>
      </w:r>
      <w:proofErr w:type="spellStart"/>
      <w:r w:rsidRPr="007A7C53">
        <w:rPr>
          <w:rFonts w:ascii="Consolas" w:hAnsi="Consolas"/>
          <w:color w:val="9CDCFE"/>
          <w:sz w:val="21"/>
          <w:szCs w:val="21"/>
          <w:lang w:eastAsia="ru-RU"/>
        </w:rPr>
        <w:t>df</w:t>
      </w:r>
      <w:proofErr w:type="spellEnd"/>
      <w:r w:rsidRPr="007A7C53">
        <w:rPr>
          <w:rFonts w:ascii="Consolas" w:hAnsi="Consolas"/>
          <w:color w:val="D4D4D4"/>
          <w:sz w:val="21"/>
          <w:szCs w:val="21"/>
          <w:lang w:eastAsia="ru-RU"/>
        </w:rPr>
        <w:t>[</w:t>
      </w:r>
      <w:r w:rsidRPr="007A7C53">
        <w:rPr>
          <w:rFonts w:ascii="Consolas" w:hAnsi="Consolas"/>
          <w:color w:val="CE9178"/>
          <w:sz w:val="21"/>
          <w:szCs w:val="21"/>
          <w:lang w:eastAsia="ru-RU"/>
        </w:rPr>
        <w:t>'наименование услуги'</w:t>
      </w:r>
      <w:r w:rsidRPr="007A7C53">
        <w:rPr>
          <w:rFonts w:ascii="Consolas" w:hAnsi="Consolas"/>
          <w:color w:val="D4D4D4"/>
          <w:sz w:val="21"/>
          <w:szCs w:val="21"/>
          <w:lang w:eastAsia="ru-RU"/>
        </w:rPr>
        <w:t>],</w:t>
      </w:r>
    </w:p>
    <w:p w14:paraId="79A770E6" w14:textId="77777777" w:rsidR="002A1B75" w:rsidRPr="007A7C53" w:rsidRDefault="002A1B75" w:rsidP="002A1B75">
      <w:pPr>
        <w:shd w:val="clear" w:color="auto" w:fill="1E1E1E"/>
        <w:suppressAutoHyphens w:val="0"/>
        <w:spacing w:line="285" w:lineRule="atLeast"/>
        <w:rPr>
          <w:rFonts w:ascii="Consolas" w:hAnsi="Consolas"/>
          <w:color w:val="D4D4D4"/>
          <w:sz w:val="21"/>
          <w:szCs w:val="21"/>
          <w:lang w:eastAsia="ru-RU"/>
        </w:rPr>
      </w:pPr>
      <w:r w:rsidRPr="007A7C53">
        <w:rPr>
          <w:rFonts w:ascii="Consolas" w:hAnsi="Consolas"/>
          <w:color w:val="D4D4D4"/>
          <w:sz w:val="21"/>
          <w:szCs w:val="21"/>
          <w:lang w:eastAsia="ru-RU"/>
        </w:rPr>
        <w:t xml:space="preserve">                    </w:t>
      </w:r>
      <w:proofErr w:type="spellStart"/>
      <w:r w:rsidRPr="007A7C53">
        <w:rPr>
          <w:rFonts w:ascii="Consolas" w:hAnsi="Consolas"/>
          <w:color w:val="9CDCFE"/>
          <w:sz w:val="21"/>
          <w:szCs w:val="21"/>
          <w:lang w:eastAsia="ru-RU"/>
        </w:rPr>
        <w:t>columns</w:t>
      </w:r>
      <w:proofErr w:type="spellEnd"/>
      <w:r w:rsidRPr="007A7C53">
        <w:rPr>
          <w:rFonts w:ascii="Consolas" w:hAnsi="Consolas"/>
          <w:color w:val="D4D4D4"/>
          <w:sz w:val="21"/>
          <w:szCs w:val="21"/>
          <w:lang w:eastAsia="ru-RU"/>
        </w:rPr>
        <w:t>=</w:t>
      </w:r>
      <w:proofErr w:type="spellStart"/>
      <w:r w:rsidRPr="007A7C53">
        <w:rPr>
          <w:rFonts w:ascii="Consolas" w:hAnsi="Consolas"/>
          <w:color w:val="9CDCFE"/>
          <w:sz w:val="21"/>
          <w:szCs w:val="21"/>
          <w:lang w:eastAsia="ru-RU"/>
        </w:rPr>
        <w:t>df</w:t>
      </w:r>
      <w:proofErr w:type="spellEnd"/>
      <w:r w:rsidRPr="007A7C53">
        <w:rPr>
          <w:rFonts w:ascii="Consolas" w:hAnsi="Consolas"/>
          <w:color w:val="D4D4D4"/>
          <w:sz w:val="21"/>
          <w:szCs w:val="21"/>
          <w:lang w:eastAsia="ru-RU"/>
        </w:rPr>
        <w:t>[</w:t>
      </w:r>
      <w:r w:rsidRPr="007A7C53">
        <w:rPr>
          <w:rFonts w:ascii="Consolas" w:hAnsi="Consolas"/>
          <w:color w:val="CE9178"/>
          <w:sz w:val="21"/>
          <w:szCs w:val="21"/>
          <w:lang w:eastAsia="ru-RU"/>
        </w:rPr>
        <w:t>'год'</w:t>
      </w:r>
      <w:r w:rsidRPr="007A7C53">
        <w:rPr>
          <w:rFonts w:ascii="Consolas" w:hAnsi="Consolas"/>
          <w:color w:val="D4D4D4"/>
          <w:sz w:val="21"/>
          <w:szCs w:val="21"/>
          <w:lang w:eastAsia="ru-RU"/>
        </w:rPr>
        <w:t xml:space="preserve">], </w:t>
      </w:r>
    </w:p>
    <w:p w14:paraId="27A3110E" w14:textId="77777777" w:rsidR="002A1B75" w:rsidRPr="00392A91"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7A7C53">
        <w:rPr>
          <w:rFonts w:ascii="Consolas" w:hAnsi="Consolas"/>
          <w:color w:val="D4D4D4"/>
          <w:sz w:val="21"/>
          <w:szCs w:val="21"/>
          <w:lang w:eastAsia="ru-RU"/>
        </w:rPr>
        <w:t xml:space="preserve">                    </w:t>
      </w:r>
      <w:r w:rsidRPr="003C29F9">
        <w:rPr>
          <w:rFonts w:ascii="Consolas" w:hAnsi="Consolas"/>
          <w:color w:val="9CDCFE"/>
          <w:sz w:val="21"/>
          <w:szCs w:val="21"/>
          <w:lang w:val="en-US" w:eastAsia="ru-RU"/>
        </w:rPr>
        <w:t>values</w:t>
      </w:r>
      <w:r w:rsidRPr="00392A91">
        <w:rPr>
          <w:rFonts w:ascii="Consolas" w:hAnsi="Consolas"/>
          <w:color w:val="D4D4D4"/>
          <w:sz w:val="21"/>
          <w:szCs w:val="21"/>
          <w:lang w:val="en-US" w:eastAsia="ru-RU"/>
        </w:rPr>
        <w:t>=</w:t>
      </w:r>
      <w:proofErr w:type="gramStart"/>
      <w:r w:rsidRPr="003C29F9">
        <w:rPr>
          <w:rFonts w:ascii="Consolas" w:hAnsi="Consolas"/>
          <w:color w:val="9CDCFE"/>
          <w:sz w:val="21"/>
          <w:szCs w:val="21"/>
          <w:lang w:val="en-US" w:eastAsia="ru-RU"/>
        </w:rPr>
        <w:t>df</w:t>
      </w:r>
      <w:r w:rsidRPr="00392A91">
        <w:rPr>
          <w:rFonts w:ascii="Consolas" w:hAnsi="Consolas"/>
          <w:color w:val="D4D4D4"/>
          <w:sz w:val="21"/>
          <w:szCs w:val="21"/>
          <w:lang w:val="en-US" w:eastAsia="ru-RU"/>
        </w:rPr>
        <w:t>[</w:t>
      </w:r>
      <w:proofErr w:type="gramEnd"/>
      <w:r w:rsidRPr="00392A91">
        <w:rPr>
          <w:rFonts w:ascii="Consolas" w:hAnsi="Consolas"/>
          <w:color w:val="CE9178"/>
          <w:sz w:val="21"/>
          <w:szCs w:val="21"/>
          <w:lang w:val="en-US" w:eastAsia="ru-RU"/>
        </w:rPr>
        <w:t>'</w:t>
      </w:r>
      <w:r w:rsidRPr="007A7C53">
        <w:rPr>
          <w:rFonts w:ascii="Consolas" w:hAnsi="Consolas"/>
          <w:color w:val="CE9178"/>
          <w:sz w:val="21"/>
          <w:szCs w:val="21"/>
          <w:lang w:eastAsia="ru-RU"/>
        </w:rPr>
        <w:t>годовая</w:t>
      </w:r>
      <w:r w:rsidRPr="00392A91">
        <w:rPr>
          <w:rFonts w:ascii="Consolas" w:hAnsi="Consolas"/>
          <w:color w:val="CE9178"/>
          <w:sz w:val="21"/>
          <w:szCs w:val="21"/>
          <w:lang w:val="en-US" w:eastAsia="ru-RU"/>
        </w:rPr>
        <w:t xml:space="preserve"> </w:t>
      </w:r>
      <w:r w:rsidRPr="007A7C53">
        <w:rPr>
          <w:rFonts w:ascii="Consolas" w:hAnsi="Consolas"/>
          <w:color w:val="CE9178"/>
          <w:sz w:val="21"/>
          <w:szCs w:val="21"/>
          <w:lang w:eastAsia="ru-RU"/>
        </w:rPr>
        <w:t>прибыль</w:t>
      </w:r>
      <w:r w:rsidRPr="00392A91">
        <w:rPr>
          <w:rFonts w:ascii="Consolas" w:hAnsi="Consolas"/>
          <w:color w:val="CE9178"/>
          <w:sz w:val="21"/>
          <w:szCs w:val="21"/>
          <w:lang w:val="en-US" w:eastAsia="ru-RU"/>
        </w:rPr>
        <w:t>'</w:t>
      </w:r>
      <w:r w:rsidRPr="00392A91">
        <w:rPr>
          <w:rFonts w:ascii="Consolas" w:hAnsi="Consolas"/>
          <w:color w:val="D4D4D4"/>
          <w:sz w:val="21"/>
          <w:szCs w:val="21"/>
          <w:lang w:val="en-US" w:eastAsia="ru-RU"/>
        </w:rPr>
        <w:t xml:space="preserve">], </w:t>
      </w:r>
    </w:p>
    <w:p w14:paraId="35D21656" w14:textId="77777777" w:rsidR="002A1B75" w:rsidRPr="007A7C53"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r w:rsidRPr="003C29F9">
        <w:rPr>
          <w:rFonts w:ascii="Consolas" w:hAnsi="Consolas"/>
          <w:color w:val="D4D4D4"/>
          <w:sz w:val="21"/>
          <w:szCs w:val="21"/>
          <w:lang w:val="en-US" w:eastAsia="ru-RU"/>
        </w:rPr>
        <w:t> </w:t>
      </w:r>
      <w:r w:rsidRPr="00392A91">
        <w:rPr>
          <w:rFonts w:ascii="Consolas" w:hAnsi="Consolas"/>
          <w:color w:val="D4D4D4"/>
          <w:sz w:val="21"/>
          <w:szCs w:val="21"/>
          <w:lang w:val="en-US" w:eastAsia="ru-RU"/>
        </w:rPr>
        <w:t xml:space="preserve"> </w:t>
      </w:r>
      <w:proofErr w:type="spellStart"/>
      <w:r w:rsidRPr="007A7C53">
        <w:rPr>
          <w:rFonts w:ascii="Consolas" w:hAnsi="Consolas"/>
          <w:color w:val="9CDCFE"/>
          <w:sz w:val="21"/>
          <w:szCs w:val="21"/>
          <w:lang w:val="en-US" w:eastAsia="ru-RU"/>
        </w:rPr>
        <w:t>aggfunc</w:t>
      </w:r>
      <w:proofErr w:type="spellEnd"/>
      <w:r w:rsidRPr="007A7C53">
        <w:rPr>
          <w:rFonts w:ascii="Consolas" w:hAnsi="Consolas"/>
          <w:color w:val="D4D4D4"/>
          <w:sz w:val="21"/>
          <w:szCs w:val="21"/>
          <w:lang w:val="en-US" w:eastAsia="ru-RU"/>
        </w:rPr>
        <w:t>=</w:t>
      </w:r>
      <w:r w:rsidRPr="007A7C53">
        <w:rPr>
          <w:rFonts w:ascii="Consolas" w:hAnsi="Consolas"/>
          <w:color w:val="CE9178"/>
          <w:sz w:val="21"/>
          <w:szCs w:val="21"/>
          <w:lang w:val="en-US" w:eastAsia="ru-RU"/>
        </w:rPr>
        <w:t>'sum'</w:t>
      </w:r>
      <w:proofErr w:type="gramStart"/>
      <w:r w:rsidRPr="007A7C53">
        <w:rPr>
          <w:rFonts w:ascii="Consolas" w:hAnsi="Consolas"/>
          <w:color w:val="D4D4D4"/>
          <w:sz w:val="21"/>
          <w:szCs w:val="21"/>
          <w:lang w:val="en-US" w:eastAsia="ru-RU"/>
        </w:rPr>
        <w:t>).</w:t>
      </w:r>
      <w:proofErr w:type="spellStart"/>
      <w:r w:rsidRPr="007A7C53">
        <w:rPr>
          <w:rFonts w:ascii="Consolas" w:hAnsi="Consolas"/>
          <w:color w:val="DCDCAA"/>
          <w:sz w:val="21"/>
          <w:szCs w:val="21"/>
          <w:lang w:val="en-US" w:eastAsia="ru-RU"/>
        </w:rPr>
        <w:t>reset</w:t>
      </w:r>
      <w:proofErr w:type="gramEnd"/>
      <w:r w:rsidRPr="007A7C53">
        <w:rPr>
          <w:rFonts w:ascii="Consolas" w:hAnsi="Consolas"/>
          <w:color w:val="DCDCAA"/>
          <w:sz w:val="21"/>
          <w:szCs w:val="21"/>
          <w:lang w:val="en-US" w:eastAsia="ru-RU"/>
        </w:rPr>
        <w:t>_index</w:t>
      </w:r>
      <w:proofErr w:type="spellEnd"/>
      <w:r w:rsidRPr="007A7C53">
        <w:rPr>
          <w:rFonts w:ascii="Consolas" w:hAnsi="Consolas"/>
          <w:color w:val="D4D4D4"/>
          <w:sz w:val="21"/>
          <w:szCs w:val="21"/>
          <w:lang w:val="en-US" w:eastAsia="ru-RU"/>
        </w:rPr>
        <w:t>()</w:t>
      </w:r>
    </w:p>
    <w:p w14:paraId="57AFA952" w14:textId="77777777" w:rsidR="002A1B75" w:rsidRPr="00BD4ECD" w:rsidRDefault="002A1B75" w:rsidP="002A1B75">
      <w:pPr>
        <w:pStyle w:val="a4"/>
        <w:spacing w:after="0" w:line="360" w:lineRule="auto"/>
        <w:ind w:left="0" w:firstLine="708"/>
        <w:rPr>
          <w:szCs w:val="28"/>
          <w:lang w:val="en-US"/>
        </w:rPr>
      </w:pPr>
    </w:p>
    <w:p w14:paraId="08FFA4F4" w14:textId="77777777" w:rsidR="009043CF" w:rsidRDefault="009043CF" w:rsidP="002A1B75">
      <w:pPr>
        <w:pStyle w:val="a4"/>
        <w:spacing w:after="0" w:line="360" w:lineRule="auto"/>
        <w:ind w:left="0" w:firstLine="708"/>
        <w:rPr>
          <w:szCs w:val="28"/>
        </w:rPr>
      </w:pPr>
      <w:r>
        <w:rPr>
          <w:szCs w:val="28"/>
        </w:rPr>
        <w:t>Теперь мы видим, что наши данные сгруппированы как мы и хотели по году. Приступим к созданию визуализации наших данных.</w:t>
      </w:r>
    </w:p>
    <w:p w14:paraId="5267E946" w14:textId="77777777" w:rsidR="002A1B75" w:rsidRPr="007A7C53" w:rsidRDefault="002A1B75" w:rsidP="002A1B75">
      <w:pPr>
        <w:pStyle w:val="a4"/>
        <w:spacing w:after="0" w:line="360" w:lineRule="auto"/>
        <w:ind w:left="0" w:firstLine="708"/>
        <w:rPr>
          <w:szCs w:val="28"/>
        </w:rPr>
      </w:pPr>
      <w:r>
        <w:rPr>
          <w:noProof/>
          <w:szCs w:val="28"/>
        </w:rPr>
        <w:drawing>
          <wp:inline distT="0" distB="0" distL="0" distR="0" wp14:anchorId="136D9787" wp14:editId="6E5AE47E">
            <wp:extent cx="4039164" cy="1629002"/>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годовая прибыль сгрупп.png"/>
                    <pic:cNvPicPr/>
                  </pic:nvPicPr>
                  <pic:blipFill>
                    <a:blip r:embed="rId24">
                      <a:extLst>
                        <a:ext uri="{28A0092B-C50C-407E-A947-70E740481C1C}">
                          <a14:useLocalDpi xmlns:a14="http://schemas.microsoft.com/office/drawing/2010/main" val="0"/>
                        </a:ext>
                      </a:extLst>
                    </a:blip>
                    <a:stretch>
                      <a:fillRect/>
                    </a:stretch>
                  </pic:blipFill>
                  <pic:spPr>
                    <a:xfrm>
                      <a:off x="0" y="0"/>
                      <a:ext cx="4039164" cy="1629002"/>
                    </a:xfrm>
                    <a:prstGeom prst="rect">
                      <a:avLst/>
                    </a:prstGeom>
                  </pic:spPr>
                </pic:pic>
              </a:graphicData>
            </a:graphic>
          </wp:inline>
        </w:drawing>
      </w:r>
    </w:p>
    <w:p w14:paraId="776D0AF4" w14:textId="77777777" w:rsidR="002A1B75" w:rsidRDefault="002A1B75" w:rsidP="002A1B75">
      <w:pPr>
        <w:pStyle w:val="a4"/>
        <w:spacing w:after="0" w:line="360" w:lineRule="auto"/>
        <w:ind w:left="0"/>
        <w:jc w:val="both"/>
        <w:rPr>
          <w:szCs w:val="28"/>
          <w:lang w:eastAsia="ar-SA"/>
        </w:rPr>
      </w:pPr>
    </w:p>
    <w:p w14:paraId="2D4A1B64" w14:textId="77777777" w:rsidR="00BD4ECD" w:rsidRDefault="009043CF" w:rsidP="009043CF">
      <w:pPr>
        <w:pStyle w:val="a4"/>
        <w:spacing w:after="0" w:line="360" w:lineRule="auto"/>
        <w:ind w:left="0" w:firstLine="708"/>
        <w:rPr>
          <w:szCs w:val="28"/>
        </w:rPr>
      </w:pPr>
      <w:r>
        <w:rPr>
          <w:szCs w:val="28"/>
        </w:rPr>
        <w:t xml:space="preserve">Что бы увидеть какую прибыль принесла каждая услуга в </w:t>
      </w:r>
      <w:r w:rsidRPr="00DA5013">
        <w:rPr>
          <w:szCs w:val="28"/>
        </w:rPr>
        <w:t>% соотношении от общей прибыли за год</w:t>
      </w:r>
      <w:r>
        <w:rPr>
          <w:szCs w:val="28"/>
        </w:rPr>
        <w:t>, м</w:t>
      </w:r>
      <w:r w:rsidR="00BD4ECD">
        <w:rPr>
          <w:szCs w:val="28"/>
        </w:rPr>
        <w:t xml:space="preserve">ы </w:t>
      </w:r>
      <w:r>
        <w:rPr>
          <w:szCs w:val="28"/>
        </w:rPr>
        <w:t>построим</w:t>
      </w:r>
      <w:r w:rsidR="00BD4ECD">
        <w:rPr>
          <w:szCs w:val="28"/>
        </w:rPr>
        <w:t xml:space="preserve"> круговую диаграмму</w:t>
      </w:r>
      <w:r>
        <w:rPr>
          <w:szCs w:val="28"/>
        </w:rPr>
        <w:t xml:space="preserve"> библиотеки </w:t>
      </w:r>
      <w:r>
        <w:rPr>
          <w:szCs w:val="28"/>
          <w:lang w:val="en-US"/>
        </w:rPr>
        <w:t>matplotlib</w:t>
      </w:r>
      <w:r w:rsidRPr="009043CF">
        <w:rPr>
          <w:szCs w:val="28"/>
        </w:rPr>
        <w:t xml:space="preserve">. </w:t>
      </w:r>
    </w:p>
    <w:p w14:paraId="0F09A2C6" w14:textId="77777777" w:rsidR="0037270D" w:rsidRDefault="009043CF" w:rsidP="009043CF">
      <w:pPr>
        <w:pStyle w:val="a4"/>
        <w:spacing w:after="0" w:line="360" w:lineRule="auto"/>
        <w:ind w:left="0" w:firstLine="708"/>
        <w:rPr>
          <w:szCs w:val="28"/>
        </w:rPr>
      </w:pPr>
      <w:r>
        <w:rPr>
          <w:szCs w:val="28"/>
        </w:rPr>
        <w:t xml:space="preserve">Наши данные содержат </w:t>
      </w:r>
      <w:proofErr w:type="spellStart"/>
      <w:r>
        <w:rPr>
          <w:szCs w:val="28"/>
        </w:rPr>
        <w:t>иформацию</w:t>
      </w:r>
      <w:proofErr w:type="spellEnd"/>
      <w:r>
        <w:rPr>
          <w:szCs w:val="28"/>
        </w:rPr>
        <w:t xml:space="preserve"> за три года работы</w:t>
      </w:r>
      <w:r w:rsidR="0037270D">
        <w:rPr>
          <w:szCs w:val="28"/>
        </w:rPr>
        <w:t xml:space="preserve"> </w:t>
      </w:r>
      <w:r w:rsidR="0037270D" w:rsidRPr="00767103">
        <w:rPr>
          <w:szCs w:val="28"/>
          <w:lang w:eastAsia="ar-SA"/>
        </w:rPr>
        <w:t>ГАУ РМ</w:t>
      </w:r>
      <w:r w:rsidR="0037270D">
        <w:rPr>
          <w:szCs w:val="28"/>
          <w:lang w:eastAsia="ar-SA"/>
        </w:rPr>
        <w:t xml:space="preserve"> </w:t>
      </w:r>
      <w:r w:rsidR="0037270D" w:rsidRPr="00767103">
        <w:rPr>
          <w:szCs w:val="28"/>
          <w:lang w:eastAsia="ar-SA"/>
        </w:rPr>
        <w:t>«Ледовый дворец»</w:t>
      </w:r>
      <w:r w:rsidR="0037270D">
        <w:rPr>
          <w:szCs w:val="28"/>
          <w:lang w:eastAsia="ar-SA"/>
        </w:rPr>
        <w:t>, поэтому создадим отдельную диаграмму дл</w:t>
      </w:r>
      <w:r w:rsidR="0037270D">
        <w:rPr>
          <w:szCs w:val="28"/>
        </w:rPr>
        <w:t>я каждого года. Для начала з</w:t>
      </w:r>
      <w:r>
        <w:rPr>
          <w:szCs w:val="28"/>
        </w:rPr>
        <w:t xml:space="preserve">ададим координаты нахождения каждой </w:t>
      </w:r>
      <w:r w:rsidR="0037270D">
        <w:rPr>
          <w:szCs w:val="28"/>
        </w:rPr>
        <w:t>круговой диаграммы на оси координат.</w:t>
      </w:r>
    </w:p>
    <w:p w14:paraId="7FB6386E" w14:textId="77777777" w:rsidR="0037270D" w:rsidRPr="00392A91" w:rsidRDefault="0037270D" w:rsidP="0037270D">
      <w:pPr>
        <w:shd w:val="clear" w:color="auto" w:fill="1E1E1E"/>
        <w:suppressAutoHyphens w:val="0"/>
        <w:spacing w:line="285" w:lineRule="atLeast"/>
        <w:rPr>
          <w:rFonts w:ascii="Consolas" w:hAnsi="Consolas"/>
          <w:color w:val="D4D4D4"/>
          <w:sz w:val="21"/>
          <w:szCs w:val="21"/>
          <w:lang w:eastAsia="ru-RU"/>
        </w:rPr>
      </w:pPr>
      <w:r w:rsidRPr="00923A1E">
        <w:rPr>
          <w:rFonts w:ascii="Consolas" w:hAnsi="Consolas"/>
          <w:color w:val="9CDCFE"/>
          <w:sz w:val="21"/>
          <w:szCs w:val="21"/>
          <w:lang w:val="en-US" w:eastAsia="ru-RU"/>
        </w:rPr>
        <w:t>explode</w:t>
      </w:r>
      <w:r w:rsidRPr="00392A91">
        <w:rPr>
          <w:rFonts w:ascii="Consolas" w:hAnsi="Consolas"/>
          <w:color w:val="D4D4D4"/>
          <w:sz w:val="21"/>
          <w:szCs w:val="21"/>
          <w:lang w:eastAsia="ru-RU"/>
        </w:rPr>
        <w:t xml:space="preserve"> = (</w:t>
      </w:r>
      <w:r w:rsidRPr="00392A91">
        <w:rPr>
          <w:rFonts w:ascii="Consolas" w:hAnsi="Consolas"/>
          <w:color w:val="B5CEA8"/>
          <w:sz w:val="21"/>
          <w:szCs w:val="21"/>
          <w:lang w:eastAsia="ru-RU"/>
        </w:rPr>
        <w:t>0.1</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0.0</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0.15</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0.15</w:t>
      </w:r>
      <w:r w:rsidRPr="00392A91">
        <w:rPr>
          <w:rFonts w:ascii="Consolas" w:hAnsi="Consolas"/>
          <w:color w:val="D4D4D4"/>
          <w:sz w:val="21"/>
          <w:szCs w:val="21"/>
          <w:lang w:eastAsia="ru-RU"/>
        </w:rPr>
        <w:t xml:space="preserve">, </w:t>
      </w:r>
      <w:r w:rsidRPr="00392A91">
        <w:rPr>
          <w:rFonts w:ascii="Consolas" w:hAnsi="Consolas"/>
          <w:color w:val="B5CEA8"/>
          <w:sz w:val="21"/>
          <w:szCs w:val="21"/>
          <w:lang w:eastAsia="ru-RU"/>
        </w:rPr>
        <w:t>0.0</w:t>
      </w:r>
      <w:r w:rsidRPr="00392A91">
        <w:rPr>
          <w:rFonts w:ascii="Consolas" w:hAnsi="Consolas"/>
          <w:color w:val="D4D4D4"/>
          <w:sz w:val="21"/>
          <w:szCs w:val="21"/>
          <w:lang w:eastAsia="ru-RU"/>
        </w:rPr>
        <w:t>)</w:t>
      </w:r>
    </w:p>
    <w:p w14:paraId="0C9FBE23" w14:textId="77777777" w:rsidR="0037270D" w:rsidRDefault="0037270D" w:rsidP="0037270D">
      <w:pPr>
        <w:pStyle w:val="a4"/>
        <w:spacing w:after="0" w:line="360" w:lineRule="auto"/>
        <w:ind w:left="0"/>
        <w:rPr>
          <w:szCs w:val="28"/>
        </w:rPr>
      </w:pPr>
    </w:p>
    <w:p w14:paraId="674E0706" w14:textId="77777777" w:rsidR="009043CF" w:rsidRDefault="0037270D" w:rsidP="0037270D">
      <w:pPr>
        <w:pStyle w:val="a4"/>
        <w:spacing w:after="0" w:line="360" w:lineRule="auto"/>
        <w:ind w:left="0" w:firstLine="708"/>
        <w:rPr>
          <w:szCs w:val="28"/>
        </w:rPr>
      </w:pPr>
      <w:r>
        <w:rPr>
          <w:szCs w:val="28"/>
        </w:rPr>
        <w:t xml:space="preserve">Создадим массив данных, который будет содержать информацию о цветах, которыми будет окрашена диаграмма. </w:t>
      </w:r>
    </w:p>
    <w:p w14:paraId="377067DE" w14:textId="77777777" w:rsidR="0037270D" w:rsidRPr="00923A1E" w:rsidRDefault="0037270D" w:rsidP="0037270D">
      <w:pPr>
        <w:shd w:val="clear" w:color="auto" w:fill="1E1E1E"/>
        <w:suppressAutoHyphens w:val="0"/>
        <w:spacing w:line="285" w:lineRule="atLeast"/>
        <w:rPr>
          <w:rFonts w:ascii="Consolas" w:hAnsi="Consolas"/>
          <w:color w:val="D4D4D4"/>
          <w:sz w:val="21"/>
          <w:szCs w:val="21"/>
          <w:lang w:val="en-US" w:eastAsia="ru-RU"/>
        </w:rPr>
      </w:pPr>
      <w:r w:rsidRPr="00923A1E">
        <w:rPr>
          <w:rFonts w:ascii="Consolas" w:hAnsi="Consolas"/>
          <w:color w:val="9CDCFE"/>
          <w:sz w:val="21"/>
          <w:szCs w:val="21"/>
          <w:lang w:val="en-US" w:eastAsia="ru-RU"/>
        </w:rPr>
        <w:t>colors</w:t>
      </w:r>
      <w:r w:rsidRPr="00923A1E">
        <w:rPr>
          <w:rFonts w:ascii="Consolas" w:hAnsi="Consolas"/>
          <w:color w:val="D4D4D4"/>
          <w:sz w:val="21"/>
          <w:szCs w:val="21"/>
          <w:lang w:val="en-US" w:eastAsia="ru-RU"/>
        </w:rPr>
        <w:t xml:space="preserve"> = [</w:t>
      </w:r>
      <w:r w:rsidRPr="00923A1E">
        <w:rPr>
          <w:rFonts w:ascii="Consolas" w:hAnsi="Consolas"/>
          <w:color w:val="CE9178"/>
          <w:sz w:val="21"/>
          <w:szCs w:val="21"/>
          <w:lang w:val="en-US" w:eastAsia="ru-RU"/>
        </w:rPr>
        <w:t>'</w:t>
      </w:r>
      <w:proofErr w:type="spellStart"/>
      <w:r w:rsidRPr="00923A1E">
        <w:rPr>
          <w:rFonts w:ascii="Consolas" w:hAnsi="Consolas"/>
          <w:color w:val="CE9178"/>
          <w:sz w:val="21"/>
          <w:szCs w:val="21"/>
          <w:lang w:val="en-US" w:eastAsia="ru-RU"/>
        </w:rPr>
        <w:t>royalblue</w:t>
      </w:r>
      <w:proofErr w:type="spellEnd"/>
      <w:r w:rsidRPr="00923A1E">
        <w:rPr>
          <w:rFonts w:ascii="Consolas" w:hAnsi="Consolas"/>
          <w:color w:val="CE9178"/>
          <w:sz w:val="21"/>
          <w:szCs w:val="21"/>
          <w:lang w:val="en-US" w:eastAsia="ru-RU"/>
        </w:rPr>
        <w:t>'</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'pink'</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'red'</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'lavender'</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'aqua'</w:t>
      </w:r>
      <w:r w:rsidRPr="00923A1E">
        <w:rPr>
          <w:rFonts w:ascii="Consolas" w:hAnsi="Consolas"/>
          <w:color w:val="D4D4D4"/>
          <w:sz w:val="21"/>
          <w:szCs w:val="21"/>
          <w:lang w:val="en-US" w:eastAsia="ru-RU"/>
        </w:rPr>
        <w:t xml:space="preserve">, </w:t>
      </w:r>
      <w:r w:rsidRPr="00923A1E">
        <w:rPr>
          <w:rFonts w:ascii="Consolas" w:hAnsi="Consolas"/>
          <w:color w:val="CE9178"/>
          <w:sz w:val="21"/>
          <w:szCs w:val="21"/>
          <w:lang w:val="en-US" w:eastAsia="ru-RU"/>
        </w:rPr>
        <w:t>'black'</w:t>
      </w:r>
      <w:r w:rsidRPr="00923A1E">
        <w:rPr>
          <w:rFonts w:ascii="Consolas" w:hAnsi="Consolas"/>
          <w:color w:val="D4D4D4"/>
          <w:sz w:val="21"/>
          <w:szCs w:val="21"/>
          <w:lang w:val="en-US" w:eastAsia="ru-RU"/>
        </w:rPr>
        <w:t xml:space="preserve">, </w:t>
      </w:r>
    </w:p>
    <w:p w14:paraId="6E4D7EB2" w14:textId="77777777" w:rsidR="0037270D" w:rsidRPr="00923A1E" w:rsidRDefault="0037270D" w:rsidP="0037270D">
      <w:pPr>
        <w:shd w:val="clear" w:color="auto" w:fill="1E1E1E"/>
        <w:suppressAutoHyphens w:val="0"/>
        <w:spacing w:line="285" w:lineRule="atLeast"/>
        <w:rPr>
          <w:rFonts w:ascii="Consolas" w:hAnsi="Consolas"/>
          <w:color w:val="D4D4D4"/>
          <w:sz w:val="21"/>
          <w:szCs w:val="21"/>
          <w:lang w:eastAsia="ru-RU"/>
        </w:rPr>
      </w:pPr>
      <w:r w:rsidRPr="00923A1E">
        <w:rPr>
          <w:rFonts w:ascii="Consolas" w:hAnsi="Consolas"/>
          <w:color w:val="CE9178"/>
          <w:sz w:val="21"/>
          <w:szCs w:val="21"/>
          <w:lang w:eastAsia="ru-RU"/>
        </w:rPr>
        <w:t>'</w:t>
      </w:r>
      <w:proofErr w:type="spellStart"/>
      <w:r w:rsidRPr="00923A1E">
        <w:rPr>
          <w:rFonts w:ascii="Consolas" w:hAnsi="Consolas"/>
          <w:color w:val="CE9178"/>
          <w:sz w:val="21"/>
          <w:szCs w:val="21"/>
          <w:lang w:eastAsia="ru-RU"/>
        </w:rPr>
        <w:t>yellow</w:t>
      </w:r>
      <w:proofErr w:type="spellEnd"/>
      <w:r w:rsidRPr="00923A1E">
        <w:rPr>
          <w:rFonts w:ascii="Consolas" w:hAnsi="Consolas"/>
          <w:color w:val="CE9178"/>
          <w:sz w:val="21"/>
          <w:szCs w:val="21"/>
          <w:lang w:eastAsia="ru-RU"/>
        </w:rPr>
        <w:t>'</w:t>
      </w:r>
      <w:r w:rsidRPr="00923A1E">
        <w:rPr>
          <w:rFonts w:ascii="Consolas" w:hAnsi="Consolas"/>
          <w:color w:val="D4D4D4"/>
          <w:sz w:val="21"/>
          <w:szCs w:val="21"/>
          <w:lang w:eastAsia="ru-RU"/>
        </w:rPr>
        <w:t xml:space="preserve">, </w:t>
      </w:r>
      <w:r w:rsidRPr="00923A1E">
        <w:rPr>
          <w:rFonts w:ascii="Consolas" w:hAnsi="Consolas"/>
          <w:color w:val="CE9178"/>
          <w:sz w:val="21"/>
          <w:szCs w:val="21"/>
          <w:lang w:eastAsia="ru-RU"/>
        </w:rPr>
        <w:t>'</w:t>
      </w:r>
      <w:proofErr w:type="spellStart"/>
      <w:r w:rsidRPr="00923A1E">
        <w:rPr>
          <w:rFonts w:ascii="Consolas" w:hAnsi="Consolas"/>
          <w:color w:val="CE9178"/>
          <w:sz w:val="21"/>
          <w:szCs w:val="21"/>
          <w:lang w:eastAsia="ru-RU"/>
        </w:rPr>
        <w:t>brown</w:t>
      </w:r>
      <w:proofErr w:type="spellEnd"/>
      <w:r w:rsidRPr="00923A1E">
        <w:rPr>
          <w:rFonts w:ascii="Consolas" w:hAnsi="Consolas"/>
          <w:color w:val="CE9178"/>
          <w:sz w:val="21"/>
          <w:szCs w:val="21"/>
          <w:lang w:eastAsia="ru-RU"/>
        </w:rPr>
        <w:t>'</w:t>
      </w:r>
      <w:r w:rsidRPr="00923A1E">
        <w:rPr>
          <w:rFonts w:ascii="Consolas" w:hAnsi="Consolas"/>
          <w:color w:val="D4D4D4"/>
          <w:sz w:val="21"/>
          <w:szCs w:val="21"/>
          <w:lang w:eastAsia="ru-RU"/>
        </w:rPr>
        <w:t>]</w:t>
      </w:r>
    </w:p>
    <w:p w14:paraId="2E0264B5" w14:textId="77777777" w:rsidR="0037270D" w:rsidRDefault="0037270D" w:rsidP="009043CF">
      <w:pPr>
        <w:pStyle w:val="a4"/>
        <w:spacing w:after="0" w:line="360" w:lineRule="auto"/>
        <w:ind w:left="0" w:firstLine="708"/>
        <w:rPr>
          <w:szCs w:val="28"/>
        </w:rPr>
      </w:pPr>
      <w:r>
        <w:rPr>
          <w:szCs w:val="28"/>
        </w:rPr>
        <w:t xml:space="preserve"> </w:t>
      </w:r>
    </w:p>
    <w:p w14:paraId="2CDE38EA" w14:textId="77777777" w:rsidR="0037270D" w:rsidRDefault="0037270D" w:rsidP="009043CF">
      <w:pPr>
        <w:pStyle w:val="a4"/>
        <w:spacing w:after="0" w:line="360" w:lineRule="auto"/>
        <w:ind w:left="0" w:firstLine="708"/>
        <w:rPr>
          <w:szCs w:val="28"/>
        </w:rPr>
      </w:pPr>
    </w:p>
    <w:p w14:paraId="643A3595" w14:textId="77777777" w:rsidR="0037270D" w:rsidRDefault="0037270D" w:rsidP="009043CF">
      <w:pPr>
        <w:pStyle w:val="a4"/>
        <w:spacing w:after="0" w:line="360" w:lineRule="auto"/>
        <w:ind w:left="0" w:firstLine="708"/>
        <w:rPr>
          <w:szCs w:val="28"/>
        </w:rPr>
      </w:pPr>
    </w:p>
    <w:p w14:paraId="28268765" w14:textId="77777777" w:rsidR="00B51515" w:rsidRDefault="0037270D" w:rsidP="00B51515">
      <w:pPr>
        <w:pStyle w:val="a4"/>
        <w:spacing w:line="360" w:lineRule="auto"/>
        <w:ind w:firstLine="708"/>
        <w:rPr>
          <w:szCs w:val="28"/>
        </w:rPr>
      </w:pPr>
      <w:r>
        <w:rPr>
          <w:szCs w:val="28"/>
        </w:rPr>
        <w:lastRenderedPageBreak/>
        <w:t xml:space="preserve">Используем </w:t>
      </w:r>
      <w:proofErr w:type="gramStart"/>
      <w:r w:rsidRPr="0037270D">
        <w:rPr>
          <w:szCs w:val="28"/>
        </w:rPr>
        <w:t>функци</w:t>
      </w:r>
      <w:r>
        <w:rPr>
          <w:szCs w:val="28"/>
        </w:rPr>
        <w:t xml:space="preserve">ю </w:t>
      </w:r>
      <w:r w:rsidRPr="0037270D">
        <w:rPr>
          <w:szCs w:val="28"/>
        </w:rPr>
        <w:t xml:space="preserve"> </w:t>
      </w:r>
      <w:proofErr w:type="spellStart"/>
      <w:r w:rsidRPr="0037270D">
        <w:rPr>
          <w:szCs w:val="28"/>
        </w:rPr>
        <w:t>plt</w:t>
      </w:r>
      <w:proofErr w:type="gramEnd"/>
      <w:r w:rsidRPr="0037270D">
        <w:rPr>
          <w:szCs w:val="28"/>
        </w:rPr>
        <w:t>.subplots</w:t>
      </w:r>
      <w:proofErr w:type="spellEnd"/>
      <w:r>
        <w:rPr>
          <w:szCs w:val="28"/>
        </w:rPr>
        <w:t>,</w:t>
      </w:r>
      <w:r w:rsidR="00B51515">
        <w:rPr>
          <w:szCs w:val="28"/>
        </w:rPr>
        <w:t xml:space="preserve"> </w:t>
      </w:r>
      <w:r w:rsidR="00B51515" w:rsidRPr="0037270D">
        <w:rPr>
          <w:szCs w:val="28"/>
        </w:rPr>
        <w:t>которая созда</w:t>
      </w:r>
      <w:r w:rsidR="00B51515">
        <w:rPr>
          <w:szCs w:val="28"/>
        </w:rPr>
        <w:t xml:space="preserve">ст </w:t>
      </w:r>
      <w:proofErr w:type="spellStart"/>
      <w:r w:rsidR="00B51515" w:rsidRPr="00B51515">
        <w:rPr>
          <w:szCs w:val="28"/>
        </w:rPr>
        <w:t>подграфик</w:t>
      </w:r>
      <w:proofErr w:type="spellEnd"/>
      <w:r w:rsidR="00B51515" w:rsidRPr="00B51515">
        <w:rPr>
          <w:szCs w:val="28"/>
        </w:rPr>
        <w:t xml:space="preserve"> для заданных точек и отобра</w:t>
      </w:r>
      <w:r w:rsidR="00B51515">
        <w:rPr>
          <w:szCs w:val="28"/>
        </w:rPr>
        <w:t xml:space="preserve">зит </w:t>
      </w:r>
      <w:r>
        <w:rPr>
          <w:szCs w:val="28"/>
        </w:rPr>
        <w:t>несколько графиков внутри одного</w:t>
      </w:r>
      <w:r w:rsidR="00B51515">
        <w:rPr>
          <w:szCs w:val="28"/>
        </w:rPr>
        <w:t xml:space="preserve"> графика</w:t>
      </w:r>
      <w:r>
        <w:rPr>
          <w:szCs w:val="28"/>
        </w:rPr>
        <w:t xml:space="preserve">. </w:t>
      </w:r>
      <w:r w:rsidR="00B51515">
        <w:rPr>
          <w:szCs w:val="28"/>
        </w:rPr>
        <w:t xml:space="preserve">Внутри функции мы установим размер каждой диаграммы использовав метод </w:t>
      </w:r>
      <w:proofErr w:type="spellStart"/>
      <w:r w:rsidR="00B51515" w:rsidRPr="00B51515">
        <w:rPr>
          <w:szCs w:val="28"/>
        </w:rPr>
        <w:t>figsize</w:t>
      </w:r>
      <w:proofErr w:type="spellEnd"/>
      <w:r w:rsidR="00B51515">
        <w:rPr>
          <w:szCs w:val="28"/>
        </w:rPr>
        <w:t xml:space="preserve">. Методы </w:t>
      </w:r>
      <w:proofErr w:type="spellStart"/>
      <w:r w:rsidR="00B51515" w:rsidRPr="00B51515">
        <w:rPr>
          <w:szCs w:val="28"/>
        </w:rPr>
        <w:t>nrows</w:t>
      </w:r>
      <w:proofErr w:type="spellEnd"/>
      <w:r w:rsidR="00B51515" w:rsidRPr="00B51515">
        <w:rPr>
          <w:szCs w:val="28"/>
        </w:rPr>
        <w:t xml:space="preserve">, </w:t>
      </w:r>
      <w:proofErr w:type="spellStart"/>
      <w:r w:rsidR="00B51515" w:rsidRPr="00B51515">
        <w:rPr>
          <w:szCs w:val="28"/>
        </w:rPr>
        <w:t>ncols</w:t>
      </w:r>
      <w:proofErr w:type="spellEnd"/>
      <w:r w:rsidR="00B51515">
        <w:rPr>
          <w:szCs w:val="28"/>
        </w:rPr>
        <w:t>, количество строк и столбцов соответственно.</w:t>
      </w:r>
    </w:p>
    <w:p w14:paraId="6925079A" w14:textId="77777777" w:rsidR="00B51515" w:rsidRPr="00B51515" w:rsidRDefault="00B51515" w:rsidP="00B51515">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fig</w:t>
      </w:r>
      <w:r w:rsidRPr="00B51515">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ax</w:t>
      </w:r>
      <w:r w:rsidRPr="00B51515">
        <w:rPr>
          <w:rFonts w:ascii="Consolas" w:hAnsi="Consolas"/>
          <w:color w:val="D4D4D4"/>
          <w:sz w:val="21"/>
          <w:szCs w:val="21"/>
          <w:lang w:val="en-US" w:eastAsia="ru-RU"/>
        </w:rPr>
        <w:t xml:space="preserve"> = </w:t>
      </w:r>
      <w:proofErr w:type="spellStart"/>
      <w:proofErr w:type="gramStart"/>
      <w:r w:rsidRPr="00C97E9A">
        <w:rPr>
          <w:rFonts w:ascii="Consolas" w:hAnsi="Consolas"/>
          <w:color w:val="4EC9B0"/>
          <w:sz w:val="21"/>
          <w:szCs w:val="21"/>
          <w:lang w:val="en-US" w:eastAsia="ru-RU"/>
        </w:rPr>
        <w:t>plt</w:t>
      </w:r>
      <w:r w:rsidRPr="00B51515">
        <w:rPr>
          <w:rFonts w:ascii="Consolas" w:hAnsi="Consolas"/>
          <w:color w:val="D4D4D4"/>
          <w:sz w:val="21"/>
          <w:szCs w:val="21"/>
          <w:lang w:val="en-US" w:eastAsia="ru-RU"/>
        </w:rPr>
        <w:t>.</w:t>
      </w:r>
      <w:r w:rsidRPr="00C97E9A">
        <w:rPr>
          <w:rFonts w:ascii="Consolas" w:hAnsi="Consolas"/>
          <w:color w:val="DCDCAA"/>
          <w:sz w:val="21"/>
          <w:szCs w:val="21"/>
          <w:lang w:val="en-US" w:eastAsia="ru-RU"/>
        </w:rPr>
        <w:t>subplots</w:t>
      </w:r>
      <w:proofErr w:type="spellEnd"/>
      <w:proofErr w:type="gramEnd"/>
      <w:r w:rsidRPr="00B51515">
        <w:rPr>
          <w:rFonts w:ascii="Consolas" w:hAnsi="Consolas"/>
          <w:color w:val="D4D4D4"/>
          <w:sz w:val="21"/>
          <w:szCs w:val="21"/>
          <w:lang w:val="en-US" w:eastAsia="ru-RU"/>
        </w:rPr>
        <w:t>(</w:t>
      </w:r>
      <w:proofErr w:type="spellStart"/>
      <w:r w:rsidRPr="00C97E9A">
        <w:rPr>
          <w:rFonts w:ascii="Consolas" w:hAnsi="Consolas"/>
          <w:color w:val="9CDCFE"/>
          <w:sz w:val="21"/>
          <w:szCs w:val="21"/>
          <w:lang w:val="en-US" w:eastAsia="ru-RU"/>
        </w:rPr>
        <w:t>figsize</w:t>
      </w:r>
      <w:proofErr w:type="spellEnd"/>
      <w:r w:rsidRPr="00B51515">
        <w:rPr>
          <w:rFonts w:ascii="Consolas" w:hAnsi="Consolas"/>
          <w:color w:val="D4D4D4"/>
          <w:sz w:val="21"/>
          <w:szCs w:val="21"/>
          <w:lang w:val="en-US" w:eastAsia="ru-RU"/>
        </w:rPr>
        <w:t>=(</w:t>
      </w:r>
      <w:r w:rsidRPr="00B51515">
        <w:rPr>
          <w:rFonts w:ascii="Consolas" w:hAnsi="Consolas"/>
          <w:color w:val="B5CEA8"/>
          <w:sz w:val="21"/>
          <w:szCs w:val="21"/>
          <w:lang w:val="en-US" w:eastAsia="ru-RU"/>
        </w:rPr>
        <w:t>10</w:t>
      </w:r>
      <w:r w:rsidRPr="00B51515">
        <w:rPr>
          <w:rFonts w:ascii="Consolas" w:hAnsi="Consolas"/>
          <w:color w:val="D4D4D4"/>
          <w:sz w:val="21"/>
          <w:szCs w:val="21"/>
          <w:lang w:val="en-US" w:eastAsia="ru-RU"/>
        </w:rPr>
        <w:t xml:space="preserve">, </w:t>
      </w:r>
      <w:r w:rsidRPr="00B51515">
        <w:rPr>
          <w:rFonts w:ascii="Consolas" w:hAnsi="Consolas"/>
          <w:color w:val="B5CEA8"/>
          <w:sz w:val="21"/>
          <w:szCs w:val="21"/>
          <w:lang w:val="en-US" w:eastAsia="ru-RU"/>
        </w:rPr>
        <w:t>10</w:t>
      </w:r>
      <w:r w:rsidRPr="00B51515">
        <w:rPr>
          <w:rFonts w:ascii="Consolas" w:hAnsi="Consolas"/>
          <w:color w:val="D4D4D4"/>
          <w:sz w:val="21"/>
          <w:szCs w:val="21"/>
          <w:lang w:val="en-US" w:eastAsia="ru-RU"/>
        </w:rPr>
        <w:t xml:space="preserve">), </w:t>
      </w:r>
      <w:proofErr w:type="spellStart"/>
      <w:r w:rsidRPr="00C97E9A">
        <w:rPr>
          <w:rFonts w:ascii="Consolas" w:hAnsi="Consolas"/>
          <w:color w:val="9CDCFE"/>
          <w:sz w:val="21"/>
          <w:szCs w:val="21"/>
          <w:lang w:val="en-US" w:eastAsia="ru-RU"/>
        </w:rPr>
        <w:t>nrows</w:t>
      </w:r>
      <w:proofErr w:type="spellEnd"/>
      <w:r w:rsidRPr="00B51515">
        <w:rPr>
          <w:rFonts w:ascii="Consolas" w:hAnsi="Consolas"/>
          <w:color w:val="D4D4D4"/>
          <w:sz w:val="21"/>
          <w:szCs w:val="21"/>
          <w:lang w:val="en-US" w:eastAsia="ru-RU"/>
        </w:rPr>
        <w:t xml:space="preserve">= </w:t>
      </w:r>
      <w:r w:rsidRPr="00B51515">
        <w:rPr>
          <w:rFonts w:ascii="Consolas" w:hAnsi="Consolas"/>
          <w:color w:val="B5CEA8"/>
          <w:sz w:val="21"/>
          <w:szCs w:val="21"/>
          <w:lang w:val="en-US" w:eastAsia="ru-RU"/>
        </w:rPr>
        <w:t>1</w:t>
      </w:r>
      <w:r w:rsidRPr="00B51515">
        <w:rPr>
          <w:rFonts w:ascii="Consolas" w:hAnsi="Consolas"/>
          <w:color w:val="D4D4D4"/>
          <w:sz w:val="21"/>
          <w:szCs w:val="21"/>
          <w:lang w:val="en-US" w:eastAsia="ru-RU"/>
        </w:rPr>
        <w:t xml:space="preserve"> , </w:t>
      </w:r>
      <w:proofErr w:type="spellStart"/>
      <w:r w:rsidRPr="00C97E9A">
        <w:rPr>
          <w:rFonts w:ascii="Consolas" w:hAnsi="Consolas"/>
          <w:color w:val="9CDCFE"/>
          <w:sz w:val="21"/>
          <w:szCs w:val="21"/>
          <w:lang w:val="en-US" w:eastAsia="ru-RU"/>
        </w:rPr>
        <w:t>ncols</w:t>
      </w:r>
      <w:proofErr w:type="spellEnd"/>
      <w:r w:rsidRPr="00B51515">
        <w:rPr>
          <w:rFonts w:ascii="Consolas" w:hAnsi="Consolas"/>
          <w:color w:val="D4D4D4"/>
          <w:sz w:val="21"/>
          <w:szCs w:val="21"/>
          <w:lang w:val="en-US" w:eastAsia="ru-RU"/>
        </w:rPr>
        <w:t xml:space="preserve">= </w:t>
      </w:r>
      <w:r w:rsidRPr="00B51515">
        <w:rPr>
          <w:rFonts w:ascii="Consolas" w:hAnsi="Consolas"/>
          <w:color w:val="B5CEA8"/>
          <w:sz w:val="21"/>
          <w:szCs w:val="21"/>
          <w:lang w:val="en-US" w:eastAsia="ru-RU"/>
        </w:rPr>
        <w:t>3</w:t>
      </w:r>
      <w:r w:rsidRPr="00B51515">
        <w:rPr>
          <w:rFonts w:ascii="Consolas" w:hAnsi="Consolas"/>
          <w:color w:val="D4D4D4"/>
          <w:sz w:val="21"/>
          <w:szCs w:val="21"/>
          <w:lang w:val="en-US" w:eastAsia="ru-RU"/>
        </w:rPr>
        <w:t>)</w:t>
      </w:r>
    </w:p>
    <w:p w14:paraId="4CA19DF3" w14:textId="77777777" w:rsidR="00B51515" w:rsidRDefault="00B51515" w:rsidP="00B51515">
      <w:pPr>
        <w:pStyle w:val="a4"/>
        <w:spacing w:line="360" w:lineRule="auto"/>
        <w:ind w:firstLine="708"/>
        <w:rPr>
          <w:szCs w:val="28"/>
          <w:lang w:val="en-US"/>
        </w:rPr>
      </w:pPr>
    </w:p>
    <w:p w14:paraId="6F35488B" w14:textId="77777777" w:rsidR="00587842" w:rsidRDefault="00B51515" w:rsidP="00587842">
      <w:pPr>
        <w:pStyle w:val="a4"/>
        <w:spacing w:line="360" w:lineRule="auto"/>
        <w:ind w:firstLine="708"/>
        <w:rPr>
          <w:szCs w:val="28"/>
        </w:rPr>
      </w:pPr>
      <w:r>
        <w:rPr>
          <w:szCs w:val="28"/>
        </w:rPr>
        <w:t>Теперь</w:t>
      </w:r>
      <w:r w:rsidR="00FD6BD3">
        <w:rPr>
          <w:szCs w:val="28"/>
        </w:rPr>
        <w:t xml:space="preserve"> мы используем </w:t>
      </w:r>
      <w:proofErr w:type="gramStart"/>
      <w:r w:rsidR="00FD6BD3">
        <w:rPr>
          <w:szCs w:val="28"/>
        </w:rPr>
        <w:t xml:space="preserve">метод </w:t>
      </w:r>
      <w:r w:rsidR="00FD6BD3" w:rsidRPr="00FD6BD3">
        <w:rPr>
          <w:szCs w:val="28"/>
        </w:rPr>
        <w:t>.</w:t>
      </w:r>
      <w:proofErr w:type="spellStart"/>
      <w:r w:rsidR="00FD6BD3" w:rsidRPr="00FD6BD3">
        <w:rPr>
          <w:szCs w:val="28"/>
        </w:rPr>
        <w:t>pie</w:t>
      </w:r>
      <w:proofErr w:type="spellEnd"/>
      <w:proofErr w:type="gramEnd"/>
      <w:r w:rsidR="00FD6BD3" w:rsidRPr="00FD6BD3">
        <w:rPr>
          <w:szCs w:val="28"/>
        </w:rPr>
        <w:t>()</w:t>
      </w:r>
      <w:r w:rsidR="00FD6BD3">
        <w:rPr>
          <w:szCs w:val="28"/>
        </w:rPr>
        <w:t xml:space="preserve"> и создадим три круговые диаграммы. </w:t>
      </w:r>
      <w:r w:rsidR="00587842">
        <w:rPr>
          <w:szCs w:val="28"/>
        </w:rPr>
        <w:t xml:space="preserve">В качестве значений внутрь каждой функции мы передадим </w:t>
      </w:r>
      <w:proofErr w:type="spellStart"/>
      <w:r w:rsidR="00587842">
        <w:rPr>
          <w:szCs w:val="28"/>
          <w:lang w:val="en-US"/>
        </w:rPr>
        <w:t>DataFrame</w:t>
      </w:r>
      <w:proofErr w:type="spellEnd"/>
      <w:r w:rsidR="00587842" w:rsidRPr="00587842">
        <w:rPr>
          <w:szCs w:val="28"/>
        </w:rPr>
        <w:t xml:space="preserve"> </w:t>
      </w:r>
      <w:r w:rsidR="00587842">
        <w:rPr>
          <w:szCs w:val="28"/>
        </w:rPr>
        <w:t>с указанием года, за который она строится. Передадим остальные нужные нам параметры внутрь функции:</w:t>
      </w:r>
    </w:p>
    <w:p w14:paraId="6A2CF175" w14:textId="77777777" w:rsidR="00587842" w:rsidRDefault="00587842" w:rsidP="00587842">
      <w:pPr>
        <w:pStyle w:val="a4"/>
        <w:numPr>
          <w:ilvl w:val="0"/>
          <w:numId w:val="40"/>
        </w:numPr>
        <w:spacing w:after="0" w:line="360" w:lineRule="auto"/>
        <w:ind w:left="0" w:firstLine="709"/>
        <w:jc w:val="both"/>
        <w:rPr>
          <w:szCs w:val="28"/>
        </w:rPr>
      </w:pPr>
      <w:proofErr w:type="spellStart"/>
      <w:r w:rsidRPr="00FD6BD3">
        <w:rPr>
          <w:szCs w:val="28"/>
        </w:rPr>
        <w:t>Autopct</w:t>
      </w:r>
      <w:proofErr w:type="spellEnd"/>
      <w:r>
        <w:rPr>
          <w:szCs w:val="28"/>
        </w:rPr>
        <w:t xml:space="preserve"> передаст информацию, что значения будут в % и двумя знаками после запятой. </w:t>
      </w:r>
    </w:p>
    <w:p w14:paraId="5938042C" w14:textId="77777777" w:rsidR="00587842" w:rsidRDefault="00C37189" w:rsidP="00587842">
      <w:pPr>
        <w:pStyle w:val="a4"/>
        <w:numPr>
          <w:ilvl w:val="0"/>
          <w:numId w:val="40"/>
        </w:numPr>
        <w:spacing w:after="0" w:line="360" w:lineRule="auto"/>
        <w:ind w:left="0" w:firstLine="709"/>
        <w:jc w:val="both"/>
        <w:rPr>
          <w:szCs w:val="28"/>
        </w:rPr>
      </w:pPr>
      <w:r>
        <w:rPr>
          <w:szCs w:val="28"/>
          <w:lang w:val="en-US"/>
        </w:rPr>
        <w:t>e</w:t>
      </w:r>
      <w:proofErr w:type="spellStart"/>
      <w:r w:rsidR="00587842" w:rsidRPr="00587842">
        <w:rPr>
          <w:szCs w:val="28"/>
        </w:rPr>
        <w:t>xplode</w:t>
      </w:r>
      <w:proofErr w:type="spellEnd"/>
      <w:r w:rsidR="00587842" w:rsidRPr="00587842">
        <w:rPr>
          <w:szCs w:val="28"/>
        </w:rPr>
        <w:t xml:space="preserve"> </w:t>
      </w:r>
      <w:r w:rsidR="00587842">
        <w:rPr>
          <w:szCs w:val="28"/>
        </w:rPr>
        <w:t xml:space="preserve">- </w:t>
      </w:r>
      <w:r w:rsidR="00454CE4">
        <w:rPr>
          <w:szCs w:val="28"/>
        </w:rPr>
        <w:t>передает</w:t>
      </w:r>
      <w:r w:rsidR="00587842" w:rsidRPr="00FD6BD3">
        <w:rPr>
          <w:szCs w:val="28"/>
        </w:rPr>
        <w:t xml:space="preserve"> доли радиусов круговой диаграммы</w:t>
      </w:r>
      <w:r w:rsidR="00587842">
        <w:rPr>
          <w:szCs w:val="28"/>
        </w:rPr>
        <w:t>.</w:t>
      </w:r>
    </w:p>
    <w:p w14:paraId="5504F0B0" w14:textId="77777777" w:rsidR="00C37189" w:rsidRDefault="00C37189" w:rsidP="00C37189">
      <w:pPr>
        <w:pStyle w:val="a4"/>
        <w:numPr>
          <w:ilvl w:val="0"/>
          <w:numId w:val="40"/>
        </w:numPr>
        <w:spacing w:after="0" w:line="360" w:lineRule="auto"/>
        <w:ind w:left="0" w:firstLine="709"/>
        <w:jc w:val="both"/>
        <w:rPr>
          <w:szCs w:val="28"/>
        </w:rPr>
      </w:pPr>
      <w:r>
        <w:rPr>
          <w:szCs w:val="28"/>
          <w:lang w:val="en-US"/>
        </w:rPr>
        <w:t>w</w:t>
      </w:r>
      <w:proofErr w:type="spellStart"/>
      <w:r w:rsidR="00587842" w:rsidRPr="00587842">
        <w:rPr>
          <w:szCs w:val="28"/>
        </w:rPr>
        <w:t>edgeprops</w:t>
      </w:r>
      <w:proofErr w:type="spellEnd"/>
      <w:r w:rsidR="00587842" w:rsidRPr="00587842">
        <w:rPr>
          <w:szCs w:val="28"/>
        </w:rPr>
        <w:t xml:space="preserve"> </w:t>
      </w:r>
      <w:r w:rsidR="00454CE4">
        <w:rPr>
          <w:szCs w:val="28"/>
        </w:rPr>
        <w:t>передает</w:t>
      </w:r>
      <w:r w:rsidR="00587842" w:rsidRPr="00587842">
        <w:rPr>
          <w:szCs w:val="28"/>
        </w:rPr>
        <w:t xml:space="preserve"> параметры определяющие внешний вид долей диаграммы.</w:t>
      </w:r>
    </w:p>
    <w:p w14:paraId="39926E93" w14:textId="77777777" w:rsidR="00FD6BD3" w:rsidRDefault="00FD6BD3" w:rsidP="00C37189">
      <w:pPr>
        <w:pStyle w:val="a4"/>
        <w:numPr>
          <w:ilvl w:val="0"/>
          <w:numId w:val="40"/>
        </w:numPr>
        <w:spacing w:after="0" w:line="360" w:lineRule="auto"/>
        <w:ind w:left="0" w:firstLine="709"/>
        <w:jc w:val="both"/>
        <w:rPr>
          <w:szCs w:val="28"/>
        </w:rPr>
      </w:pPr>
      <w:proofErr w:type="spellStart"/>
      <w:r w:rsidRPr="00C37189">
        <w:rPr>
          <w:szCs w:val="28"/>
        </w:rPr>
        <w:t>colors</w:t>
      </w:r>
      <w:proofErr w:type="spellEnd"/>
      <w:r w:rsidRPr="00C37189">
        <w:rPr>
          <w:szCs w:val="28"/>
        </w:rPr>
        <w:t xml:space="preserve">: </w:t>
      </w:r>
      <w:r w:rsidR="00454CE4">
        <w:rPr>
          <w:szCs w:val="28"/>
        </w:rPr>
        <w:t>передает</w:t>
      </w:r>
      <w:r w:rsidRPr="00C37189">
        <w:rPr>
          <w:szCs w:val="28"/>
        </w:rPr>
        <w:t xml:space="preserve"> список, содержащи</w:t>
      </w:r>
      <w:r w:rsidR="00926A34">
        <w:rPr>
          <w:szCs w:val="28"/>
        </w:rPr>
        <w:t>е</w:t>
      </w:r>
      <w:r w:rsidRPr="00C37189">
        <w:rPr>
          <w:szCs w:val="28"/>
        </w:rPr>
        <w:t xml:space="preserve"> цвета каждого сегмента</w:t>
      </w:r>
      <w:r w:rsidR="00926A34">
        <w:rPr>
          <w:szCs w:val="28"/>
        </w:rPr>
        <w:t>.</w:t>
      </w:r>
    </w:p>
    <w:p w14:paraId="41A8C0B0" w14:textId="77777777" w:rsidR="00B51515" w:rsidRPr="00926A34" w:rsidRDefault="00FD6BD3" w:rsidP="00926A34">
      <w:pPr>
        <w:pStyle w:val="a4"/>
        <w:numPr>
          <w:ilvl w:val="0"/>
          <w:numId w:val="40"/>
        </w:numPr>
        <w:spacing w:after="0" w:line="360" w:lineRule="auto"/>
        <w:ind w:left="0" w:firstLine="709"/>
        <w:jc w:val="both"/>
        <w:rPr>
          <w:szCs w:val="28"/>
        </w:rPr>
      </w:pPr>
      <w:proofErr w:type="spellStart"/>
      <w:r w:rsidRPr="00C37189">
        <w:rPr>
          <w:szCs w:val="28"/>
        </w:rPr>
        <w:t>startangle</w:t>
      </w:r>
      <w:proofErr w:type="spellEnd"/>
      <w:r w:rsidRPr="00C37189">
        <w:rPr>
          <w:szCs w:val="28"/>
        </w:rPr>
        <w:t xml:space="preserve">: </w:t>
      </w:r>
      <w:r w:rsidR="00454CE4">
        <w:rPr>
          <w:szCs w:val="28"/>
        </w:rPr>
        <w:t>передает</w:t>
      </w:r>
      <w:r w:rsidRPr="00C37189">
        <w:rPr>
          <w:szCs w:val="28"/>
        </w:rPr>
        <w:t xml:space="preserve"> </w:t>
      </w:r>
      <w:r w:rsidR="00926A34">
        <w:rPr>
          <w:szCs w:val="28"/>
        </w:rPr>
        <w:t>угол</w:t>
      </w:r>
      <w:r w:rsidRPr="00C37189">
        <w:rPr>
          <w:szCs w:val="28"/>
        </w:rPr>
        <w:t>, на который повернуто начало трубы.</w:t>
      </w:r>
    </w:p>
    <w:p w14:paraId="01F4FE20" w14:textId="77777777" w:rsidR="00454CE4" w:rsidRDefault="00454CE4" w:rsidP="002A1B75">
      <w:pPr>
        <w:shd w:val="clear" w:color="auto" w:fill="1E1E1E"/>
        <w:suppressAutoHyphens w:val="0"/>
        <w:spacing w:line="285" w:lineRule="atLeast"/>
        <w:rPr>
          <w:rFonts w:ascii="Consolas" w:hAnsi="Consolas"/>
          <w:color w:val="6A9955"/>
          <w:sz w:val="21"/>
          <w:szCs w:val="21"/>
          <w:lang w:eastAsia="ru-RU"/>
        </w:rPr>
      </w:pPr>
    </w:p>
    <w:p w14:paraId="2EC5D177"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0</w:t>
      </w:r>
      <w:proofErr w:type="gramStart"/>
      <w:r w:rsidRPr="00C97E9A">
        <w:rPr>
          <w:rFonts w:ascii="Consolas" w:hAnsi="Consolas"/>
          <w:color w:val="D4D4D4"/>
          <w:sz w:val="21"/>
          <w:szCs w:val="21"/>
          <w:lang w:val="en-US" w:eastAsia="ru-RU"/>
        </w:rPr>
        <w:t>].pie</w:t>
      </w:r>
      <w:proofErr w:type="gramEnd"/>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data</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2020</w:t>
      </w:r>
      <w:r w:rsidRPr="00C97E9A">
        <w:rPr>
          <w:rFonts w:ascii="Consolas" w:hAnsi="Consolas"/>
          <w:color w:val="D4D4D4"/>
          <w:sz w:val="21"/>
          <w:szCs w:val="21"/>
          <w:lang w:val="en-US" w:eastAsia="ru-RU"/>
        </w:rPr>
        <w:t xml:space="preserve">], </w:t>
      </w:r>
      <w:proofErr w:type="spellStart"/>
      <w:r w:rsidRPr="00C97E9A">
        <w:rPr>
          <w:rFonts w:ascii="Consolas" w:hAnsi="Consolas"/>
          <w:color w:val="9CDCFE"/>
          <w:sz w:val="21"/>
          <w:szCs w:val="21"/>
          <w:lang w:val="en-US" w:eastAsia="ru-RU"/>
        </w:rPr>
        <w:t>autopct</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w:t>
      </w:r>
      <w:r w:rsidRPr="00C97E9A">
        <w:rPr>
          <w:rFonts w:ascii="Consolas" w:hAnsi="Consolas"/>
          <w:color w:val="569CD6"/>
          <w:sz w:val="21"/>
          <w:szCs w:val="21"/>
          <w:lang w:val="en-US" w:eastAsia="ru-RU"/>
        </w:rPr>
        <w:t>%1.2f%%</w:t>
      </w:r>
      <w:r w:rsidRPr="00C97E9A">
        <w:rPr>
          <w:rFonts w:ascii="Consolas" w:hAnsi="Consolas"/>
          <w:color w:val="CE9178"/>
          <w:sz w:val="21"/>
          <w:szCs w:val="21"/>
          <w:lang w:val="en-US" w:eastAsia="ru-RU"/>
        </w:rPr>
        <w:t>'</w:t>
      </w:r>
      <w:r w:rsidRPr="00C97E9A">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 xml:space="preserve">, </w:t>
      </w:r>
    </w:p>
    <w:p w14:paraId="760192C7" w14:textId="77777777" w:rsidR="00592031"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592031">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wedgeprops</w:t>
      </w:r>
      <w:proofErr w:type="spellEnd"/>
      <w:proofErr w:type="gramStart"/>
      <w:r w:rsidR="002A1B75" w:rsidRPr="00C97E9A">
        <w:rPr>
          <w:rFonts w:ascii="Consolas" w:hAnsi="Consolas"/>
          <w:color w:val="D4D4D4"/>
          <w:sz w:val="21"/>
          <w:szCs w:val="21"/>
          <w:lang w:val="en-US" w:eastAsia="ru-RU"/>
        </w:rPr>
        <w:t>={</w:t>
      </w:r>
      <w:proofErr w:type="gramEnd"/>
      <w:r w:rsidR="002A1B75" w:rsidRPr="00C97E9A">
        <w:rPr>
          <w:rFonts w:ascii="Consolas" w:hAnsi="Consolas"/>
          <w:color w:val="CE9178"/>
          <w:sz w:val="21"/>
          <w:szCs w:val="21"/>
          <w:lang w:val="en-US" w:eastAsia="ru-RU"/>
        </w:rPr>
        <w:t>'lw'</w:t>
      </w:r>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0.35</w:t>
      </w:r>
      <w:r w:rsidR="002A1B75" w:rsidRPr="00C97E9A">
        <w:rPr>
          <w:rFonts w:ascii="Consolas" w:hAnsi="Consolas"/>
          <w:color w:val="D4D4D4"/>
          <w:sz w:val="21"/>
          <w:szCs w:val="21"/>
          <w:lang w:val="en-US" w:eastAsia="ru-RU"/>
        </w:rPr>
        <w:t xml:space="preserve">, </w:t>
      </w:r>
      <w:r w:rsidR="002A1B75" w:rsidRPr="00C97E9A">
        <w:rPr>
          <w:rFonts w:ascii="Consolas" w:hAnsi="Consolas"/>
          <w:color w:val="CE9178"/>
          <w:sz w:val="21"/>
          <w:szCs w:val="21"/>
          <w:lang w:val="en-US" w:eastAsia="ru-RU"/>
        </w:rPr>
        <w:t>'ls'</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proofErr w:type="spellStart"/>
      <w:r w:rsidR="002A1B75" w:rsidRPr="00C97E9A">
        <w:rPr>
          <w:rFonts w:ascii="Consolas" w:hAnsi="Consolas"/>
          <w:color w:val="CE9178"/>
          <w:sz w:val="21"/>
          <w:szCs w:val="21"/>
          <w:lang w:val="en-US" w:eastAsia="ru-RU"/>
        </w:rPr>
        <w:t>edgecolor</w:t>
      </w:r>
      <w:proofErr w:type="spellEnd"/>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"k"</w:t>
      </w:r>
      <w:r w:rsidR="002A1B75" w:rsidRPr="00C97E9A">
        <w:rPr>
          <w:rFonts w:ascii="Consolas" w:hAnsi="Consolas"/>
          <w:color w:val="D4D4D4"/>
          <w:sz w:val="21"/>
          <w:szCs w:val="21"/>
          <w:lang w:val="en-US" w:eastAsia="ru-RU"/>
        </w:rPr>
        <w:t>},</w:t>
      </w:r>
    </w:p>
    <w:p w14:paraId="3568D740" w14:textId="77777777" w:rsidR="002A1B75"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592031">
        <w:rPr>
          <w:rFonts w:ascii="Consolas" w:hAnsi="Consolas"/>
          <w:color w:val="D4D4D4"/>
          <w:sz w:val="21"/>
          <w:szCs w:val="21"/>
          <w:lang w:val="en-US" w:eastAsia="ru-RU"/>
        </w:rPr>
        <w:t xml:space="preserve">                      </w:t>
      </w:r>
      <w:r w:rsidR="002A1B75" w:rsidRPr="00C97E9A">
        <w:rPr>
          <w:rFonts w:ascii="Consolas" w:hAnsi="Consolas"/>
          <w:color w:val="9CDCFE"/>
          <w:sz w:val="21"/>
          <w:szCs w:val="21"/>
          <w:lang w:val="en-US" w:eastAsia="ru-RU"/>
        </w:rPr>
        <w:t>colors</w:t>
      </w:r>
      <w:r w:rsidR="002A1B75" w:rsidRPr="00C97E9A">
        <w:rPr>
          <w:rFonts w:ascii="Consolas" w:hAnsi="Consolas"/>
          <w:color w:val="D4D4D4"/>
          <w:sz w:val="21"/>
          <w:szCs w:val="21"/>
          <w:lang w:val="en-US" w:eastAsia="ru-RU"/>
        </w:rPr>
        <w:t>=</w:t>
      </w:r>
      <w:r w:rsidR="002A1B75" w:rsidRPr="00C97E9A">
        <w:rPr>
          <w:rFonts w:ascii="Consolas" w:hAnsi="Consolas"/>
          <w:color w:val="9CDCFE"/>
          <w:sz w:val="21"/>
          <w:szCs w:val="21"/>
          <w:lang w:val="en-US" w:eastAsia="ru-RU"/>
        </w:rPr>
        <w:t>colors</w:t>
      </w:r>
      <w:r w:rsidR="002A1B75" w:rsidRPr="00C97E9A">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startangle</w:t>
      </w:r>
      <w:proofErr w:type="spellEnd"/>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45</w:t>
      </w:r>
      <w:r w:rsidR="002A1B75" w:rsidRPr="00C97E9A">
        <w:rPr>
          <w:rFonts w:ascii="Consolas" w:hAnsi="Consolas"/>
          <w:color w:val="D4D4D4"/>
          <w:sz w:val="21"/>
          <w:szCs w:val="21"/>
          <w:lang w:val="en-US" w:eastAsia="ru-RU"/>
        </w:rPr>
        <w:t>)</w:t>
      </w:r>
    </w:p>
    <w:p w14:paraId="12168EF0" w14:textId="77777777" w:rsidR="003A6335" w:rsidRPr="00C97E9A" w:rsidRDefault="003A6335" w:rsidP="002A1B75">
      <w:pPr>
        <w:shd w:val="clear" w:color="auto" w:fill="1E1E1E"/>
        <w:suppressAutoHyphens w:val="0"/>
        <w:spacing w:line="285" w:lineRule="atLeast"/>
        <w:rPr>
          <w:rFonts w:ascii="Consolas" w:hAnsi="Consolas"/>
          <w:color w:val="D4D4D4"/>
          <w:sz w:val="21"/>
          <w:szCs w:val="21"/>
          <w:lang w:val="en-US" w:eastAsia="ru-RU"/>
        </w:rPr>
      </w:pPr>
    </w:p>
    <w:p w14:paraId="06765B1E"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1</w:t>
      </w:r>
      <w:proofErr w:type="gramStart"/>
      <w:r w:rsidRPr="00C97E9A">
        <w:rPr>
          <w:rFonts w:ascii="Consolas" w:hAnsi="Consolas"/>
          <w:color w:val="D4D4D4"/>
          <w:sz w:val="21"/>
          <w:szCs w:val="21"/>
          <w:lang w:val="en-US" w:eastAsia="ru-RU"/>
        </w:rPr>
        <w:t>].pie</w:t>
      </w:r>
      <w:proofErr w:type="gramEnd"/>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data</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2021</w:t>
      </w:r>
      <w:r w:rsidRPr="00C97E9A">
        <w:rPr>
          <w:rFonts w:ascii="Consolas" w:hAnsi="Consolas"/>
          <w:color w:val="D4D4D4"/>
          <w:sz w:val="21"/>
          <w:szCs w:val="21"/>
          <w:lang w:val="en-US" w:eastAsia="ru-RU"/>
        </w:rPr>
        <w:t xml:space="preserve">], </w:t>
      </w:r>
      <w:proofErr w:type="spellStart"/>
      <w:r w:rsidRPr="00C97E9A">
        <w:rPr>
          <w:rFonts w:ascii="Consolas" w:hAnsi="Consolas"/>
          <w:color w:val="9CDCFE"/>
          <w:sz w:val="21"/>
          <w:szCs w:val="21"/>
          <w:lang w:val="en-US" w:eastAsia="ru-RU"/>
        </w:rPr>
        <w:t>autopct</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w:t>
      </w:r>
      <w:r w:rsidRPr="00C97E9A">
        <w:rPr>
          <w:rFonts w:ascii="Consolas" w:hAnsi="Consolas"/>
          <w:color w:val="569CD6"/>
          <w:sz w:val="21"/>
          <w:szCs w:val="21"/>
          <w:lang w:val="en-US" w:eastAsia="ru-RU"/>
        </w:rPr>
        <w:t>%1.2f%%</w:t>
      </w:r>
      <w:r w:rsidRPr="00C97E9A">
        <w:rPr>
          <w:rFonts w:ascii="Consolas" w:hAnsi="Consolas"/>
          <w:color w:val="CE9178"/>
          <w:sz w:val="21"/>
          <w:szCs w:val="21"/>
          <w:lang w:val="en-US" w:eastAsia="ru-RU"/>
        </w:rPr>
        <w:t>'</w:t>
      </w:r>
      <w:r w:rsidRPr="00C97E9A">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 xml:space="preserve">, </w:t>
      </w:r>
    </w:p>
    <w:p w14:paraId="05923DC8" w14:textId="77777777" w:rsidR="002A1B75" w:rsidRPr="00C97E9A"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592031">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wedgeprops</w:t>
      </w:r>
      <w:proofErr w:type="spellEnd"/>
      <w:proofErr w:type="gramStart"/>
      <w:r w:rsidR="002A1B75" w:rsidRPr="00C97E9A">
        <w:rPr>
          <w:rFonts w:ascii="Consolas" w:hAnsi="Consolas"/>
          <w:color w:val="D4D4D4"/>
          <w:sz w:val="21"/>
          <w:szCs w:val="21"/>
          <w:lang w:val="en-US" w:eastAsia="ru-RU"/>
        </w:rPr>
        <w:t>={</w:t>
      </w:r>
      <w:proofErr w:type="gramEnd"/>
      <w:r w:rsidR="002A1B75" w:rsidRPr="00C97E9A">
        <w:rPr>
          <w:rFonts w:ascii="Consolas" w:hAnsi="Consolas"/>
          <w:color w:val="CE9178"/>
          <w:sz w:val="21"/>
          <w:szCs w:val="21"/>
          <w:lang w:val="en-US" w:eastAsia="ru-RU"/>
        </w:rPr>
        <w:t>'lw'</w:t>
      </w:r>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0.35</w:t>
      </w:r>
      <w:r w:rsidR="002A1B75" w:rsidRPr="00C97E9A">
        <w:rPr>
          <w:rFonts w:ascii="Consolas" w:hAnsi="Consolas"/>
          <w:color w:val="D4D4D4"/>
          <w:sz w:val="21"/>
          <w:szCs w:val="21"/>
          <w:lang w:val="en-US" w:eastAsia="ru-RU"/>
        </w:rPr>
        <w:t xml:space="preserve">, </w:t>
      </w:r>
      <w:r w:rsidR="002A1B75" w:rsidRPr="00C97E9A">
        <w:rPr>
          <w:rFonts w:ascii="Consolas" w:hAnsi="Consolas"/>
          <w:color w:val="CE9178"/>
          <w:sz w:val="21"/>
          <w:szCs w:val="21"/>
          <w:lang w:val="en-US" w:eastAsia="ru-RU"/>
        </w:rPr>
        <w:t>'ls'</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proofErr w:type="spellStart"/>
      <w:r w:rsidR="002A1B75" w:rsidRPr="00C97E9A">
        <w:rPr>
          <w:rFonts w:ascii="Consolas" w:hAnsi="Consolas"/>
          <w:color w:val="CE9178"/>
          <w:sz w:val="21"/>
          <w:szCs w:val="21"/>
          <w:lang w:val="en-US" w:eastAsia="ru-RU"/>
        </w:rPr>
        <w:t>edgecolor</w:t>
      </w:r>
      <w:proofErr w:type="spellEnd"/>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"k"</w:t>
      </w:r>
      <w:r w:rsidR="002A1B75" w:rsidRPr="00C97E9A">
        <w:rPr>
          <w:rFonts w:ascii="Consolas" w:hAnsi="Consolas"/>
          <w:color w:val="D4D4D4"/>
          <w:sz w:val="21"/>
          <w:szCs w:val="21"/>
          <w:lang w:val="en-US" w:eastAsia="ru-RU"/>
        </w:rPr>
        <w:t xml:space="preserve">}, </w:t>
      </w:r>
    </w:p>
    <w:p w14:paraId="5658D7C1" w14:textId="77777777" w:rsidR="002A1B75" w:rsidRPr="00C97E9A"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3A6335">
        <w:rPr>
          <w:rFonts w:ascii="Consolas" w:hAnsi="Consolas"/>
          <w:color w:val="D4D4D4"/>
          <w:sz w:val="21"/>
          <w:szCs w:val="21"/>
          <w:lang w:val="en-US" w:eastAsia="ru-RU"/>
        </w:rPr>
        <w:t xml:space="preserve">                      </w:t>
      </w:r>
      <w:r w:rsidR="002A1B75" w:rsidRPr="00C97E9A">
        <w:rPr>
          <w:rFonts w:ascii="Consolas" w:hAnsi="Consolas"/>
          <w:color w:val="9CDCFE"/>
          <w:sz w:val="21"/>
          <w:szCs w:val="21"/>
          <w:lang w:val="en-US" w:eastAsia="ru-RU"/>
        </w:rPr>
        <w:t>colors</w:t>
      </w:r>
      <w:r w:rsidR="002A1B75" w:rsidRPr="00C97E9A">
        <w:rPr>
          <w:rFonts w:ascii="Consolas" w:hAnsi="Consolas"/>
          <w:color w:val="D4D4D4"/>
          <w:sz w:val="21"/>
          <w:szCs w:val="21"/>
          <w:lang w:val="en-US" w:eastAsia="ru-RU"/>
        </w:rPr>
        <w:t>=</w:t>
      </w:r>
      <w:r w:rsidR="002A1B75" w:rsidRPr="00C97E9A">
        <w:rPr>
          <w:rFonts w:ascii="Consolas" w:hAnsi="Consolas"/>
          <w:color w:val="9CDCFE"/>
          <w:sz w:val="21"/>
          <w:szCs w:val="21"/>
          <w:lang w:val="en-US" w:eastAsia="ru-RU"/>
        </w:rPr>
        <w:t>colors</w:t>
      </w:r>
      <w:r w:rsidR="002A1B75" w:rsidRPr="00C97E9A">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startangle</w:t>
      </w:r>
      <w:proofErr w:type="spellEnd"/>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45</w:t>
      </w:r>
      <w:r w:rsidR="002A1B75" w:rsidRPr="00C97E9A">
        <w:rPr>
          <w:rFonts w:ascii="Consolas" w:hAnsi="Consolas"/>
          <w:color w:val="D4D4D4"/>
          <w:sz w:val="21"/>
          <w:szCs w:val="21"/>
          <w:lang w:val="en-US" w:eastAsia="ru-RU"/>
        </w:rPr>
        <w:t>)</w:t>
      </w:r>
    </w:p>
    <w:p w14:paraId="2959E680"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val="en-US" w:eastAsia="ru-RU"/>
        </w:rPr>
      </w:pPr>
    </w:p>
    <w:p w14:paraId="78EC78BD"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2</w:t>
      </w:r>
      <w:proofErr w:type="gramStart"/>
      <w:r w:rsidRPr="00C97E9A">
        <w:rPr>
          <w:rFonts w:ascii="Consolas" w:hAnsi="Consolas"/>
          <w:color w:val="D4D4D4"/>
          <w:sz w:val="21"/>
          <w:szCs w:val="21"/>
          <w:lang w:val="en-US" w:eastAsia="ru-RU"/>
        </w:rPr>
        <w:t>].pie</w:t>
      </w:r>
      <w:proofErr w:type="gramEnd"/>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data</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2022</w:t>
      </w:r>
      <w:r w:rsidRPr="00C97E9A">
        <w:rPr>
          <w:rFonts w:ascii="Consolas" w:hAnsi="Consolas"/>
          <w:color w:val="D4D4D4"/>
          <w:sz w:val="21"/>
          <w:szCs w:val="21"/>
          <w:lang w:val="en-US" w:eastAsia="ru-RU"/>
        </w:rPr>
        <w:t xml:space="preserve">], </w:t>
      </w:r>
      <w:proofErr w:type="spellStart"/>
      <w:r w:rsidRPr="00C97E9A">
        <w:rPr>
          <w:rFonts w:ascii="Consolas" w:hAnsi="Consolas"/>
          <w:color w:val="9CDCFE"/>
          <w:sz w:val="21"/>
          <w:szCs w:val="21"/>
          <w:lang w:val="en-US" w:eastAsia="ru-RU"/>
        </w:rPr>
        <w:t>autopct</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w:t>
      </w:r>
      <w:r w:rsidRPr="00C97E9A">
        <w:rPr>
          <w:rFonts w:ascii="Consolas" w:hAnsi="Consolas"/>
          <w:color w:val="569CD6"/>
          <w:sz w:val="21"/>
          <w:szCs w:val="21"/>
          <w:lang w:val="en-US" w:eastAsia="ru-RU"/>
        </w:rPr>
        <w:t>%1.2f%%</w:t>
      </w:r>
      <w:r w:rsidRPr="00C97E9A">
        <w:rPr>
          <w:rFonts w:ascii="Consolas" w:hAnsi="Consolas"/>
          <w:color w:val="CE9178"/>
          <w:sz w:val="21"/>
          <w:szCs w:val="21"/>
          <w:lang w:val="en-US" w:eastAsia="ru-RU"/>
        </w:rPr>
        <w:t>'</w:t>
      </w:r>
      <w:r w:rsidRPr="00C97E9A">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w:t>
      </w:r>
      <w:r w:rsidRPr="00C97E9A">
        <w:rPr>
          <w:rFonts w:ascii="Consolas" w:hAnsi="Consolas"/>
          <w:color w:val="9CDCFE"/>
          <w:sz w:val="21"/>
          <w:szCs w:val="21"/>
          <w:lang w:val="en-US" w:eastAsia="ru-RU"/>
        </w:rPr>
        <w:t>explode</w:t>
      </w:r>
      <w:r w:rsidRPr="00C97E9A">
        <w:rPr>
          <w:rFonts w:ascii="Consolas" w:hAnsi="Consolas"/>
          <w:color w:val="D4D4D4"/>
          <w:sz w:val="21"/>
          <w:szCs w:val="21"/>
          <w:lang w:val="en-US" w:eastAsia="ru-RU"/>
        </w:rPr>
        <w:t xml:space="preserve">, </w:t>
      </w:r>
    </w:p>
    <w:p w14:paraId="22E0EC5D" w14:textId="77777777" w:rsidR="002A1B75" w:rsidRPr="00C97E9A" w:rsidRDefault="00592031" w:rsidP="002A1B75">
      <w:pPr>
        <w:shd w:val="clear" w:color="auto" w:fill="1E1E1E"/>
        <w:suppressAutoHyphens w:val="0"/>
        <w:spacing w:line="285" w:lineRule="atLeast"/>
        <w:rPr>
          <w:rFonts w:ascii="Consolas" w:hAnsi="Consolas"/>
          <w:color w:val="D4D4D4"/>
          <w:sz w:val="21"/>
          <w:szCs w:val="21"/>
          <w:lang w:val="en-US" w:eastAsia="ru-RU"/>
        </w:rPr>
      </w:pPr>
      <w:r w:rsidRPr="00592031">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val="en-US" w:eastAsia="ru-RU"/>
        </w:rPr>
        <w:t>wedgeprops</w:t>
      </w:r>
      <w:proofErr w:type="spellEnd"/>
      <w:proofErr w:type="gramStart"/>
      <w:r w:rsidR="002A1B75" w:rsidRPr="00C97E9A">
        <w:rPr>
          <w:rFonts w:ascii="Consolas" w:hAnsi="Consolas"/>
          <w:color w:val="D4D4D4"/>
          <w:sz w:val="21"/>
          <w:szCs w:val="21"/>
          <w:lang w:val="en-US" w:eastAsia="ru-RU"/>
        </w:rPr>
        <w:t>={</w:t>
      </w:r>
      <w:proofErr w:type="gramEnd"/>
      <w:r w:rsidR="002A1B75" w:rsidRPr="00C97E9A">
        <w:rPr>
          <w:rFonts w:ascii="Consolas" w:hAnsi="Consolas"/>
          <w:color w:val="CE9178"/>
          <w:sz w:val="21"/>
          <w:szCs w:val="21"/>
          <w:lang w:val="en-US" w:eastAsia="ru-RU"/>
        </w:rPr>
        <w:t>'lw'</w:t>
      </w:r>
      <w:r w:rsidR="002A1B75" w:rsidRPr="00C97E9A">
        <w:rPr>
          <w:rFonts w:ascii="Consolas" w:hAnsi="Consolas"/>
          <w:color w:val="D4D4D4"/>
          <w:sz w:val="21"/>
          <w:szCs w:val="21"/>
          <w:lang w:val="en-US" w:eastAsia="ru-RU"/>
        </w:rPr>
        <w:t>:</w:t>
      </w:r>
      <w:r w:rsidR="002A1B75" w:rsidRPr="00C97E9A">
        <w:rPr>
          <w:rFonts w:ascii="Consolas" w:hAnsi="Consolas"/>
          <w:color w:val="B5CEA8"/>
          <w:sz w:val="21"/>
          <w:szCs w:val="21"/>
          <w:lang w:val="en-US" w:eastAsia="ru-RU"/>
        </w:rPr>
        <w:t>0.35</w:t>
      </w:r>
      <w:r w:rsidR="002A1B75" w:rsidRPr="00C97E9A">
        <w:rPr>
          <w:rFonts w:ascii="Consolas" w:hAnsi="Consolas"/>
          <w:color w:val="D4D4D4"/>
          <w:sz w:val="21"/>
          <w:szCs w:val="21"/>
          <w:lang w:val="en-US" w:eastAsia="ru-RU"/>
        </w:rPr>
        <w:t xml:space="preserve">, </w:t>
      </w:r>
      <w:r w:rsidR="002A1B75" w:rsidRPr="00C97E9A">
        <w:rPr>
          <w:rFonts w:ascii="Consolas" w:hAnsi="Consolas"/>
          <w:color w:val="CE9178"/>
          <w:sz w:val="21"/>
          <w:szCs w:val="21"/>
          <w:lang w:val="en-US" w:eastAsia="ru-RU"/>
        </w:rPr>
        <w:t>'ls'</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w:t>
      </w:r>
      <w:proofErr w:type="spellStart"/>
      <w:r w:rsidR="002A1B75" w:rsidRPr="00C97E9A">
        <w:rPr>
          <w:rFonts w:ascii="Consolas" w:hAnsi="Consolas"/>
          <w:color w:val="CE9178"/>
          <w:sz w:val="21"/>
          <w:szCs w:val="21"/>
          <w:lang w:val="en-US" w:eastAsia="ru-RU"/>
        </w:rPr>
        <w:t>edgecolor</w:t>
      </w:r>
      <w:proofErr w:type="spellEnd"/>
      <w:r w:rsidR="002A1B75" w:rsidRPr="00C97E9A">
        <w:rPr>
          <w:rFonts w:ascii="Consolas" w:hAnsi="Consolas"/>
          <w:color w:val="CE9178"/>
          <w:sz w:val="21"/>
          <w:szCs w:val="21"/>
          <w:lang w:val="en-US" w:eastAsia="ru-RU"/>
        </w:rPr>
        <w:t>'</w:t>
      </w:r>
      <w:r w:rsidR="002A1B75" w:rsidRPr="00C97E9A">
        <w:rPr>
          <w:rFonts w:ascii="Consolas" w:hAnsi="Consolas"/>
          <w:color w:val="D4D4D4"/>
          <w:sz w:val="21"/>
          <w:szCs w:val="21"/>
          <w:lang w:val="en-US" w:eastAsia="ru-RU"/>
        </w:rPr>
        <w:t>:</w:t>
      </w:r>
      <w:r w:rsidR="002A1B75" w:rsidRPr="00C97E9A">
        <w:rPr>
          <w:rFonts w:ascii="Consolas" w:hAnsi="Consolas"/>
          <w:color w:val="CE9178"/>
          <w:sz w:val="21"/>
          <w:szCs w:val="21"/>
          <w:lang w:val="en-US" w:eastAsia="ru-RU"/>
        </w:rPr>
        <w:t>"k"</w:t>
      </w:r>
      <w:r w:rsidR="002A1B75" w:rsidRPr="00C97E9A">
        <w:rPr>
          <w:rFonts w:ascii="Consolas" w:hAnsi="Consolas"/>
          <w:color w:val="D4D4D4"/>
          <w:sz w:val="21"/>
          <w:szCs w:val="21"/>
          <w:lang w:val="en-US" w:eastAsia="ru-RU"/>
        </w:rPr>
        <w:t xml:space="preserve">}, </w:t>
      </w:r>
    </w:p>
    <w:p w14:paraId="29D86F72" w14:textId="77777777" w:rsidR="002A1B75" w:rsidRPr="00C97E9A" w:rsidRDefault="003A6335" w:rsidP="002A1B75">
      <w:pPr>
        <w:shd w:val="clear" w:color="auto" w:fill="1E1E1E"/>
        <w:suppressAutoHyphens w:val="0"/>
        <w:spacing w:line="285" w:lineRule="atLeast"/>
        <w:rPr>
          <w:rFonts w:ascii="Consolas" w:hAnsi="Consolas"/>
          <w:color w:val="D4D4D4"/>
          <w:sz w:val="21"/>
          <w:szCs w:val="21"/>
          <w:lang w:eastAsia="ru-RU"/>
        </w:rPr>
      </w:pPr>
      <w:r w:rsidRPr="003A6335">
        <w:rPr>
          <w:rFonts w:ascii="Consolas" w:hAnsi="Consolas"/>
          <w:color w:val="D4D4D4"/>
          <w:sz w:val="21"/>
          <w:szCs w:val="21"/>
          <w:lang w:val="en-US" w:eastAsia="ru-RU"/>
        </w:rPr>
        <w:t xml:space="preserve">                      </w:t>
      </w:r>
      <w:proofErr w:type="spellStart"/>
      <w:r w:rsidR="002A1B75" w:rsidRPr="00C97E9A">
        <w:rPr>
          <w:rFonts w:ascii="Consolas" w:hAnsi="Consolas"/>
          <w:color w:val="9CDCFE"/>
          <w:sz w:val="21"/>
          <w:szCs w:val="21"/>
          <w:lang w:eastAsia="ru-RU"/>
        </w:rPr>
        <w:t>colors</w:t>
      </w:r>
      <w:proofErr w:type="spellEnd"/>
      <w:r w:rsidR="002A1B75" w:rsidRPr="00C97E9A">
        <w:rPr>
          <w:rFonts w:ascii="Consolas" w:hAnsi="Consolas"/>
          <w:color w:val="D4D4D4"/>
          <w:sz w:val="21"/>
          <w:szCs w:val="21"/>
          <w:lang w:eastAsia="ru-RU"/>
        </w:rPr>
        <w:t>=</w:t>
      </w:r>
      <w:proofErr w:type="spellStart"/>
      <w:r w:rsidR="002A1B75" w:rsidRPr="00C97E9A">
        <w:rPr>
          <w:rFonts w:ascii="Consolas" w:hAnsi="Consolas"/>
          <w:color w:val="9CDCFE"/>
          <w:sz w:val="21"/>
          <w:szCs w:val="21"/>
          <w:lang w:eastAsia="ru-RU"/>
        </w:rPr>
        <w:t>colors</w:t>
      </w:r>
      <w:proofErr w:type="spellEnd"/>
      <w:r w:rsidR="002A1B75" w:rsidRPr="00C97E9A">
        <w:rPr>
          <w:rFonts w:ascii="Consolas" w:hAnsi="Consolas"/>
          <w:color w:val="D4D4D4"/>
          <w:sz w:val="21"/>
          <w:szCs w:val="21"/>
          <w:lang w:eastAsia="ru-RU"/>
        </w:rPr>
        <w:t xml:space="preserve">, </w:t>
      </w:r>
      <w:proofErr w:type="spellStart"/>
      <w:r w:rsidR="002A1B75" w:rsidRPr="00C97E9A">
        <w:rPr>
          <w:rFonts w:ascii="Consolas" w:hAnsi="Consolas"/>
          <w:color w:val="9CDCFE"/>
          <w:sz w:val="21"/>
          <w:szCs w:val="21"/>
          <w:lang w:eastAsia="ru-RU"/>
        </w:rPr>
        <w:t>startangle</w:t>
      </w:r>
      <w:proofErr w:type="spellEnd"/>
      <w:r w:rsidR="002A1B75" w:rsidRPr="00C97E9A">
        <w:rPr>
          <w:rFonts w:ascii="Consolas" w:hAnsi="Consolas"/>
          <w:color w:val="D4D4D4"/>
          <w:sz w:val="21"/>
          <w:szCs w:val="21"/>
          <w:lang w:eastAsia="ru-RU"/>
        </w:rPr>
        <w:t>=</w:t>
      </w:r>
      <w:r w:rsidR="002A1B75" w:rsidRPr="00C97E9A">
        <w:rPr>
          <w:rFonts w:ascii="Consolas" w:hAnsi="Consolas"/>
          <w:color w:val="B5CEA8"/>
          <w:sz w:val="21"/>
          <w:szCs w:val="21"/>
          <w:lang w:eastAsia="ru-RU"/>
        </w:rPr>
        <w:t>45</w:t>
      </w:r>
      <w:r w:rsidR="002A1B75" w:rsidRPr="00C97E9A">
        <w:rPr>
          <w:rFonts w:ascii="Consolas" w:hAnsi="Consolas"/>
          <w:color w:val="D4D4D4"/>
          <w:sz w:val="21"/>
          <w:szCs w:val="21"/>
          <w:lang w:eastAsia="ru-RU"/>
        </w:rPr>
        <w:t xml:space="preserve">) </w:t>
      </w:r>
    </w:p>
    <w:p w14:paraId="6F384313" w14:textId="77777777" w:rsidR="002A1B75" w:rsidRPr="00C97E9A" w:rsidRDefault="002A1B75" w:rsidP="002A1B75">
      <w:pPr>
        <w:shd w:val="clear" w:color="auto" w:fill="1E1E1E"/>
        <w:suppressAutoHyphens w:val="0"/>
        <w:spacing w:line="285" w:lineRule="atLeast"/>
        <w:rPr>
          <w:rFonts w:ascii="Consolas" w:hAnsi="Consolas"/>
          <w:color w:val="D4D4D4"/>
          <w:sz w:val="21"/>
          <w:szCs w:val="21"/>
          <w:lang w:eastAsia="ru-RU"/>
        </w:rPr>
      </w:pPr>
    </w:p>
    <w:p w14:paraId="5C7227DC" w14:textId="77777777" w:rsidR="002A1B75" w:rsidRPr="00517DD4" w:rsidRDefault="002A1B75" w:rsidP="002A1B75">
      <w:pPr>
        <w:shd w:val="clear" w:color="auto" w:fill="1E1E1E"/>
        <w:suppressAutoHyphens w:val="0"/>
        <w:spacing w:line="285" w:lineRule="atLeast"/>
        <w:rPr>
          <w:rFonts w:ascii="Consolas" w:hAnsi="Consolas"/>
          <w:color w:val="D4D4D4"/>
          <w:sz w:val="21"/>
          <w:szCs w:val="21"/>
          <w:lang w:eastAsia="ru-RU"/>
        </w:rPr>
      </w:pPr>
    </w:p>
    <w:p w14:paraId="22701BC9" w14:textId="77777777" w:rsidR="002A1B75" w:rsidRPr="00517DD4" w:rsidRDefault="002A1B75" w:rsidP="002A1B75">
      <w:pPr>
        <w:pStyle w:val="a4"/>
        <w:spacing w:after="0" w:line="360" w:lineRule="auto"/>
        <w:ind w:left="0"/>
        <w:jc w:val="both"/>
        <w:rPr>
          <w:szCs w:val="28"/>
          <w:lang w:eastAsia="ar-SA"/>
        </w:rPr>
      </w:pPr>
    </w:p>
    <w:p w14:paraId="41E6A0F9" w14:textId="77777777" w:rsidR="00454CE4" w:rsidRPr="00454CE4" w:rsidRDefault="00454CE4" w:rsidP="002A1B75">
      <w:pPr>
        <w:pStyle w:val="a4"/>
        <w:spacing w:after="0" w:line="360" w:lineRule="auto"/>
        <w:ind w:left="0"/>
        <w:jc w:val="both"/>
        <w:rPr>
          <w:szCs w:val="28"/>
          <w:lang w:eastAsia="ar-SA"/>
        </w:rPr>
      </w:pPr>
      <w:r>
        <w:rPr>
          <w:szCs w:val="28"/>
          <w:lang w:eastAsia="ar-SA"/>
        </w:rPr>
        <w:t>Добавим заголовок к каждой круговой диаграмме.</w:t>
      </w:r>
    </w:p>
    <w:p w14:paraId="47BA37B7" w14:textId="77777777" w:rsidR="00454CE4" w:rsidRPr="00454CE4" w:rsidRDefault="00454CE4" w:rsidP="002A1B75">
      <w:pPr>
        <w:pStyle w:val="a4"/>
        <w:spacing w:after="0" w:line="360" w:lineRule="auto"/>
        <w:ind w:left="0"/>
        <w:jc w:val="both"/>
        <w:rPr>
          <w:szCs w:val="28"/>
          <w:lang w:eastAsia="ar-SA"/>
        </w:rPr>
      </w:pPr>
    </w:p>
    <w:p w14:paraId="4DF8375A"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r w:rsidRPr="00C97E9A">
        <w:rPr>
          <w:rFonts w:ascii="Consolas" w:hAnsi="Consolas"/>
          <w:color w:val="6A9955"/>
          <w:sz w:val="21"/>
          <w:szCs w:val="21"/>
          <w:lang w:eastAsia="ru-RU"/>
        </w:rPr>
        <w:t># добав</w:t>
      </w:r>
      <w:r>
        <w:rPr>
          <w:rFonts w:ascii="Consolas" w:hAnsi="Consolas"/>
          <w:color w:val="6A9955"/>
          <w:sz w:val="21"/>
          <w:szCs w:val="21"/>
          <w:lang w:eastAsia="ru-RU"/>
        </w:rPr>
        <w:t>ляем</w:t>
      </w:r>
      <w:r w:rsidRPr="00C97E9A">
        <w:rPr>
          <w:rFonts w:ascii="Consolas" w:hAnsi="Consolas"/>
          <w:color w:val="6A9955"/>
          <w:sz w:val="21"/>
          <w:szCs w:val="21"/>
          <w:lang w:eastAsia="ru-RU"/>
        </w:rPr>
        <w:t xml:space="preserve"> заголовок к каждой круговой диаграмме</w:t>
      </w:r>
    </w:p>
    <w:p w14:paraId="467069A9"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0</w:t>
      </w:r>
      <w:proofErr w:type="gramStart"/>
      <w:r w:rsidRPr="00C97E9A">
        <w:rPr>
          <w:rFonts w:ascii="Consolas" w:hAnsi="Consolas"/>
          <w:color w:val="D4D4D4"/>
          <w:sz w:val="21"/>
          <w:szCs w:val="21"/>
          <w:lang w:val="en-US" w:eastAsia="ru-RU"/>
        </w:rPr>
        <w:t>].</w:t>
      </w:r>
      <w:proofErr w:type="spellStart"/>
      <w:r w:rsidRPr="00C97E9A">
        <w:rPr>
          <w:rFonts w:ascii="Consolas" w:hAnsi="Consolas"/>
          <w:color w:val="D4D4D4"/>
          <w:sz w:val="21"/>
          <w:szCs w:val="21"/>
          <w:lang w:val="en-US" w:eastAsia="ru-RU"/>
        </w:rPr>
        <w:t>set</w:t>
      </w:r>
      <w:proofErr w:type="gramEnd"/>
      <w:r w:rsidRPr="00C97E9A">
        <w:rPr>
          <w:rFonts w:ascii="Consolas" w:hAnsi="Consolas"/>
          <w:color w:val="D4D4D4"/>
          <w:sz w:val="21"/>
          <w:szCs w:val="21"/>
          <w:lang w:val="en-US" w:eastAsia="ru-RU"/>
        </w:rPr>
        <w:t>_title</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'2020'</w:t>
      </w:r>
      <w:r w:rsidRPr="00C97E9A">
        <w:rPr>
          <w:rFonts w:ascii="Consolas" w:hAnsi="Consolas"/>
          <w:color w:val="D4D4D4"/>
          <w:sz w:val="21"/>
          <w:szCs w:val="21"/>
          <w:lang w:val="en-US" w:eastAsia="ru-RU"/>
        </w:rPr>
        <w:t>)</w:t>
      </w:r>
    </w:p>
    <w:p w14:paraId="61925CCC"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val="en-US" w:eastAsia="ru-RU"/>
        </w:rPr>
      </w:pPr>
      <w:r w:rsidRPr="00C97E9A">
        <w:rPr>
          <w:rFonts w:ascii="Consolas" w:hAnsi="Consolas"/>
          <w:color w:val="9CDCFE"/>
          <w:sz w:val="21"/>
          <w:szCs w:val="21"/>
          <w:lang w:val="en-US" w:eastAsia="ru-RU"/>
        </w:rPr>
        <w:lastRenderedPageBreak/>
        <w:t>ax</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1</w:t>
      </w:r>
      <w:proofErr w:type="gramStart"/>
      <w:r w:rsidRPr="00C97E9A">
        <w:rPr>
          <w:rFonts w:ascii="Consolas" w:hAnsi="Consolas"/>
          <w:color w:val="D4D4D4"/>
          <w:sz w:val="21"/>
          <w:szCs w:val="21"/>
          <w:lang w:val="en-US" w:eastAsia="ru-RU"/>
        </w:rPr>
        <w:t>].</w:t>
      </w:r>
      <w:proofErr w:type="spellStart"/>
      <w:r w:rsidRPr="00C97E9A">
        <w:rPr>
          <w:rFonts w:ascii="Consolas" w:hAnsi="Consolas"/>
          <w:color w:val="D4D4D4"/>
          <w:sz w:val="21"/>
          <w:szCs w:val="21"/>
          <w:lang w:val="en-US" w:eastAsia="ru-RU"/>
        </w:rPr>
        <w:t>set</w:t>
      </w:r>
      <w:proofErr w:type="gramEnd"/>
      <w:r w:rsidRPr="00C97E9A">
        <w:rPr>
          <w:rFonts w:ascii="Consolas" w:hAnsi="Consolas"/>
          <w:color w:val="D4D4D4"/>
          <w:sz w:val="21"/>
          <w:szCs w:val="21"/>
          <w:lang w:val="en-US" w:eastAsia="ru-RU"/>
        </w:rPr>
        <w:t>_title</w:t>
      </w:r>
      <w:proofErr w:type="spellEnd"/>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'2021'</w:t>
      </w:r>
      <w:r w:rsidRPr="00C97E9A">
        <w:rPr>
          <w:rFonts w:ascii="Consolas" w:hAnsi="Consolas"/>
          <w:color w:val="D4D4D4"/>
          <w:sz w:val="21"/>
          <w:szCs w:val="21"/>
          <w:lang w:val="en-US" w:eastAsia="ru-RU"/>
        </w:rPr>
        <w:t>)</w:t>
      </w:r>
    </w:p>
    <w:p w14:paraId="46FEE73C"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proofErr w:type="spellStart"/>
      <w:r w:rsidRPr="00C97E9A">
        <w:rPr>
          <w:rFonts w:ascii="Consolas" w:hAnsi="Consolas"/>
          <w:color w:val="9CDCFE"/>
          <w:sz w:val="21"/>
          <w:szCs w:val="21"/>
          <w:lang w:eastAsia="ru-RU"/>
        </w:rPr>
        <w:t>ax</w:t>
      </w:r>
      <w:proofErr w:type="spellEnd"/>
      <w:r w:rsidRPr="00C97E9A">
        <w:rPr>
          <w:rFonts w:ascii="Consolas" w:hAnsi="Consolas"/>
          <w:color w:val="D4D4D4"/>
          <w:sz w:val="21"/>
          <w:szCs w:val="21"/>
          <w:lang w:eastAsia="ru-RU"/>
        </w:rPr>
        <w:t>[</w:t>
      </w:r>
      <w:r w:rsidRPr="00C97E9A">
        <w:rPr>
          <w:rFonts w:ascii="Consolas" w:hAnsi="Consolas"/>
          <w:color w:val="B5CEA8"/>
          <w:sz w:val="21"/>
          <w:szCs w:val="21"/>
          <w:lang w:eastAsia="ru-RU"/>
        </w:rPr>
        <w:t>2</w:t>
      </w:r>
      <w:proofErr w:type="gramStart"/>
      <w:r w:rsidRPr="00C97E9A">
        <w:rPr>
          <w:rFonts w:ascii="Consolas" w:hAnsi="Consolas"/>
          <w:color w:val="D4D4D4"/>
          <w:sz w:val="21"/>
          <w:szCs w:val="21"/>
          <w:lang w:eastAsia="ru-RU"/>
        </w:rPr>
        <w:t>].</w:t>
      </w:r>
      <w:proofErr w:type="spellStart"/>
      <w:r w:rsidRPr="00C97E9A">
        <w:rPr>
          <w:rFonts w:ascii="Consolas" w:hAnsi="Consolas"/>
          <w:color w:val="D4D4D4"/>
          <w:sz w:val="21"/>
          <w:szCs w:val="21"/>
          <w:lang w:eastAsia="ru-RU"/>
        </w:rPr>
        <w:t>set</w:t>
      </w:r>
      <w:proofErr w:type="gramEnd"/>
      <w:r w:rsidRPr="00C97E9A">
        <w:rPr>
          <w:rFonts w:ascii="Consolas" w:hAnsi="Consolas"/>
          <w:color w:val="D4D4D4"/>
          <w:sz w:val="21"/>
          <w:szCs w:val="21"/>
          <w:lang w:eastAsia="ru-RU"/>
        </w:rPr>
        <w:t>_title</w:t>
      </w:r>
      <w:proofErr w:type="spellEnd"/>
      <w:r w:rsidRPr="00C97E9A">
        <w:rPr>
          <w:rFonts w:ascii="Consolas" w:hAnsi="Consolas"/>
          <w:color w:val="D4D4D4"/>
          <w:sz w:val="21"/>
          <w:szCs w:val="21"/>
          <w:lang w:eastAsia="ru-RU"/>
        </w:rPr>
        <w:t>(</w:t>
      </w:r>
      <w:r w:rsidRPr="00C97E9A">
        <w:rPr>
          <w:rFonts w:ascii="Consolas" w:hAnsi="Consolas"/>
          <w:color w:val="CE9178"/>
          <w:sz w:val="21"/>
          <w:szCs w:val="21"/>
          <w:lang w:eastAsia="ru-RU"/>
        </w:rPr>
        <w:t>'2022'</w:t>
      </w:r>
      <w:r w:rsidRPr="00C97E9A">
        <w:rPr>
          <w:rFonts w:ascii="Consolas" w:hAnsi="Consolas"/>
          <w:color w:val="D4D4D4"/>
          <w:sz w:val="21"/>
          <w:szCs w:val="21"/>
          <w:lang w:eastAsia="ru-RU"/>
        </w:rPr>
        <w:t>)</w:t>
      </w:r>
    </w:p>
    <w:p w14:paraId="3BF9BC91"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p>
    <w:p w14:paraId="76C3E35C" w14:textId="77777777" w:rsidR="00454CE4" w:rsidRPr="00517DD4" w:rsidRDefault="00454CE4" w:rsidP="002A1B75">
      <w:pPr>
        <w:pStyle w:val="a4"/>
        <w:spacing w:after="0" w:line="360" w:lineRule="auto"/>
        <w:ind w:left="0"/>
        <w:jc w:val="both"/>
        <w:rPr>
          <w:szCs w:val="28"/>
          <w:lang w:eastAsia="ar-SA"/>
        </w:rPr>
      </w:pPr>
    </w:p>
    <w:p w14:paraId="53F634B6" w14:textId="77777777" w:rsidR="00454CE4" w:rsidRPr="00CC07E6" w:rsidRDefault="00454CE4" w:rsidP="00CC07E6">
      <w:pPr>
        <w:pStyle w:val="a4"/>
        <w:spacing w:after="0" w:line="360" w:lineRule="auto"/>
        <w:ind w:left="0" w:firstLine="708"/>
        <w:jc w:val="both"/>
        <w:rPr>
          <w:szCs w:val="28"/>
          <w:lang w:eastAsia="ar-SA"/>
        </w:rPr>
      </w:pPr>
      <w:r>
        <w:rPr>
          <w:szCs w:val="28"/>
          <w:lang w:eastAsia="ar-SA"/>
        </w:rPr>
        <w:t>Добавляем</w:t>
      </w:r>
      <w:r w:rsidR="00CC07E6" w:rsidRPr="00CC07E6">
        <w:rPr>
          <w:szCs w:val="28"/>
          <w:lang w:eastAsia="ar-SA"/>
        </w:rPr>
        <w:t xml:space="preserve"> </w:t>
      </w:r>
      <w:r w:rsidR="00CC07E6">
        <w:rPr>
          <w:szCs w:val="28"/>
          <w:lang w:eastAsia="ar-SA"/>
        </w:rPr>
        <w:t>легенду</w:t>
      </w:r>
      <w:r w:rsidRPr="00454CE4">
        <w:rPr>
          <w:szCs w:val="28"/>
          <w:lang w:eastAsia="ar-SA"/>
        </w:rPr>
        <w:t xml:space="preserve"> </w:t>
      </w:r>
      <w:r w:rsidR="00CC07E6">
        <w:rPr>
          <w:szCs w:val="28"/>
          <w:lang w:eastAsia="ar-SA"/>
        </w:rPr>
        <w:t xml:space="preserve">и устанавливаем её местоположение параметром </w:t>
      </w:r>
      <w:r w:rsidR="00CC07E6">
        <w:rPr>
          <w:szCs w:val="28"/>
          <w:lang w:val="en-US" w:eastAsia="ar-SA"/>
        </w:rPr>
        <w:t>loc</w:t>
      </w:r>
      <w:r w:rsidR="00CC07E6">
        <w:rPr>
          <w:szCs w:val="28"/>
          <w:lang w:eastAsia="ar-SA"/>
        </w:rPr>
        <w:t>.</w:t>
      </w:r>
      <w:r w:rsidR="00CC07E6" w:rsidRPr="00CC07E6">
        <w:rPr>
          <w:szCs w:val="28"/>
          <w:lang w:eastAsia="ar-SA"/>
        </w:rPr>
        <w:t xml:space="preserve"> </w:t>
      </w:r>
      <w:r w:rsidR="00CC07E6">
        <w:rPr>
          <w:szCs w:val="28"/>
          <w:lang w:eastAsia="ar-SA"/>
        </w:rPr>
        <w:t>Так же за</w:t>
      </w:r>
      <w:r>
        <w:rPr>
          <w:szCs w:val="28"/>
          <w:lang w:eastAsia="ar-SA"/>
        </w:rPr>
        <w:t>да</w:t>
      </w:r>
      <w:r w:rsidR="00CC07E6">
        <w:rPr>
          <w:szCs w:val="28"/>
          <w:lang w:eastAsia="ar-SA"/>
        </w:rPr>
        <w:t>ди</w:t>
      </w:r>
      <w:r>
        <w:rPr>
          <w:szCs w:val="28"/>
          <w:lang w:eastAsia="ar-SA"/>
        </w:rPr>
        <w:t xml:space="preserve">м, что легенда будет находиться за пределами </w:t>
      </w:r>
      <w:proofErr w:type="gramStart"/>
      <w:r w:rsidR="00C00B4E">
        <w:rPr>
          <w:szCs w:val="28"/>
          <w:lang w:eastAsia="ar-SA"/>
        </w:rPr>
        <w:t xml:space="preserve">графика </w:t>
      </w:r>
      <w:r w:rsidRPr="00454CE4">
        <w:rPr>
          <w:szCs w:val="28"/>
          <w:lang w:eastAsia="ar-SA"/>
        </w:rPr>
        <w:t xml:space="preserve"> </w:t>
      </w:r>
      <w:proofErr w:type="spellStart"/>
      <w:r w:rsidRPr="00454CE4">
        <w:rPr>
          <w:szCs w:val="28"/>
          <w:shd w:val="clear" w:color="auto" w:fill="FFFFFF"/>
          <w:lang w:val="en-US"/>
        </w:rPr>
        <w:t>bbox</w:t>
      </w:r>
      <w:proofErr w:type="spellEnd"/>
      <w:proofErr w:type="gramEnd"/>
      <w:r w:rsidRPr="00454CE4">
        <w:rPr>
          <w:szCs w:val="28"/>
          <w:shd w:val="clear" w:color="auto" w:fill="FFFFFF"/>
        </w:rPr>
        <w:t>_</w:t>
      </w:r>
      <w:r w:rsidRPr="00454CE4">
        <w:rPr>
          <w:szCs w:val="28"/>
          <w:shd w:val="clear" w:color="auto" w:fill="FFFFFF"/>
          <w:lang w:val="en-US"/>
        </w:rPr>
        <w:t>to</w:t>
      </w:r>
      <w:r w:rsidRPr="00454CE4">
        <w:rPr>
          <w:szCs w:val="28"/>
          <w:shd w:val="clear" w:color="auto" w:fill="FFFFFF"/>
        </w:rPr>
        <w:t>_</w:t>
      </w:r>
      <w:r w:rsidRPr="00454CE4">
        <w:rPr>
          <w:szCs w:val="28"/>
          <w:shd w:val="clear" w:color="auto" w:fill="FFFFFF"/>
          <w:lang w:val="en-US"/>
        </w:rPr>
        <w:t>anchor</w:t>
      </w:r>
      <w:r w:rsidR="00CC07E6">
        <w:rPr>
          <w:szCs w:val="28"/>
          <w:shd w:val="clear" w:color="auto" w:fill="FFFFFF"/>
        </w:rPr>
        <w:t>.</w:t>
      </w:r>
    </w:p>
    <w:p w14:paraId="2751005D"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C97E9A">
        <w:rPr>
          <w:rFonts w:ascii="Consolas" w:hAnsi="Consolas"/>
          <w:color w:val="4EC9B0"/>
          <w:sz w:val="21"/>
          <w:szCs w:val="21"/>
          <w:lang w:val="en-US" w:eastAsia="ru-RU"/>
        </w:rPr>
        <w:t>plt</w:t>
      </w:r>
      <w:proofErr w:type="spellEnd"/>
      <w:r w:rsidRPr="00C97E9A">
        <w:rPr>
          <w:rFonts w:ascii="Consolas" w:hAnsi="Consolas"/>
          <w:color w:val="D4D4D4"/>
          <w:sz w:val="21"/>
          <w:szCs w:val="21"/>
          <w:lang w:eastAsia="ru-RU"/>
        </w:rPr>
        <w:t>.</w:t>
      </w:r>
      <w:r w:rsidRPr="00C97E9A">
        <w:rPr>
          <w:rFonts w:ascii="Consolas" w:hAnsi="Consolas"/>
          <w:color w:val="DCDCAA"/>
          <w:sz w:val="21"/>
          <w:szCs w:val="21"/>
          <w:lang w:val="en-US" w:eastAsia="ru-RU"/>
        </w:rPr>
        <w:t>legend</w:t>
      </w:r>
      <w:proofErr w:type="gramEnd"/>
      <w:r w:rsidRPr="00C97E9A">
        <w:rPr>
          <w:rFonts w:ascii="Consolas" w:hAnsi="Consolas"/>
          <w:color w:val="D4D4D4"/>
          <w:sz w:val="21"/>
          <w:szCs w:val="21"/>
          <w:lang w:eastAsia="ru-RU"/>
        </w:rPr>
        <w:t>(</w:t>
      </w:r>
      <w:r w:rsidRPr="00C97E9A">
        <w:rPr>
          <w:rFonts w:ascii="Consolas" w:hAnsi="Consolas"/>
          <w:color w:val="9CDCFE"/>
          <w:sz w:val="21"/>
          <w:szCs w:val="21"/>
          <w:lang w:val="en-US" w:eastAsia="ru-RU"/>
        </w:rPr>
        <w:t>labels</w:t>
      </w:r>
      <w:r w:rsidRPr="00C97E9A">
        <w:rPr>
          <w:rFonts w:ascii="Consolas" w:hAnsi="Consolas"/>
          <w:color w:val="D4D4D4"/>
          <w:sz w:val="21"/>
          <w:szCs w:val="21"/>
          <w:lang w:eastAsia="ru-RU"/>
        </w:rPr>
        <w:t>=</w:t>
      </w:r>
      <w:r w:rsidRPr="00C97E9A">
        <w:rPr>
          <w:rFonts w:ascii="Consolas" w:hAnsi="Consolas"/>
          <w:color w:val="9CDCFE"/>
          <w:sz w:val="21"/>
          <w:szCs w:val="21"/>
          <w:lang w:val="en-US" w:eastAsia="ru-RU"/>
        </w:rPr>
        <w:t>data</w:t>
      </w:r>
      <w:r w:rsidRPr="00C97E9A">
        <w:rPr>
          <w:rFonts w:ascii="Consolas" w:hAnsi="Consolas"/>
          <w:color w:val="D4D4D4"/>
          <w:sz w:val="21"/>
          <w:szCs w:val="21"/>
          <w:lang w:eastAsia="ru-RU"/>
        </w:rPr>
        <w:t>[</w:t>
      </w:r>
      <w:r w:rsidRPr="00C97E9A">
        <w:rPr>
          <w:rFonts w:ascii="Consolas" w:hAnsi="Consolas"/>
          <w:color w:val="CE9178"/>
          <w:sz w:val="21"/>
          <w:szCs w:val="21"/>
          <w:lang w:eastAsia="ru-RU"/>
        </w:rPr>
        <w:t>'наименование услуги'</w:t>
      </w:r>
      <w:r w:rsidRPr="00C97E9A">
        <w:rPr>
          <w:rFonts w:ascii="Consolas" w:hAnsi="Consolas"/>
          <w:color w:val="D4D4D4"/>
          <w:sz w:val="21"/>
          <w:szCs w:val="21"/>
          <w:lang w:eastAsia="ru-RU"/>
        </w:rPr>
        <w:t xml:space="preserve">], </w:t>
      </w:r>
    </w:p>
    <w:p w14:paraId="6987A5E2" w14:textId="77777777" w:rsidR="00454CE4" w:rsidRPr="00CC07E6" w:rsidRDefault="00454CE4" w:rsidP="00CC07E6">
      <w:pPr>
        <w:shd w:val="clear" w:color="auto" w:fill="1E1E1E"/>
        <w:suppressAutoHyphens w:val="0"/>
        <w:spacing w:line="285" w:lineRule="atLeast"/>
        <w:rPr>
          <w:rFonts w:ascii="Consolas" w:hAnsi="Consolas"/>
          <w:color w:val="D4D4D4"/>
          <w:sz w:val="21"/>
          <w:szCs w:val="21"/>
          <w:lang w:val="en-US" w:eastAsia="ru-RU"/>
        </w:rPr>
      </w:pPr>
      <w:r w:rsidRPr="00923A1E">
        <w:rPr>
          <w:rFonts w:ascii="Consolas" w:hAnsi="Consolas"/>
          <w:color w:val="D4D4D4"/>
          <w:sz w:val="21"/>
          <w:szCs w:val="21"/>
          <w:lang w:eastAsia="ru-RU"/>
        </w:rPr>
        <w:t xml:space="preserve">              </w:t>
      </w:r>
      <w:proofErr w:type="spellStart"/>
      <w:r w:rsidRPr="00C97E9A">
        <w:rPr>
          <w:rFonts w:ascii="Consolas" w:hAnsi="Consolas"/>
          <w:color w:val="9CDCFE"/>
          <w:sz w:val="21"/>
          <w:szCs w:val="21"/>
          <w:lang w:val="en-US" w:eastAsia="ru-RU"/>
        </w:rPr>
        <w:t>bbox_to_anchor</w:t>
      </w:r>
      <w:proofErr w:type="spellEnd"/>
      <w:proofErr w:type="gramStart"/>
      <w:r w:rsidRPr="00C97E9A">
        <w:rPr>
          <w:rFonts w:ascii="Consolas" w:hAnsi="Consolas"/>
          <w:color w:val="D4D4D4"/>
          <w:sz w:val="21"/>
          <w:szCs w:val="21"/>
          <w:lang w:val="en-US" w:eastAsia="ru-RU"/>
        </w:rPr>
        <w:t>=(</w:t>
      </w:r>
      <w:proofErr w:type="gramEnd"/>
      <w:r w:rsidRPr="00C97E9A">
        <w:rPr>
          <w:rFonts w:ascii="Consolas" w:hAnsi="Consolas"/>
          <w:color w:val="B5CEA8"/>
          <w:sz w:val="21"/>
          <w:szCs w:val="21"/>
          <w:lang w:val="en-US" w:eastAsia="ru-RU"/>
        </w:rPr>
        <w:t>1</w:t>
      </w:r>
      <w:r w:rsidRPr="00C97E9A">
        <w:rPr>
          <w:rFonts w:ascii="Consolas" w:hAnsi="Consolas"/>
          <w:color w:val="D4D4D4"/>
          <w:sz w:val="21"/>
          <w:szCs w:val="21"/>
          <w:lang w:val="en-US" w:eastAsia="ru-RU"/>
        </w:rPr>
        <w:t>,</w:t>
      </w:r>
      <w:r w:rsidRPr="00C97E9A">
        <w:rPr>
          <w:rFonts w:ascii="Consolas" w:hAnsi="Consolas"/>
          <w:color w:val="B5CEA8"/>
          <w:sz w:val="21"/>
          <w:szCs w:val="21"/>
          <w:lang w:val="en-US" w:eastAsia="ru-RU"/>
        </w:rPr>
        <w:t>1</w:t>
      </w:r>
      <w:r w:rsidRPr="00C97E9A">
        <w:rPr>
          <w:rFonts w:ascii="Consolas" w:hAnsi="Consolas"/>
          <w:color w:val="D4D4D4"/>
          <w:sz w:val="21"/>
          <w:szCs w:val="21"/>
          <w:lang w:val="en-US" w:eastAsia="ru-RU"/>
        </w:rPr>
        <w:t xml:space="preserve">), </w:t>
      </w:r>
      <w:r w:rsidRPr="00C97E9A">
        <w:rPr>
          <w:rFonts w:ascii="Consolas" w:hAnsi="Consolas"/>
          <w:color w:val="9CDCFE"/>
          <w:sz w:val="21"/>
          <w:szCs w:val="21"/>
          <w:lang w:val="en-US" w:eastAsia="ru-RU"/>
        </w:rPr>
        <w:t>loc</w:t>
      </w:r>
      <w:r w:rsidRPr="00C97E9A">
        <w:rPr>
          <w:rFonts w:ascii="Consolas" w:hAnsi="Consolas"/>
          <w:color w:val="D4D4D4"/>
          <w:sz w:val="21"/>
          <w:szCs w:val="21"/>
          <w:lang w:val="en-US" w:eastAsia="ru-RU"/>
        </w:rPr>
        <w:t>=</w:t>
      </w:r>
      <w:r w:rsidRPr="00C97E9A">
        <w:rPr>
          <w:rFonts w:ascii="Consolas" w:hAnsi="Consolas"/>
          <w:color w:val="CE9178"/>
          <w:sz w:val="21"/>
          <w:szCs w:val="21"/>
          <w:lang w:val="en-US" w:eastAsia="ru-RU"/>
        </w:rPr>
        <w:t>"upper left"</w:t>
      </w:r>
      <w:r w:rsidRPr="00C97E9A">
        <w:rPr>
          <w:rFonts w:ascii="Consolas" w:hAnsi="Consolas"/>
          <w:color w:val="D4D4D4"/>
          <w:sz w:val="21"/>
          <w:szCs w:val="21"/>
          <w:lang w:val="en-US" w:eastAsia="ru-RU"/>
        </w:rPr>
        <w:t>)</w:t>
      </w:r>
    </w:p>
    <w:p w14:paraId="13F3AE7D" w14:textId="77777777" w:rsidR="00CC07E6" w:rsidRPr="00517DD4" w:rsidRDefault="00CC07E6" w:rsidP="00CC07E6">
      <w:pPr>
        <w:pStyle w:val="a4"/>
        <w:spacing w:after="0" w:line="360" w:lineRule="auto"/>
        <w:ind w:left="0" w:firstLine="708"/>
        <w:jc w:val="both"/>
        <w:rPr>
          <w:szCs w:val="28"/>
          <w:lang w:val="en-US" w:eastAsia="ar-SA"/>
        </w:rPr>
      </w:pPr>
    </w:p>
    <w:p w14:paraId="0679ADA8" w14:textId="77777777" w:rsidR="00454CE4" w:rsidRPr="00CC07E6" w:rsidRDefault="00CC07E6" w:rsidP="00CC07E6">
      <w:pPr>
        <w:pStyle w:val="a4"/>
        <w:spacing w:after="0" w:line="360" w:lineRule="auto"/>
        <w:ind w:left="0" w:firstLine="708"/>
        <w:jc w:val="both"/>
        <w:rPr>
          <w:szCs w:val="28"/>
          <w:lang w:eastAsia="ar-SA"/>
        </w:rPr>
      </w:pPr>
      <w:r>
        <w:rPr>
          <w:szCs w:val="28"/>
          <w:lang w:eastAsia="ar-SA"/>
        </w:rPr>
        <w:t xml:space="preserve">Выведем итоговый вариант работы </w:t>
      </w:r>
      <w:proofErr w:type="gramStart"/>
      <w:r>
        <w:rPr>
          <w:szCs w:val="28"/>
          <w:lang w:val="en-US" w:eastAsia="ar-SA"/>
        </w:rPr>
        <w:t>show</w:t>
      </w:r>
      <w:r w:rsidRPr="00CC07E6">
        <w:rPr>
          <w:szCs w:val="28"/>
          <w:lang w:eastAsia="ar-SA"/>
        </w:rPr>
        <w:t>(</w:t>
      </w:r>
      <w:proofErr w:type="gramEnd"/>
      <w:r w:rsidRPr="00CC07E6">
        <w:rPr>
          <w:szCs w:val="28"/>
          <w:lang w:eastAsia="ar-SA"/>
        </w:rPr>
        <w:t>).</w:t>
      </w:r>
    </w:p>
    <w:p w14:paraId="0507BB02" w14:textId="77777777" w:rsidR="00454CE4" w:rsidRPr="00C97E9A" w:rsidRDefault="00454CE4" w:rsidP="00454CE4">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C97E9A">
        <w:rPr>
          <w:rFonts w:ascii="Consolas" w:hAnsi="Consolas"/>
          <w:color w:val="4EC9B0"/>
          <w:sz w:val="21"/>
          <w:szCs w:val="21"/>
          <w:lang w:eastAsia="ru-RU"/>
        </w:rPr>
        <w:t>plt</w:t>
      </w:r>
      <w:r w:rsidRPr="00C97E9A">
        <w:rPr>
          <w:rFonts w:ascii="Consolas" w:hAnsi="Consolas"/>
          <w:color w:val="D4D4D4"/>
          <w:sz w:val="21"/>
          <w:szCs w:val="21"/>
          <w:lang w:eastAsia="ru-RU"/>
        </w:rPr>
        <w:t>.</w:t>
      </w:r>
      <w:r w:rsidRPr="00C97E9A">
        <w:rPr>
          <w:rFonts w:ascii="Consolas" w:hAnsi="Consolas"/>
          <w:color w:val="DCDCAA"/>
          <w:sz w:val="21"/>
          <w:szCs w:val="21"/>
          <w:lang w:eastAsia="ru-RU"/>
        </w:rPr>
        <w:t>show</w:t>
      </w:r>
      <w:proofErr w:type="spellEnd"/>
      <w:proofErr w:type="gramEnd"/>
      <w:r w:rsidRPr="00C97E9A">
        <w:rPr>
          <w:rFonts w:ascii="Consolas" w:hAnsi="Consolas"/>
          <w:color w:val="D4D4D4"/>
          <w:sz w:val="21"/>
          <w:szCs w:val="21"/>
          <w:lang w:eastAsia="ru-RU"/>
        </w:rPr>
        <w:t>()</w:t>
      </w:r>
    </w:p>
    <w:p w14:paraId="149DFF51" w14:textId="77777777" w:rsidR="00454CE4" w:rsidRDefault="00454CE4" w:rsidP="002A1B75">
      <w:pPr>
        <w:pStyle w:val="a4"/>
        <w:spacing w:after="0" w:line="360" w:lineRule="auto"/>
        <w:ind w:left="0"/>
        <w:jc w:val="both"/>
        <w:rPr>
          <w:szCs w:val="28"/>
          <w:lang w:val="en-US" w:eastAsia="ar-SA"/>
        </w:rPr>
      </w:pPr>
    </w:p>
    <w:p w14:paraId="0C5873C3" w14:textId="77777777" w:rsidR="00454CE4" w:rsidRDefault="00454CE4" w:rsidP="002A1B75">
      <w:pPr>
        <w:pStyle w:val="a4"/>
        <w:spacing w:after="0" w:line="360" w:lineRule="auto"/>
        <w:ind w:left="0"/>
        <w:jc w:val="both"/>
        <w:rPr>
          <w:szCs w:val="28"/>
          <w:lang w:val="en-US" w:eastAsia="ar-SA"/>
        </w:rPr>
      </w:pPr>
    </w:p>
    <w:p w14:paraId="385DAF32" w14:textId="77777777" w:rsidR="00454CE4" w:rsidRDefault="00454CE4" w:rsidP="002A1B75">
      <w:pPr>
        <w:pStyle w:val="a4"/>
        <w:spacing w:after="0" w:line="360" w:lineRule="auto"/>
        <w:ind w:left="0"/>
        <w:jc w:val="both"/>
        <w:rPr>
          <w:szCs w:val="28"/>
          <w:lang w:val="en-US" w:eastAsia="ar-SA"/>
        </w:rPr>
      </w:pPr>
    </w:p>
    <w:p w14:paraId="7D16E335" w14:textId="77777777" w:rsidR="002A1B75" w:rsidRPr="00C97E9A" w:rsidRDefault="002A1B75" w:rsidP="002A1B75">
      <w:pPr>
        <w:pStyle w:val="a4"/>
        <w:spacing w:after="0" w:line="360" w:lineRule="auto"/>
        <w:ind w:left="0"/>
        <w:jc w:val="both"/>
        <w:rPr>
          <w:szCs w:val="28"/>
          <w:lang w:val="en-US" w:eastAsia="ar-SA"/>
        </w:rPr>
      </w:pPr>
      <w:r w:rsidRPr="00923A1E">
        <w:rPr>
          <w:noProof/>
          <w:szCs w:val="28"/>
        </w:rPr>
        <w:drawing>
          <wp:inline distT="0" distB="0" distL="0" distR="0" wp14:anchorId="2FFC966F" wp14:editId="0823E018">
            <wp:extent cx="6120130" cy="1563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563370"/>
                    </a:xfrm>
                    <a:prstGeom prst="rect">
                      <a:avLst/>
                    </a:prstGeom>
                  </pic:spPr>
                </pic:pic>
              </a:graphicData>
            </a:graphic>
          </wp:inline>
        </w:drawing>
      </w:r>
    </w:p>
    <w:p w14:paraId="7217647B" w14:textId="77777777" w:rsidR="002A1B75" w:rsidRDefault="002A1B75" w:rsidP="00CC6296">
      <w:pPr>
        <w:pStyle w:val="a4"/>
        <w:spacing w:after="0" w:line="360" w:lineRule="auto"/>
        <w:ind w:left="0" w:firstLine="709"/>
        <w:jc w:val="both"/>
        <w:rPr>
          <w:szCs w:val="28"/>
          <w:lang w:eastAsia="ar-SA"/>
        </w:rPr>
      </w:pPr>
    </w:p>
    <w:p w14:paraId="0676C92F" w14:textId="77777777" w:rsidR="00CC6296" w:rsidRDefault="00CC6296" w:rsidP="00CC6296">
      <w:pPr>
        <w:pStyle w:val="a4"/>
        <w:spacing w:after="0" w:line="360" w:lineRule="auto"/>
        <w:ind w:left="0" w:firstLine="709"/>
        <w:jc w:val="both"/>
        <w:rPr>
          <w:szCs w:val="28"/>
          <w:lang w:eastAsia="ar-SA"/>
        </w:rPr>
      </w:pPr>
    </w:p>
    <w:p w14:paraId="1610C55A" w14:textId="77777777" w:rsidR="0065490A" w:rsidRPr="00BB5F6B" w:rsidRDefault="0065490A" w:rsidP="00566776">
      <w:pPr>
        <w:pStyle w:val="a4"/>
        <w:spacing w:after="0" w:line="360" w:lineRule="auto"/>
        <w:ind w:left="0" w:firstLine="709"/>
        <w:jc w:val="both"/>
        <w:rPr>
          <w:szCs w:val="28"/>
          <w:lang w:eastAsia="ar-SA"/>
        </w:rPr>
      </w:pPr>
    </w:p>
    <w:p w14:paraId="1C6FC6CB" w14:textId="77777777" w:rsidR="00566776" w:rsidRDefault="00566776" w:rsidP="00566776">
      <w:pPr>
        <w:pStyle w:val="a4"/>
        <w:spacing w:after="0" w:line="360" w:lineRule="auto"/>
        <w:ind w:left="0" w:firstLine="709"/>
        <w:jc w:val="both"/>
        <w:rPr>
          <w:szCs w:val="28"/>
          <w:lang w:eastAsia="ar-SA"/>
        </w:rPr>
      </w:pPr>
      <w:r>
        <w:rPr>
          <w:szCs w:val="28"/>
          <w:lang w:eastAsia="ar-SA"/>
        </w:rPr>
        <w:t xml:space="preserve">Основная причина этого – низкая проходимость местоположения учреждения. В 2019 г. доходы от услуг солярия составили «смешную» сумму – 3 тыс. руб. Очевидно, что учреждению необходимо исключить данную услугу из ассортимента. Солярии есть в каждом салоне красоты города, что в шаговой доступности от местожительства граждан.  Поэтому услуги солярия </w:t>
      </w:r>
      <w:r w:rsidRPr="00767103">
        <w:rPr>
          <w:szCs w:val="28"/>
          <w:lang w:eastAsia="ar-SA"/>
        </w:rPr>
        <w:t>ГАУ РМ «Ледовый дворец»</w:t>
      </w:r>
      <w:r>
        <w:rPr>
          <w:szCs w:val="28"/>
          <w:lang w:eastAsia="ar-SA"/>
        </w:rPr>
        <w:t xml:space="preserve"> неконкурентоспособны на рынке города.</w:t>
      </w:r>
    </w:p>
    <w:p w14:paraId="072A1CF6"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Доходы от продажи билетов на фигурное катание также занимали низкую долю в структуре доходов учреждения от платных услуг – 0,6%, 0,1 % в 2017-2018 гг., соответственно, и 0% в 2019 г. Платными были билеты только на </w:t>
      </w:r>
      <w:r>
        <w:rPr>
          <w:szCs w:val="28"/>
          <w:lang w:eastAsia="ar-SA"/>
        </w:rPr>
        <w:lastRenderedPageBreak/>
        <w:t xml:space="preserve">финальные части всероссийских соревнований и на гала-концерты. В 2019 г. эти этапы соревнований в </w:t>
      </w:r>
      <w:r w:rsidRPr="00767103">
        <w:rPr>
          <w:szCs w:val="28"/>
          <w:lang w:eastAsia="ar-SA"/>
        </w:rPr>
        <w:t>ГАУ РМ «Ледовый дворец»</w:t>
      </w:r>
      <w:r>
        <w:rPr>
          <w:szCs w:val="28"/>
          <w:lang w:eastAsia="ar-SA"/>
        </w:rPr>
        <w:t xml:space="preserve"> не проводились. Здесь уже вопрос не политике продаж, а в качестве. Дело в том, что </w:t>
      </w:r>
      <w:proofErr w:type="gramStart"/>
      <w:r>
        <w:rPr>
          <w:szCs w:val="28"/>
          <w:lang w:eastAsia="ar-SA"/>
        </w:rPr>
        <w:t xml:space="preserve">основная  </w:t>
      </w:r>
      <w:r w:rsidRPr="00FF35A7">
        <w:rPr>
          <w:szCs w:val="28"/>
          <w:lang w:eastAsia="ar-SA"/>
        </w:rPr>
        <w:t>ледовая</w:t>
      </w:r>
      <w:proofErr w:type="gramEnd"/>
      <w:r w:rsidRPr="00FF35A7">
        <w:rPr>
          <w:szCs w:val="28"/>
          <w:lang w:eastAsia="ar-SA"/>
        </w:rPr>
        <w:t xml:space="preserve"> арена уже не соответствует современным требованиям проведения соревнований по фигурному катанию, то есть не выдерживает конкурентоспособности с крупными аренами страны. Хотя </w:t>
      </w:r>
      <w:r>
        <w:rPr>
          <w:szCs w:val="28"/>
          <w:lang w:eastAsia="ar-SA"/>
        </w:rPr>
        <w:t>з</w:t>
      </w:r>
      <w:r w:rsidRPr="00FF35A7">
        <w:rPr>
          <w:szCs w:val="28"/>
          <w:lang w:eastAsia="ar-SA"/>
        </w:rPr>
        <w:t xml:space="preserve">а </w:t>
      </w:r>
      <w:r>
        <w:rPr>
          <w:szCs w:val="28"/>
          <w:lang w:eastAsia="ar-SA"/>
        </w:rPr>
        <w:t xml:space="preserve">2014-2018 гг. </w:t>
      </w:r>
      <w:r w:rsidRPr="00767103">
        <w:rPr>
          <w:szCs w:val="28"/>
          <w:lang w:eastAsia="ar-SA"/>
        </w:rPr>
        <w:t>ГАУ РМ «Ледовый дворец»</w:t>
      </w:r>
      <w:r w:rsidRPr="00FF35A7">
        <w:rPr>
          <w:szCs w:val="28"/>
          <w:lang w:eastAsia="ar-SA"/>
        </w:rPr>
        <w:t xml:space="preserve"> </w:t>
      </w:r>
      <w:r>
        <w:rPr>
          <w:szCs w:val="28"/>
          <w:lang w:eastAsia="ar-SA"/>
        </w:rPr>
        <w:t>принял</w:t>
      </w:r>
      <w:r w:rsidRPr="00FF35A7">
        <w:rPr>
          <w:szCs w:val="28"/>
          <w:lang w:eastAsia="ar-SA"/>
        </w:rPr>
        <w:t xml:space="preserve"> 13 крупны</w:t>
      </w:r>
      <w:r>
        <w:rPr>
          <w:szCs w:val="28"/>
          <w:lang w:eastAsia="ar-SA"/>
        </w:rPr>
        <w:t>х</w:t>
      </w:r>
      <w:r w:rsidRPr="00FF35A7">
        <w:rPr>
          <w:szCs w:val="28"/>
          <w:lang w:eastAsia="ar-SA"/>
        </w:rPr>
        <w:t xml:space="preserve"> турнир</w:t>
      </w:r>
      <w:r>
        <w:rPr>
          <w:szCs w:val="28"/>
          <w:lang w:eastAsia="ar-SA"/>
        </w:rPr>
        <w:t>ов</w:t>
      </w:r>
      <w:r w:rsidRPr="00FF35A7">
        <w:rPr>
          <w:szCs w:val="28"/>
          <w:lang w:eastAsia="ar-SA"/>
        </w:rPr>
        <w:t xml:space="preserve"> по фигурному катанию</w:t>
      </w:r>
      <w:r>
        <w:rPr>
          <w:szCs w:val="28"/>
          <w:lang w:eastAsia="ar-SA"/>
        </w:rPr>
        <w:t>, причем с самым высоким уровнем их организации.</w:t>
      </w:r>
    </w:p>
    <w:p w14:paraId="75A5BA38"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Продажа билетов на хоккейные матчи в 2017-2019 гг. приносили </w:t>
      </w:r>
      <w:r w:rsidRPr="00767103">
        <w:rPr>
          <w:szCs w:val="28"/>
          <w:lang w:eastAsia="ar-SA"/>
        </w:rPr>
        <w:t>ГАУ РМ «Ледовый дворец»</w:t>
      </w:r>
      <w:r>
        <w:rPr>
          <w:szCs w:val="28"/>
          <w:lang w:eastAsia="ar-SA"/>
        </w:rPr>
        <w:t xml:space="preserve"> самые большие доходы – 24,8-29,0 % всей выручки от платных услуг. Однако, этот показатель имеет тенденцию к понижению (-4,2 % за указанный период). Помимо причин, указанных выше, в 2019 г. сыграл фактор роспуска профессионального хоккейного клуба из-за проблем с инвестированием. Таким образом, данный вид услуг учреждения также потерял конкурентные позиции на рынке зимних видов спорта РФ. Но, как и в случае с фигурным катанием, здесь проблема не в </w:t>
      </w:r>
      <w:r w:rsidRPr="00767103">
        <w:rPr>
          <w:szCs w:val="28"/>
          <w:lang w:eastAsia="ar-SA"/>
        </w:rPr>
        <w:t>ГАУ РМ «Ледовый дворец»</w:t>
      </w:r>
      <w:r>
        <w:rPr>
          <w:szCs w:val="28"/>
          <w:lang w:eastAsia="ar-SA"/>
        </w:rPr>
        <w:t xml:space="preserve">. Низкую эффективность управления конкурентоспособностью своих объектов показывает </w:t>
      </w:r>
      <w:proofErr w:type="spellStart"/>
      <w:r>
        <w:rPr>
          <w:szCs w:val="28"/>
          <w:lang w:eastAsia="ar-SA"/>
        </w:rPr>
        <w:t>Минстпортуризма</w:t>
      </w:r>
      <w:proofErr w:type="spellEnd"/>
      <w:r>
        <w:rPr>
          <w:szCs w:val="28"/>
          <w:lang w:eastAsia="ar-SA"/>
        </w:rPr>
        <w:t xml:space="preserve"> РМ и руководство региона в целом.</w:t>
      </w:r>
    </w:p>
    <w:p w14:paraId="71E5E0AA" w14:textId="77777777" w:rsidR="00CC6296" w:rsidRDefault="005B2ECB" w:rsidP="00CC6296">
      <w:pPr>
        <w:pStyle w:val="a4"/>
        <w:spacing w:after="0" w:line="360" w:lineRule="auto"/>
        <w:ind w:left="0" w:firstLine="709"/>
        <w:jc w:val="both"/>
        <w:rPr>
          <w:szCs w:val="28"/>
          <w:lang w:eastAsia="ar-SA"/>
        </w:rPr>
      </w:pPr>
      <w:r>
        <w:rPr>
          <w:szCs w:val="28"/>
          <w:lang w:eastAsia="ar-SA"/>
        </w:rPr>
        <w:t>За 2017-2019 гг.</w:t>
      </w:r>
      <w:r>
        <w:rPr>
          <w:b/>
          <w:szCs w:val="28"/>
          <w:lang w:eastAsia="ar-SA"/>
        </w:rPr>
        <w:t xml:space="preserve"> </w:t>
      </w:r>
      <w:r w:rsidR="00CC6296" w:rsidRPr="005B2ECB">
        <w:rPr>
          <w:szCs w:val="28"/>
          <w:lang w:eastAsia="ar-SA"/>
        </w:rPr>
        <w:t>доход</w:t>
      </w:r>
      <w:r w:rsidRPr="005B2ECB">
        <w:rPr>
          <w:szCs w:val="28"/>
          <w:lang w:eastAsia="ar-SA"/>
        </w:rPr>
        <w:t>ы</w:t>
      </w:r>
      <w:r w:rsidR="00CC6296" w:rsidRPr="005B2ECB">
        <w:rPr>
          <w:szCs w:val="28"/>
          <w:lang w:eastAsia="ar-SA"/>
        </w:rPr>
        <w:t xml:space="preserve"> учреждения от рекламы </w:t>
      </w:r>
      <w:r w:rsidRPr="005B2ECB">
        <w:rPr>
          <w:szCs w:val="28"/>
          <w:lang w:eastAsia="ar-SA"/>
        </w:rPr>
        <w:t>выросли</w:t>
      </w:r>
      <w:r w:rsidR="00CC6296">
        <w:rPr>
          <w:szCs w:val="28"/>
          <w:lang w:eastAsia="ar-SA"/>
        </w:rPr>
        <w:t xml:space="preserve"> на 23,4 %. (до 1020,0 тыс. руб. в 2019 г. или 11,8 % в совокупных доходах от платных услуг). Это говорит о том, что услуги по рекламе </w:t>
      </w:r>
      <w:r w:rsidR="00CC6296" w:rsidRPr="00767103">
        <w:rPr>
          <w:szCs w:val="28"/>
          <w:lang w:eastAsia="ar-SA"/>
        </w:rPr>
        <w:t>ГАУ РМ «Ледовый дворец»</w:t>
      </w:r>
      <w:r w:rsidR="00CC6296">
        <w:rPr>
          <w:szCs w:val="28"/>
          <w:lang w:eastAsia="ar-SA"/>
        </w:rPr>
        <w:t xml:space="preserve"> (на ледовом покрытии, бортах ледовой арены, над ней и внутри здания) пользуются устойчивым спросом. Рекламодатели ориентируются на имидж </w:t>
      </w:r>
      <w:r w:rsidR="00CC6296" w:rsidRPr="00767103">
        <w:rPr>
          <w:szCs w:val="28"/>
          <w:lang w:eastAsia="ar-SA"/>
        </w:rPr>
        <w:t>ГАУ РМ «Ледовый дворец»</w:t>
      </w:r>
      <w:r w:rsidR="00CC6296">
        <w:rPr>
          <w:szCs w:val="28"/>
          <w:lang w:eastAsia="ar-SA"/>
        </w:rPr>
        <w:t>.</w:t>
      </w:r>
    </w:p>
    <w:p w14:paraId="1AE8D05F" w14:textId="77777777" w:rsidR="00CC6296" w:rsidRDefault="00CC6296" w:rsidP="00CC6296">
      <w:pPr>
        <w:pStyle w:val="a4"/>
        <w:spacing w:after="0" w:line="360" w:lineRule="auto"/>
        <w:ind w:left="0" w:firstLine="709"/>
        <w:jc w:val="both"/>
        <w:rPr>
          <w:szCs w:val="28"/>
          <w:lang w:eastAsia="ar-SA"/>
        </w:rPr>
      </w:pPr>
      <w:r>
        <w:rPr>
          <w:szCs w:val="28"/>
          <w:lang w:eastAsia="ar-SA"/>
        </w:rPr>
        <w:t xml:space="preserve">Наибольший объем доходов учреждение получает от массового катания (18,7-21,6% всех доходов от платных услуг), причем показатель вырос за 2017-2019 гг. на 2,9 </w:t>
      </w:r>
      <w:proofErr w:type="spellStart"/>
      <w:r>
        <w:rPr>
          <w:szCs w:val="28"/>
          <w:lang w:eastAsia="ar-SA"/>
        </w:rPr>
        <w:t>п.п</w:t>
      </w:r>
      <w:proofErr w:type="spellEnd"/>
      <w:r>
        <w:rPr>
          <w:szCs w:val="28"/>
          <w:lang w:eastAsia="ar-SA"/>
        </w:rPr>
        <w:t xml:space="preserve">. И это на фоне нисходящего тренда услуг тренажерного зала и фитнеса, их доля упала за три года на 3,8 </w:t>
      </w:r>
      <w:proofErr w:type="spellStart"/>
      <w:r>
        <w:rPr>
          <w:szCs w:val="28"/>
          <w:lang w:eastAsia="ar-SA"/>
        </w:rPr>
        <w:t>п.п</w:t>
      </w:r>
      <w:proofErr w:type="spellEnd"/>
      <w:r>
        <w:rPr>
          <w:szCs w:val="28"/>
          <w:lang w:eastAsia="ar-SA"/>
        </w:rPr>
        <w:t xml:space="preserve">. (до 12,8 %) и 4,9 </w:t>
      </w:r>
      <w:proofErr w:type="spellStart"/>
      <w:r>
        <w:rPr>
          <w:szCs w:val="28"/>
          <w:lang w:eastAsia="ar-SA"/>
        </w:rPr>
        <w:t>п.п</w:t>
      </w:r>
      <w:proofErr w:type="spellEnd"/>
      <w:r>
        <w:rPr>
          <w:szCs w:val="28"/>
          <w:lang w:eastAsia="ar-SA"/>
        </w:rPr>
        <w:t xml:space="preserve">. (до 12,2%), соответственно. Причиной тому служит уникальность услуг массового катания </w:t>
      </w:r>
      <w:r w:rsidRPr="00767103">
        <w:rPr>
          <w:szCs w:val="28"/>
          <w:lang w:eastAsia="ar-SA"/>
        </w:rPr>
        <w:t>ГАУ РМ «Ледовый дворец»</w:t>
      </w:r>
      <w:r>
        <w:rPr>
          <w:szCs w:val="28"/>
          <w:lang w:eastAsia="ar-SA"/>
        </w:rPr>
        <w:t xml:space="preserve"> на рынке спортивно-оздоровительных услуг РМ. </w:t>
      </w:r>
      <w:r>
        <w:rPr>
          <w:szCs w:val="28"/>
          <w:lang w:eastAsia="ar-SA"/>
        </w:rPr>
        <w:lastRenderedPageBreak/>
        <w:t>Тем не менее, в 2019 г. по сравнению с 2018 г., наметилось снижение суммы продаж на 232 тыс. руб. или 11,% (до 1869,1 тыс. руб. в 2019 г.). Причиной тому послужило снижение спроса на абонементы без проката коньков вследствие низкой покупательской способности населения РМ. Больше востребованы стали разовые билеты, поэтому можно наблюдать рост доходов от проката и заточки коньков – на 36,7 % (до 1269,5 тыс. руб.) и 21,6 % (до 183,9 тыс. руб.), соответственно.</w:t>
      </w:r>
    </w:p>
    <w:p w14:paraId="708E94AA" w14:textId="77777777" w:rsidR="00CC6296" w:rsidRDefault="00CC6296" w:rsidP="00CC6296">
      <w:pPr>
        <w:widowControl w:val="0"/>
        <w:spacing w:line="360" w:lineRule="auto"/>
        <w:ind w:firstLine="709"/>
        <w:jc w:val="both"/>
        <w:rPr>
          <w:sz w:val="28"/>
          <w:szCs w:val="28"/>
        </w:rPr>
      </w:pPr>
      <w:r w:rsidRPr="002D2127">
        <w:rPr>
          <w:sz w:val="28"/>
          <w:szCs w:val="28"/>
        </w:rPr>
        <w:t xml:space="preserve">Учитывая динамику роста </w:t>
      </w:r>
      <w:r>
        <w:rPr>
          <w:sz w:val="28"/>
          <w:szCs w:val="28"/>
        </w:rPr>
        <w:t xml:space="preserve">объёма </w:t>
      </w:r>
      <w:r w:rsidRPr="002D2127">
        <w:rPr>
          <w:sz w:val="28"/>
          <w:szCs w:val="28"/>
        </w:rPr>
        <w:t xml:space="preserve">и удельного веса доходов от платных услуг ГАУ РМ «Ледовый дворец», </w:t>
      </w:r>
      <w:r>
        <w:rPr>
          <w:sz w:val="28"/>
          <w:szCs w:val="28"/>
        </w:rPr>
        <w:t>распределим по</w:t>
      </w:r>
      <w:r w:rsidRPr="002D2127">
        <w:rPr>
          <w:sz w:val="28"/>
          <w:szCs w:val="28"/>
        </w:rPr>
        <w:t xml:space="preserve"> групп</w:t>
      </w:r>
      <w:r>
        <w:rPr>
          <w:sz w:val="28"/>
          <w:szCs w:val="28"/>
        </w:rPr>
        <w:t>ам</w:t>
      </w:r>
      <w:r w:rsidRPr="002D2127">
        <w:rPr>
          <w:sz w:val="28"/>
          <w:szCs w:val="28"/>
        </w:rPr>
        <w:t xml:space="preserve"> матриц</w:t>
      </w:r>
      <w:r>
        <w:rPr>
          <w:sz w:val="28"/>
          <w:szCs w:val="28"/>
        </w:rPr>
        <w:t>ы</w:t>
      </w:r>
      <w:r w:rsidRPr="002D2127">
        <w:rPr>
          <w:sz w:val="28"/>
          <w:szCs w:val="28"/>
        </w:rPr>
        <w:t xml:space="preserve"> БКГ (рисунок 2.</w:t>
      </w:r>
      <w:r w:rsidR="005B2ECB">
        <w:rPr>
          <w:sz w:val="28"/>
          <w:szCs w:val="28"/>
        </w:rPr>
        <w:t>11</w:t>
      </w:r>
      <w:r w:rsidRPr="002D2127">
        <w:rPr>
          <w:sz w:val="28"/>
          <w:szCs w:val="28"/>
        </w:rPr>
        <w:t>).</w:t>
      </w:r>
      <w:r>
        <w:rPr>
          <w:sz w:val="28"/>
          <w:szCs w:val="28"/>
        </w:rPr>
        <w:t xml:space="preserve"> </w:t>
      </w:r>
    </w:p>
    <w:p w14:paraId="28EA3AE4" w14:textId="77777777" w:rsidR="00196678" w:rsidRDefault="00196678" w:rsidP="00CC6296">
      <w:pPr>
        <w:widowControl w:val="0"/>
        <w:spacing w:line="360" w:lineRule="auto"/>
        <w:ind w:firstLine="709"/>
        <w:jc w:val="both"/>
        <w:rPr>
          <w:sz w:val="28"/>
          <w:szCs w:val="28"/>
        </w:rPr>
      </w:pPr>
    </w:p>
    <w:p w14:paraId="3CE1FD7E" w14:textId="77777777" w:rsidR="00CC6296" w:rsidRDefault="00CC6296" w:rsidP="00CC6296">
      <w:pPr>
        <w:jc w:val="both"/>
      </w:pPr>
      <w:r>
        <w:rPr>
          <w:rFonts w:eastAsia="TimesNewRoman"/>
          <w:bCs/>
          <w:sz w:val="28"/>
          <w:szCs w:val="28"/>
        </w:rPr>
        <w:t xml:space="preserve">                </w:t>
      </w:r>
      <w:r>
        <w:t>Темпы роста рынка, %</w:t>
      </w:r>
    </w:p>
    <w:p w14:paraId="44C69B3F" w14:textId="77777777" w:rsidR="00CC6296" w:rsidRDefault="00CC6296" w:rsidP="00CC6296">
      <w:pPr>
        <w:ind w:firstLine="709"/>
        <w:jc w:val="both"/>
        <w:rPr>
          <w:sz w:val="28"/>
          <w:szCs w:val="28"/>
        </w:rPr>
      </w:pPr>
      <w:r>
        <w:rPr>
          <w:noProof/>
          <w:lang w:eastAsia="ru-RU"/>
        </w:rPr>
        <mc:AlternateContent>
          <mc:Choice Requires="wpg">
            <w:drawing>
              <wp:anchor distT="0" distB="0" distL="114300" distR="114300" simplePos="0" relativeHeight="251706368" behindDoc="0" locked="0" layoutInCell="1" allowOverlap="1" wp14:anchorId="63589BEF" wp14:editId="596307E6">
                <wp:simplePos x="0" y="0"/>
                <wp:positionH relativeFrom="column">
                  <wp:posOffset>672465</wp:posOffset>
                </wp:positionH>
                <wp:positionV relativeFrom="paragraph">
                  <wp:posOffset>10160</wp:posOffset>
                </wp:positionV>
                <wp:extent cx="5156835" cy="1885950"/>
                <wp:effectExtent l="76200" t="38100" r="100965" b="95250"/>
                <wp:wrapNone/>
                <wp:docPr id="238" name="Группа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6835" cy="1885950"/>
                          <a:chOff x="1811" y="2574"/>
                          <a:chExt cx="9680" cy="4019"/>
                        </a:xfrm>
                      </wpg:grpSpPr>
                      <wps:wsp>
                        <wps:cNvPr id="239" name="Line 4"/>
                        <wps:cNvCnPr/>
                        <wps:spPr bwMode="auto">
                          <a:xfrm flipV="1">
                            <a:off x="1811" y="2574"/>
                            <a:ext cx="0" cy="396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5"/>
                        <wps:cNvCnPr/>
                        <wps:spPr bwMode="auto">
                          <a:xfrm>
                            <a:off x="1811" y="6593"/>
                            <a:ext cx="968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BA4CF3" id="Группа 238" o:spid="_x0000_s1026" style="position:absolute;margin-left:52.95pt;margin-top:.8pt;width:406.05pt;height:148.5pt;z-index:251706368" coordorigin="1811,2574" coordsize="9680,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">
                <v:line id="Line 4" o:spid="_x0000_s1027" style="position:absolute;flip:y;visibility:visible;mso-wrap-style:square" from="1811,2574" to="1811,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" strokeweight="1.25pt">
                  <v:stroke endarrow="block"/>
                </v:line>
                <v:line id="Line 5" o:spid="_x0000_s1028" style="position:absolute;visibility:visible;mso-wrap-style:square" from="1811,6593" to="11491,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" strokeweight="1.5pt">
                  <v:stroke endarrow="block"/>
                </v:line>
              </v:group>
            </w:pict>
          </mc:Fallback>
        </mc:AlternateContent>
      </w:r>
      <w:r>
        <w:rPr>
          <w:noProof/>
          <w:lang w:eastAsia="ru-RU"/>
        </w:rPr>
        <mc:AlternateContent>
          <mc:Choice Requires="wps">
            <w:drawing>
              <wp:anchor distT="0" distB="0" distL="114300" distR="114300" simplePos="0" relativeHeight="251707392" behindDoc="0" locked="0" layoutInCell="1" allowOverlap="1" wp14:anchorId="4732E7DC" wp14:editId="06F5AC95">
                <wp:simplePos x="0" y="0"/>
                <wp:positionH relativeFrom="column">
                  <wp:posOffset>224790</wp:posOffset>
                </wp:positionH>
                <wp:positionV relativeFrom="paragraph">
                  <wp:posOffset>5715</wp:posOffset>
                </wp:positionV>
                <wp:extent cx="342900" cy="1544955"/>
                <wp:effectExtent l="5715" t="5715" r="13335" b="11430"/>
                <wp:wrapNone/>
                <wp:docPr id="241" name="Поле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544955"/>
                        </a:xfrm>
                        <a:prstGeom prst="rect">
                          <a:avLst/>
                        </a:prstGeom>
                        <a:solidFill>
                          <a:srgbClr val="FFFFFF"/>
                        </a:solidFill>
                        <a:ln w="9525">
                          <a:solidFill>
                            <a:srgbClr val="FFFFFF"/>
                          </a:solidFill>
                          <a:miter lim="800000"/>
                          <a:headEnd/>
                          <a:tailEnd/>
                        </a:ln>
                      </wps:spPr>
                      <wps:txbx>
                        <w:txbxContent>
                          <w:p w14:paraId="21865493" w14:textId="77777777" w:rsidR="00517DD4" w:rsidRDefault="00517DD4" w:rsidP="00CC6296">
                            <w:pPr>
                              <w:rPr>
                                <w:sz w:val="22"/>
                                <w:szCs w:val="22"/>
                              </w:rPr>
                            </w:pPr>
                            <w:r>
                              <w:rPr>
                                <w:b/>
                                <w:sz w:val="22"/>
                                <w:szCs w:val="22"/>
                              </w:rPr>
                              <w:t xml:space="preserve">    </w:t>
                            </w:r>
                            <w:r>
                              <w:rPr>
                                <w:sz w:val="22"/>
                                <w:szCs w:val="22"/>
                              </w:rPr>
                              <w:t>низкий       высокий</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2E7DC" id="_x0000_t202" coordsize="21600,21600" o:spt="202" path="m,l,21600r21600,l21600,xe">
                <v:stroke joinstyle="miter"/>
                <v:path gradientshapeok="t" o:connecttype="rect"/>
              </v:shapetype>
              <v:shape id="Поле 241" o:spid="_x0000_s1094" type="#_x0000_t202" style="position:absolute;left:0;text-align:left;margin-left:17.7pt;margin-top:.45pt;width:27pt;height:12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" strokecolor="white">
                <v:textbox style="layout-flow:vertical;mso-layout-flow-alt:bottom-to-top">
                  <w:txbxContent>
                    <w:p w14:paraId="21865493" w14:textId="77777777" w:rsidR="00517DD4" w:rsidRDefault="00517DD4" w:rsidP="00CC6296">
                      <w:pPr>
                        <w:rPr>
                          <w:sz w:val="22"/>
                          <w:szCs w:val="22"/>
                        </w:rPr>
                      </w:pPr>
                      <w:r>
                        <w:rPr>
                          <w:b/>
                          <w:sz w:val="22"/>
                          <w:szCs w:val="22"/>
                        </w:rPr>
                        <w:t xml:space="preserve">    </w:t>
                      </w:r>
                      <w:r>
                        <w:rPr>
                          <w:sz w:val="22"/>
                          <w:szCs w:val="22"/>
                        </w:rPr>
                        <w:t>низкий       высокий</w:t>
                      </w:r>
                    </w:p>
                  </w:txbxContent>
                </v:textbox>
              </v:shape>
            </w:pict>
          </mc:Fallback>
        </mc:AlternateContent>
      </w:r>
    </w:p>
    <w:tbl>
      <w:tblPr>
        <w:tblW w:w="0" w:type="auto"/>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1"/>
        <w:gridCol w:w="4028"/>
      </w:tblGrid>
      <w:tr w:rsidR="00CC6296" w14:paraId="17E0B1E6" w14:textId="77777777" w:rsidTr="007E10D2">
        <w:trPr>
          <w:trHeight w:val="795"/>
        </w:trPr>
        <w:tc>
          <w:tcPr>
            <w:tcW w:w="386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23E9CE0" w14:textId="77777777" w:rsidR="00CC6296" w:rsidRDefault="00CC6296" w:rsidP="007E10D2">
            <w:pPr>
              <w:jc w:val="center"/>
            </w:pPr>
            <w:r>
              <w:t>ТРУДНЫЕ ДЕТИ</w:t>
            </w:r>
          </w:p>
          <w:p w14:paraId="071500D0" w14:textId="77777777" w:rsidR="00CC6296" w:rsidRDefault="00CC6296" w:rsidP="007E10D2">
            <w:pPr>
              <w:jc w:val="both"/>
              <w:rPr>
                <w:sz w:val="22"/>
                <w:szCs w:val="22"/>
              </w:rPr>
            </w:pPr>
          </w:p>
          <w:p w14:paraId="4BCCF152" w14:textId="77777777" w:rsidR="00CC6296" w:rsidRDefault="00CC6296" w:rsidP="007E10D2">
            <w:pPr>
              <w:jc w:val="both"/>
            </w:pPr>
            <w:r>
              <w:rPr>
                <w:sz w:val="22"/>
                <w:szCs w:val="22"/>
              </w:rPr>
              <w:t xml:space="preserve">Реклама </w:t>
            </w:r>
          </w:p>
        </w:tc>
        <w:tc>
          <w:tcPr>
            <w:tcW w:w="4028" w:type="dxa"/>
            <w:tcBorders>
              <w:top w:val="single" w:sz="4" w:space="0" w:color="auto"/>
              <w:left w:val="single" w:sz="4" w:space="0" w:color="auto"/>
              <w:bottom w:val="single" w:sz="4" w:space="0" w:color="auto"/>
              <w:right w:val="single" w:sz="4" w:space="0" w:color="auto"/>
            </w:tcBorders>
            <w:shd w:val="clear" w:color="auto" w:fill="FFD54F"/>
          </w:tcPr>
          <w:p w14:paraId="1052B4C1" w14:textId="77777777" w:rsidR="00CC6296" w:rsidRDefault="00CC6296" w:rsidP="007E10D2">
            <w:pPr>
              <w:jc w:val="center"/>
            </w:pPr>
            <w:r>
              <w:t>ЗВЕЗДЫ</w:t>
            </w:r>
          </w:p>
          <w:p w14:paraId="4FECFB0C" w14:textId="77777777" w:rsidR="00CC6296" w:rsidRDefault="00CC6296" w:rsidP="007E10D2">
            <w:pPr>
              <w:jc w:val="both"/>
              <w:rPr>
                <w:sz w:val="22"/>
                <w:szCs w:val="22"/>
              </w:rPr>
            </w:pPr>
          </w:p>
          <w:p w14:paraId="5167D845" w14:textId="77777777" w:rsidR="00CC6296" w:rsidRDefault="00CC6296" w:rsidP="007E10D2">
            <w:pPr>
              <w:jc w:val="both"/>
            </w:pPr>
            <w:r>
              <w:rPr>
                <w:sz w:val="22"/>
                <w:szCs w:val="22"/>
              </w:rPr>
              <w:t>Ледовая арена</w:t>
            </w:r>
          </w:p>
        </w:tc>
      </w:tr>
      <w:tr w:rsidR="00CC6296" w14:paraId="38F59D02" w14:textId="77777777" w:rsidTr="007E10D2">
        <w:trPr>
          <w:trHeight w:val="1244"/>
        </w:trPr>
        <w:tc>
          <w:tcPr>
            <w:tcW w:w="3861" w:type="dxa"/>
            <w:tcBorders>
              <w:top w:val="single" w:sz="4" w:space="0" w:color="auto"/>
              <w:left w:val="single" w:sz="4" w:space="0" w:color="auto"/>
              <w:bottom w:val="single" w:sz="4" w:space="0" w:color="auto"/>
              <w:right w:val="single" w:sz="4" w:space="0" w:color="auto"/>
            </w:tcBorders>
            <w:shd w:val="clear" w:color="auto" w:fill="F89B4E"/>
          </w:tcPr>
          <w:p w14:paraId="22158E70" w14:textId="77777777" w:rsidR="00CC6296" w:rsidRDefault="00CC6296" w:rsidP="007E10D2">
            <w:pPr>
              <w:jc w:val="center"/>
            </w:pPr>
            <w:r>
              <w:t>СОБАКИ</w:t>
            </w:r>
          </w:p>
          <w:p w14:paraId="300615E9" w14:textId="77777777" w:rsidR="00CC6296" w:rsidRDefault="00CC6296" w:rsidP="007E10D2">
            <w:pPr>
              <w:jc w:val="both"/>
            </w:pPr>
          </w:p>
          <w:p w14:paraId="74836076" w14:textId="77777777" w:rsidR="00CC6296" w:rsidRDefault="00CC6296" w:rsidP="007E10D2">
            <w:pPr>
              <w:jc w:val="both"/>
              <w:rPr>
                <w:sz w:val="22"/>
                <w:szCs w:val="22"/>
              </w:rPr>
            </w:pPr>
            <w:r>
              <w:rPr>
                <w:sz w:val="22"/>
                <w:szCs w:val="22"/>
              </w:rPr>
              <w:t>Фигурное катание (продажа билетов)</w:t>
            </w:r>
          </w:p>
          <w:p w14:paraId="6F188062" w14:textId="77777777" w:rsidR="00CC6296" w:rsidRDefault="00CC6296" w:rsidP="007E10D2">
            <w:pPr>
              <w:jc w:val="both"/>
            </w:pPr>
            <w:r>
              <w:rPr>
                <w:sz w:val="22"/>
                <w:szCs w:val="22"/>
              </w:rPr>
              <w:t xml:space="preserve">Солярий </w:t>
            </w:r>
          </w:p>
        </w:tc>
        <w:tc>
          <w:tcPr>
            <w:tcW w:w="402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0210A3" w14:textId="77777777" w:rsidR="00CC6296" w:rsidRDefault="00CC6296" w:rsidP="007E10D2">
            <w:pPr>
              <w:jc w:val="center"/>
            </w:pPr>
            <w:r>
              <w:t>ДОЙНЫЕ КОРОВЫ</w:t>
            </w:r>
          </w:p>
          <w:p w14:paraId="5C44F962" w14:textId="77777777" w:rsidR="00CC6296" w:rsidRDefault="00CC6296" w:rsidP="007E10D2">
            <w:pPr>
              <w:rPr>
                <w:sz w:val="22"/>
                <w:szCs w:val="22"/>
              </w:rPr>
            </w:pPr>
          </w:p>
          <w:p w14:paraId="5D1FF8F8" w14:textId="77777777" w:rsidR="00CC6296" w:rsidRDefault="00CC6296" w:rsidP="007E10D2">
            <w:pPr>
              <w:jc w:val="both"/>
              <w:rPr>
                <w:sz w:val="22"/>
                <w:szCs w:val="22"/>
              </w:rPr>
            </w:pPr>
            <w:r>
              <w:rPr>
                <w:sz w:val="22"/>
                <w:szCs w:val="22"/>
              </w:rPr>
              <w:t>Фитнес</w:t>
            </w:r>
          </w:p>
          <w:p w14:paraId="2E9F302A" w14:textId="77777777" w:rsidR="00CC6296" w:rsidRDefault="00CC6296" w:rsidP="007E10D2">
            <w:pPr>
              <w:rPr>
                <w:sz w:val="22"/>
                <w:szCs w:val="22"/>
              </w:rPr>
            </w:pPr>
            <w:r>
              <w:rPr>
                <w:sz w:val="22"/>
                <w:szCs w:val="22"/>
              </w:rPr>
              <w:t>Тренажерный зал</w:t>
            </w:r>
          </w:p>
          <w:p w14:paraId="2C078E94" w14:textId="77777777" w:rsidR="00CC6296" w:rsidRDefault="00CC6296" w:rsidP="007E10D2">
            <w:pPr>
              <w:jc w:val="both"/>
            </w:pPr>
            <w:r>
              <w:rPr>
                <w:sz w:val="22"/>
                <w:szCs w:val="22"/>
              </w:rPr>
              <w:t xml:space="preserve">Хоккей (продажа билетов) </w:t>
            </w:r>
          </w:p>
        </w:tc>
      </w:tr>
    </w:tbl>
    <w:p w14:paraId="41951604" w14:textId="77777777" w:rsidR="00CC6296" w:rsidRDefault="00CC6296" w:rsidP="00CC6296">
      <w:pPr>
        <w:spacing w:line="360" w:lineRule="auto"/>
        <w:ind w:firstLine="709"/>
        <w:jc w:val="center"/>
      </w:pPr>
      <w:r>
        <w:rPr>
          <w:noProof/>
          <w:lang w:eastAsia="ru-RU"/>
        </w:rPr>
        <mc:AlternateContent>
          <mc:Choice Requires="wps">
            <w:drawing>
              <wp:anchor distT="0" distB="0" distL="114300" distR="114300" simplePos="0" relativeHeight="251708416" behindDoc="0" locked="0" layoutInCell="1" allowOverlap="1" wp14:anchorId="19EA7273" wp14:editId="52356098">
                <wp:simplePos x="0" y="0"/>
                <wp:positionH relativeFrom="column">
                  <wp:posOffset>1291590</wp:posOffset>
                </wp:positionH>
                <wp:positionV relativeFrom="paragraph">
                  <wp:posOffset>25400</wp:posOffset>
                </wp:positionV>
                <wp:extent cx="3124200" cy="281940"/>
                <wp:effectExtent l="0" t="0" r="19050" b="10160"/>
                <wp:wrapNone/>
                <wp:docPr id="242" name="Поле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81940"/>
                        </a:xfrm>
                        <a:prstGeom prst="rect">
                          <a:avLst/>
                        </a:prstGeom>
                        <a:solidFill>
                          <a:srgbClr val="FFFFFF"/>
                        </a:solidFill>
                        <a:ln w="9525">
                          <a:solidFill>
                            <a:srgbClr val="FFFFFF"/>
                          </a:solidFill>
                          <a:miter lim="800000"/>
                          <a:headEnd/>
                          <a:tailEnd/>
                        </a:ln>
                      </wps:spPr>
                      <wps:txbx>
                        <w:txbxContent>
                          <w:p w14:paraId="49E3E3E6" w14:textId="77777777" w:rsidR="00517DD4" w:rsidRDefault="00517DD4" w:rsidP="00CC6296">
                            <w:r>
                              <w:t xml:space="preserve">        низкая     </w:t>
                            </w:r>
                            <w:r>
                              <w:tab/>
                            </w:r>
                            <w:r>
                              <w:tab/>
                              <w:t xml:space="preserve">             высокая</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EA7273" id="Поле 242" o:spid="_x0000_s1095" type="#_x0000_t202" style="position:absolute;left:0;text-align:left;margin-left:101.7pt;margin-top:2pt;width:246pt;height:22.2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" strokecolor="white">
                <v:textbox style="mso-fit-shape-to-text:t">
                  <w:txbxContent>
                    <w:p w14:paraId="49E3E3E6" w14:textId="77777777" w:rsidR="00517DD4" w:rsidRDefault="00517DD4" w:rsidP="00CC6296">
                      <w:r>
                        <w:t xml:space="preserve">        низкая     </w:t>
                      </w:r>
                      <w:r>
                        <w:tab/>
                      </w:r>
                      <w:r>
                        <w:tab/>
                        <w:t xml:space="preserve">             высокая</w:t>
                      </w:r>
                    </w:p>
                  </w:txbxContent>
                </v:textbox>
              </v:shape>
            </w:pict>
          </mc:Fallback>
        </mc:AlternateContent>
      </w:r>
      <w:r>
        <w:t xml:space="preserve">                                                                                               Доля на рынке, %</w:t>
      </w:r>
    </w:p>
    <w:p w14:paraId="0F7A6B73" w14:textId="77777777" w:rsidR="00CC6296" w:rsidRDefault="00CC6296" w:rsidP="00CC6296">
      <w:pPr>
        <w:spacing w:line="360" w:lineRule="auto"/>
        <w:jc w:val="center"/>
        <w:rPr>
          <w:sz w:val="28"/>
          <w:szCs w:val="28"/>
        </w:rPr>
      </w:pPr>
    </w:p>
    <w:p w14:paraId="6678E601" w14:textId="77777777" w:rsidR="007D4D3F" w:rsidRDefault="007D4D3F" w:rsidP="00CC6296">
      <w:pPr>
        <w:spacing w:line="360" w:lineRule="auto"/>
        <w:jc w:val="center"/>
        <w:rPr>
          <w:sz w:val="28"/>
          <w:szCs w:val="28"/>
        </w:rPr>
      </w:pPr>
    </w:p>
    <w:p w14:paraId="471C9C4A" w14:textId="77777777" w:rsidR="00CC6296" w:rsidRDefault="00CC6296" w:rsidP="00CC6296">
      <w:pPr>
        <w:spacing w:line="360" w:lineRule="auto"/>
        <w:jc w:val="center"/>
        <w:rPr>
          <w:sz w:val="28"/>
          <w:szCs w:val="28"/>
        </w:rPr>
      </w:pPr>
      <w:r>
        <w:rPr>
          <w:sz w:val="28"/>
          <w:szCs w:val="28"/>
        </w:rPr>
        <w:t>Рисунок 2.</w:t>
      </w:r>
      <w:r w:rsidR="005B2ECB">
        <w:rPr>
          <w:sz w:val="28"/>
          <w:szCs w:val="28"/>
        </w:rPr>
        <w:t>11</w:t>
      </w:r>
      <w:r>
        <w:rPr>
          <w:sz w:val="28"/>
          <w:szCs w:val="28"/>
        </w:rPr>
        <w:t xml:space="preserve"> – Матрица БКГ для платных услуг </w:t>
      </w:r>
      <w:r w:rsidRPr="002D2127">
        <w:rPr>
          <w:sz w:val="28"/>
          <w:szCs w:val="28"/>
        </w:rPr>
        <w:t>ГАУ РМ «Ледовый дворец»</w:t>
      </w:r>
    </w:p>
    <w:p w14:paraId="2FA49A40" w14:textId="77777777" w:rsidR="00CC6296" w:rsidRDefault="00CC6296" w:rsidP="00CC6296">
      <w:pPr>
        <w:pStyle w:val="a4"/>
        <w:spacing w:after="0" w:line="360" w:lineRule="auto"/>
        <w:ind w:left="0" w:firstLine="709"/>
        <w:jc w:val="both"/>
        <w:rPr>
          <w:szCs w:val="28"/>
          <w:lang w:eastAsia="ar-SA"/>
        </w:rPr>
      </w:pPr>
      <w:r w:rsidRPr="005148EA">
        <w:rPr>
          <w:szCs w:val="28"/>
          <w:lang w:eastAsia="ar-SA"/>
        </w:rPr>
        <w:t xml:space="preserve">Услуги ледовой арены (массовое катание, прокат и заточка коньков) занимают наилучшее положение в матрице – поле «звезды», принося учреждению основную массу доходов. Это самые рентабельные и конкурентоспособные продукты, но одновременно требующие значительных ресурсов для финансирования продолжающегося роста, а также жесткого контроля за этими ресурсами со стороны руководства ГАУ РМ «Ледовый дворец». </w:t>
      </w:r>
      <w:r>
        <w:rPr>
          <w:szCs w:val="28"/>
          <w:lang w:eastAsia="ar-SA"/>
        </w:rPr>
        <w:t>В этой связи, учреждение ежегодно повышает цены на услуги массового катания (таблица 2.</w:t>
      </w:r>
      <w:r w:rsidR="00A737B9">
        <w:rPr>
          <w:szCs w:val="28"/>
          <w:lang w:eastAsia="ar-SA"/>
        </w:rPr>
        <w:t>9</w:t>
      </w:r>
      <w:r>
        <w:rPr>
          <w:szCs w:val="28"/>
          <w:lang w:eastAsia="ar-SA"/>
        </w:rPr>
        <w:t xml:space="preserve">). </w:t>
      </w:r>
    </w:p>
    <w:p w14:paraId="58BE5B25" w14:textId="77777777" w:rsidR="008E692A" w:rsidRDefault="008E692A" w:rsidP="00CC6296">
      <w:pPr>
        <w:pStyle w:val="a4"/>
        <w:spacing w:after="0" w:line="360" w:lineRule="auto"/>
        <w:ind w:left="0" w:firstLine="709"/>
        <w:jc w:val="both"/>
        <w:rPr>
          <w:szCs w:val="28"/>
          <w:lang w:eastAsia="ar-SA"/>
        </w:rPr>
      </w:pPr>
    </w:p>
    <w:p w14:paraId="19BB88BD" w14:textId="77777777" w:rsidR="008E692A" w:rsidRDefault="008E692A" w:rsidP="00CC6296">
      <w:pPr>
        <w:pStyle w:val="a4"/>
        <w:spacing w:after="0" w:line="360" w:lineRule="auto"/>
        <w:ind w:left="0" w:firstLine="709"/>
        <w:jc w:val="both"/>
        <w:rPr>
          <w:szCs w:val="28"/>
          <w:lang w:eastAsia="ar-SA"/>
        </w:rPr>
      </w:pPr>
    </w:p>
    <w:p w14:paraId="4A797C86" w14:textId="77777777" w:rsidR="00CC07E6" w:rsidRPr="000B3C55" w:rsidRDefault="000B3C55" w:rsidP="000B3C55">
      <w:pPr>
        <w:pStyle w:val="a4"/>
        <w:spacing w:after="0" w:line="360" w:lineRule="auto"/>
        <w:ind w:left="0"/>
        <w:jc w:val="both"/>
        <w:rPr>
          <w:szCs w:val="28"/>
          <w:lang w:eastAsia="ar-SA"/>
        </w:rPr>
      </w:pPr>
      <w:r>
        <w:rPr>
          <w:szCs w:val="28"/>
          <w:lang w:eastAsia="ar-SA"/>
        </w:rPr>
        <w:lastRenderedPageBreak/>
        <w:t xml:space="preserve">Считаем файл с данными из Приложения1, используя </w:t>
      </w:r>
      <w:proofErr w:type="gramStart"/>
      <w:r>
        <w:rPr>
          <w:szCs w:val="28"/>
          <w:lang w:eastAsia="ar-SA"/>
        </w:rPr>
        <w:t xml:space="preserve">метод </w:t>
      </w:r>
      <w:r w:rsidRPr="000B3C55">
        <w:rPr>
          <w:szCs w:val="28"/>
          <w:lang w:eastAsia="ar-SA"/>
        </w:rPr>
        <w:t>.</w:t>
      </w:r>
      <w:r>
        <w:rPr>
          <w:szCs w:val="28"/>
          <w:lang w:val="en-US" w:eastAsia="ar-SA"/>
        </w:rPr>
        <w:t>read</w:t>
      </w:r>
      <w:proofErr w:type="gramEnd"/>
      <w:r w:rsidRPr="000B3C55">
        <w:rPr>
          <w:szCs w:val="28"/>
          <w:lang w:eastAsia="ar-SA"/>
        </w:rPr>
        <w:t>_</w:t>
      </w:r>
      <w:r>
        <w:rPr>
          <w:szCs w:val="28"/>
          <w:lang w:val="en-US" w:eastAsia="ar-SA"/>
        </w:rPr>
        <w:t>csv</w:t>
      </w:r>
      <w:r w:rsidR="008E692A">
        <w:rPr>
          <w:szCs w:val="28"/>
          <w:lang w:eastAsia="ar-SA"/>
        </w:rPr>
        <w:t>.</w:t>
      </w:r>
    </w:p>
    <w:p w14:paraId="31AAED8F" w14:textId="77777777" w:rsidR="002A1B75" w:rsidRPr="008E692A" w:rsidRDefault="002A1B75" w:rsidP="002A1B75">
      <w:pPr>
        <w:shd w:val="clear" w:color="auto" w:fill="1E1E1E"/>
        <w:suppressAutoHyphens w:val="0"/>
        <w:spacing w:line="285" w:lineRule="atLeast"/>
        <w:rPr>
          <w:rFonts w:ascii="Consolas" w:hAnsi="Consolas"/>
          <w:color w:val="D4D4D4"/>
          <w:sz w:val="21"/>
          <w:szCs w:val="21"/>
          <w:lang w:eastAsia="ru-RU"/>
        </w:rPr>
      </w:pPr>
      <w:r w:rsidRPr="003361BD">
        <w:rPr>
          <w:rFonts w:ascii="Consolas" w:hAnsi="Consolas"/>
          <w:color w:val="9CDCFE"/>
          <w:sz w:val="21"/>
          <w:szCs w:val="21"/>
          <w:lang w:val="en-US" w:eastAsia="ru-RU"/>
        </w:rPr>
        <w:t>data</w:t>
      </w:r>
      <w:r w:rsidRPr="008E692A">
        <w:rPr>
          <w:rFonts w:ascii="Consolas" w:hAnsi="Consolas"/>
          <w:color w:val="D4D4D4"/>
          <w:sz w:val="21"/>
          <w:szCs w:val="21"/>
          <w:lang w:eastAsia="ru-RU"/>
        </w:rPr>
        <w:t xml:space="preserve"> = </w:t>
      </w:r>
      <w:proofErr w:type="gramStart"/>
      <w:r w:rsidRPr="003361BD">
        <w:rPr>
          <w:rFonts w:ascii="Consolas" w:hAnsi="Consolas"/>
          <w:color w:val="4EC9B0"/>
          <w:sz w:val="21"/>
          <w:szCs w:val="21"/>
          <w:lang w:val="en-US" w:eastAsia="ru-RU"/>
        </w:rPr>
        <w:t>pd</w:t>
      </w:r>
      <w:r w:rsidRPr="008E692A">
        <w:rPr>
          <w:rFonts w:ascii="Consolas" w:hAnsi="Consolas"/>
          <w:color w:val="D4D4D4"/>
          <w:sz w:val="21"/>
          <w:szCs w:val="21"/>
          <w:lang w:eastAsia="ru-RU"/>
        </w:rPr>
        <w:t>.</w:t>
      </w:r>
      <w:r w:rsidRPr="003361BD">
        <w:rPr>
          <w:rFonts w:ascii="Consolas" w:hAnsi="Consolas"/>
          <w:color w:val="DCDCAA"/>
          <w:sz w:val="21"/>
          <w:szCs w:val="21"/>
          <w:lang w:val="en-US" w:eastAsia="ru-RU"/>
        </w:rPr>
        <w:t>read</w:t>
      </w:r>
      <w:proofErr w:type="gramEnd"/>
      <w:r w:rsidRPr="008E692A">
        <w:rPr>
          <w:rFonts w:ascii="Consolas" w:hAnsi="Consolas"/>
          <w:color w:val="DCDCAA"/>
          <w:sz w:val="21"/>
          <w:szCs w:val="21"/>
          <w:lang w:eastAsia="ru-RU"/>
        </w:rPr>
        <w:t>_</w:t>
      </w:r>
      <w:r w:rsidRPr="003361BD">
        <w:rPr>
          <w:rFonts w:ascii="Consolas" w:hAnsi="Consolas"/>
          <w:color w:val="DCDCAA"/>
          <w:sz w:val="21"/>
          <w:szCs w:val="21"/>
          <w:lang w:val="en-US" w:eastAsia="ru-RU"/>
        </w:rPr>
        <w:t>csv</w:t>
      </w:r>
      <w:r w:rsidRPr="008E692A">
        <w:rPr>
          <w:rFonts w:ascii="Consolas" w:hAnsi="Consolas"/>
          <w:color w:val="D4D4D4"/>
          <w:sz w:val="21"/>
          <w:szCs w:val="21"/>
          <w:lang w:eastAsia="ru-RU"/>
        </w:rPr>
        <w:t>(</w:t>
      </w:r>
      <w:r w:rsidRPr="008E692A">
        <w:rPr>
          <w:rFonts w:ascii="Consolas" w:hAnsi="Consolas"/>
          <w:color w:val="CE9178"/>
          <w:sz w:val="21"/>
          <w:szCs w:val="21"/>
          <w:lang w:eastAsia="ru-RU"/>
        </w:rPr>
        <w:t>"</w:t>
      </w:r>
      <w:r w:rsidRPr="003361BD">
        <w:rPr>
          <w:rFonts w:ascii="Consolas" w:hAnsi="Consolas"/>
          <w:color w:val="CE9178"/>
          <w:sz w:val="21"/>
          <w:szCs w:val="21"/>
          <w:lang w:eastAsia="ru-RU"/>
        </w:rPr>
        <w:t>Динамика</w:t>
      </w:r>
      <w:r w:rsidRPr="008E692A">
        <w:rPr>
          <w:rFonts w:ascii="Consolas" w:hAnsi="Consolas"/>
          <w:color w:val="CE9178"/>
          <w:sz w:val="21"/>
          <w:szCs w:val="21"/>
          <w:lang w:eastAsia="ru-RU"/>
        </w:rPr>
        <w:t xml:space="preserve"> </w:t>
      </w:r>
      <w:r w:rsidRPr="003361BD">
        <w:rPr>
          <w:rFonts w:ascii="Consolas" w:hAnsi="Consolas"/>
          <w:color w:val="CE9178"/>
          <w:sz w:val="21"/>
          <w:szCs w:val="21"/>
          <w:lang w:eastAsia="ru-RU"/>
        </w:rPr>
        <w:t>роста</w:t>
      </w:r>
      <w:r w:rsidRPr="008E692A">
        <w:rPr>
          <w:rFonts w:ascii="Consolas" w:hAnsi="Consolas"/>
          <w:color w:val="CE9178"/>
          <w:sz w:val="21"/>
          <w:szCs w:val="21"/>
          <w:lang w:eastAsia="ru-RU"/>
        </w:rPr>
        <w:t xml:space="preserve"> </w:t>
      </w:r>
      <w:r w:rsidRPr="003361BD">
        <w:rPr>
          <w:rFonts w:ascii="Consolas" w:hAnsi="Consolas"/>
          <w:color w:val="CE9178"/>
          <w:sz w:val="21"/>
          <w:szCs w:val="21"/>
          <w:lang w:eastAsia="ru-RU"/>
        </w:rPr>
        <w:t>цен</w:t>
      </w:r>
      <w:r w:rsidRPr="008E692A">
        <w:rPr>
          <w:rFonts w:ascii="Consolas" w:hAnsi="Consolas"/>
          <w:color w:val="CE9178"/>
          <w:sz w:val="21"/>
          <w:szCs w:val="21"/>
          <w:lang w:eastAsia="ru-RU"/>
        </w:rPr>
        <w:t>.</w:t>
      </w:r>
      <w:r w:rsidRPr="003361BD">
        <w:rPr>
          <w:rFonts w:ascii="Consolas" w:hAnsi="Consolas"/>
          <w:color w:val="CE9178"/>
          <w:sz w:val="21"/>
          <w:szCs w:val="21"/>
          <w:lang w:val="en-US" w:eastAsia="ru-RU"/>
        </w:rPr>
        <w:t>csv</w:t>
      </w:r>
      <w:r w:rsidRPr="008E692A">
        <w:rPr>
          <w:rFonts w:ascii="Consolas" w:hAnsi="Consolas"/>
          <w:color w:val="CE9178"/>
          <w:sz w:val="21"/>
          <w:szCs w:val="21"/>
          <w:lang w:eastAsia="ru-RU"/>
        </w:rPr>
        <w:t>"</w:t>
      </w:r>
      <w:r w:rsidRPr="008E692A">
        <w:rPr>
          <w:rFonts w:ascii="Consolas" w:hAnsi="Consolas"/>
          <w:color w:val="D4D4D4"/>
          <w:sz w:val="21"/>
          <w:szCs w:val="21"/>
          <w:lang w:eastAsia="ru-RU"/>
        </w:rPr>
        <w:t xml:space="preserve">, </w:t>
      </w:r>
      <w:proofErr w:type="spellStart"/>
      <w:r w:rsidRPr="003361BD">
        <w:rPr>
          <w:rFonts w:ascii="Consolas" w:hAnsi="Consolas"/>
          <w:color w:val="9CDCFE"/>
          <w:sz w:val="21"/>
          <w:szCs w:val="21"/>
          <w:lang w:val="en-US" w:eastAsia="ru-RU"/>
        </w:rPr>
        <w:t>sep</w:t>
      </w:r>
      <w:proofErr w:type="spellEnd"/>
      <w:r w:rsidRPr="008E692A">
        <w:rPr>
          <w:rFonts w:ascii="Consolas" w:hAnsi="Consolas"/>
          <w:color w:val="D4D4D4"/>
          <w:sz w:val="21"/>
          <w:szCs w:val="21"/>
          <w:lang w:eastAsia="ru-RU"/>
        </w:rPr>
        <w:t>=</w:t>
      </w:r>
      <w:r w:rsidRPr="008E692A">
        <w:rPr>
          <w:rFonts w:ascii="Consolas" w:hAnsi="Consolas"/>
          <w:color w:val="CE9178"/>
          <w:sz w:val="21"/>
          <w:szCs w:val="21"/>
          <w:lang w:eastAsia="ru-RU"/>
        </w:rPr>
        <w:t>';'</w:t>
      </w:r>
      <w:r w:rsidRPr="008E692A">
        <w:rPr>
          <w:rFonts w:ascii="Consolas" w:hAnsi="Consolas"/>
          <w:color w:val="D4D4D4"/>
          <w:sz w:val="21"/>
          <w:szCs w:val="21"/>
          <w:lang w:eastAsia="ru-RU"/>
        </w:rPr>
        <w:t xml:space="preserve">, </w:t>
      </w:r>
      <w:r w:rsidRPr="003361BD">
        <w:rPr>
          <w:rFonts w:ascii="Consolas" w:hAnsi="Consolas"/>
          <w:color w:val="9CDCFE"/>
          <w:sz w:val="21"/>
          <w:szCs w:val="21"/>
          <w:lang w:val="en-US" w:eastAsia="ru-RU"/>
        </w:rPr>
        <w:t>encoding</w:t>
      </w:r>
      <w:r w:rsidRPr="008E692A">
        <w:rPr>
          <w:rFonts w:ascii="Consolas" w:hAnsi="Consolas"/>
          <w:color w:val="D4D4D4"/>
          <w:sz w:val="21"/>
          <w:szCs w:val="21"/>
          <w:lang w:eastAsia="ru-RU"/>
        </w:rPr>
        <w:t>=</w:t>
      </w:r>
      <w:r w:rsidRPr="008E692A">
        <w:rPr>
          <w:rFonts w:ascii="Consolas" w:hAnsi="Consolas"/>
          <w:color w:val="CE9178"/>
          <w:sz w:val="21"/>
          <w:szCs w:val="21"/>
          <w:lang w:eastAsia="ru-RU"/>
        </w:rPr>
        <w:t>'</w:t>
      </w:r>
      <w:r w:rsidRPr="003361BD">
        <w:rPr>
          <w:rFonts w:ascii="Consolas" w:hAnsi="Consolas"/>
          <w:color w:val="CE9178"/>
          <w:sz w:val="21"/>
          <w:szCs w:val="21"/>
          <w:lang w:val="en-US" w:eastAsia="ru-RU"/>
        </w:rPr>
        <w:t>windows</w:t>
      </w:r>
      <w:r w:rsidRPr="008E692A">
        <w:rPr>
          <w:rFonts w:ascii="Consolas" w:hAnsi="Consolas"/>
          <w:color w:val="CE9178"/>
          <w:sz w:val="21"/>
          <w:szCs w:val="21"/>
          <w:lang w:eastAsia="ru-RU"/>
        </w:rPr>
        <w:t>-1251'</w:t>
      </w:r>
      <w:r w:rsidRPr="008E692A">
        <w:rPr>
          <w:rFonts w:ascii="Consolas" w:hAnsi="Consolas"/>
          <w:color w:val="D4D4D4"/>
          <w:sz w:val="21"/>
          <w:szCs w:val="21"/>
          <w:lang w:eastAsia="ru-RU"/>
        </w:rPr>
        <w:t>)</w:t>
      </w:r>
    </w:p>
    <w:p w14:paraId="0568485E" w14:textId="77777777" w:rsidR="002A1B75" w:rsidRPr="008E692A" w:rsidRDefault="002A1B75" w:rsidP="002A1B75">
      <w:pPr>
        <w:pStyle w:val="31"/>
        <w:spacing w:line="360" w:lineRule="auto"/>
        <w:jc w:val="both"/>
        <w:rPr>
          <w:color w:val="000000" w:themeColor="text1"/>
          <w:sz w:val="28"/>
          <w:szCs w:val="28"/>
        </w:rPr>
      </w:pPr>
    </w:p>
    <w:p w14:paraId="0CACE138" w14:textId="77777777" w:rsidR="00A01629" w:rsidRDefault="00A01629" w:rsidP="002A1B75">
      <w:pPr>
        <w:pStyle w:val="31"/>
        <w:spacing w:line="360" w:lineRule="auto"/>
        <w:jc w:val="both"/>
        <w:rPr>
          <w:color w:val="000000" w:themeColor="text1"/>
          <w:sz w:val="28"/>
          <w:szCs w:val="28"/>
        </w:rPr>
      </w:pPr>
      <w:r w:rsidRPr="00A01629">
        <w:rPr>
          <w:color w:val="000000" w:themeColor="text1"/>
          <w:sz w:val="28"/>
          <w:szCs w:val="28"/>
        </w:rPr>
        <w:tab/>
      </w:r>
      <w:r>
        <w:rPr>
          <w:color w:val="000000" w:themeColor="text1"/>
          <w:sz w:val="28"/>
          <w:szCs w:val="28"/>
        </w:rPr>
        <w:t xml:space="preserve">Давайте ознакомимся с загруженным файлом. Взглянем </w:t>
      </w:r>
      <w:r w:rsidR="00725DF0">
        <w:rPr>
          <w:color w:val="000000" w:themeColor="text1"/>
          <w:sz w:val="28"/>
          <w:szCs w:val="28"/>
        </w:rPr>
        <w:t xml:space="preserve">на </w:t>
      </w:r>
      <w:proofErr w:type="spellStart"/>
      <w:r w:rsidR="00725DF0">
        <w:rPr>
          <w:color w:val="000000" w:themeColor="text1"/>
          <w:sz w:val="28"/>
          <w:szCs w:val="28"/>
        </w:rPr>
        <w:t>случйные</w:t>
      </w:r>
      <w:proofErr w:type="spellEnd"/>
      <w:r w:rsidR="00725DF0">
        <w:rPr>
          <w:color w:val="000000" w:themeColor="text1"/>
          <w:sz w:val="28"/>
          <w:szCs w:val="28"/>
        </w:rPr>
        <w:t xml:space="preserve"> пять строк данных, для этого используем метод </w:t>
      </w:r>
      <w:r w:rsidR="00725DF0" w:rsidRPr="00725DF0">
        <w:rPr>
          <w:color w:val="000000" w:themeColor="text1"/>
          <w:sz w:val="28"/>
          <w:szCs w:val="28"/>
        </w:rPr>
        <w:t>.</w:t>
      </w:r>
      <w:proofErr w:type="gramStart"/>
      <w:r w:rsidR="00725DF0">
        <w:rPr>
          <w:color w:val="000000" w:themeColor="text1"/>
          <w:sz w:val="28"/>
          <w:szCs w:val="28"/>
          <w:lang w:val="en-US"/>
        </w:rPr>
        <w:t>sample</w:t>
      </w:r>
      <w:r w:rsidR="00725DF0" w:rsidRPr="00725DF0">
        <w:rPr>
          <w:color w:val="000000" w:themeColor="text1"/>
          <w:sz w:val="28"/>
          <w:szCs w:val="28"/>
        </w:rPr>
        <w:t>(</w:t>
      </w:r>
      <w:proofErr w:type="gramEnd"/>
      <w:r w:rsidR="00725DF0" w:rsidRPr="00725DF0">
        <w:rPr>
          <w:color w:val="000000" w:themeColor="text1"/>
          <w:sz w:val="28"/>
          <w:szCs w:val="28"/>
        </w:rPr>
        <w:t>5)</w:t>
      </w:r>
      <w:r w:rsidR="00725DF0">
        <w:rPr>
          <w:color w:val="000000" w:themeColor="text1"/>
          <w:sz w:val="28"/>
          <w:szCs w:val="28"/>
        </w:rPr>
        <w:t>, указав в скобках количество строк для вывода</w:t>
      </w:r>
      <w:r>
        <w:rPr>
          <w:color w:val="000000" w:themeColor="text1"/>
          <w:sz w:val="28"/>
          <w:szCs w:val="28"/>
        </w:rPr>
        <w:t xml:space="preserve">. </w:t>
      </w:r>
    </w:p>
    <w:p w14:paraId="5F48D51E" w14:textId="77777777" w:rsidR="00A01629" w:rsidRPr="00517DD4" w:rsidRDefault="00A01629" w:rsidP="00A01629">
      <w:pPr>
        <w:shd w:val="clear" w:color="auto" w:fill="1E1E1E"/>
        <w:suppressAutoHyphens w:val="0"/>
        <w:spacing w:line="285" w:lineRule="atLeast"/>
        <w:rPr>
          <w:rFonts w:ascii="Consolas" w:hAnsi="Consolas"/>
          <w:color w:val="D4D4D4"/>
          <w:sz w:val="21"/>
          <w:szCs w:val="21"/>
          <w:lang w:eastAsia="ru-RU"/>
        </w:rPr>
      </w:pPr>
      <w:r w:rsidRPr="00A01629">
        <w:rPr>
          <w:rFonts w:ascii="Consolas" w:hAnsi="Consolas"/>
          <w:color w:val="9CDCFE"/>
          <w:sz w:val="21"/>
          <w:szCs w:val="21"/>
          <w:lang w:val="en-US" w:eastAsia="ru-RU"/>
        </w:rPr>
        <w:t>price</w:t>
      </w:r>
      <w:r w:rsidRPr="00517DD4">
        <w:rPr>
          <w:rFonts w:ascii="Consolas" w:hAnsi="Consolas"/>
          <w:color w:val="9CDCFE"/>
          <w:sz w:val="21"/>
          <w:szCs w:val="21"/>
          <w:lang w:eastAsia="ru-RU"/>
        </w:rPr>
        <w:t>_</w:t>
      </w:r>
      <w:r w:rsidRPr="00A01629">
        <w:rPr>
          <w:rFonts w:ascii="Consolas" w:hAnsi="Consolas"/>
          <w:color w:val="9CDCFE"/>
          <w:sz w:val="21"/>
          <w:szCs w:val="21"/>
          <w:lang w:val="en-US" w:eastAsia="ru-RU"/>
        </w:rPr>
        <w:t>growth</w:t>
      </w:r>
      <w:r w:rsidRPr="00517DD4">
        <w:rPr>
          <w:rFonts w:ascii="Consolas" w:hAnsi="Consolas"/>
          <w:color w:val="9CDCFE"/>
          <w:sz w:val="21"/>
          <w:szCs w:val="21"/>
          <w:lang w:eastAsia="ru-RU"/>
        </w:rPr>
        <w:t>_</w:t>
      </w:r>
      <w:r w:rsidRPr="00A01629">
        <w:rPr>
          <w:rFonts w:ascii="Consolas" w:hAnsi="Consolas"/>
          <w:color w:val="9CDCFE"/>
          <w:sz w:val="21"/>
          <w:szCs w:val="21"/>
          <w:lang w:val="en-US" w:eastAsia="ru-RU"/>
        </w:rPr>
        <w:t>dynamics</w:t>
      </w:r>
      <w:r w:rsidRPr="00517DD4">
        <w:rPr>
          <w:rFonts w:ascii="Consolas" w:hAnsi="Consolas"/>
          <w:color w:val="D4D4D4"/>
          <w:sz w:val="21"/>
          <w:szCs w:val="21"/>
          <w:lang w:eastAsia="ru-RU"/>
        </w:rPr>
        <w:t>.</w:t>
      </w:r>
      <w:proofErr w:type="gramStart"/>
      <w:r w:rsidRPr="00A01629">
        <w:rPr>
          <w:rFonts w:ascii="Consolas" w:hAnsi="Consolas"/>
          <w:color w:val="DCDCAA"/>
          <w:sz w:val="21"/>
          <w:szCs w:val="21"/>
          <w:lang w:val="en-US" w:eastAsia="ru-RU"/>
        </w:rPr>
        <w:t>sample</w:t>
      </w:r>
      <w:r w:rsidRPr="00517DD4">
        <w:rPr>
          <w:rFonts w:ascii="Consolas" w:hAnsi="Consolas"/>
          <w:color w:val="D4D4D4"/>
          <w:sz w:val="21"/>
          <w:szCs w:val="21"/>
          <w:lang w:eastAsia="ru-RU"/>
        </w:rPr>
        <w:t>(</w:t>
      </w:r>
      <w:proofErr w:type="gramEnd"/>
      <w:r w:rsidR="00725DF0">
        <w:rPr>
          <w:rFonts w:ascii="Consolas" w:hAnsi="Consolas"/>
          <w:color w:val="9CDCFE"/>
          <w:sz w:val="21"/>
          <w:szCs w:val="21"/>
          <w:lang w:eastAsia="ru-RU"/>
        </w:rPr>
        <w:t>5</w:t>
      </w:r>
      <w:r w:rsidRPr="00517DD4">
        <w:rPr>
          <w:rFonts w:ascii="Consolas" w:hAnsi="Consolas"/>
          <w:color w:val="D4D4D4"/>
          <w:sz w:val="21"/>
          <w:szCs w:val="21"/>
          <w:lang w:eastAsia="ru-RU"/>
        </w:rPr>
        <w:t>)</w:t>
      </w:r>
    </w:p>
    <w:p w14:paraId="0824CD73" w14:textId="77777777" w:rsidR="00A01629" w:rsidRPr="00517DD4" w:rsidRDefault="00A01629" w:rsidP="002A1B75">
      <w:pPr>
        <w:pStyle w:val="31"/>
        <w:spacing w:line="360" w:lineRule="auto"/>
        <w:jc w:val="both"/>
        <w:rPr>
          <w:color w:val="000000" w:themeColor="text1"/>
          <w:sz w:val="28"/>
          <w:szCs w:val="28"/>
        </w:rPr>
      </w:pPr>
    </w:p>
    <w:p w14:paraId="06EA5753" w14:textId="77777777" w:rsidR="00725DF0" w:rsidRPr="00725DF0" w:rsidRDefault="00725DF0" w:rsidP="002A1B75">
      <w:pPr>
        <w:pStyle w:val="31"/>
        <w:spacing w:line="360" w:lineRule="auto"/>
        <w:jc w:val="both"/>
        <w:rPr>
          <w:color w:val="000000" w:themeColor="text1"/>
          <w:sz w:val="28"/>
          <w:szCs w:val="28"/>
        </w:rPr>
      </w:pPr>
      <w:proofErr w:type="spellStart"/>
      <w:r>
        <w:rPr>
          <w:color w:val="000000" w:themeColor="text1"/>
          <w:sz w:val="28"/>
          <w:szCs w:val="28"/>
        </w:rPr>
        <w:t>Нащи</w:t>
      </w:r>
      <w:proofErr w:type="spellEnd"/>
      <w:r>
        <w:rPr>
          <w:color w:val="000000" w:themeColor="text1"/>
          <w:sz w:val="28"/>
          <w:szCs w:val="28"/>
        </w:rPr>
        <w:t xml:space="preserve"> данные имеют информацию </w:t>
      </w:r>
      <w:proofErr w:type="spellStart"/>
      <w:r>
        <w:rPr>
          <w:color w:val="000000" w:themeColor="text1"/>
          <w:sz w:val="28"/>
          <w:szCs w:val="28"/>
        </w:rPr>
        <w:t>опредоставляемых</w:t>
      </w:r>
      <w:proofErr w:type="spellEnd"/>
      <w:r>
        <w:rPr>
          <w:color w:val="000000" w:themeColor="text1"/>
          <w:sz w:val="28"/>
          <w:szCs w:val="28"/>
        </w:rPr>
        <w:t xml:space="preserve"> услугах и их стоимости в определенном году. </w:t>
      </w:r>
    </w:p>
    <w:p w14:paraId="6724B483" w14:textId="77777777" w:rsidR="00725DF0" w:rsidRPr="00A01629" w:rsidRDefault="00725DF0" w:rsidP="002A1B75">
      <w:pPr>
        <w:pStyle w:val="31"/>
        <w:spacing w:line="360" w:lineRule="auto"/>
        <w:jc w:val="both"/>
        <w:rPr>
          <w:color w:val="000000" w:themeColor="text1"/>
          <w:sz w:val="28"/>
          <w:szCs w:val="28"/>
          <w:lang w:val="en-US"/>
        </w:rPr>
      </w:pPr>
      <w:bookmarkStart w:id="0" w:name="_GoBack"/>
      <w:r>
        <w:rPr>
          <w:noProof/>
          <w:color w:val="000000" w:themeColor="text1"/>
          <w:sz w:val="28"/>
          <w:szCs w:val="28"/>
          <w:lang w:val="en-US"/>
        </w:rPr>
        <w:drawing>
          <wp:inline distT="0" distB="0" distL="0" distR="0" wp14:anchorId="64C7979C" wp14:editId="58102731">
            <wp:extent cx="6120130" cy="1461135"/>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Ледовые услуги.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461135"/>
                    </a:xfrm>
                    <a:prstGeom prst="rect">
                      <a:avLst/>
                    </a:prstGeom>
                  </pic:spPr>
                </pic:pic>
              </a:graphicData>
            </a:graphic>
          </wp:inline>
        </w:drawing>
      </w:r>
      <w:bookmarkEnd w:id="0"/>
    </w:p>
    <w:p w14:paraId="062DE99F" w14:textId="77777777" w:rsidR="00D44100" w:rsidRDefault="008E692A" w:rsidP="00725DF0">
      <w:pPr>
        <w:pStyle w:val="31"/>
        <w:spacing w:line="360" w:lineRule="auto"/>
        <w:ind w:firstLine="708"/>
        <w:jc w:val="both"/>
        <w:rPr>
          <w:color w:val="000000" w:themeColor="text1"/>
          <w:sz w:val="28"/>
          <w:szCs w:val="28"/>
        </w:rPr>
      </w:pPr>
      <w:r>
        <w:rPr>
          <w:color w:val="000000" w:themeColor="text1"/>
          <w:sz w:val="28"/>
          <w:szCs w:val="28"/>
        </w:rPr>
        <w:t>С</w:t>
      </w:r>
      <w:r w:rsidR="00725DF0">
        <w:rPr>
          <w:color w:val="000000" w:themeColor="text1"/>
          <w:sz w:val="28"/>
          <w:szCs w:val="28"/>
        </w:rPr>
        <w:t>делаем группировку по году, что бы понять за сколько лет у нас имеется информация</w:t>
      </w:r>
      <w:r w:rsidR="00D44100">
        <w:rPr>
          <w:color w:val="000000" w:themeColor="text1"/>
          <w:sz w:val="28"/>
          <w:szCs w:val="28"/>
        </w:rPr>
        <w:t xml:space="preserve">, для используем метод </w:t>
      </w:r>
      <w:proofErr w:type="gramStart"/>
      <w:r w:rsidR="00D44100">
        <w:rPr>
          <w:color w:val="000000" w:themeColor="text1"/>
          <w:sz w:val="28"/>
          <w:szCs w:val="28"/>
        </w:rPr>
        <w:t xml:space="preserve">группировки </w:t>
      </w:r>
      <w:r w:rsidR="00D44100" w:rsidRPr="00D44100">
        <w:rPr>
          <w:color w:val="000000" w:themeColor="text1"/>
          <w:sz w:val="28"/>
          <w:szCs w:val="28"/>
        </w:rPr>
        <w:t>.</w:t>
      </w:r>
      <w:proofErr w:type="spellStart"/>
      <w:r w:rsidR="00D44100">
        <w:rPr>
          <w:color w:val="000000" w:themeColor="text1"/>
          <w:sz w:val="28"/>
          <w:szCs w:val="28"/>
          <w:lang w:val="en-US"/>
        </w:rPr>
        <w:t>groupby</w:t>
      </w:r>
      <w:proofErr w:type="spellEnd"/>
      <w:proofErr w:type="gramEnd"/>
      <w:r w:rsidR="00D44100">
        <w:rPr>
          <w:color w:val="000000" w:themeColor="text1"/>
          <w:sz w:val="28"/>
          <w:szCs w:val="28"/>
        </w:rPr>
        <w:t xml:space="preserve">. Укажем в параметрах, что будем группировать по столбцу </w:t>
      </w:r>
      <w:r w:rsidR="00D44100" w:rsidRPr="00D44100">
        <w:rPr>
          <w:color w:val="000000" w:themeColor="text1"/>
          <w:sz w:val="28"/>
          <w:szCs w:val="28"/>
        </w:rPr>
        <w:t>‘</w:t>
      </w:r>
      <w:r w:rsidR="00D44100">
        <w:rPr>
          <w:color w:val="000000" w:themeColor="text1"/>
          <w:sz w:val="28"/>
          <w:szCs w:val="28"/>
        </w:rPr>
        <w:t>год предоставления услуги</w:t>
      </w:r>
      <w:r w:rsidR="00D44100" w:rsidRPr="00D44100">
        <w:rPr>
          <w:color w:val="000000" w:themeColor="text1"/>
          <w:sz w:val="28"/>
          <w:szCs w:val="28"/>
        </w:rPr>
        <w:t>’</w:t>
      </w:r>
      <w:r w:rsidR="00D44100">
        <w:rPr>
          <w:color w:val="000000" w:themeColor="text1"/>
          <w:sz w:val="28"/>
          <w:szCs w:val="28"/>
        </w:rPr>
        <w:t xml:space="preserve">. В конце установим параметр, который посчитает количество услуг в каждом </w:t>
      </w:r>
      <w:proofErr w:type="gramStart"/>
      <w:r w:rsidR="00D44100">
        <w:rPr>
          <w:color w:val="000000" w:themeColor="text1"/>
          <w:sz w:val="28"/>
          <w:szCs w:val="28"/>
        </w:rPr>
        <w:t xml:space="preserve">году </w:t>
      </w:r>
      <w:r w:rsidR="00D44100" w:rsidRPr="00D44100">
        <w:rPr>
          <w:color w:val="000000" w:themeColor="text1"/>
          <w:sz w:val="28"/>
          <w:szCs w:val="28"/>
        </w:rPr>
        <w:t>.</w:t>
      </w:r>
      <w:r w:rsidR="00D44100">
        <w:rPr>
          <w:color w:val="000000" w:themeColor="text1"/>
          <w:sz w:val="28"/>
          <w:szCs w:val="28"/>
          <w:lang w:val="en-US"/>
        </w:rPr>
        <w:t>count</w:t>
      </w:r>
      <w:proofErr w:type="gramEnd"/>
      <w:r w:rsidR="00D44100" w:rsidRPr="00D44100">
        <w:rPr>
          <w:color w:val="000000" w:themeColor="text1"/>
          <w:sz w:val="28"/>
          <w:szCs w:val="28"/>
        </w:rPr>
        <w:t>()</w:t>
      </w:r>
      <w:r w:rsidR="00D44100">
        <w:rPr>
          <w:color w:val="000000" w:themeColor="text1"/>
          <w:sz w:val="28"/>
          <w:szCs w:val="28"/>
        </w:rPr>
        <w:t xml:space="preserve">. В итоге мы увидим одинаковое ли количество </w:t>
      </w:r>
      <w:proofErr w:type="spellStart"/>
      <w:r w:rsidR="00D44100">
        <w:rPr>
          <w:color w:val="000000" w:themeColor="text1"/>
          <w:sz w:val="28"/>
          <w:szCs w:val="28"/>
        </w:rPr>
        <w:t>предосталвяется</w:t>
      </w:r>
      <w:proofErr w:type="spellEnd"/>
      <w:r w:rsidR="00D44100">
        <w:rPr>
          <w:color w:val="000000" w:themeColor="text1"/>
          <w:sz w:val="28"/>
          <w:szCs w:val="28"/>
        </w:rPr>
        <w:t xml:space="preserve"> услуг </w:t>
      </w:r>
      <w:proofErr w:type="spellStart"/>
      <w:r w:rsidR="00D44100">
        <w:rPr>
          <w:color w:val="000000" w:themeColor="text1"/>
          <w:sz w:val="28"/>
          <w:szCs w:val="28"/>
        </w:rPr>
        <w:t>услуг</w:t>
      </w:r>
      <w:proofErr w:type="spellEnd"/>
      <w:r w:rsidR="00D44100">
        <w:rPr>
          <w:color w:val="000000" w:themeColor="text1"/>
          <w:sz w:val="28"/>
          <w:szCs w:val="28"/>
        </w:rPr>
        <w:t xml:space="preserve"> и сможем ли мы визуализировать данные.</w:t>
      </w:r>
    </w:p>
    <w:p w14:paraId="2A683F0C" w14:textId="77777777" w:rsidR="00D44100" w:rsidRPr="00D44100" w:rsidRDefault="00D44100" w:rsidP="00D44100">
      <w:pPr>
        <w:shd w:val="clear" w:color="auto" w:fill="1E1E1E"/>
        <w:suppressAutoHyphens w:val="0"/>
        <w:spacing w:line="285" w:lineRule="atLeast"/>
        <w:rPr>
          <w:rFonts w:ascii="Consolas" w:hAnsi="Consolas"/>
          <w:color w:val="D4D4D4"/>
          <w:sz w:val="21"/>
          <w:szCs w:val="21"/>
          <w:lang w:eastAsia="ru-RU"/>
        </w:rPr>
      </w:pPr>
      <w:proofErr w:type="spellStart"/>
      <w:r w:rsidRPr="00D44100">
        <w:rPr>
          <w:rFonts w:ascii="Consolas" w:hAnsi="Consolas"/>
          <w:color w:val="9CDCFE"/>
          <w:sz w:val="21"/>
          <w:szCs w:val="21"/>
          <w:lang w:eastAsia="ru-RU"/>
        </w:rPr>
        <w:t>price_growth_</w:t>
      </w:r>
      <w:proofErr w:type="gramStart"/>
      <w:r w:rsidRPr="00D44100">
        <w:rPr>
          <w:rFonts w:ascii="Consolas" w:hAnsi="Consolas"/>
          <w:color w:val="9CDCFE"/>
          <w:sz w:val="21"/>
          <w:szCs w:val="21"/>
          <w:lang w:eastAsia="ru-RU"/>
        </w:rPr>
        <w:t>dynamics</w:t>
      </w:r>
      <w:r w:rsidRPr="00D44100">
        <w:rPr>
          <w:rFonts w:ascii="Consolas" w:hAnsi="Consolas"/>
          <w:color w:val="D4D4D4"/>
          <w:sz w:val="21"/>
          <w:szCs w:val="21"/>
          <w:lang w:eastAsia="ru-RU"/>
        </w:rPr>
        <w:t>.</w:t>
      </w:r>
      <w:r w:rsidRPr="00D44100">
        <w:rPr>
          <w:rFonts w:ascii="Consolas" w:hAnsi="Consolas"/>
          <w:color w:val="DCDCAA"/>
          <w:sz w:val="21"/>
          <w:szCs w:val="21"/>
          <w:lang w:eastAsia="ru-RU"/>
        </w:rPr>
        <w:t>groupby</w:t>
      </w:r>
      <w:proofErr w:type="spellEnd"/>
      <w:proofErr w:type="gramEnd"/>
      <w:r w:rsidRPr="00D44100">
        <w:rPr>
          <w:rFonts w:ascii="Consolas" w:hAnsi="Consolas"/>
          <w:color w:val="D4D4D4"/>
          <w:sz w:val="21"/>
          <w:szCs w:val="21"/>
          <w:lang w:eastAsia="ru-RU"/>
        </w:rPr>
        <w:t>(</w:t>
      </w:r>
      <w:r w:rsidRPr="00D44100">
        <w:rPr>
          <w:rFonts w:ascii="Consolas" w:hAnsi="Consolas"/>
          <w:color w:val="CE9178"/>
          <w:sz w:val="21"/>
          <w:szCs w:val="21"/>
          <w:lang w:eastAsia="ru-RU"/>
        </w:rPr>
        <w:t>'Год предоставления услуги'</w:t>
      </w:r>
      <w:r w:rsidRPr="00D44100">
        <w:rPr>
          <w:rFonts w:ascii="Consolas" w:hAnsi="Consolas"/>
          <w:color w:val="D4D4D4"/>
          <w:sz w:val="21"/>
          <w:szCs w:val="21"/>
          <w:lang w:eastAsia="ru-RU"/>
        </w:rPr>
        <w:t>).</w:t>
      </w:r>
      <w:proofErr w:type="spellStart"/>
      <w:r w:rsidRPr="00D44100">
        <w:rPr>
          <w:rFonts w:ascii="Consolas" w:hAnsi="Consolas"/>
          <w:color w:val="DCDCAA"/>
          <w:sz w:val="21"/>
          <w:szCs w:val="21"/>
          <w:lang w:eastAsia="ru-RU"/>
        </w:rPr>
        <w:t>count</w:t>
      </w:r>
      <w:proofErr w:type="spellEnd"/>
      <w:r w:rsidRPr="00D44100">
        <w:rPr>
          <w:rFonts w:ascii="Consolas" w:hAnsi="Consolas"/>
          <w:color w:val="D4D4D4"/>
          <w:sz w:val="21"/>
          <w:szCs w:val="21"/>
          <w:lang w:eastAsia="ru-RU"/>
        </w:rPr>
        <w:t>()</w:t>
      </w:r>
    </w:p>
    <w:p w14:paraId="7C47715E" w14:textId="77777777" w:rsidR="00D44100" w:rsidRDefault="00D44100" w:rsidP="00725DF0">
      <w:pPr>
        <w:pStyle w:val="31"/>
        <w:spacing w:line="360" w:lineRule="auto"/>
        <w:ind w:firstLine="708"/>
        <w:jc w:val="both"/>
        <w:rPr>
          <w:color w:val="000000" w:themeColor="text1"/>
          <w:sz w:val="28"/>
          <w:szCs w:val="28"/>
        </w:rPr>
      </w:pPr>
    </w:p>
    <w:p w14:paraId="5BD52453" w14:textId="77777777" w:rsidR="00D44100" w:rsidRDefault="00D44100" w:rsidP="00725DF0">
      <w:pPr>
        <w:pStyle w:val="31"/>
        <w:spacing w:line="360" w:lineRule="auto"/>
        <w:ind w:firstLine="708"/>
        <w:jc w:val="both"/>
        <w:rPr>
          <w:color w:val="000000" w:themeColor="text1"/>
          <w:sz w:val="28"/>
          <w:szCs w:val="28"/>
        </w:rPr>
      </w:pPr>
      <w:r>
        <w:rPr>
          <w:color w:val="000000" w:themeColor="text1"/>
          <w:sz w:val="28"/>
          <w:szCs w:val="28"/>
        </w:rPr>
        <w:t xml:space="preserve">Теперь </w:t>
      </w:r>
      <w:r w:rsidR="00B83074">
        <w:rPr>
          <w:color w:val="000000" w:themeColor="text1"/>
          <w:sz w:val="28"/>
          <w:szCs w:val="28"/>
        </w:rPr>
        <w:t>мы видим</w:t>
      </w:r>
      <w:r>
        <w:rPr>
          <w:color w:val="000000" w:themeColor="text1"/>
          <w:sz w:val="28"/>
          <w:szCs w:val="28"/>
        </w:rPr>
        <w:t>, что</w:t>
      </w:r>
      <w:r w:rsidRPr="00D44100">
        <w:rPr>
          <w:color w:val="000000" w:themeColor="text1"/>
          <w:sz w:val="28"/>
          <w:szCs w:val="28"/>
        </w:rPr>
        <w:t xml:space="preserve"> </w:t>
      </w:r>
      <w:proofErr w:type="spellStart"/>
      <w:r w:rsidRPr="00B83074">
        <w:rPr>
          <w:color w:val="000000" w:themeColor="text1"/>
          <w:sz w:val="28"/>
          <w:szCs w:val="28"/>
        </w:rPr>
        <w:t>DataFrame</w:t>
      </w:r>
      <w:proofErr w:type="spellEnd"/>
      <w:r w:rsidRPr="00D44100">
        <w:rPr>
          <w:color w:val="000000" w:themeColor="text1"/>
          <w:sz w:val="28"/>
          <w:szCs w:val="28"/>
        </w:rPr>
        <w:t xml:space="preserve"> </w:t>
      </w:r>
      <w:r>
        <w:rPr>
          <w:color w:val="000000" w:themeColor="text1"/>
          <w:sz w:val="28"/>
          <w:szCs w:val="28"/>
        </w:rPr>
        <w:t>содержит ин</w:t>
      </w:r>
      <w:r w:rsidR="00B83074">
        <w:rPr>
          <w:color w:val="000000" w:themeColor="text1"/>
          <w:sz w:val="28"/>
          <w:szCs w:val="28"/>
        </w:rPr>
        <w:t>ф</w:t>
      </w:r>
      <w:r>
        <w:rPr>
          <w:color w:val="000000" w:themeColor="text1"/>
          <w:sz w:val="28"/>
          <w:szCs w:val="28"/>
        </w:rPr>
        <w:t xml:space="preserve">ормацию </w:t>
      </w:r>
      <w:r w:rsidR="00B83074">
        <w:rPr>
          <w:color w:val="000000" w:themeColor="text1"/>
          <w:sz w:val="28"/>
          <w:szCs w:val="28"/>
        </w:rPr>
        <w:t xml:space="preserve">о стоимости на предоставляемые услуги </w:t>
      </w:r>
      <w:r w:rsidR="00B83074" w:rsidRPr="00B83074">
        <w:rPr>
          <w:color w:val="000000" w:themeColor="text1"/>
          <w:sz w:val="28"/>
          <w:szCs w:val="28"/>
        </w:rPr>
        <w:t>ГАУ РМ «Ледовый дворец»</w:t>
      </w:r>
      <w:r w:rsidR="00B83074">
        <w:rPr>
          <w:color w:val="000000" w:themeColor="text1"/>
          <w:sz w:val="28"/>
          <w:szCs w:val="28"/>
        </w:rPr>
        <w:t xml:space="preserve"> 2020г., 2023 </w:t>
      </w:r>
      <w:proofErr w:type="gramStart"/>
      <w:r w:rsidR="00B83074">
        <w:rPr>
          <w:color w:val="000000" w:themeColor="text1"/>
          <w:sz w:val="28"/>
          <w:szCs w:val="28"/>
        </w:rPr>
        <w:t>г..</w:t>
      </w:r>
      <w:proofErr w:type="gramEnd"/>
      <w:r w:rsidR="00B83074">
        <w:rPr>
          <w:color w:val="000000" w:themeColor="text1"/>
          <w:sz w:val="28"/>
          <w:szCs w:val="28"/>
        </w:rPr>
        <w:t xml:space="preserve"> </w:t>
      </w:r>
    </w:p>
    <w:p w14:paraId="1ADF63B0" w14:textId="77777777" w:rsidR="00D44100" w:rsidRDefault="00D44100" w:rsidP="00725DF0">
      <w:pPr>
        <w:pStyle w:val="31"/>
        <w:spacing w:line="360" w:lineRule="auto"/>
        <w:ind w:firstLine="708"/>
        <w:jc w:val="both"/>
        <w:rPr>
          <w:color w:val="000000" w:themeColor="text1"/>
          <w:sz w:val="28"/>
          <w:szCs w:val="28"/>
        </w:rPr>
      </w:pPr>
      <w:r>
        <w:rPr>
          <w:noProof/>
          <w:color w:val="000000" w:themeColor="text1"/>
          <w:sz w:val="28"/>
          <w:szCs w:val="28"/>
        </w:rPr>
        <w:drawing>
          <wp:inline distT="0" distB="0" distL="0" distR="0" wp14:anchorId="7EBC75BD" wp14:editId="1EFDC5EE">
            <wp:extent cx="4906060" cy="108600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Предоставляемые услуги по году.png"/>
                    <pic:cNvPicPr/>
                  </pic:nvPicPr>
                  <pic:blipFill>
                    <a:blip r:embed="rId27">
                      <a:extLst>
                        <a:ext uri="{28A0092B-C50C-407E-A947-70E740481C1C}">
                          <a14:useLocalDpi xmlns:a14="http://schemas.microsoft.com/office/drawing/2010/main" val="0"/>
                        </a:ext>
                      </a:extLst>
                    </a:blip>
                    <a:stretch>
                      <a:fillRect/>
                    </a:stretch>
                  </pic:blipFill>
                  <pic:spPr>
                    <a:xfrm>
                      <a:off x="0" y="0"/>
                      <a:ext cx="4906060" cy="1086002"/>
                    </a:xfrm>
                    <a:prstGeom prst="rect">
                      <a:avLst/>
                    </a:prstGeom>
                  </pic:spPr>
                </pic:pic>
              </a:graphicData>
            </a:graphic>
          </wp:inline>
        </w:drawing>
      </w:r>
    </w:p>
    <w:p w14:paraId="0700211F" w14:textId="77777777" w:rsidR="00B83074" w:rsidRDefault="00B83074" w:rsidP="00725DF0">
      <w:pPr>
        <w:pStyle w:val="31"/>
        <w:spacing w:line="360" w:lineRule="auto"/>
        <w:ind w:firstLine="708"/>
        <w:jc w:val="both"/>
        <w:rPr>
          <w:color w:val="000000" w:themeColor="text1"/>
          <w:sz w:val="28"/>
          <w:szCs w:val="28"/>
        </w:rPr>
      </w:pPr>
    </w:p>
    <w:p w14:paraId="2B034EFF" w14:textId="77777777" w:rsidR="00D44100" w:rsidRPr="00517DD4" w:rsidRDefault="00B83074" w:rsidP="00725DF0">
      <w:pPr>
        <w:pStyle w:val="31"/>
        <w:spacing w:line="360" w:lineRule="auto"/>
        <w:ind w:firstLine="708"/>
        <w:jc w:val="both"/>
        <w:rPr>
          <w:color w:val="000000" w:themeColor="text1"/>
          <w:sz w:val="28"/>
          <w:szCs w:val="28"/>
        </w:rPr>
      </w:pPr>
      <w:r>
        <w:rPr>
          <w:color w:val="000000" w:themeColor="text1"/>
          <w:sz w:val="28"/>
          <w:szCs w:val="28"/>
        </w:rPr>
        <w:lastRenderedPageBreak/>
        <w:t>Визуализируем наши данные в виде</w:t>
      </w:r>
      <w:r w:rsidR="00C104ED">
        <w:rPr>
          <w:color w:val="000000" w:themeColor="text1"/>
          <w:sz w:val="28"/>
          <w:szCs w:val="28"/>
        </w:rPr>
        <w:t xml:space="preserve"> </w:t>
      </w:r>
      <w:proofErr w:type="spellStart"/>
      <w:r w:rsidR="00C104ED">
        <w:rPr>
          <w:color w:val="000000" w:themeColor="text1"/>
          <w:sz w:val="28"/>
          <w:szCs w:val="28"/>
        </w:rPr>
        <w:t>многорядовой</w:t>
      </w:r>
      <w:proofErr w:type="spellEnd"/>
      <w:r w:rsidR="00C104ED">
        <w:rPr>
          <w:color w:val="000000" w:themeColor="text1"/>
          <w:sz w:val="28"/>
          <w:szCs w:val="28"/>
        </w:rPr>
        <w:t xml:space="preserve"> столбчатой</w:t>
      </w:r>
      <w:r>
        <w:rPr>
          <w:color w:val="000000" w:themeColor="text1"/>
          <w:sz w:val="28"/>
          <w:szCs w:val="28"/>
        </w:rPr>
        <w:t xml:space="preserve"> диаграммы и посмотрим есть ли темп роста цен </w:t>
      </w:r>
      <w:r w:rsidR="00C104ED">
        <w:rPr>
          <w:color w:val="000000" w:themeColor="text1"/>
          <w:sz w:val="28"/>
          <w:szCs w:val="28"/>
        </w:rPr>
        <w:t>в</w:t>
      </w:r>
      <w:r>
        <w:rPr>
          <w:color w:val="000000" w:themeColor="text1"/>
          <w:sz w:val="28"/>
          <w:szCs w:val="28"/>
        </w:rPr>
        <w:t xml:space="preserve"> 2023г. </w:t>
      </w:r>
      <w:r w:rsidR="00C104ED">
        <w:rPr>
          <w:color w:val="000000" w:themeColor="text1"/>
          <w:sz w:val="28"/>
          <w:szCs w:val="28"/>
        </w:rPr>
        <w:t>по сравнению с 2020</w:t>
      </w:r>
      <w:proofErr w:type="gramStart"/>
      <w:r w:rsidR="00C104ED">
        <w:rPr>
          <w:color w:val="000000" w:themeColor="text1"/>
          <w:sz w:val="28"/>
          <w:szCs w:val="28"/>
        </w:rPr>
        <w:t>г..</w:t>
      </w:r>
      <w:proofErr w:type="gramEnd"/>
      <w:r w:rsidR="00C104ED">
        <w:rPr>
          <w:color w:val="000000" w:themeColor="text1"/>
          <w:sz w:val="28"/>
          <w:szCs w:val="28"/>
        </w:rPr>
        <w:t xml:space="preserve"> </w:t>
      </w:r>
    </w:p>
    <w:p w14:paraId="38FA50F9" w14:textId="77777777" w:rsidR="00C60BDD" w:rsidRPr="00C60BDD" w:rsidRDefault="00C60BDD" w:rsidP="00725DF0">
      <w:pPr>
        <w:pStyle w:val="31"/>
        <w:spacing w:line="360" w:lineRule="auto"/>
        <w:ind w:firstLine="708"/>
        <w:jc w:val="both"/>
        <w:rPr>
          <w:color w:val="000000" w:themeColor="text1"/>
          <w:sz w:val="28"/>
          <w:szCs w:val="28"/>
        </w:rPr>
      </w:pPr>
      <w:r>
        <w:rPr>
          <w:color w:val="000000" w:themeColor="text1"/>
          <w:sz w:val="28"/>
          <w:szCs w:val="28"/>
        </w:rPr>
        <w:t xml:space="preserve">Создадим фигуру, для этого используем </w:t>
      </w:r>
      <w:proofErr w:type="gramStart"/>
      <w:r>
        <w:rPr>
          <w:color w:val="000000" w:themeColor="text1"/>
          <w:sz w:val="28"/>
          <w:szCs w:val="28"/>
        </w:rPr>
        <w:t xml:space="preserve">функцию </w:t>
      </w:r>
      <w:r w:rsidRPr="00C60BDD">
        <w:rPr>
          <w:color w:val="000000" w:themeColor="text1"/>
          <w:sz w:val="28"/>
          <w:szCs w:val="28"/>
        </w:rPr>
        <w:t>.</w:t>
      </w:r>
      <w:r>
        <w:rPr>
          <w:color w:val="000000" w:themeColor="text1"/>
          <w:sz w:val="28"/>
          <w:szCs w:val="28"/>
          <w:lang w:val="en-US"/>
        </w:rPr>
        <w:t>figure</w:t>
      </w:r>
      <w:proofErr w:type="gramEnd"/>
      <w:r w:rsidR="00705528">
        <w:rPr>
          <w:color w:val="000000" w:themeColor="text1"/>
          <w:sz w:val="28"/>
          <w:szCs w:val="28"/>
        </w:rPr>
        <w:t xml:space="preserve">. Внутрь функции передадим параметр </w:t>
      </w:r>
      <w:proofErr w:type="spellStart"/>
      <w:r w:rsidR="00705528">
        <w:rPr>
          <w:color w:val="000000" w:themeColor="text1"/>
          <w:sz w:val="28"/>
          <w:szCs w:val="28"/>
          <w:lang w:val="en-US"/>
        </w:rPr>
        <w:t>figsize</w:t>
      </w:r>
      <w:proofErr w:type="spellEnd"/>
      <w:r w:rsidR="00705528">
        <w:rPr>
          <w:color w:val="000000" w:themeColor="text1"/>
          <w:sz w:val="28"/>
          <w:szCs w:val="28"/>
        </w:rPr>
        <w:t xml:space="preserve">, отвечающий за размер фигуры. </w:t>
      </w:r>
    </w:p>
    <w:p w14:paraId="76012D1B" w14:textId="77777777" w:rsidR="00705528" w:rsidRPr="003361BD" w:rsidRDefault="00C104ED" w:rsidP="00705528">
      <w:pPr>
        <w:shd w:val="clear" w:color="auto" w:fill="1E1E1E"/>
        <w:suppressAutoHyphens w:val="0"/>
        <w:spacing w:line="285" w:lineRule="atLeast"/>
        <w:rPr>
          <w:rFonts w:ascii="Consolas" w:hAnsi="Consolas"/>
          <w:color w:val="D4D4D4"/>
          <w:sz w:val="21"/>
          <w:szCs w:val="21"/>
          <w:lang w:eastAsia="ru-RU"/>
        </w:rPr>
      </w:pPr>
      <w:r>
        <w:rPr>
          <w:color w:val="000000" w:themeColor="text1"/>
          <w:sz w:val="28"/>
          <w:szCs w:val="28"/>
        </w:rPr>
        <w:tab/>
      </w:r>
      <w:proofErr w:type="spellStart"/>
      <w:proofErr w:type="gramStart"/>
      <w:r w:rsidR="00705528" w:rsidRPr="003361BD">
        <w:rPr>
          <w:rFonts w:ascii="Consolas" w:hAnsi="Consolas"/>
          <w:color w:val="4EC9B0"/>
          <w:sz w:val="21"/>
          <w:szCs w:val="21"/>
          <w:lang w:eastAsia="ru-RU"/>
        </w:rPr>
        <w:t>plt</w:t>
      </w:r>
      <w:r w:rsidR="00705528" w:rsidRPr="003361BD">
        <w:rPr>
          <w:rFonts w:ascii="Consolas" w:hAnsi="Consolas"/>
          <w:color w:val="D4D4D4"/>
          <w:sz w:val="21"/>
          <w:szCs w:val="21"/>
          <w:lang w:eastAsia="ru-RU"/>
        </w:rPr>
        <w:t>.</w:t>
      </w:r>
      <w:r w:rsidR="00705528" w:rsidRPr="003361BD">
        <w:rPr>
          <w:rFonts w:ascii="Consolas" w:hAnsi="Consolas"/>
          <w:color w:val="DCDCAA"/>
          <w:sz w:val="21"/>
          <w:szCs w:val="21"/>
          <w:lang w:eastAsia="ru-RU"/>
        </w:rPr>
        <w:t>figure</w:t>
      </w:r>
      <w:proofErr w:type="spellEnd"/>
      <w:proofErr w:type="gramEnd"/>
      <w:r w:rsidR="00705528" w:rsidRPr="003361BD">
        <w:rPr>
          <w:rFonts w:ascii="Consolas" w:hAnsi="Consolas"/>
          <w:color w:val="D4D4D4"/>
          <w:sz w:val="21"/>
          <w:szCs w:val="21"/>
          <w:lang w:eastAsia="ru-RU"/>
        </w:rPr>
        <w:t>(</w:t>
      </w:r>
      <w:proofErr w:type="spellStart"/>
      <w:r w:rsidR="00705528" w:rsidRPr="003361BD">
        <w:rPr>
          <w:rFonts w:ascii="Consolas" w:hAnsi="Consolas"/>
          <w:color w:val="9CDCFE"/>
          <w:sz w:val="21"/>
          <w:szCs w:val="21"/>
          <w:lang w:eastAsia="ru-RU"/>
        </w:rPr>
        <w:t>figsize</w:t>
      </w:r>
      <w:proofErr w:type="spellEnd"/>
      <w:r w:rsidR="00705528" w:rsidRPr="003361BD">
        <w:rPr>
          <w:rFonts w:ascii="Consolas" w:hAnsi="Consolas"/>
          <w:color w:val="D4D4D4"/>
          <w:sz w:val="21"/>
          <w:szCs w:val="21"/>
          <w:lang w:eastAsia="ru-RU"/>
        </w:rPr>
        <w:t>=(</w:t>
      </w:r>
      <w:r w:rsidR="00705528" w:rsidRPr="003361BD">
        <w:rPr>
          <w:rFonts w:ascii="Consolas" w:hAnsi="Consolas"/>
          <w:color w:val="B5CEA8"/>
          <w:sz w:val="21"/>
          <w:szCs w:val="21"/>
          <w:lang w:eastAsia="ru-RU"/>
        </w:rPr>
        <w:t>10</w:t>
      </w:r>
      <w:r w:rsidR="00705528" w:rsidRPr="003361BD">
        <w:rPr>
          <w:rFonts w:ascii="Consolas" w:hAnsi="Consolas"/>
          <w:color w:val="D4D4D4"/>
          <w:sz w:val="21"/>
          <w:szCs w:val="21"/>
          <w:lang w:eastAsia="ru-RU"/>
        </w:rPr>
        <w:t>,</w:t>
      </w:r>
      <w:r w:rsidR="00705528" w:rsidRPr="003361BD">
        <w:rPr>
          <w:rFonts w:ascii="Consolas" w:hAnsi="Consolas"/>
          <w:color w:val="B5CEA8"/>
          <w:sz w:val="21"/>
          <w:szCs w:val="21"/>
          <w:lang w:eastAsia="ru-RU"/>
        </w:rPr>
        <w:t>4</w:t>
      </w:r>
      <w:r w:rsidR="00705528" w:rsidRPr="003361BD">
        <w:rPr>
          <w:rFonts w:ascii="Consolas" w:hAnsi="Consolas"/>
          <w:color w:val="D4D4D4"/>
          <w:sz w:val="21"/>
          <w:szCs w:val="21"/>
          <w:lang w:eastAsia="ru-RU"/>
        </w:rPr>
        <w:t>))</w:t>
      </w:r>
    </w:p>
    <w:p w14:paraId="262C5E0B" w14:textId="77777777" w:rsidR="00C104ED" w:rsidRDefault="00C104ED" w:rsidP="002A1B75">
      <w:pPr>
        <w:pStyle w:val="31"/>
        <w:spacing w:line="360" w:lineRule="auto"/>
        <w:jc w:val="both"/>
        <w:rPr>
          <w:color w:val="000000" w:themeColor="text1"/>
          <w:sz w:val="28"/>
          <w:szCs w:val="28"/>
        </w:rPr>
      </w:pPr>
    </w:p>
    <w:p w14:paraId="0F20A1F1" w14:textId="77777777" w:rsidR="00705528" w:rsidRDefault="00705528" w:rsidP="002A1B75">
      <w:pPr>
        <w:pStyle w:val="31"/>
        <w:spacing w:line="360" w:lineRule="auto"/>
        <w:jc w:val="both"/>
        <w:rPr>
          <w:color w:val="000000" w:themeColor="text1"/>
          <w:sz w:val="28"/>
          <w:szCs w:val="28"/>
        </w:rPr>
      </w:pPr>
      <w:r>
        <w:rPr>
          <w:color w:val="000000" w:themeColor="text1"/>
          <w:sz w:val="28"/>
          <w:szCs w:val="28"/>
        </w:rPr>
        <w:tab/>
        <w:t xml:space="preserve">Для построения </w:t>
      </w:r>
      <w:proofErr w:type="spellStart"/>
      <w:r>
        <w:rPr>
          <w:color w:val="000000" w:themeColor="text1"/>
          <w:sz w:val="28"/>
          <w:szCs w:val="28"/>
        </w:rPr>
        <w:t>многорядовой</w:t>
      </w:r>
      <w:proofErr w:type="spellEnd"/>
      <w:r>
        <w:rPr>
          <w:color w:val="000000" w:themeColor="text1"/>
          <w:sz w:val="28"/>
          <w:szCs w:val="28"/>
        </w:rPr>
        <w:t xml:space="preserve"> столбчатой диаграммы используем </w:t>
      </w:r>
      <w:proofErr w:type="gramStart"/>
      <w:r>
        <w:rPr>
          <w:color w:val="000000" w:themeColor="text1"/>
          <w:sz w:val="28"/>
          <w:szCs w:val="28"/>
        </w:rPr>
        <w:t xml:space="preserve">функцию </w:t>
      </w:r>
      <w:r w:rsidRPr="00705528">
        <w:rPr>
          <w:color w:val="000000" w:themeColor="text1"/>
          <w:sz w:val="28"/>
          <w:szCs w:val="28"/>
        </w:rPr>
        <w:t>.</w:t>
      </w:r>
      <w:proofErr w:type="spellStart"/>
      <w:r>
        <w:rPr>
          <w:color w:val="000000" w:themeColor="text1"/>
          <w:sz w:val="28"/>
          <w:szCs w:val="28"/>
          <w:lang w:val="en-US"/>
        </w:rPr>
        <w:t>barplot</w:t>
      </w:r>
      <w:proofErr w:type="spellEnd"/>
      <w:proofErr w:type="gramEnd"/>
      <w:r w:rsidRPr="00705528">
        <w:rPr>
          <w:color w:val="000000" w:themeColor="text1"/>
          <w:sz w:val="28"/>
          <w:szCs w:val="28"/>
        </w:rPr>
        <w:t xml:space="preserve"> </w:t>
      </w:r>
      <w:r>
        <w:rPr>
          <w:color w:val="000000" w:themeColor="text1"/>
          <w:sz w:val="28"/>
          <w:szCs w:val="28"/>
        </w:rPr>
        <w:t>и передадим внутрь неё необходимые параметры:</w:t>
      </w:r>
    </w:p>
    <w:p w14:paraId="71F15B23" w14:textId="77777777" w:rsidR="00705528" w:rsidRDefault="008B029E" w:rsidP="00705528">
      <w:pPr>
        <w:pStyle w:val="31"/>
        <w:numPr>
          <w:ilvl w:val="0"/>
          <w:numId w:val="40"/>
        </w:numPr>
        <w:spacing w:line="360" w:lineRule="auto"/>
        <w:jc w:val="both"/>
        <w:rPr>
          <w:color w:val="000000" w:themeColor="text1"/>
          <w:sz w:val="28"/>
          <w:szCs w:val="28"/>
        </w:rPr>
      </w:pPr>
      <w:r>
        <w:rPr>
          <w:color w:val="000000" w:themeColor="text1"/>
          <w:sz w:val="28"/>
          <w:szCs w:val="28"/>
          <w:lang w:val="en-US"/>
        </w:rPr>
        <w:t>x</w:t>
      </w:r>
      <w:r w:rsidRPr="008B029E">
        <w:rPr>
          <w:color w:val="000000" w:themeColor="text1"/>
          <w:sz w:val="28"/>
          <w:szCs w:val="28"/>
        </w:rPr>
        <w:t xml:space="preserve">, </w:t>
      </w:r>
      <w:r>
        <w:rPr>
          <w:color w:val="000000" w:themeColor="text1"/>
          <w:sz w:val="28"/>
          <w:szCs w:val="28"/>
          <w:lang w:val="en-US"/>
        </w:rPr>
        <w:t>y</w:t>
      </w:r>
      <w:r w:rsidRPr="008B029E">
        <w:rPr>
          <w:color w:val="000000" w:themeColor="text1"/>
          <w:sz w:val="28"/>
          <w:szCs w:val="28"/>
        </w:rPr>
        <w:t xml:space="preserve"> </w:t>
      </w:r>
      <w:r>
        <w:rPr>
          <w:color w:val="000000" w:themeColor="text1"/>
          <w:sz w:val="28"/>
          <w:szCs w:val="28"/>
        </w:rPr>
        <w:t>данные для диаграммы</w:t>
      </w:r>
    </w:p>
    <w:p w14:paraId="53423D95" w14:textId="77777777" w:rsidR="008B029E" w:rsidRPr="008E692A" w:rsidRDefault="008E692A" w:rsidP="00705528">
      <w:pPr>
        <w:pStyle w:val="31"/>
        <w:numPr>
          <w:ilvl w:val="0"/>
          <w:numId w:val="40"/>
        </w:numPr>
        <w:spacing w:line="360" w:lineRule="auto"/>
        <w:jc w:val="both"/>
        <w:rPr>
          <w:color w:val="000000" w:themeColor="text1"/>
          <w:sz w:val="28"/>
          <w:szCs w:val="28"/>
        </w:rPr>
      </w:pPr>
      <w:r>
        <w:rPr>
          <w:rFonts w:ascii="Verdana" w:hAnsi="Verdana"/>
          <w:color w:val="222222"/>
          <w:shd w:val="clear" w:color="auto" w:fill="FFFFFF"/>
        </w:rPr>
        <w:t xml:space="preserve">аргумент </w:t>
      </w:r>
      <w:r>
        <w:rPr>
          <w:rFonts w:ascii="Verdana" w:hAnsi="Verdana"/>
          <w:color w:val="222222"/>
          <w:shd w:val="clear" w:color="auto" w:fill="FFFFFF"/>
          <w:lang w:val="en-US"/>
        </w:rPr>
        <w:t>hue</w:t>
      </w:r>
      <w:r>
        <w:rPr>
          <w:rFonts w:ascii="Verdana" w:hAnsi="Verdana"/>
          <w:color w:val="222222"/>
          <w:shd w:val="clear" w:color="auto" w:fill="FFFFFF"/>
        </w:rPr>
        <w:t xml:space="preserve"> сгруппирует данные и сообщит </w:t>
      </w:r>
      <w:r>
        <w:rPr>
          <w:rFonts w:ascii="Verdana" w:hAnsi="Verdana"/>
          <w:color w:val="222222"/>
          <w:shd w:val="clear" w:color="auto" w:fill="FFFFFF"/>
          <w:lang w:val="en-US"/>
        </w:rPr>
        <w:t>Seaborn</w:t>
      </w:r>
      <w:r>
        <w:rPr>
          <w:rFonts w:ascii="Verdana" w:hAnsi="Verdana"/>
          <w:color w:val="222222"/>
          <w:shd w:val="clear" w:color="auto" w:fill="FFFFFF"/>
        </w:rPr>
        <w:t>, как раскрасить столбцы</w:t>
      </w:r>
    </w:p>
    <w:p w14:paraId="2F415E50" w14:textId="77777777" w:rsidR="008E692A" w:rsidRPr="008E692A" w:rsidRDefault="008E692A" w:rsidP="00705528">
      <w:pPr>
        <w:pStyle w:val="31"/>
        <w:numPr>
          <w:ilvl w:val="0"/>
          <w:numId w:val="40"/>
        </w:numPr>
        <w:spacing w:line="360" w:lineRule="auto"/>
        <w:jc w:val="both"/>
        <w:rPr>
          <w:color w:val="000000" w:themeColor="text1"/>
          <w:sz w:val="28"/>
          <w:szCs w:val="28"/>
        </w:rPr>
      </w:pPr>
      <w:proofErr w:type="spellStart"/>
      <w:r>
        <w:rPr>
          <w:color w:val="000000" w:themeColor="text1"/>
          <w:sz w:val="28"/>
          <w:szCs w:val="28"/>
          <w:lang w:val="en-US"/>
        </w:rPr>
        <w:t>DataFrame</w:t>
      </w:r>
      <w:proofErr w:type="spellEnd"/>
    </w:p>
    <w:p w14:paraId="79CBED17" w14:textId="77777777" w:rsidR="008E692A" w:rsidRDefault="008E692A" w:rsidP="00705528">
      <w:pPr>
        <w:pStyle w:val="31"/>
        <w:numPr>
          <w:ilvl w:val="0"/>
          <w:numId w:val="40"/>
        </w:numPr>
        <w:spacing w:line="360" w:lineRule="auto"/>
        <w:jc w:val="both"/>
        <w:rPr>
          <w:color w:val="000000" w:themeColor="text1"/>
          <w:sz w:val="28"/>
          <w:szCs w:val="28"/>
        </w:rPr>
      </w:pPr>
      <w:r>
        <w:rPr>
          <w:color w:val="000000" w:themeColor="text1"/>
          <w:sz w:val="28"/>
          <w:szCs w:val="28"/>
        </w:rPr>
        <w:t xml:space="preserve">Параметр </w:t>
      </w:r>
      <w:r>
        <w:rPr>
          <w:color w:val="000000" w:themeColor="text1"/>
          <w:sz w:val="28"/>
          <w:szCs w:val="28"/>
          <w:lang w:val="en-US"/>
        </w:rPr>
        <w:t>palette</w:t>
      </w:r>
      <w:r>
        <w:rPr>
          <w:color w:val="000000" w:themeColor="text1"/>
          <w:sz w:val="28"/>
          <w:szCs w:val="28"/>
        </w:rPr>
        <w:t>, который передаст цветовую гамму диаграммы</w:t>
      </w:r>
    </w:p>
    <w:p w14:paraId="1F5376E1" w14:textId="77777777" w:rsidR="002A1B75" w:rsidRPr="003361BD" w:rsidRDefault="002A1B75" w:rsidP="002A1B75">
      <w:pPr>
        <w:shd w:val="clear" w:color="auto" w:fill="1E1E1E"/>
        <w:suppressAutoHyphens w:val="0"/>
        <w:spacing w:line="285" w:lineRule="atLeast"/>
        <w:rPr>
          <w:rFonts w:ascii="Consolas" w:hAnsi="Consolas"/>
          <w:color w:val="D4D4D4"/>
          <w:sz w:val="21"/>
          <w:szCs w:val="21"/>
          <w:lang w:eastAsia="ru-RU"/>
        </w:rPr>
      </w:pPr>
      <w:proofErr w:type="spellStart"/>
      <w:r w:rsidRPr="003361BD">
        <w:rPr>
          <w:rFonts w:ascii="Consolas" w:hAnsi="Consolas"/>
          <w:color w:val="9CDCFE"/>
          <w:sz w:val="21"/>
          <w:szCs w:val="21"/>
          <w:lang w:eastAsia="ru-RU"/>
        </w:rPr>
        <w:t>splot</w:t>
      </w:r>
      <w:proofErr w:type="spellEnd"/>
      <w:r w:rsidRPr="003361BD">
        <w:rPr>
          <w:rFonts w:ascii="Consolas" w:hAnsi="Consolas"/>
          <w:color w:val="D4D4D4"/>
          <w:sz w:val="21"/>
          <w:szCs w:val="21"/>
          <w:lang w:eastAsia="ru-RU"/>
        </w:rPr>
        <w:t xml:space="preserve">= </w:t>
      </w:r>
      <w:proofErr w:type="spellStart"/>
      <w:proofErr w:type="gramStart"/>
      <w:r w:rsidRPr="003361BD">
        <w:rPr>
          <w:rFonts w:ascii="Consolas" w:hAnsi="Consolas"/>
          <w:color w:val="4EC9B0"/>
          <w:sz w:val="21"/>
          <w:szCs w:val="21"/>
          <w:lang w:eastAsia="ru-RU"/>
        </w:rPr>
        <w:t>sns</w:t>
      </w:r>
      <w:r w:rsidRPr="003361BD">
        <w:rPr>
          <w:rFonts w:ascii="Consolas" w:hAnsi="Consolas"/>
          <w:color w:val="D4D4D4"/>
          <w:sz w:val="21"/>
          <w:szCs w:val="21"/>
          <w:lang w:eastAsia="ru-RU"/>
        </w:rPr>
        <w:t>.</w:t>
      </w:r>
      <w:r w:rsidRPr="003361BD">
        <w:rPr>
          <w:rFonts w:ascii="Consolas" w:hAnsi="Consolas"/>
          <w:color w:val="DCDCAA"/>
          <w:sz w:val="21"/>
          <w:szCs w:val="21"/>
          <w:lang w:eastAsia="ru-RU"/>
        </w:rPr>
        <w:t>barplot</w:t>
      </w:r>
      <w:proofErr w:type="spellEnd"/>
      <w:proofErr w:type="gramEnd"/>
      <w:r w:rsidRPr="003361BD">
        <w:rPr>
          <w:rFonts w:ascii="Consolas" w:hAnsi="Consolas"/>
          <w:color w:val="D4D4D4"/>
          <w:sz w:val="21"/>
          <w:szCs w:val="21"/>
          <w:lang w:eastAsia="ru-RU"/>
        </w:rPr>
        <w:t>(</w:t>
      </w:r>
      <w:r w:rsidRPr="003361BD">
        <w:rPr>
          <w:rFonts w:ascii="Consolas" w:hAnsi="Consolas"/>
          <w:color w:val="9CDCFE"/>
          <w:sz w:val="21"/>
          <w:szCs w:val="21"/>
          <w:lang w:eastAsia="ru-RU"/>
        </w:rPr>
        <w:t>x</w:t>
      </w:r>
      <w:r w:rsidRPr="003361BD">
        <w:rPr>
          <w:rFonts w:ascii="Consolas" w:hAnsi="Consolas"/>
          <w:color w:val="D4D4D4"/>
          <w:sz w:val="21"/>
          <w:szCs w:val="21"/>
          <w:lang w:eastAsia="ru-RU"/>
        </w:rPr>
        <w:t>=</w:t>
      </w:r>
      <w:r w:rsidRPr="003361BD">
        <w:rPr>
          <w:rFonts w:ascii="Consolas" w:hAnsi="Consolas"/>
          <w:color w:val="CE9178"/>
          <w:sz w:val="21"/>
          <w:szCs w:val="21"/>
          <w:lang w:eastAsia="ru-RU"/>
        </w:rPr>
        <w:t>'Стоимость услуги'</w:t>
      </w:r>
      <w:r w:rsidRPr="003361BD">
        <w:rPr>
          <w:rFonts w:ascii="Consolas" w:hAnsi="Consolas"/>
          <w:color w:val="D4D4D4"/>
          <w:sz w:val="21"/>
          <w:szCs w:val="21"/>
          <w:lang w:eastAsia="ru-RU"/>
        </w:rPr>
        <w:t xml:space="preserve">, </w:t>
      </w:r>
      <w:r w:rsidRPr="003361BD">
        <w:rPr>
          <w:rFonts w:ascii="Consolas" w:hAnsi="Consolas"/>
          <w:color w:val="9CDCFE"/>
          <w:sz w:val="21"/>
          <w:szCs w:val="21"/>
          <w:lang w:eastAsia="ru-RU"/>
        </w:rPr>
        <w:t>y</w:t>
      </w:r>
      <w:r w:rsidRPr="003361BD">
        <w:rPr>
          <w:rFonts w:ascii="Consolas" w:hAnsi="Consolas"/>
          <w:color w:val="D4D4D4"/>
          <w:sz w:val="21"/>
          <w:szCs w:val="21"/>
          <w:lang w:eastAsia="ru-RU"/>
        </w:rPr>
        <w:t>=</w:t>
      </w:r>
      <w:r w:rsidRPr="003361BD">
        <w:rPr>
          <w:rFonts w:ascii="Consolas" w:hAnsi="Consolas"/>
          <w:color w:val="CE9178"/>
          <w:sz w:val="21"/>
          <w:szCs w:val="21"/>
          <w:lang w:eastAsia="ru-RU"/>
        </w:rPr>
        <w:t>'Наименование услуги'</w:t>
      </w:r>
      <w:r w:rsidRPr="003361BD">
        <w:rPr>
          <w:rFonts w:ascii="Consolas" w:hAnsi="Consolas"/>
          <w:color w:val="D4D4D4"/>
          <w:sz w:val="21"/>
          <w:szCs w:val="21"/>
          <w:lang w:eastAsia="ru-RU"/>
        </w:rPr>
        <w:t>,</w:t>
      </w:r>
    </w:p>
    <w:p w14:paraId="60046263" w14:textId="77777777" w:rsidR="008E692A" w:rsidRPr="00517DD4" w:rsidRDefault="002A1B75" w:rsidP="002A1B75">
      <w:pPr>
        <w:shd w:val="clear" w:color="auto" w:fill="1E1E1E"/>
        <w:suppressAutoHyphens w:val="0"/>
        <w:spacing w:line="285" w:lineRule="atLeast"/>
        <w:rPr>
          <w:rFonts w:ascii="Consolas" w:hAnsi="Consolas"/>
          <w:color w:val="D4D4D4"/>
          <w:sz w:val="21"/>
          <w:szCs w:val="21"/>
          <w:lang w:eastAsia="ru-RU"/>
        </w:rPr>
      </w:pP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Pr="008E692A">
        <w:rPr>
          <w:rFonts w:ascii="Consolas" w:hAnsi="Consolas"/>
          <w:color w:val="D4D4D4"/>
          <w:sz w:val="21"/>
          <w:szCs w:val="21"/>
          <w:lang w:eastAsia="ru-RU"/>
        </w:rPr>
        <w:t xml:space="preserve"> </w:t>
      </w:r>
      <w:r w:rsidRPr="008E692A">
        <w:rPr>
          <w:rFonts w:ascii="Consolas" w:hAnsi="Consolas"/>
          <w:color w:val="D4D4D4"/>
          <w:sz w:val="21"/>
          <w:szCs w:val="21"/>
          <w:lang w:val="en-US" w:eastAsia="ru-RU"/>
        </w:rPr>
        <w:t> </w:t>
      </w:r>
      <w:r w:rsidR="008E692A" w:rsidRPr="008E692A">
        <w:rPr>
          <w:rFonts w:ascii="Consolas" w:hAnsi="Consolas"/>
          <w:color w:val="D4D4D4"/>
          <w:sz w:val="21"/>
          <w:szCs w:val="21"/>
          <w:lang w:eastAsia="ru-RU"/>
        </w:rPr>
        <w:t xml:space="preserve">        </w:t>
      </w:r>
      <w:r w:rsidRPr="008E692A">
        <w:rPr>
          <w:rFonts w:ascii="Consolas" w:hAnsi="Consolas"/>
          <w:color w:val="9CDCFE"/>
          <w:sz w:val="21"/>
          <w:szCs w:val="21"/>
          <w:lang w:val="en-US" w:eastAsia="ru-RU"/>
        </w:rPr>
        <w:t>hue</w:t>
      </w:r>
      <w:r w:rsidRPr="00517DD4">
        <w:rPr>
          <w:rFonts w:ascii="Consolas" w:hAnsi="Consolas"/>
          <w:color w:val="D4D4D4"/>
          <w:sz w:val="21"/>
          <w:szCs w:val="21"/>
          <w:lang w:eastAsia="ru-RU"/>
        </w:rPr>
        <w:t xml:space="preserve">= </w:t>
      </w:r>
      <w:r w:rsidRPr="00517DD4">
        <w:rPr>
          <w:rFonts w:ascii="Consolas" w:hAnsi="Consolas"/>
          <w:color w:val="CE9178"/>
          <w:sz w:val="21"/>
          <w:szCs w:val="21"/>
          <w:lang w:eastAsia="ru-RU"/>
        </w:rPr>
        <w:t>"</w:t>
      </w:r>
      <w:r w:rsidRPr="003361BD">
        <w:rPr>
          <w:rFonts w:ascii="Consolas" w:hAnsi="Consolas"/>
          <w:color w:val="CE9178"/>
          <w:sz w:val="21"/>
          <w:szCs w:val="21"/>
          <w:lang w:eastAsia="ru-RU"/>
        </w:rPr>
        <w:t>Год</w:t>
      </w:r>
      <w:r w:rsidRPr="00517DD4">
        <w:rPr>
          <w:rFonts w:ascii="Consolas" w:hAnsi="Consolas"/>
          <w:color w:val="CE9178"/>
          <w:sz w:val="21"/>
          <w:szCs w:val="21"/>
          <w:lang w:eastAsia="ru-RU"/>
        </w:rPr>
        <w:t xml:space="preserve"> </w:t>
      </w:r>
      <w:r w:rsidRPr="003361BD">
        <w:rPr>
          <w:rFonts w:ascii="Consolas" w:hAnsi="Consolas"/>
          <w:color w:val="CE9178"/>
          <w:sz w:val="21"/>
          <w:szCs w:val="21"/>
          <w:lang w:eastAsia="ru-RU"/>
        </w:rPr>
        <w:t>предоставления</w:t>
      </w:r>
      <w:r w:rsidRPr="00517DD4">
        <w:rPr>
          <w:rFonts w:ascii="Consolas" w:hAnsi="Consolas"/>
          <w:color w:val="CE9178"/>
          <w:sz w:val="21"/>
          <w:szCs w:val="21"/>
          <w:lang w:eastAsia="ru-RU"/>
        </w:rPr>
        <w:t xml:space="preserve"> </w:t>
      </w:r>
      <w:r w:rsidRPr="003361BD">
        <w:rPr>
          <w:rFonts w:ascii="Consolas" w:hAnsi="Consolas"/>
          <w:color w:val="CE9178"/>
          <w:sz w:val="21"/>
          <w:szCs w:val="21"/>
          <w:lang w:eastAsia="ru-RU"/>
        </w:rPr>
        <w:t>услуги</w:t>
      </w:r>
      <w:r w:rsidRPr="00517DD4">
        <w:rPr>
          <w:rFonts w:ascii="Consolas" w:hAnsi="Consolas"/>
          <w:color w:val="CE9178"/>
          <w:sz w:val="21"/>
          <w:szCs w:val="21"/>
          <w:lang w:eastAsia="ru-RU"/>
        </w:rPr>
        <w:t>"</w:t>
      </w:r>
      <w:r w:rsidRPr="00517DD4">
        <w:rPr>
          <w:rFonts w:ascii="Consolas" w:hAnsi="Consolas"/>
          <w:color w:val="D4D4D4"/>
          <w:sz w:val="21"/>
          <w:szCs w:val="21"/>
          <w:lang w:eastAsia="ru-RU"/>
        </w:rPr>
        <w:t xml:space="preserve">, </w:t>
      </w:r>
      <w:r w:rsidRPr="008E692A">
        <w:rPr>
          <w:rFonts w:ascii="Consolas" w:hAnsi="Consolas"/>
          <w:color w:val="9CDCFE"/>
          <w:sz w:val="21"/>
          <w:szCs w:val="21"/>
          <w:lang w:val="en-US" w:eastAsia="ru-RU"/>
        </w:rPr>
        <w:t>data</w:t>
      </w:r>
      <w:r w:rsidRPr="00517DD4">
        <w:rPr>
          <w:rFonts w:ascii="Consolas" w:hAnsi="Consolas"/>
          <w:color w:val="D4D4D4"/>
          <w:sz w:val="21"/>
          <w:szCs w:val="21"/>
          <w:lang w:eastAsia="ru-RU"/>
        </w:rPr>
        <w:t xml:space="preserve"> = </w:t>
      </w:r>
      <w:r w:rsidR="008E692A" w:rsidRPr="00D44100">
        <w:rPr>
          <w:rFonts w:ascii="Consolas" w:hAnsi="Consolas"/>
          <w:color w:val="9CDCFE"/>
          <w:sz w:val="21"/>
          <w:szCs w:val="21"/>
          <w:lang w:val="en-US" w:eastAsia="ru-RU"/>
        </w:rPr>
        <w:t>price</w:t>
      </w:r>
      <w:r w:rsidR="008E692A" w:rsidRPr="00517DD4">
        <w:rPr>
          <w:rFonts w:ascii="Consolas" w:hAnsi="Consolas"/>
          <w:color w:val="9CDCFE"/>
          <w:sz w:val="21"/>
          <w:szCs w:val="21"/>
          <w:lang w:eastAsia="ru-RU"/>
        </w:rPr>
        <w:t>_</w:t>
      </w:r>
      <w:r w:rsidR="008E692A" w:rsidRPr="00D44100">
        <w:rPr>
          <w:rFonts w:ascii="Consolas" w:hAnsi="Consolas"/>
          <w:color w:val="9CDCFE"/>
          <w:sz w:val="21"/>
          <w:szCs w:val="21"/>
          <w:lang w:val="en-US" w:eastAsia="ru-RU"/>
        </w:rPr>
        <w:t>growth</w:t>
      </w:r>
      <w:r w:rsidR="008E692A" w:rsidRPr="00517DD4">
        <w:rPr>
          <w:rFonts w:ascii="Consolas" w:hAnsi="Consolas"/>
          <w:color w:val="9CDCFE"/>
          <w:sz w:val="21"/>
          <w:szCs w:val="21"/>
          <w:lang w:eastAsia="ru-RU"/>
        </w:rPr>
        <w:t>_</w:t>
      </w:r>
      <w:r w:rsidR="008E692A" w:rsidRPr="00D44100">
        <w:rPr>
          <w:rFonts w:ascii="Consolas" w:hAnsi="Consolas"/>
          <w:color w:val="9CDCFE"/>
          <w:sz w:val="21"/>
          <w:szCs w:val="21"/>
          <w:lang w:val="en-US" w:eastAsia="ru-RU"/>
        </w:rPr>
        <w:t>dynamics</w:t>
      </w:r>
      <w:r w:rsidRPr="00517DD4">
        <w:rPr>
          <w:rFonts w:ascii="Consolas" w:hAnsi="Consolas"/>
          <w:color w:val="D4D4D4"/>
          <w:sz w:val="21"/>
          <w:szCs w:val="21"/>
          <w:lang w:eastAsia="ru-RU"/>
        </w:rPr>
        <w:t>,</w:t>
      </w:r>
    </w:p>
    <w:p w14:paraId="233F6933" w14:textId="77777777" w:rsidR="002A1B75" w:rsidRPr="00517DD4" w:rsidRDefault="008E692A" w:rsidP="002A1B75">
      <w:pPr>
        <w:shd w:val="clear" w:color="auto" w:fill="1E1E1E"/>
        <w:suppressAutoHyphens w:val="0"/>
        <w:spacing w:line="285" w:lineRule="atLeast"/>
        <w:rPr>
          <w:rFonts w:ascii="Consolas" w:hAnsi="Consolas"/>
          <w:color w:val="D4D4D4"/>
          <w:sz w:val="21"/>
          <w:szCs w:val="21"/>
          <w:lang w:eastAsia="ru-RU"/>
        </w:rPr>
      </w:pPr>
      <w:r w:rsidRPr="00517DD4">
        <w:rPr>
          <w:rFonts w:ascii="Consolas" w:hAnsi="Consolas"/>
          <w:color w:val="D4D4D4"/>
          <w:sz w:val="21"/>
          <w:szCs w:val="21"/>
          <w:lang w:eastAsia="ru-RU"/>
        </w:rPr>
        <w:t xml:space="preserve">                   </w:t>
      </w:r>
      <w:r w:rsidR="002A1B75" w:rsidRPr="008E692A">
        <w:rPr>
          <w:rFonts w:ascii="Consolas" w:hAnsi="Consolas"/>
          <w:color w:val="9CDCFE"/>
          <w:sz w:val="21"/>
          <w:szCs w:val="21"/>
          <w:lang w:val="en-US" w:eastAsia="ru-RU"/>
        </w:rPr>
        <w:t>palette</w:t>
      </w:r>
      <w:r w:rsidR="002A1B75" w:rsidRPr="00517DD4">
        <w:rPr>
          <w:rFonts w:ascii="Consolas" w:hAnsi="Consolas"/>
          <w:color w:val="D4D4D4"/>
          <w:sz w:val="21"/>
          <w:szCs w:val="21"/>
          <w:lang w:eastAsia="ru-RU"/>
        </w:rPr>
        <w:t>=</w:t>
      </w:r>
      <w:r w:rsidR="00C104ED" w:rsidRPr="00517DD4">
        <w:rPr>
          <w:rFonts w:ascii="Consolas" w:hAnsi="Consolas"/>
          <w:color w:val="CE9178"/>
          <w:sz w:val="21"/>
          <w:szCs w:val="21"/>
        </w:rPr>
        <w:t xml:space="preserve"> </w:t>
      </w:r>
      <w:r w:rsidR="00C104ED" w:rsidRPr="00517DD4">
        <w:rPr>
          <w:rFonts w:ascii="Consolas" w:hAnsi="Consolas"/>
          <w:color w:val="CE9178"/>
          <w:sz w:val="21"/>
          <w:szCs w:val="21"/>
          <w:lang w:eastAsia="ru-RU"/>
        </w:rPr>
        <w:t>'</w:t>
      </w:r>
      <w:r w:rsidR="00C104ED" w:rsidRPr="008E692A">
        <w:rPr>
          <w:rFonts w:ascii="Consolas" w:hAnsi="Consolas"/>
          <w:color w:val="CE9178"/>
          <w:sz w:val="21"/>
          <w:szCs w:val="21"/>
          <w:lang w:val="en-US" w:eastAsia="ru-RU"/>
        </w:rPr>
        <w:t>Set</w:t>
      </w:r>
      <w:r w:rsidR="00C104ED" w:rsidRPr="00517DD4">
        <w:rPr>
          <w:rFonts w:ascii="Consolas" w:hAnsi="Consolas"/>
          <w:color w:val="CE9178"/>
          <w:sz w:val="21"/>
          <w:szCs w:val="21"/>
          <w:lang w:eastAsia="ru-RU"/>
        </w:rPr>
        <w:t>2'</w:t>
      </w:r>
      <w:r w:rsidR="002A1B75" w:rsidRPr="00517DD4">
        <w:rPr>
          <w:rFonts w:ascii="Consolas" w:hAnsi="Consolas"/>
          <w:color w:val="D4D4D4"/>
          <w:sz w:val="21"/>
          <w:szCs w:val="21"/>
          <w:lang w:eastAsia="ru-RU"/>
        </w:rPr>
        <w:t>)</w:t>
      </w:r>
    </w:p>
    <w:p w14:paraId="52B39F52" w14:textId="77777777" w:rsidR="002A1B75" w:rsidRDefault="002A1B75" w:rsidP="002A1B75">
      <w:pPr>
        <w:pStyle w:val="31"/>
        <w:spacing w:line="360" w:lineRule="auto"/>
        <w:jc w:val="both"/>
        <w:rPr>
          <w:color w:val="000000" w:themeColor="text1"/>
          <w:sz w:val="28"/>
          <w:szCs w:val="28"/>
        </w:rPr>
      </w:pPr>
    </w:p>
    <w:p w14:paraId="4FF3E5CE" w14:textId="77777777" w:rsidR="008E692A" w:rsidRPr="003C464F" w:rsidRDefault="008E692A" w:rsidP="002A1B75">
      <w:pPr>
        <w:pStyle w:val="31"/>
        <w:spacing w:line="360" w:lineRule="auto"/>
        <w:jc w:val="both"/>
        <w:rPr>
          <w:color w:val="000000" w:themeColor="text1"/>
          <w:sz w:val="28"/>
          <w:szCs w:val="28"/>
        </w:rPr>
      </w:pPr>
      <w:r>
        <w:rPr>
          <w:color w:val="000000" w:themeColor="text1"/>
          <w:sz w:val="28"/>
          <w:szCs w:val="28"/>
        </w:rPr>
        <w:tab/>
        <w:t>Добавим метки данных на столбцы диаграммы</w:t>
      </w:r>
      <w:r w:rsidR="003C464F">
        <w:rPr>
          <w:color w:val="000000" w:themeColor="text1"/>
          <w:sz w:val="28"/>
          <w:szCs w:val="28"/>
        </w:rPr>
        <w:t xml:space="preserve"> с помощью функции </w:t>
      </w:r>
      <w:r w:rsidR="003C464F">
        <w:rPr>
          <w:color w:val="000000" w:themeColor="text1"/>
          <w:sz w:val="28"/>
          <w:szCs w:val="28"/>
          <w:lang w:val="en-US"/>
        </w:rPr>
        <w:t>bar</w:t>
      </w:r>
      <w:r w:rsidR="003C464F" w:rsidRPr="003C464F">
        <w:rPr>
          <w:color w:val="000000" w:themeColor="text1"/>
          <w:sz w:val="28"/>
          <w:szCs w:val="28"/>
        </w:rPr>
        <w:t>_</w:t>
      </w:r>
      <w:r w:rsidR="003C464F">
        <w:rPr>
          <w:color w:val="000000" w:themeColor="text1"/>
          <w:sz w:val="28"/>
          <w:szCs w:val="28"/>
          <w:lang w:val="en-US"/>
        </w:rPr>
        <w:t>label</w:t>
      </w:r>
      <w:r w:rsidR="003C464F">
        <w:rPr>
          <w:color w:val="000000" w:themeColor="text1"/>
          <w:sz w:val="28"/>
          <w:szCs w:val="28"/>
        </w:rPr>
        <w:t xml:space="preserve"> и подписываем оси координат </w:t>
      </w:r>
      <w:r w:rsidR="003C464F">
        <w:rPr>
          <w:color w:val="000000" w:themeColor="text1"/>
          <w:sz w:val="28"/>
          <w:szCs w:val="28"/>
          <w:lang w:val="en-US"/>
        </w:rPr>
        <w:t>x</w:t>
      </w:r>
      <w:r w:rsidR="003C464F" w:rsidRPr="003C464F">
        <w:rPr>
          <w:color w:val="000000" w:themeColor="text1"/>
          <w:sz w:val="28"/>
          <w:szCs w:val="28"/>
        </w:rPr>
        <w:t xml:space="preserve"> </w:t>
      </w:r>
      <w:r w:rsidR="003C464F">
        <w:rPr>
          <w:color w:val="000000" w:themeColor="text1"/>
          <w:sz w:val="28"/>
          <w:szCs w:val="28"/>
        </w:rPr>
        <w:t xml:space="preserve">и </w:t>
      </w:r>
      <w:r w:rsidR="003C464F">
        <w:rPr>
          <w:color w:val="000000" w:themeColor="text1"/>
          <w:sz w:val="28"/>
          <w:szCs w:val="28"/>
          <w:lang w:val="en-US"/>
        </w:rPr>
        <w:t>y</w:t>
      </w:r>
      <w:r w:rsidR="003C464F">
        <w:rPr>
          <w:color w:val="000000" w:themeColor="text1"/>
          <w:sz w:val="28"/>
          <w:szCs w:val="28"/>
        </w:rPr>
        <w:t>.</w:t>
      </w:r>
    </w:p>
    <w:p w14:paraId="5AC3E195" w14:textId="77777777" w:rsidR="003C464F" w:rsidRDefault="003C464F" w:rsidP="008E692A">
      <w:pPr>
        <w:shd w:val="clear" w:color="auto" w:fill="1E1E1E"/>
        <w:suppressAutoHyphens w:val="0"/>
        <w:spacing w:line="285" w:lineRule="atLeast"/>
        <w:rPr>
          <w:rFonts w:ascii="Consolas" w:hAnsi="Consolas"/>
          <w:color w:val="6A9955"/>
          <w:sz w:val="21"/>
          <w:szCs w:val="21"/>
          <w:lang w:eastAsia="ru-RU"/>
        </w:rPr>
      </w:pPr>
    </w:p>
    <w:p w14:paraId="27B1F17D" w14:textId="77777777" w:rsidR="008E692A" w:rsidRPr="003361BD" w:rsidRDefault="008E692A" w:rsidP="008E692A">
      <w:pPr>
        <w:shd w:val="clear" w:color="auto" w:fill="1E1E1E"/>
        <w:suppressAutoHyphens w:val="0"/>
        <w:spacing w:line="285" w:lineRule="atLeast"/>
        <w:rPr>
          <w:rFonts w:ascii="Consolas" w:hAnsi="Consolas"/>
          <w:color w:val="D4D4D4"/>
          <w:sz w:val="21"/>
          <w:szCs w:val="21"/>
          <w:lang w:val="en-US" w:eastAsia="ru-RU"/>
        </w:rPr>
      </w:pPr>
      <w:proofErr w:type="spellStart"/>
      <w:r w:rsidRPr="003361BD">
        <w:rPr>
          <w:rFonts w:ascii="Consolas" w:hAnsi="Consolas"/>
          <w:color w:val="4EC9B0"/>
          <w:sz w:val="21"/>
          <w:szCs w:val="21"/>
          <w:lang w:val="en-US" w:eastAsia="ru-RU"/>
        </w:rPr>
        <w:t>plt</w:t>
      </w:r>
      <w:r w:rsidRPr="003361BD">
        <w:rPr>
          <w:rFonts w:ascii="Consolas" w:hAnsi="Consolas"/>
          <w:color w:val="D4D4D4"/>
          <w:sz w:val="21"/>
          <w:szCs w:val="21"/>
          <w:lang w:val="en-US" w:eastAsia="ru-RU"/>
        </w:rPr>
        <w:t>.</w:t>
      </w:r>
      <w:r w:rsidRPr="003361BD">
        <w:rPr>
          <w:rFonts w:ascii="Consolas" w:hAnsi="Consolas"/>
          <w:color w:val="DCDCAA"/>
          <w:sz w:val="21"/>
          <w:szCs w:val="21"/>
          <w:lang w:val="en-US" w:eastAsia="ru-RU"/>
        </w:rPr>
        <w:t>bar_label</w:t>
      </w:r>
      <w:proofErr w:type="spellEnd"/>
      <w:r w:rsidRPr="003361BD">
        <w:rPr>
          <w:rFonts w:ascii="Consolas" w:hAnsi="Consolas"/>
          <w:color w:val="D4D4D4"/>
          <w:sz w:val="21"/>
          <w:szCs w:val="21"/>
          <w:lang w:val="en-US" w:eastAsia="ru-RU"/>
        </w:rPr>
        <w:t>(</w:t>
      </w:r>
      <w:proofErr w:type="spellStart"/>
      <w:proofErr w:type="gramStart"/>
      <w:r w:rsidRPr="003361BD">
        <w:rPr>
          <w:rFonts w:ascii="Consolas" w:hAnsi="Consolas"/>
          <w:color w:val="9CDCFE"/>
          <w:sz w:val="21"/>
          <w:szCs w:val="21"/>
          <w:lang w:val="en-US" w:eastAsia="ru-RU"/>
        </w:rPr>
        <w:t>splot</w:t>
      </w:r>
      <w:r w:rsidRPr="003361BD">
        <w:rPr>
          <w:rFonts w:ascii="Consolas" w:hAnsi="Consolas"/>
          <w:color w:val="D4D4D4"/>
          <w:sz w:val="21"/>
          <w:szCs w:val="21"/>
          <w:lang w:val="en-US" w:eastAsia="ru-RU"/>
        </w:rPr>
        <w:t>.containers</w:t>
      </w:r>
      <w:proofErr w:type="spellEnd"/>
      <w:proofErr w:type="gramEnd"/>
      <w:r w:rsidRPr="003361BD">
        <w:rPr>
          <w:rFonts w:ascii="Consolas" w:hAnsi="Consolas"/>
          <w:color w:val="D4D4D4"/>
          <w:sz w:val="21"/>
          <w:szCs w:val="21"/>
          <w:lang w:val="en-US" w:eastAsia="ru-RU"/>
        </w:rPr>
        <w:t>[</w:t>
      </w:r>
      <w:r w:rsidRPr="003361BD">
        <w:rPr>
          <w:rFonts w:ascii="Consolas" w:hAnsi="Consolas"/>
          <w:color w:val="B5CEA8"/>
          <w:sz w:val="21"/>
          <w:szCs w:val="21"/>
          <w:lang w:val="en-US" w:eastAsia="ru-RU"/>
        </w:rPr>
        <w:t>0</w:t>
      </w:r>
      <w:r w:rsidRPr="003361BD">
        <w:rPr>
          <w:rFonts w:ascii="Consolas" w:hAnsi="Consolas"/>
          <w:color w:val="D4D4D4"/>
          <w:sz w:val="21"/>
          <w:szCs w:val="21"/>
          <w:lang w:val="en-US" w:eastAsia="ru-RU"/>
        </w:rPr>
        <w:t>],</w:t>
      </w:r>
      <w:r w:rsidRPr="003361BD">
        <w:rPr>
          <w:rFonts w:ascii="Consolas" w:hAnsi="Consolas"/>
          <w:color w:val="9CDCFE"/>
          <w:sz w:val="21"/>
          <w:szCs w:val="21"/>
          <w:lang w:val="en-US" w:eastAsia="ru-RU"/>
        </w:rPr>
        <w:t>size</w:t>
      </w:r>
      <w:r w:rsidRPr="003361BD">
        <w:rPr>
          <w:rFonts w:ascii="Consolas" w:hAnsi="Consolas"/>
          <w:color w:val="D4D4D4"/>
          <w:sz w:val="21"/>
          <w:szCs w:val="21"/>
          <w:lang w:val="en-US" w:eastAsia="ru-RU"/>
        </w:rPr>
        <w:t>=</w:t>
      </w:r>
      <w:r w:rsidRPr="003361BD">
        <w:rPr>
          <w:rFonts w:ascii="Consolas" w:hAnsi="Consolas"/>
          <w:color w:val="B5CEA8"/>
          <w:sz w:val="21"/>
          <w:szCs w:val="21"/>
          <w:lang w:val="en-US" w:eastAsia="ru-RU"/>
        </w:rPr>
        <w:t>10</w:t>
      </w:r>
      <w:r w:rsidRPr="003361BD">
        <w:rPr>
          <w:rFonts w:ascii="Consolas" w:hAnsi="Consolas"/>
          <w:color w:val="D4D4D4"/>
          <w:sz w:val="21"/>
          <w:szCs w:val="21"/>
          <w:lang w:val="en-US" w:eastAsia="ru-RU"/>
        </w:rPr>
        <w:t xml:space="preserve">, </w:t>
      </w:r>
      <w:proofErr w:type="spellStart"/>
      <w:r w:rsidRPr="003361BD">
        <w:rPr>
          <w:rFonts w:ascii="Consolas" w:hAnsi="Consolas"/>
          <w:color w:val="9CDCFE"/>
          <w:sz w:val="21"/>
          <w:szCs w:val="21"/>
          <w:lang w:val="en-US" w:eastAsia="ru-RU"/>
        </w:rPr>
        <w:t>label_type</w:t>
      </w:r>
      <w:proofErr w:type="spellEnd"/>
      <w:r w:rsidRPr="003361BD">
        <w:rPr>
          <w:rFonts w:ascii="Consolas" w:hAnsi="Consolas"/>
          <w:color w:val="D4D4D4"/>
          <w:sz w:val="21"/>
          <w:szCs w:val="21"/>
          <w:lang w:val="en-US" w:eastAsia="ru-RU"/>
        </w:rPr>
        <w:t>=</w:t>
      </w:r>
      <w:r w:rsidRPr="003361BD">
        <w:rPr>
          <w:rFonts w:ascii="Consolas" w:hAnsi="Consolas"/>
          <w:color w:val="CE9178"/>
          <w:sz w:val="21"/>
          <w:szCs w:val="21"/>
          <w:lang w:val="en-US" w:eastAsia="ru-RU"/>
        </w:rPr>
        <w:t>'center'</w:t>
      </w:r>
      <w:r w:rsidRPr="003361BD">
        <w:rPr>
          <w:rFonts w:ascii="Consolas" w:hAnsi="Consolas"/>
          <w:color w:val="D4D4D4"/>
          <w:sz w:val="21"/>
          <w:szCs w:val="21"/>
          <w:lang w:val="en-US" w:eastAsia="ru-RU"/>
        </w:rPr>
        <w:t>)</w:t>
      </w:r>
    </w:p>
    <w:p w14:paraId="708A1283" w14:textId="77777777" w:rsidR="008E692A" w:rsidRPr="003361BD" w:rsidRDefault="008E692A" w:rsidP="008E692A">
      <w:pPr>
        <w:shd w:val="clear" w:color="auto" w:fill="1E1E1E"/>
        <w:suppressAutoHyphens w:val="0"/>
        <w:spacing w:line="285" w:lineRule="atLeast"/>
        <w:rPr>
          <w:rFonts w:ascii="Consolas" w:hAnsi="Consolas"/>
          <w:color w:val="D4D4D4"/>
          <w:sz w:val="21"/>
          <w:szCs w:val="21"/>
          <w:lang w:val="en-US" w:eastAsia="ru-RU"/>
        </w:rPr>
      </w:pPr>
      <w:proofErr w:type="spellStart"/>
      <w:r w:rsidRPr="003361BD">
        <w:rPr>
          <w:rFonts w:ascii="Consolas" w:hAnsi="Consolas"/>
          <w:color w:val="4EC9B0"/>
          <w:sz w:val="21"/>
          <w:szCs w:val="21"/>
          <w:lang w:val="en-US" w:eastAsia="ru-RU"/>
        </w:rPr>
        <w:t>plt</w:t>
      </w:r>
      <w:r w:rsidRPr="003361BD">
        <w:rPr>
          <w:rFonts w:ascii="Consolas" w:hAnsi="Consolas"/>
          <w:color w:val="D4D4D4"/>
          <w:sz w:val="21"/>
          <w:szCs w:val="21"/>
          <w:lang w:val="en-US" w:eastAsia="ru-RU"/>
        </w:rPr>
        <w:t>.</w:t>
      </w:r>
      <w:r w:rsidRPr="003361BD">
        <w:rPr>
          <w:rFonts w:ascii="Consolas" w:hAnsi="Consolas"/>
          <w:color w:val="DCDCAA"/>
          <w:sz w:val="21"/>
          <w:szCs w:val="21"/>
          <w:lang w:val="en-US" w:eastAsia="ru-RU"/>
        </w:rPr>
        <w:t>bar_label</w:t>
      </w:r>
      <w:proofErr w:type="spellEnd"/>
      <w:r w:rsidRPr="003361BD">
        <w:rPr>
          <w:rFonts w:ascii="Consolas" w:hAnsi="Consolas"/>
          <w:color w:val="D4D4D4"/>
          <w:sz w:val="21"/>
          <w:szCs w:val="21"/>
          <w:lang w:val="en-US" w:eastAsia="ru-RU"/>
        </w:rPr>
        <w:t>(</w:t>
      </w:r>
      <w:proofErr w:type="spellStart"/>
      <w:proofErr w:type="gramStart"/>
      <w:r w:rsidRPr="003361BD">
        <w:rPr>
          <w:rFonts w:ascii="Consolas" w:hAnsi="Consolas"/>
          <w:color w:val="9CDCFE"/>
          <w:sz w:val="21"/>
          <w:szCs w:val="21"/>
          <w:lang w:val="en-US" w:eastAsia="ru-RU"/>
        </w:rPr>
        <w:t>splot</w:t>
      </w:r>
      <w:r w:rsidRPr="003361BD">
        <w:rPr>
          <w:rFonts w:ascii="Consolas" w:hAnsi="Consolas"/>
          <w:color w:val="D4D4D4"/>
          <w:sz w:val="21"/>
          <w:szCs w:val="21"/>
          <w:lang w:val="en-US" w:eastAsia="ru-RU"/>
        </w:rPr>
        <w:t>.containers</w:t>
      </w:r>
      <w:proofErr w:type="spellEnd"/>
      <w:proofErr w:type="gramEnd"/>
      <w:r w:rsidRPr="003361BD">
        <w:rPr>
          <w:rFonts w:ascii="Consolas" w:hAnsi="Consolas"/>
          <w:color w:val="D4D4D4"/>
          <w:sz w:val="21"/>
          <w:szCs w:val="21"/>
          <w:lang w:val="en-US" w:eastAsia="ru-RU"/>
        </w:rPr>
        <w:t>[</w:t>
      </w:r>
      <w:r w:rsidRPr="003361BD">
        <w:rPr>
          <w:rFonts w:ascii="Consolas" w:hAnsi="Consolas"/>
          <w:color w:val="B5CEA8"/>
          <w:sz w:val="21"/>
          <w:szCs w:val="21"/>
          <w:lang w:val="en-US" w:eastAsia="ru-RU"/>
        </w:rPr>
        <w:t>1</w:t>
      </w:r>
      <w:r w:rsidRPr="003361BD">
        <w:rPr>
          <w:rFonts w:ascii="Consolas" w:hAnsi="Consolas"/>
          <w:color w:val="D4D4D4"/>
          <w:sz w:val="21"/>
          <w:szCs w:val="21"/>
          <w:lang w:val="en-US" w:eastAsia="ru-RU"/>
        </w:rPr>
        <w:t>],</w:t>
      </w:r>
      <w:r w:rsidRPr="003361BD">
        <w:rPr>
          <w:rFonts w:ascii="Consolas" w:hAnsi="Consolas"/>
          <w:color w:val="9CDCFE"/>
          <w:sz w:val="21"/>
          <w:szCs w:val="21"/>
          <w:lang w:val="en-US" w:eastAsia="ru-RU"/>
        </w:rPr>
        <w:t>size</w:t>
      </w:r>
      <w:r w:rsidRPr="003361BD">
        <w:rPr>
          <w:rFonts w:ascii="Consolas" w:hAnsi="Consolas"/>
          <w:color w:val="D4D4D4"/>
          <w:sz w:val="21"/>
          <w:szCs w:val="21"/>
          <w:lang w:val="en-US" w:eastAsia="ru-RU"/>
        </w:rPr>
        <w:t>=</w:t>
      </w:r>
      <w:r w:rsidRPr="003361BD">
        <w:rPr>
          <w:rFonts w:ascii="Consolas" w:hAnsi="Consolas"/>
          <w:color w:val="B5CEA8"/>
          <w:sz w:val="21"/>
          <w:szCs w:val="21"/>
          <w:lang w:val="en-US" w:eastAsia="ru-RU"/>
        </w:rPr>
        <w:t>10</w:t>
      </w:r>
      <w:r w:rsidRPr="003361BD">
        <w:rPr>
          <w:rFonts w:ascii="Consolas" w:hAnsi="Consolas"/>
          <w:color w:val="D4D4D4"/>
          <w:sz w:val="21"/>
          <w:szCs w:val="21"/>
          <w:lang w:val="en-US" w:eastAsia="ru-RU"/>
        </w:rPr>
        <w:t xml:space="preserve">, </w:t>
      </w:r>
      <w:proofErr w:type="spellStart"/>
      <w:r w:rsidRPr="003361BD">
        <w:rPr>
          <w:rFonts w:ascii="Consolas" w:hAnsi="Consolas"/>
          <w:color w:val="9CDCFE"/>
          <w:sz w:val="21"/>
          <w:szCs w:val="21"/>
          <w:lang w:val="en-US" w:eastAsia="ru-RU"/>
        </w:rPr>
        <w:t>label_type</w:t>
      </w:r>
      <w:proofErr w:type="spellEnd"/>
      <w:r w:rsidRPr="003361BD">
        <w:rPr>
          <w:rFonts w:ascii="Consolas" w:hAnsi="Consolas"/>
          <w:color w:val="D4D4D4"/>
          <w:sz w:val="21"/>
          <w:szCs w:val="21"/>
          <w:lang w:val="en-US" w:eastAsia="ru-RU"/>
        </w:rPr>
        <w:t>=</w:t>
      </w:r>
      <w:r w:rsidRPr="003361BD">
        <w:rPr>
          <w:rFonts w:ascii="Consolas" w:hAnsi="Consolas"/>
          <w:color w:val="CE9178"/>
          <w:sz w:val="21"/>
          <w:szCs w:val="21"/>
          <w:lang w:val="en-US" w:eastAsia="ru-RU"/>
        </w:rPr>
        <w:t>'center'</w:t>
      </w:r>
      <w:r w:rsidRPr="003361BD">
        <w:rPr>
          <w:rFonts w:ascii="Consolas" w:hAnsi="Consolas"/>
          <w:color w:val="D4D4D4"/>
          <w:sz w:val="21"/>
          <w:szCs w:val="21"/>
          <w:lang w:val="en-US" w:eastAsia="ru-RU"/>
        </w:rPr>
        <w:t>)</w:t>
      </w:r>
    </w:p>
    <w:p w14:paraId="7BF51E14" w14:textId="77777777" w:rsidR="003C464F" w:rsidRPr="00517DD4" w:rsidRDefault="003C464F" w:rsidP="008E692A">
      <w:pPr>
        <w:shd w:val="clear" w:color="auto" w:fill="1E1E1E"/>
        <w:suppressAutoHyphens w:val="0"/>
        <w:spacing w:line="285" w:lineRule="atLeast"/>
        <w:rPr>
          <w:rFonts w:ascii="Consolas" w:hAnsi="Consolas"/>
          <w:color w:val="6A9955"/>
          <w:sz w:val="21"/>
          <w:szCs w:val="21"/>
          <w:lang w:val="en-US" w:eastAsia="ru-RU"/>
        </w:rPr>
      </w:pPr>
    </w:p>
    <w:p w14:paraId="058FD417" w14:textId="77777777" w:rsidR="008E692A" w:rsidRPr="003361BD" w:rsidRDefault="008E692A" w:rsidP="008E692A">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3361BD">
        <w:rPr>
          <w:rFonts w:ascii="Consolas" w:hAnsi="Consolas"/>
          <w:color w:val="4EC9B0"/>
          <w:sz w:val="21"/>
          <w:szCs w:val="21"/>
          <w:lang w:eastAsia="ru-RU"/>
        </w:rPr>
        <w:t>plt</w:t>
      </w:r>
      <w:r w:rsidRPr="003361BD">
        <w:rPr>
          <w:rFonts w:ascii="Consolas" w:hAnsi="Consolas"/>
          <w:color w:val="D4D4D4"/>
          <w:sz w:val="21"/>
          <w:szCs w:val="21"/>
          <w:lang w:eastAsia="ru-RU"/>
        </w:rPr>
        <w:t>.</w:t>
      </w:r>
      <w:r w:rsidRPr="003361BD">
        <w:rPr>
          <w:rFonts w:ascii="Consolas" w:hAnsi="Consolas"/>
          <w:color w:val="DCDCAA"/>
          <w:sz w:val="21"/>
          <w:szCs w:val="21"/>
          <w:lang w:eastAsia="ru-RU"/>
        </w:rPr>
        <w:t>xlabel</w:t>
      </w:r>
      <w:proofErr w:type="spellEnd"/>
      <w:proofErr w:type="gramEnd"/>
      <w:r w:rsidRPr="003361BD">
        <w:rPr>
          <w:rFonts w:ascii="Consolas" w:hAnsi="Consolas"/>
          <w:color w:val="D4D4D4"/>
          <w:sz w:val="21"/>
          <w:szCs w:val="21"/>
          <w:lang w:eastAsia="ru-RU"/>
        </w:rPr>
        <w:t>(</w:t>
      </w:r>
      <w:r w:rsidRPr="003361BD">
        <w:rPr>
          <w:rFonts w:ascii="Consolas" w:hAnsi="Consolas"/>
          <w:color w:val="CE9178"/>
          <w:sz w:val="21"/>
          <w:szCs w:val="21"/>
          <w:lang w:eastAsia="ru-RU"/>
        </w:rPr>
        <w:t>'Наименование услуги'</w:t>
      </w:r>
      <w:r w:rsidRPr="003361BD">
        <w:rPr>
          <w:rFonts w:ascii="Consolas" w:hAnsi="Consolas"/>
          <w:color w:val="D4D4D4"/>
          <w:sz w:val="21"/>
          <w:szCs w:val="21"/>
          <w:lang w:eastAsia="ru-RU"/>
        </w:rPr>
        <w:t>)</w:t>
      </w:r>
    </w:p>
    <w:p w14:paraId="79C81C57" w14:textId="77777777" w:rsidR="008E692A" w:rsidRDefault="008E692A" w:rsidP="008E692A">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3361BD">
        <w:rPr>
          <w:rFonts w:ascii="Consolas" w:hAnsi="Consolas"/>
          <w:color w:val="4EC9B0"/>
          <w:sz w:val="21"/>
          <w:szCs w:val="21"/>
          <w:lang w:eastAsia="ru-RU"/>
        </w:rPr>
        <w:t>plt</w:t>
      </w:r>
      <w:r w:rsidRPr="003361BD">
        <w:rPr>
          <w:rFonts w:ascii="Consolas" w:hAnsi="Consolas"/>
          <w:color w:val="D4D4D4"/>
          <w:sz w:val="21"/>
          <w:szCs w:val="21"/>
          <w:lang w:eastAsia="ru-RU"/>
        </w:rPr>
        <w:t>.</w:t>
      </w:r>
      <w:r w:rsidRPr="003361BD">
        <w:rPr>
          <w:rFonts w:ascii="Consolas" w:hAnsi="Consolas"/>
          <w:color w:val="DCDCAA"/>
          <w:sz w:val="21"/>
          <w:szCs w:val="21"/>
          <w:lang w:eastAsia="ru-RU"/>
        </w:rPr>
        <w:t>ylabel</w:t>
      </w:r>
      <w:proofErr w:type="spellEnd"/>
      <w:proofErr w:type="gramEnd"/>
      <w:r w:rsidRPr="003361BD">
        <w:rPr>
          <w:rFonts w:ascii="Consolas" w:hAnsi="Consolas"/>
          <w:color w:val="D4D4D4"/>
          <w:sz w:val="21"/>
          <w:szCs w:val="21"/>
          <w:lang w:eastAsia="ru-RU"/>
        </w:rPr>
        <w:t>(</w:t>
      </w:r>
      <w:r w:rsidRPr="003361BD">
        <w:rPr>
          <w:rFonts w:ascii="Consolas" w:hAnsi="Consolas"/>
          <w:color w:val="CE9178"/>
          <w:sz w:val="21"/>
          <w:szCs w:val="21"/>
          <w:lang w:eastAsia="ru-RU"/>
        </w:rPr>
        <w:t xml:space="preserve">'Средняя стоимость услуг, </w:t>
      </w:r>
      <w:proofErr w:type="spellStart"/>
      <w:r w:rsidRPr="003361BD">
        <w:rPr>
          <w:rFonts w:ascii="Consolas" w:hAnsi="Consolas"/>
          <w:color w:val="CE9178"/>
          <w:sz w:val="21"/>
          <w:szCs w:val="21"/>
          <w:lang w:eastAsia="ru-RU"/>
        </w:rPr>
        <w:t>руб</w:t>
      </w:r>
      <w:proofErr w:type="spellEnd"/>
      <w:r w:rsidRPr="003361BD">
        <w:rPr>
          <w:rFonts w:ascii="Consolas" w:hAnsi="Consolas"/>
          <w:color w:val="CE9178"/>
          <w:sz w:val="21"/>
          <w:szCs w:val="21"/>
          <w:lang w:eastAsia="ru-RU"/>
        </w:rPr>
        <w:t>'</w:t>
      </w:r>
      <w:r w:rsidRPr="003361BD">
        <w:rPr>
          <w:rFonts w:ascii="Consolas" w:hAnsi="Consolas"/>
          <w:color w:val="D4D4D4"/>
          <w:sz w:val="21"/>
          <w:szCs w:val="21"/>
          <w:lang w:eastAsia="ru-RU"/>
        </w:rPr>
        <w:t>)</w:t>
      </w:r>
    </w:p>
    <w:p w14:paraId="0CF43955" w14:textId="77777777" w:rsidR="008E692A" w:rsidRDefault="008E692A" w:rsidP="008E692A">
      <w:pPr>
        <w:shd w:val="clear" w:color="auto" w:fill="1E1E1E"/>
        <w:suppressAutoHyphens w:val="0"/>
        <w:spacing w:line="285" w:lineRule="atLeast"/>
        <w:rPr>
          <w:rFonts w:ascii="Consolas" w:hAnsi="Consolas"/>
          <w:color w:val="D4D4D4"/>
          <w:sz w:val="21"/>
          <w:szCs w:val="21"/>
          <w:lang w:eastAsia="ru-RU"/>
        </w:rPr>
      </w:pPr>
    </w:p>
    <w:p w14:paraId="104831F2" w14:textId="77777777" w:rsidR="003C464F" w:rsidRDefault="003C464F" w:rsidP="003C464F">
      <w:pPr>
        <w:pStyle w:val="31"/>
        <w:spacing w:line="360" w:lineRule="auto"/>
        <w:ind w:firstLine="708"/>
        <w:jc w:val="both"/>
        <w:rPr>
          <w:color w:val="000000" w:themeColor="text1"/>
          <w:sz w:val="28"/>
          <w:szCs w:val="28"/>
        </w:rPr>
      </w:pPr>
      <w:r>
        <w:rPr>
          <w:color w:val="000000" w:themeColor="text1"/>
          <w:sz w:val="28"/>
          <w:szCs w:val="28"/>
        </w:rPr>
        <w:t>Выведем полученную диаграмму.</w:t>
      </w:r>
    </w:p>
    <w:p w14:paraId="3CB0D001" w14:textId="77777777" w:rsidR="003C464F" w:rsidRPr="003361BD" w:rsidRDefault="003C464F" w:rsidP="003C464F">
      <w:pPr>
        <w:shd w:val="clear" w:color="auto" w:fill="1E1E1E"/>
        <w:suppressAutoHyphens w:val="0"/>
        <w:spacing w:line="285" w:lineRule="atLeast"/>
        <w:rPr>
          <w:rFonts w:ascii="Consolas" w:hAnsi="Consolas"/>
          <w:color w:val="D4D4D4"/>
          <w:sz w:val="21"/>
          <w:szCs w:val="21"/>
          <w:lang w:eastAsia="ru-RU"/>
        </w:rPr>
      </w:pPr>
      <w:proofErr w:type="spellStart"/>
      <w:proofErr w:type="gramStart"/>
      <w:r w:rsidRPr="003361BD">
        <w:rPr>
          <w:rFonts w:ascii="Consolas" w:hAnsi="Consolas"/>
          <w:color w:val="4EC9B0"/>
          <w:sz w:val="21"/>
          <w:szCs w:val="21"/>
          <w:lang w:eastAsia="ru-RU"/>
        </w:rPr>
        <w:t>plt</w:t>
      </w:r>
      <w:r w:rsidRPr="003361BD">
        <w:rPr>
          <w:rFonts w:ascii="Consolas" w:hAnsi="Consolas"/>
          <w:color w:val="D4D4D4"/>
          <w:sz w:val="21"/>
          <w:szCs w:val="21"/>
          <w:lang w:eastAsia="ru-RU"/>
        </w:rPr>
        <w:t>.</w:t>
      </w:r>
      <w:r w:rsidRPr="003361BD">
        <w:rPr>
          <w:rFonts w:ascii="Consolas" w:hAnsi="Consolas"/>
          <w:color w:val="DCDCAA"/>
          <w:sz w:val="21"/>
          <w:szCs w:val="21"/>
          <w:lang w:eastAsia="ru-RU"/>
        </w:rPr>
        <w:t>show</w:t>
      </w:r>
      <w:proofErr w:type="spellEnd"/>
      <w:proofErr w:type="gramEnd"/>
      <w:r w:rsidRPr="003361BD">
        <w:rPr>
          <w:rFonts w:ascii="Consolas" w:hAnsi="Consolas"/>
          <w:color w:val="D4D4D4"/>
          <w:sz w:val="21"/>
          <w:szCs w:val="21"/>
          <w:lang w:eastAsia="ru-RU"/>
        </w:rPr>
        <w:t>()</w:t>
      </w:r>
    </w:p>
    <w:p w14:paraId="66288DF4" w14:textId="77777777" w:rsidR="003C464F" w:rsidRDefault="003C464F" w:rsidP="002A1B75">
      <w:pPr>
        <w:pStyle w:val="31"/>
        <w:spacing w:line="360" w:lineRule="auto"/>
        <w:jc w:val="both"/>
        <w:rPr>
          <w:color w:val="000000" w:themeColor="text1"/>
          <w:sz w:val="28"/>
          <w:szCs w:val="28"/>
        </w:rPr>
      </w:pPr>
    </w:p>
    <w:p w14:paraId="3CDAB071" w14:textId="77777777" w:rsidR="002A1B75" w:rsidRDefault="002A1B75" w:rsidP="002A1B75">
      <w:pPr>
        <w:pStyle w:val="31"/>
        <w:spacing w:line="360" w:lineRule="auto"/>
        <w:jc w:val="both"/>
        <w:rPr>
          <w:color w:val="000000" w:themeColor="text1"/>
          <w:sz w:val="28"/>
          <w:szCs w:val="28"/>
        </w:rPr>
      </w:pPr>
      <w:r w:rsidRPr="003361BD">
        <w:rPr>
          <w:noProof/>
          <w:color w:val="000000" w:themeColor="text1"/>
          <w:sz w:val="28"/>
          <w:szCs w:val="28"/>
        </w:rPr>
        <w:lastRenderedPageBreak/>
        <w:drawing>
          <wp:inline distT="0" distB="0" distL="0" distR="0" wp14:anchorId="089EEF17" wp14:editId="5446FE9A">
            <wp:extent cx="6120130" cy="1981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981200"/>
                    </a:xfrm>
                    <a:prstGeom prst="rect">
                      <a:avLst/>
                    </a:prstGeom>
                  </pic:spPr>
                </pic:pic>
              </a:graphicData>
            </a:graphic>
          </wp:inline>
        </w:drawing>
      </w:r>
    </w:p>
    <w:p w14:paraId="2CAFC0FC" w14:textId="77777777" w:rsidR="002A1B75" w:rsidRPr="003361BD" w:rsidRDefault="002A1B75" w:rsidP="002A1B75">
      <w:pPr>
        <w:spacing w:line="360" w:lineRule="auto"/>
        <w:jc w:val="both"/>
        <w:rPr>
          <w:sz w:val="28"/>
          <w:szCs w:val="28"/>
        </w:rPr>
      </w:pPr>
    </w:p>
    <w:p w14:paraId="6D8B4688" w14:textId="77777777" w:rsidR="00196678" w:rsidRDefault="00196678" w:rsidP="00CC6296">
      <w:pPr>
        <w:pStyle w:val="a4"/>
        <w:spacing w:after="0" w:line="360" w:lineRule="auto"/>
        <w:ind w:left="0" w:firstLine="709"/>
        <w:jc w:val="both"/>
        <w:rPr>
          <w:szCs w:val="28"/>
          <w:lang w:eastAsia="ar-SA"/>
        </w:rPr>
      </w:pPr>
    </w:p>
    <w:p w14:paraId="131DB816" w14:textId="77777777" w:rsidR="00CC6296" w:rsidRPr="00CB38CE" w:rsidRDefault="00CC6296" w:rsidP="00CC6296">
      <w:pPr>
        <w:pStyle w:val="31"/>
        <w:spacing w:line="360" w:lineRule="auto"/>
        <w:jc w:val="both"/>
        <w:rPr>
          <w:color w:val="FF0000"/>
          <w:sz w:val="28"/>
          <w:szCs w:val="28"/>
        </w:rPr>
      </w:pPr>
      <w:r w:rsidRPr="00CB38CE">
        <w:rPr>
          <w:rFonts w:eastAsia="Times New Roman"/>
          <w:color w:val="FF0000"/>
          <w:spacing w:val="20"/>
          <w:sz w:val="28"/>
          <w:szCs w:val="28"/>
          <w:lang w:eastAsia="ar-SA"/>
        </w:rPr>
        <w:t>Таблица</w:t>
      </w:r>
      <w:r w:rsidRPr="00CB38CE">
        <w:rPr>
          <w:color w:val="FF0000"/>
          <w:sz w:val="28"/>
          <w:szCs w:val="28"/>
        </w:rPr>
        <w:t xml:space="preserve"> 2.</w:t>
      </w:r>
      <w:r w:rsidR="00A737B9" w:rsidRPr="00CB38CE">
        <w:rPr>
          <w:color w:val="FF0000"/>
          <w:sz w:val="28"/>
          <w:szCs w:val="28"/>
        </w:rPr>
        <w:t>9</w:t>
      </w:r>
      <w:r w:rsidRPr="00CB38CE">
        <w:rPr>
          <w:color w:val="FF0000"/>
          <w:sz w:val="28"/>
          <w:szCs w:val="28"/>
        </w:rPr>
        <w:t xml:space="preserve"> – Динамика цен на услуги массового катания ГАУ РМ «Ледовый дворец» за 2017-2020 гг., руб.</w:t>
      </w:r>
    </w:p>
    <w:tbl>
      <w:tblPr>
        <w:tblW w:w="95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892"/>
        <w:gridCol w:w="892"/>
        <w:gridCol w:w="824"/>
        <w:gridCol w:w="834"/>
      </w:tblGrid>
      <w:tr w:rsidR="00CC6296" w14:paraId="7DB6B764" w14:textId="77777777" w:rsidTr="007E10D2">
        <w:tc>
          <w:tcPr>
            <w:tcW w:w="6096" w:type="dxa"/>
            <w:vMerge w:val="restart"/>
            <w:shd w:val="clear" w:color="auto" w:fill="auto"/>
            <w:vAlign w:val="center"/>
          </w:tcPr>
          <w:p w14:paraId="762BCE06" w14:textId="77777777" w:rsidR="00CC6296" w:rsidRDefault="00CC6296" w:rsidP="007E10D2">
            <w:pPr>
              <w:pStyle w:val="31"/>
              <w:widowControl w:val="0"/>
              <w:autoSpaceDE w:val="0"/>
              <w:autoSpaceDN w:val="0"/>
              <w:adjustRightInd w:val="0"/>
              <w:spacing w:line="360" w:lineRule="auto"/>
              <w:jc w:val="center"/>
            </w:pPr>
            <w:r>
              <w:t>Наименование услуги</w:t>
            </w:r>
          </w:p>
        </w:tc>
        <w:tc>
          <w:tcPr>
            <w:tcW w:w="1784" w:type="dxa"/>
            <w:gridSpan w:val="2"/>
            <w:shd w:val="clear" w:color="auto" w:fill="auto"/>
            <w:vAlign w:val="center"/>
          </w:tcPr>
          <w:p w14:paraId="098BB890" w14:textId="77777777" w:rsidR="00CC6296" w:rsidRDefault="00CC6296" w:rsidP="007E10D2">
            <w:pPr>
              <w:pStyle w:val="31"/>
              <w:widowControl w:val="0"/>
              <w:autoSpaceDE w:val="0"/>
              <w:autoSpaceDN w:val="0"/>
              <w:adjustRightInd w:val="0"/>
              <w:spacing w:line="216" w:lineRule="auto"/>
              <w:jc w:val="center"/>
            </w:pPr>
            <w:r>
              <w:t>Цена, руб.</w:t>
            </w:r>
          </w:p>
        </w:tc>
        <w:tc>
          <w:tcPr>
            <w:tcW w:w="1658" w:type="dxa"/>
            <w:gridSpan w:val="2"/>
          </w:tcPr>
          <w:p w14:paraId="503433DE" w14:textId="77777777" w:rsidR="00CC6296" w:rsidRDefault="00CC6296" w:rsidP="007E10D2">
            <w:pPr>
              <w:pStyle w:val="31"/>
              <w:widowControl w:val="0"/>
              <w:autoSpaceDE w:val="0"/>
              <w:autoSpaceDN w:val="0"/>
              <w:adjustRightInd w:val="0"/>
              <w:spacing w:line="216" w:lineRule="auto"/>
              <w:jc w:val="center"/>
            </w:pPr>
            <w:r>
              <w:t>Динамика за 2016-2020 г.</w:t>
            </w:r>
          </w:p>
        </w:tc>
      </w:tr>
      <w:tr w:rsidR="00CC6296" w14:paraId="5E0FFDBC" w14:textId="77777777" w:rsidTr="007E10D2">
        <w:tc>
          <w:tcPr>
            <w:tcW w:w="6096" w:type="dxa"/>
            <w:vMerge/>
            <w:shd w:val="clear" w:color="auto" w:fill="auto"/>
            <w:vAlign w:val="center"/>
          </w:tcPr>
          <w:p w14:paraId="65A67F2C" w14:textId="77777777" w:rsidR="00CC6296" w:rsidRDefault="00CC6296" w:rsidP="007E10D2">
            <w:pPr>
              <w:pStyle w:val="31"/>
              <w:widowControl w:val="0"/>
              <w:autoSpaceDE w:val="0"/>
              <w:autoSpaceDN w:val="0"/>
              <w:adjustRightInd w:val="0"/>
              <w:spacing w:line="360" w:lineRule="auto"/>
              <w:jc w:val="center"/>
            </w:pPr>
          </w:p>
        </w:tc>
        <w:tc>
          <w:tcPr>
            <w:tcW w:w="892" w:type="dxa"/>
            <w:shd w:val="clear" w:color="auto" w:fill="auto"/>
            <w:vAlign w:val="center"/>
          </w:tcPr>
          <w:p w14:paraId="3F69A0F6" w14:textId="77777777" w:rsidR="00CC6296" w:rsidRDefault="00CC6296" w:rsidP="007E10D2">
            <w:pPr>
              <w:pStyle w:val="31"/>
              <w:widowControl w:val="0"/>
              <w:autoSpaceDE w:val="0"/>
              <w:autoSpaceDN w:val="0"/>
              <w:adjustRightInd w:val="0"/>
              <w:spacing w:line="216" w:lineRule="auto"/>
              <w:ind w:left="-113" w:right="-113"/>
              <w:jc w:val="center"/>
            </w:pPr>
            <w:r>
              <w:t>2017 г.</w:t>
            </w:r>
          </w:p>
        </w:tc>
        <w:tc>
          <w:tcPr>
            <w:tcW w:w="892" w:type="dxa"/>
            <w:vAlign w:val="center"/>
          </w:tcPr>
          <w:p w14:paraId="5250DF5F" w14:textId="77777777" w:rsidR="00CC6296" w:rsidRDefault="00CC6296" w:rsidP="007E10D2">
            <w:pPr>
              <w:pStyle w:val="31"/>
              <w:widowControl w:val="0"/>
              <w:autoSpaceDE w:val="0"/>
              <w:autoSpaceDN w:val="0"/>
              <w:adjustRightInd w:val="0"/>
              <w:spacing w:line="216" w:lineRule="auto"/>
              <w:ind w:left="-113" w:right="-113"/>
              <w:jc w:val="center"/>
            </w:pPr>
            <w:r>
              <w:t>2020 г.</w:t>
            </w:r>
          </w:p>
        </w:tc>
        <w:tc>
          <w:tcPr>
            <w:tcW w:w="824" w:type="dxa"/>
          </w:tcPr>
          <w:p w14:paraId="03962FD5" w14:textId="77777777" w:rsidR="00CC6296" w:rsidRDefault="00CC6296" w:rsidP="007E10D2">
            <w:pPr>
              <w:pStyle w:val="31"/>
              <w:widowControl w:val="0"/>
              <w:autoSpaceDE w:val="0"/>
              <w:autoSpaceDN w:val="0"/>
              <w:adjustRightInd w:val="0"/>
              <w:spacing w:line="216" w:lineRule="auto"/>
              <w:jc w:val="center"/>
            </w:pPr>
            <w:proofErr w:type="spellStart"/>
            <w:r>
              <w:t>Абс</w:t>
            </w:r>
            <w:proofErr w:type="spellEnd"/>
            <w:r>
              <w:t>. изм., руб.</w:t>
            </w:r>
          </w:p>
        </w:tc>
        <w:tc>
          <w:tcPr>
            <w:tcW w:w="834" w:type="dxa"/>
          </w:tcPr>
          <w:p w14:paraId="33B5BC92" w14:textId="77777777" w:rsidR="00CC6296" w:rsidRDefault="00CC6296" w:rsidP="007E10D2">
            <w:pPr>
              <w:pStyle w:val="31"/>
              <w:widowControl w:val="0"/>
              <w:autoSpaceDE w:val="0"/>
              <w:autoSpaceDN w:val="0"/>
              <w:adjustRightInd w:val="0"/>
              <w:spacing w:line="216" w:lineRule="auto"/>
              <w:jc w:val="center"/>
            </w:pPr>
            <w:r>
              <w:t>Темп роста, %</w:t>
            </w:r>
          </w:p>
        </w:tc>
      </w:tr>
      <w:tr w:rsidR="00CC6296" w14:paraId="7488C527" w14:textId="77777777" w:rsidTr="007E10D2">
        <w:tc>
          <w:tcPr>
            <w:tcW w:w="6096" w:type="dxa"/>
            <w:shd w:val="clear" w:color="auto" w:fill="auto"/>
          </w:tcPr>
          <w:p w14:paraId="26860731" w14:textId="77777777" w:rsidR="00CC6296" w:rsidRDefault="00CC6296" w:rsidP="00196678">
            <w:pPr>
              <w:pStyle w:val="31"/>
              <w:widowControl w:val="0"/>
              <w:autoSpaceDE w:val="0"/>
              <w:autoSpaceDN w:val="0"/>
              <w:adjustRightInd w:val="0"/>
              <w:ind w:left="-57" w:right="-57"/>
              <w:jc w:val="both"/>
            </w:pPr>
            <w:r>
              <w:t xml:space="preserve">Билет на массовое катание для взрослых (1час) </w:t>
            </w:r>
          </w:p>
        </w:tc>
        <w:tc>
          <w:tcPr>
            <w:tcW w:w="892" w:type="dxa"/>
            <w:shd w:val="clear" w:color="auto" w:fill="auto"/>
          </w:tcPr>
          <w:p w14:paraId="7ECE99DF" w14:textId="77777777" w:rsidR="00CC6296" w:rsidRDefault="00CC6296" w:rsidP="00196678">
            <w:pPr>
              <w:pStyle w:val="31"/>
              <w:widowControl w:val="0"/>
              <w:autoSpaceDE w:val="0"/>
              <w:autoSpaceDN w:val="0"/>
              <w:adjustRightInd w:val="0"/>
              <w:jc w:val="center"/>
            </w:pPr>
            <w:r>
              <w:t>50</w:t>
            </w:r>
          </w:p>
        </w:tc>
        <w:tc>
          <w:tcPr>
            <w:tcW w:w="892" w:type="dxa"/>
          </w:tcPr>
          <w:p w14:paraId="56F1ED42" w14:textId="77777777" w:rsidR="00CC6296" w:rsidRDefault="00CC6296" w:rsidP="00196678">
            <w:pPr>
              <w:pStyle w:val="31"/>
              <w:widowControl w:val="0"/>
              <w:autoSpaceDE w:val="0"/>
              <w:autoSpaceDN w:val="0"/>
              <w:adjustRightInd w:val="0"/>
              <w:jc w:val="center"/>
            </w:pPr>
            <w:r>
              <w:t>100</w:t>
            </w:r>
          </w:p>
        </w:tc>
        <w:tc>
          <w:tcPr>
            <w:tcW w:w="824" w:type="dxa"/>
          </w:tcPr>
          <w:p w14:paraId="1A27D086" w14:textId="77777777" w:rsidR="00CC6296" w:rsidRDefault="00CC6296" w:rsidP="00196678">
            <w:pPr>
              <w:pStyle w:val="31"/>
              <w:widowControl w:val="0"/>
              <w:autoSpaceDE w:val="0"/>
              <w:autoSpaceDN w:val="0"/>
              <w:adjustRightInd w:val="0"/>
              <w:jc w:val="center"/>
            </w:pPr>
            <w:r>
              <w:t>50</w:t>
            </w:r>
          </w:p>
        </w:tc>
        <w:tc>
          <w:tcPr>
            <w:tcW w:w="834" w:type="dxa"/>
          </w:tcPr>
          <w:p w14:paraId="04776C77" w14:textId="77777777" w:rsidR="00CC6296" w:rsidRDefault="00CC6296" w:rsidP="00196678">
            <w:pPr>
              <w:pStyle w:val="31"/>
              <w:widowControl w:val="0"/>
              <w:autoSpaceDE w:val="0"/>
              <w:autoSpaceDN w:val="0"/>
              <w:adjustRightInd w:val="0"/>
              <w:jc w:val="center"/>
            </w:pPr>
            <w:r>
              <w:t>200,0</w:t>
            </w:r>
          </w:p>
        </w:tc>
      </w:tr>
      <w:tr w:rsidR="00CC6296" w14:paraId="7D86CED8" w14:textId="77777777" w:rsidTr="007E10D2">
        <w:tc>
          <w:tcPr>
            <w:tcW w:w="6096" w:type="dxa"/>
            <w:shd w:val="clear" w:color="auto" w:fill="auto"/>
          </w:tcPr>
          <w:p w14:paraId="3E0064A6" w14:textId="77777777" w:rsidR="00CC6296" w:rsidRDefault="00CC6296" w:rsidP="007E10D2">
            <w:pPr>
              <w:pStyle w:val="31"/>
              <w:widowControl w:val="0"/>
              <w:autoSpaceDE w:val="0"/>
              <w:autoSpaceDN w:val="0"/>
              <w:adjustRightInd w:val="0"/>
              <w:spacing w:line="216" w:lineRule="auto"/>
              <w:ind w:left="-57" w:right="-57"/>
            </w:pPr>
            <w:r>
              <w:t xml:space="preserve">Билет на массовое катание для детей до 14 лет, пенсионеров (1 час) </w:t>
            </w:r>
          </w:p>
        </w:tc>
        <w:tc>
          <w:tcPr>
            <w:tcW w:w="892" w:type="dxa"/>
            <w:shd w:val="clear" w:color="auto" w:fill="auto"/>
          </w:tcPr>
          <w:p w14:paraId="30221B55" w14:textId="77777777" w:rsidR="00CC6296" w:rsidRDefault="00CC6296" w:rsidP="007E10D2">
            <w:pPr>
              <w:pStyle w:val="31"/>
              <w:widowControl w:val="0"/>
              <w:autoSpaceDE w:val="0"/>
              <w:autoSpaceDN w:val="0"/>
              <w:adjustRightInd w:val="0"/>
              <w:spacing w:line="360" w:lineRule="auto"/>
              <w:jc w:val="center"/>
            </w:pPr>
            <w:r>
              <w:t>25</w:t>
            </w:r>
          </w:p>
        </w:tc>
        <w:tc>
          <w:tcPr>
            <w:tcW w:w="892" w:type="dxa"/>
          </w:tcPr>
          <w:p w14:paraId="277F5C5B" w14:textId="77777777" w:rsidR="00CC6296" w:rsidRDefault="00CC6296" w:rsidP="007E10D2">
            <w:pPr>
              <w:pStyle w:val="31"/>
              <w:widowControl w:val="0"/>
              <w:autoSpaceDE w:val="0"/>
              <w:autoSpaceDN w:val="0"/>
              <w:adjustRightInd w:val="0"/>
              <w:spacing w:line="360" w:lineRule="auto"/>
              <w:jc w:val="center"/>
            </w:pPr>
            <w:r>
              <w:t>50</w:t>
            </w:r>
          </w:p>
        </w:tc>
        <w:tc>
          <w:tcPr>
            <w:tcW w:w="824" w:type="dxa"/>
          </w:tcPr>
          <w:p w14:paraId="5C06C5AE" w14:textId="77777777" w:rsidR="00CC6296" w:rsidRDefault="00CC6296" w:rsidP="007E10D2">
            <w:pPr>
              <w:pStyle w:val="31"/>
              <w:widowControl w:val="0"/>
              <w:autoSpaceDE w:val="0"/>
              <w:autoSpaceDN w:val="0"/>
              <w:adjustRightInd w:val="0"/>
              <w:spacing w:line="360" w:lineRule="auto"/>
              <w:jc w:val="center"/>
            </w:pPr>
            <w:r>
              <w:t>25</w:t>
            </w:r>
          </w:p>
        </w:tc>
        <w:tc>
          <w:tcPr>
            <w:tcW w:w="834" w:type="dxa"/>
          </w:tcPr>
          <w:p w14:paraId="0ADA8E03" w14:textId="77777777" w:rsidR="00CC6296" w:rsidRDefault="00CC6296" w:rsidP="007E10D2">
            <w:pPr>
              <w:pStyle w:val="31"/>
              <w:widowControl w:val="0"/>
              <w:autoSpaceDE w:val="0"/>
              <w:autoSpaceDN w:val="0"/>
              <w:adjustRightInd w:val="0"/>
              <w:spacing w:line="360" w:lineRule="auto"/>
              <w:jc w:val="center"/>
            </w:pPr>
            <w:r>
              <w:t>200,0</w:t>
            </w:r>
          </w:p>
        </w:tc>
      </w:tr>
      <w:tr w:rsidR="00CC6296" w14:paraId="696563A5" w14:textId="77777777" w:rsidTr="007E10D2">
        <w:tc>
          <w:tcPr>
            <w:tcW w:w="6096" w:type="dxa"/>
            <w:shd w:val="clear" w:color="auto" w:fill="auto"/>
          </w:tcPr>
          <w:p w14:paraId="37BA38CB" w14:textId="77777777" w:rsidR="00CC6296" w:rsidRDefault="00CC6296" w:rsidP="00196678">
            <w:pPr>
              <w:pStyle w:val="31"/>
              <w:widowControl w:val="0"/>
              <w:autoSpaceDE w:val="0"/>
              <w:autoSpaceDN w:val="0"/>
              <w:adjustRightInd w:val="0"/>
              <w:ind w:left="-57" w:right="-57"/>
              <w:jc w:val="both"/>
            </w:pPr>
            <w:r>
              <w:t xml:space="preserve">Билет на массовое катание для детей до 8 лет </w:t>
            </w:r>
          </w:p>
        </w:tc>
        <w:tc>
          <w:tcPr>
            <w:tcW w:w="3442" w:type="dxa"/>
            <w:gridSpan w:val="4"/>
            <w:shd w:val="clear" w:color="auto" w:fill="auto"/>
          </w:tcPr>
          <w:p w14:paraId="7E219531" w14:textId="77777777" w:rsidR="00CC6296" w:rsidRDefault="00CC6296" w:rsidP="00196678">
            <w:pPr>
              <w:pStyle w:val="31"/>
              <w:widowControl w:val="0"/>
              <w:autoSpaceDE w:val="0"/>
              <w:autoSpaceDN w:val="0"/>
              <w:adjustRightInd w:val="0"/>
              <w:jc w:val="center"/>
            </w:pPr>
            <w:r>
              <w:t>бесплатно</w:t>
            </w:r>
          </w:p>
        </w:tc>
      </w:tr>
      <w:tr w:rsidR="00CC6296" w14:paraId="23DCE38B" w14:textId="77777777" w:rsidTr="007E10D2">
        <w:tc>
          <w:tcPr>
            <w:tcW w:w="6096" w:type="dxa"/>
            <w:shd w:val="clear" w:color="auto" w:fill="auto"/>
          </w:tcPr>
          <w:p w14:paraId="71ACB20A" w14:textId="77777777" w:rsidR="00CC6296" w:rsidRDefault="00CC6296" w:rsidP="00196678">
            <w:pPr>
              <w:pStyle w:val="31"/>
              <w:widowControl w:val="0"/>
              <w:autoSpaceDE w:val="0"/>
              <w:autoSpaceDN w:val="0"/>
              <w:adjustRightInd w:val="0"/>
              <w:ind w:left="-57" w:right="-57"/>
              <w:jc w:val="both"/>
            </w:pPr>
            <w:r>
              <w:t>Прокат коньков (1 час)</w:t>
            </w:r>
          </w:p>
        </w:tc>
        <w:tc>
          <w:tcPr>
            <w:tcW w:w="892" w:type="dxa"/>
            <w:shd w:val="clear" w:color="auto" w:fill="auto"/>
          </w:tcPr>
          <w:p w14:paraId="09372891" w14:textId="77777777" w:rsidR="00CC6296" w:rsidRDefault="00CC6296" w:rsidP="00196678">
            <w:pPr>
              <w:pStyle w:val="31"/>
              <w:widowControl w:val="0"/>
              <w:autoSpaceDE w:val="0"/>
              <w:autoSpaceDN w:val="0"/>
              <w:adjustRightInd w:val="0"/>
              <w:jc w:val="center"/>
            </w:pPr>
            <w:r>
              <w:t>50</w:t>
            </w:r>
          </w:p>
        </w:tc>
        <w:tc>
          <w:tcPr>
            <w:tcW w:w="892" w:type="dxa"/>
          </w:tcPr>
          <w:p w14:paraId="241BEAC4" w14:textId="77777777" w:rsidR="00CC6296" w:rsidRDefault="00CC6296" w:rsidP="00196678">
            <w:pPr>
              <w:pStyle w:val="31"/>
              <w:widowControl w:val="0"/>
              <w:autoSpaceDE w:val="0"/>
              <w:autoSpaceDN w:val="0"/>
              <w:adjustRightInd w:val="0"/>
              <w:jc w:val="center"/>
            </w:pPr>
            <w:r>
              <w:t>80</w:t>
            </w:r>
          </w:p>
        </w:tc>
        <w:tc>
          <w:tcPr>
            <w:tcW w:w="824" w:type="dxa"/>
          </w:tcPr>
          <w:p w14:paraId="5E0A1B7F" w14:textId="77777777" w:rsidR="00CC6296" w:rsidRDefault="00CC6296" w:rsidP="00196678">
            <w:pPr>
              <w:pStyle w:val="31"/>
              <w:widowControl w:val="0"/>
              <w:autoSpaceDE w:val="0"/>
              <w:autoSpaceDN w:val="0"/>
              <w:adjustRightInd w:val="0"/>
              <w:jc w:val="center"/>
            </w:pPr>
            <w:r>
              <w:t>30</w:t>
            </w:r>
          </w:p>
        </w:tc>
        <w:tc>
          <w:tcPr>
            <w:tcW w:w="834" w:type="dxa"/>
          </w:tcPr>
          <w:p w14:paraId="44CDBD1D" w14:textId="77777777" w:rsidR="00CC6296" w:rsidRDefault="00CC6296" w:rsidP="00196678">
            <w:pPr>
              <w:pStyle w:val="31"/>
              <w:widowControl w:val="0"/>
              <w:autoSpaceDE w:val="0"/>
              <w:autoSpaceDN w:val="0"/>
              <w:adjustRightInd w:val="0"/>
              <w:jc w:val="center"/>
            </w:pPr>
            <w:r>
              <w:t>160,0</w:t>
            </w:r>
          </w:p>
        </w:tc>
      </w:tr>
      <w:tr w:rsidR="00CC6296" w14:paraId="05F0E5DE" w14:textId="77777777" w:rsidTr="007E10D2">
        <w:tc>
          <w:tcPr>
            <w:tcW w:w="6096" w:type="dxa"/>
            <w:shd w:val="clear" w:color="auto" w:fill="auto"/>
          </w:tcPr>
          <w:p w14:paraId="6C121573" w14:textId="77777777" w:rsidR="00CC6296" w:rsidRDefault="00CC6296" w:rsidP="007E10D2">
            <w:pPr>
              <w:pStyle w:val="31"/>
              <w:widowControl w:val="0"/>
              <w:autoSpaceDE w:val="0"/>
              <w:autoSpaceDN w:val="0"/>
              <w:adjustRightInd w:val="0"/>
              <w:spacing w:line="216" w:lineRule="auto"/>
              <w:ind w:left="-57" w:right="-57"/>
            </w:pPr>
            <w:r>
              <w:t>Абонемент на 1 месяц без проката коньков (количество посещений не ограничено)</w:t>
            </w:r>
          </w:p>
        </w:tc>
        <w:tc>
          <w:tcPr>
            <w:tcW w:w="892" w:type="dxa"/>
            <w:shd w:val="clear" w:color="auto" w:fill="auto"/>
          </w:tcPr>
          <w:p w14:paraId="0CCDC156" w14:textId="77777777" w:rsidR="00CC6296" w:rsidRDefault="00CC6296" w:rsidP="007E10D2">
            <w:pPr>
              <w:pStyle w:val="31"/>
              <w:widowControl w:val="0"/>
              <w:autoSpaceDE w:val="0"/>
              <w:autoSpaceDN w:val="0"/>
              <w:adjustRightInd w:val="0"/>
              <w:jc w:val="center"/>
            </w:pPr>
            <w:r>
              <w:t>850</w:t>
            </w:r>
          </w:p>
        </w:tc>
        <w:tc>
          <w:tcPr>
            <w:tcW w:w="892" w:type="dxa"/>
          </w:tcPr>
          <w:p w14:paraId="4C7EAABA" w14:textId="77777777" w:rsidR="00CC6296" w:rsidRDefault="00CC6296" w:rsidP="007E10D2">
            <w:pPr>
              <w:pStyle w:val="31"/>
              <w:widowControl w:val="0"/>
              <w:autoSpaceDE w:val="0"/>
              <w:autoSpaceDN w:val="0"/>
              <w:adjustRightInd w:val="0"/>
              <w:jc w:val="center"/>
            </w:pPr>
            <w:r>
              <w:t>1000</w:t>
            </w:r>
          </w:p>
        </w:tc>
        <w:tc>
          <w:tcPr>
            <w:tcW w:w="824" w:type="dxa"/>
          </w:tcPr>
          <w:p w14:paraId="32687B09" w14:textId="77777777" w:rsidR="00CC6296" w:rsidRDefault="00CC6296" w:rsidP="007E10D2">
            <w:pPr>
              <w:pStyle w:val="31"/>
              <w:widowControl w:val="0"/>
              <w:autoSpaceDE w:val="0"/>
              <w:autoSpaceDN w:val="0"/>
              <w:adjustRightInd w:val="0"/>
              <w:jc w:val="center"/>
            </w:pPr>
            <w:r>
              <w:t>150</w:t>
            </w:r>
          </w:p>
        </w:tc>
        <w:tc>
          <w:tcPr>
            <w:tcW w:w="834" w:type="dxa"/>
          </w:tcPr>
          <w:p w14:paraId="6D44DD76" w14:textId="77777777" w:rsidR="00CC6296" w:rsidRDefault="00CC6296" w:rsidP="007E10D2">
            <w:pPr>
              <w:pStyle w:val="31"/>
              <w:widowControl w:val="0"/>
              <w:autoSpaceDE w:val="0"/>
              <w:autoSpaceDN w:val="0"/>
              <w:adjustRightInd w:val="0"/>
              <w:jc w:val="center"/>
            </w:pPr>
            <w:r>
              <w:t>117,5</w:t>
            </w:r>
          </w:p>
        </w:tc>
      </w:tr>
      <w:tr w:rsidR="00CC6296" w14:paraId="6E917C78" w14:textId="77777777" w:rsidTr="007E10D2">
        <w:tc>
          <w:tcPr>
            <w:tcW w:w="6096" w:type="dxa"/>
            <w:shd w:val="clear" w:color="auto" w:fill="auto"/>
          </w:tcPr>
          <w:p w14:paraId="05AF1BA4" w14:textId="77777777" w:rsidR="00CC6296" w:rsidRDefault="00CC6296" w:rsidP="007E10D2">
            <w:pPr>
              <w:pStyle w:val="31"/>
              <w:widowControl w:val="0"/>
              <w:autoSpaceDE w:val="0"/>
              <w:autoSpaceDN w:val="0"/>
              <w:adjustRightInd w:val="0"/>
              <w:spacing w:line="216" w:lineRule="auto"/>
              <w:ind w:left="-57" w:right="-57"/>
            </w:pPr>
            <w:r>
              <w:t>Абонемент на 1 месяц с прокатом коньков (количество посещений не ограничено)</w:t>
            </w:r>
          </w:p>
        </w:tc>
        <w:tc>
          <w:tcPr>
            <w:tcW w:w="892" w:type="dxa"/>
            <w:shd w:val="clear" w:color="auto" w:fill="auto"/>
          </w:tcPr>
          <w:p w14:paraId="29C41994" w14:textId="77777777" w:rsidR="00CC6296" w:rsidRDefault="00CC6296" w:rsidP="007E10D2">
            <w:pPr>
              <w:pStyle w:val="31"/>
              <w:widowControl w:val="0"/>
              <w:autoSpaceDE w:val="0"/>
              <w:autoSpaceDN w:val="0"/>
              <w:adjustRightInd w:val="0"/>
              <w:jc w:val="center"/>
            </w:pPr>
            <w:r>
              <w:t>1500</w:t>
            </w:r>
          </w:p>
        </w:tc>
        <w:tc>
          <w:tcPr>
            <w:tcW w:w="892" w:type="dxa"/>
          </w:tcPr>
          <w:p w14:paraId="631602AD" w14:textId="77777777" w:rsidR="00CC6296" w:rsidRDefault="00CC6296" w:rsidP="007E10D2">
            <w:pPr>
              <w:pStyle w:val="31"/>
              <w:widowControl w:val="0"/>
              <w:autoSpaceDE w:val="0"/>
              <w:autoSpaceDN w:val="0"/>
              <w:adjustRightInd w:val="0"/>
              <w:jc w:val="center"/>
            </w:pPr>
            <w:r>
              <w:t>1900</w:t>
            </w:r>
          </w:p>
        </w:tc>
        <w:tc>
          <w:tcPr>
            <w:tcW w:w="824" w:type="dxa"/>
          </w:tcPr>
          <w:p w14:paraId="5E71A4BA" w14:textId="77777777" w:rsidR="00CC6296" w:rsidRDefault="00CC6296" w:rsidP="007E10D2">
            <w:pPr>
              <w:pStyle w:val="31"/>
              <w:widowControl w:val="0"/>
              <w:autoSpaceDE w:val="0"/>
              <w:autoSpaceDN w:val="0"/>
              <w:adjustRightInd w:val="0"/>
              <w:jc w:val="center"/>
            </w:pPr>
            <w:r>
              <w:t>400</w:t>
            </w:r>
          </w:p>
        </w:tc>
        <w:tc>
          <w:tcPr>
            <w:tcW w:w="834" w:type="dxa"/>
          </w:tcPr>
          <w:p w14:paraId="48C95367" w14:textId="77777777" w:rsidR="00CC6296" w:rsidRDefault="00CC6296" w:rsidP="007E10D2">
            <w:pPr>
              <w:pStyle w:val="31"/>
              <w:widowControl w:val="0"/>
              <w:autoSpaceDE w:val="0"/>
              <w:autoSpaceDN w:val="0"/>
              <w:adjustRightInd w:val="0"/>
              <w:jc w:val="center"/>
            </w:pPr>
            <w:r>
              <w:t>126,7</w:t>
            </w:r>
          </w:p>
        </w:tc>
      </w:tr>
      <w:tr w:rsidR="00CC6296" w14:paraId="725DCF3C" w14:textId="77777777" w:rsidTr="007E10D2">
        <w:tc>
          <w:tcPr>
            <w:tcW w:w="6096" w:type="dxa"/>
            <w:shd w:val="clear" w:color="auto" w:fill="auto"/>
          </w:tcPr>
          <w:p w14:paraId="5E60F091" w14:textId="77777777" w:rsidR="00CC6296" w:rsidRDefault="00CC6296" w:rsidP="00196678">
            <w:pPr>
              <w:pStyle w:val="31"/>
              <w:widowControl w:val="0"/>
              <w:autoSpaceDE w:val="0"/>
              <w:autoSpaceDN w:val="0"/>
              <w:adjustRightInd w:val="0"/>
              <w:ind w:left="-57" w:right="-57"/>
              <w:jc w:val="both"/>
            </w:pPr>
            <w:r>
              <w:t>Заточка коньков</w:t>
            </w:r>
          </w:p>
        </w:tc>
        <w:tc>
          <w:tcPr>
            <w:tcW w:w="892" w:type="dxa"/>
            <w:shd w:val="clear" w:color="auto" w:fill="auto"/>
          </w:tcPr>
          <w:p w14:paraId="47F9D6F2" w14:textId="77777777" w:rsidR="00CC6296" w:rsidRDefault="00CC6296" w:rsidP="00196678">
            <w:pPr>
              <w:pStyle w:val="31"/>
              <w:widowControl w:val="0"/>
              <w:autoSpaceDE w:val="0"/>
              <w:autoSpaceDN w:val="0"/>
              <w:adjustRightInd w:val="0"/>
              <w:jc w:val="center"/>
            </w:pPr>
            <w:r>
              <w:t>100</w:t>
            </w:r>
          </w:p>
        </w:tc>
        <w:tc>
          <w:tcPr>
            <w:tcW w:w="892" w:type="dxa"/>
          </w:tcPr>
          <w:p w14:paraId="56B7EDCF" w14:textId="77777777" w:rsidR="00CC6296" w:rsidRDefault="00CC6296" w:rsidP="00196678">
            <w:pPr>
              <w:pStyle w:val="31"/>
              <w:widowControl w:val="0"/>
              <w:autoSpaceDE w:val="0"/>
              <w:autoSpaceDN w:val="0"/>
              <w:adjustRightInd w:val="0"/>
              <w:jc w:val="center"/>
            </w:pPr>
            <w:r>
              <w:t>120</w:t>
            </w:r>
          </w:p>
        </w:tc>
        <w:tc>
          <w:tcPr>
            <w:tcW w:w="824" w:type="dxa"/>
          </w:tcPr>
          <w:p w14:paraId="692B0D9E" w14:textId="77777777" w:rsidR="00CC6296" w:rsidRDefault="00CC6296" w:rsidP="00196678">
            <w:pPr>
              <w:pStyle w:val="31"/>
              <w:widowControl w:val="0"/>
              <w:autoSpaceDE w:val="0"/>
              <w:autoSpaceDN w:val="0"/>
              <w:adjustRightInd w:val="0"/>
              <w:jc w:val="center"/>
            </w:pPr>
            <w:r>
              <w:t>20</w:t>
            </w:r>
          </w:p>
        </w:tc>
        <w:tc>
          <w:tcPr>
            <w:tcW w:w="834" w:type="dxa"/>
          </w:tcPr>
          <w:p w14:paraId="33B6440F" w14:textId="77777777" w:rsidR="00CC6296" w:rsidRDefault="00CC6296" w:rsidP="00196678">
            <w:pPr>
              <w:pStyle w:val="31"/>
              <w:widowControl w:val="0"/>
              <w:autoSpaceDE w:val="0"/>
              <w:autoSpaceDN w:val="0"/>
              <w:adjustRightInd w:val="0"/>
              <w:jc w:val="center"/>
            </w:pPr>
            <w:r>
              <w:t>120,0</w:t>
            </w:r>
          </w:p>
        </w:tc>
      </w:tr>
      <w:tr w:rsidR="00CC6296" w14:paraId="4C936A7A" w14:textId="77777777" w:rsidTr="007E10D2">
        <w:tc>
          <w:tcPr>
            <w:tcW w:w="6096" w:type="dxa"/>
            <w:shd w:val="clear" w:color="auto" w:fill="auto"/>
          </w:tcPr>
          <w:p w14:paraId="13E41E32" w14:textId="77777777" w:rsidR="00CC6296" w:rsidRDefault="00CC6296" w:rsidP="007E10D2">
            <w:pPr>
              <w:pStyle w:val="31"/>
              <w:widowControl w:val="0"/>
              <w:autoSpaceDE w:val="0"/>
              <w:autoSpaceDN w:val="0"/>
              <w:adjustRightInd w:val="0"/>
              <w:spacing w:line="216" w:lineRule="auto"/>
              <w:ind w:left="-57" w:right="-57"/>
            </w:pPr>
            <w:r>
              <w:t xml:space="preserve">Разогрев фигурных и хоккейных ботинок в </w:t>
            </w:r>
            <w:proofErr w:type="spellStart"/>
            <w:r>
              <w:t>термопечи</w:t>
            </w:r>
            <w:proofErr w:type="spellEnd"/>
            <w:r>
              <w:t xml:space="preserve"> </w:t>
            </w:r>
          </w:p>
          <w:p w14:paraId="31671F22" w14:textId="77777777" w:rsidR="00CC6296" w:rsidRDefault="00CC6296" w:rsidP="007E10D2">
            <w:pPr>
              <w:pStyle w:val="31"/>
              <w:widowControl w:val="0"/>
              <w:autoSpaceDE w:val="0"/>
              <w:autoSpaceDN w:val="0"/>
              <w:adjustRightInd w:val="0"/>
              <w:spacing w:line="216" w:lineRule="auto"/>
              <w:ind w:left="-57" w:right="-57"/>
            </w:pPr>
            <w:r>
              <w:t>(1 пара)</w:t>
            </w:r>
          </w:p>
        </w:tc>
        <w:tc>
          <w:tcPr>
            <w:tcW w:w="892" w:type="dxa"/>
            <w:shd w:val="clear" w:color="auto" w:fill="auto"/>
          </w:tcPr>
          <w:p w14:paraId="5C223351" w14:textId="77777777" w:rsidR="00CC6296" w:rsidRDefault="00CC6296" w:rsidP="007E10D2">
            <w:pPr>
              <w:pStyle w:val="31"/>
              <w:widowControl w:val="0"/>
              <w:autoSpaceDE w:val="0"/>
              <w:autoSpaceDN w:val="0"/>
              <w:adjustRightInd w:val="0"/>
              <w:spacing w:line="360" w:lineRule="auto"/>
              <w:jc w:val="center"/>
            </w:pPr>
            <w:r>
              <w:t>200</w:t>
            </w:r>
          </w:p>
        </w:tc>
        <w:tc>
          <w:tcPr>
            <w:tcW w:w="892" w:type="dxa"/>
          </w:tcPr>
          <w:p w14:paraId="27178DB5" w14:textId="77777777" w:rsidR="00CC6296" w:rsidRDefault="00CC6296" w:rsidP="007E10D2">
            <w:pPr>
              <w:pStyle w:val="31"/>
              <w:widowControl w:val="0"/>
              <w:autoSpaceDE w:val="0"/>
              <w:autoSpaceDN w:val="0"/>
              <w:adjustRightInd w:val="0"/>
              <w:spacing w:line="360" w:lineRule="auto"/>
              <w:jc w:val="center"/>
            </w:pPr>
            <w:r>
              <w:t>250</w:t>
            </w:r>
          </w:p>
        </w:tc>
        <w:tc>
          <w:tcPr>
            <w:tcW w:w="824" w:type="dxa"/>
          </w:tcPr>
          <w:p w14:paraId="4DA42614" w14:textId="77777777" w:rsidR="00CC6296" w:rsidRDefault="00CC6296" w:rsidP="007E10D2">
            <w:pPr>
              <w:pStyle w:val="31"/>
              <w:widowControl w:val="0"/>
              <w:autoSpaceDE w:val="0"/>
              <w:autoSpaceDN w:val="0"/>
              <w:adjustRightInd w:val="0"/>
              <w:spacing w:line="360" w:lineRule="auto"/>
              <w:jc w:val="center"/>
            </w:pPr>
            <w:r>
              <w:t>50</w:t>
            </w:r>
          </w:p>
        </w:tc>
        <w:tc>
          <w:tcPr>
            <w:tcW w:w="834" w:type="dxa"/>
          </w:tcPr>
          <w:p w14:paraId="2D55B87D" w14:textId="77777777" w:rsidR="00CC6296" w:rsidRDefault="00CC6296" w:rsidP="007E10D2">
            <w:pPr>
              <w:pStyle w:val="31"/>
              <w:widowControl w:val="0"/>
              <w:autoSpaceDE w:val="0"/>
              <w:autoSpaceDN w:val="0"/>
              <w:adjustRightInd w:val="0"/>
              <w:spacing w:line="360" w:lineRule="auto"/>
              <w:jc w:val="center"/>
            </w:pPr>
            <w:r>
              <w:t>125,0</w:t>
            </w:r>
          </w:p>
        </w:tc>
      </w:tr>
    </w:tbl>
    <w:p w14:paraId="4E68A6B5" w14:textId="77777777" w:rsidR="00A737B9" w:rsidRDefault="00A737B9" w:rsidP="00732709">
      <w:pPr>
        <w:spacing w:line="360" w:lineRule="auto"/>
        <w:ind w:firstLine="709"/>
        <w:jc w:val="both"/>
        <w:rPr>
          <w:sz w:val="28"/>
          <w:szCs w:val="28"/>
        </w:rPr>
      </w:pPr>
    </w:p>
    <w:p w14:paraId="1FD0462C" w14:textId="77777777" w:rsidR="00885738" w:rsidRPr="00885738" w:rsidRDefault="00885738" w:rsidP="00885738">
      <w:pPr>
        <w:spacing w:line="360" w:lineRule="auto"/>
        <w:ind w:firstLine="709"/>
        <w:jc w:val="both"/>
        <w:rPr>
          <w:lang w:val="en-US"/>
        </w:rPr>
      </w:pPr>
      <w:proofErr w:type="spellStart"/>
      <w:r w:rsidRPr="00885738">
        <w:rPr>
          <w:lang w:val="en-US"/>
        </w:rPr>
        <w:t>Таблица</w:t>
      </w:r>
      <w:proofErr w:type="spellEnd"/>
      <w:r w:rsidRPr="00885738">
        <w:rPr>
          <w:lang w:val="en-US"/>
        </w:rPr>
        <w:t xml:space="preserve"> 2.9 </w:t>
      </w:r>
    </w:p>
    <w:p w14:paraId="1420C65A" w14:textId="77777777" w:rsidR="00885738" w:rsidRPr="00885738" w:rsidRDefault="00885738" w:rsidP="00885738">
      <w:pPr>
        <w:spacing w:line="360" w:lineRule="auto"/>
        <w:ind w:firstLine="709"/>
        <w:jc w:val="both"/>
        <w:rPr>
          <w:lang w:val="en-US"/>
        </w:rPr>
      </w:pPr>
      <w:r w:rsidRPr="00885738">
        <w:rPr>
          <w:lang w:val="en-US"/>
        </w:rPr>
        <w:t xml:space="preserve">4 </w:t>
      </w:r>
      <w:proofErr w:type="spellStart"/>
      <w:r w:rsidRPr="00885738">
        <w:rPr>
          <w:lang w:val="en-US"/>
        </w:rPr>
        <w:t>Таблица</w:t>
      </w:r>
      <w:proofErr w:type="spellEnd"/>
      <w:r w:rsidRPr="00885738">
        <w:rPr>
          <w:lang w:val="en-US"/>
        </w:rPr>
        <w:t xml:space="preserve">: </w:t>
      </w:r>
    </w:p>
    <w:p w14:paraId="48661F4B" w14:textId="77777777" w:rsidR="00885738" w:rsidRPr="00885738" w:rsidRDefault="00885738" w:rsidP="00885738">
      <w:pPr>
        <w:spacing w:line="360" w:lineRule="auto"/>
        <w:ind w:firstLine="709"/>
        <w:jc w:val="both"/>
        <w:rPr>
          <w:lang w:val="en-US"/>
        </w:rPr>
      </w:pPr>
      <w:r w:rsidRPr="00885738">
        <w:rPr>
          <w:lang w:val="en-US"/>
        </w:rPr>
        <w:t xml:space="preserve">- </w:t>
      </w:r>
      <w:proofErr w:type="spellStart"/>
      <w:r w:rsidRPr="00885738">
        <w:rPr>
          <w:lang w:val="en-US"/>
        </w:rPr>
        <w:t>создала</w:t>
      </w:r>
      <w:proofErr w:type="spellEnd"/>
      <w:r w:rsidRPr="00885738">
        <w:rPr>
          <w:lang w:val="en-US"/>
        </w:rPr>
        <w:t xml:space="preserve"> </w:t>
      </w:r>
      <w:proofErr w:type="spellStart"/>
      <w:r w:rsidRPr="00885738">
        <w:rPr>
          <w:lang w:val="en-US"/>
        </w:rPr>
        <w:t>из</w:t>
      </w:r>
      <w:proofErr w:type="spellEnd"/>
      <w:r w:rsidRPr="00885738">
        <w:rPr>
          <w:lang w:val="en-US"/>
        </w:rPr>
        <w:t xml:space="preserve"> </w:t>
      </w:r>
      <w:proofErr w:type="spellStart"/>
      <w:r w:rsidRPr="00885738">
        <w:rPr>
          <w:lang w:val="en-US"/>
        </w:rPr>
        <w:t>имеющихся</w:t>
      </w:r>
      <w:proofErr w:type="spellEnd"/>
      <w:r w:rsidRPr="00885738">
        <w:rPr>
          <w:lang w:val="en-US"/>
        </w:rPr>
        <w:t xml:space="preserve"> </w:t>
      </w:r>
      <w:proofErr w:type="spellStart"/>
      <w:r w:rsidRPr="00885738">
        <w:rPr>
          <w:lang w:val="en-US"/>
        </w:rPr>
        <w:t>данных</w:t>
      </w:r>
      <w:proofErr w:type="spellEnd"/>
      <w:r w:rsidRPr="00885738">
        <w:rPr>
          <w:lang w:val="en-US"/>
        </w:rPr>
        <w:t xml:space="preserve"> </w:t>
      </w:r>
      <w:proofErr w:type="spellStart"/>
      <w:r w:rsidRPr="00885738">
        <w:rPr>
          <w:lang w:val="en-US"/>
        </w:rPr>
        <w:t>DataFrames</w:t>
      </w:r>
      <w:proofErr w:type="spellEnd"/>
    </w:p>
    <w:p w14:paraId="10CB6DB8" w14:textId="77777777" w:rsidR="00885738" w:rsidRPr="00885738" w:rsidRDefault="00885738" w:rsidP="00885738">
      <w:pPr>
        <w:spacing w:line="360" w:lineRule="auto"/>
        <w:ind w:firstLine="709"/>
        <w:jc w:val="both"/>
      </w:pPr>
      <w:r w:rsidRPr="00885738">
        <w:t xml:space="preserve">- с помощью </w:t>
      </w:r>
      <w:r w:rsidRPr="00885738">
        <w:rPr>
          <w:lang w:val="en-US"/>
        </w:rPr>
        <w:t>pd</w:t>
      </w:r>
      <w:r w:rsidRPr="00885738">
        <w:t>.</w:t>
      </w:r>
      <w:r w:rsidRPr="00885738">
        <w:rPr>
          <w:lang w:val="en-US"/>
        </w:rPr>
        <w:t>Series</w:t>
      </w:r>
      <w:r w:rsidRPr="00885738">
        <w:t xml:space="preserve"> посчитала абсолютное изменение 2020 и 2023</w:t>
      </w:r>
    </w:p>
    <w:p w14:paraId="673CEDC7" w14:textId="77777777" w:rsidR="00885738" w:rsidRPr="003A5385" w:rsidRDefault="00885738" w:rsidP="00885738">
      <w:pPr>
        <w:spacing w:line="360" w:lineRule="auto"/>
        <w:ind w:firstLine="709"/>
        <w:jc w:val="both"/>
      </w:pPr>
      <w:r w:rsidRPr="003A5385">
        <w:t>- посчитала темп роста в %</w:t>
      </w:r>
    </w:p>
    <w:p w14:paraId="277AE581" w14:textId="77777777" w:rsidR="00EC734D" w:rsidRDefault="00EC734D" w:rsidP="00CC6296">
      <w:pPr>
        <w:spacing w:line="360" w:lineRule="auto"/>
        <w:ind w:firstLine="709"/>
        <w:jc w:val="both"/>
        <w:rPr>
          <w:sz w:val="28"/>
          <w:szCs w:val="28"/>
        </w:rPr>
      </w:pPr>
    </w:p>
    <w:p w14:paraId="30C34328" w14:textId="77777777" w:rsidR="00CC6296" w:rsidRDefault="00CC6296" w:rsidP="00CC6296">
      <w:pPr>
        <w:spacing w:line="360" w:lineRule="auto"/>
        <w:ind w:firstLine="709"/>
        <w:jc w:val="both"/>
        <w:rPr>
          <w:sz w:val="28"/>
          <w:szCs w:val="28"/>
        </w:rPr>
      </w:pPr>
      <w:r w:rsidRPr="00635ACD">
        <w:rPr>
          <w:sz w:val="28"/>
          <w:szCs w:val="28"/>
        </w:rPr>
        <w:t xml:space="preserve">Так, за 2017-2020 гг. в 2 раза выросла стоимость 1 ч. массового катания, как для взрослых, так и для детей до 14 лет – до 100 руб. и 50 руб., соответственно. На 60 % (до 80 руб.) выросла цена проката коньков. Темпы прироста стоимости остальных продуктов массового катания находились в </w:t>
      </w:r>
      <w:r w:rsidRPr="00635ACD">
        <w:rPr>
          <w:sz w:val="28"/>
          <w:szCs w:val="28"/>
        </w:rPr>
        <w:lastRenderedPageBreak/>
        <w:t>пределах 30 %.</w:t>
      </w:r>
      <w:r>
        <w:rPr>
          <w:sz w:val="28"/>
          <w:szCs w:val="28"/>
        </w:rPr>
        <w:t xml:space="preserve"> Несмотря на повышение, уровень цен на услуги массового катания достаточно лоялен, а значит, конкурентоспособен на рынке спортивно-оздоровительных и досуговых услуг города. Ну куда еще можно сходить семьей по таким ценам?! Даже походы на аттракционы в Пушкинский парк, парк</w:t>
      </w:r>
      <w:r w:rsidRPr="008612C3">
        <w:rPr>
          <w:sz w:val="28"/>
          <w:szCs w:val="28"/>
        </w:rPr>
        <w:t xml:space="preserve"> </w:t>
      </w:r>
      <w:r>
        <w:rPr>
          <w:sz w:val="28"/>
          <w:szCs w:val="28"/>
        </w:rPr>
        <w:t xml:space="preserve">Пролетарского района г. Саранск, кино или бассейн обойдутся дороже. </w:t>
      </w:r>
    </w:p>
    <w:p w14:paraId="4DF41F56" w14:textId="77777777" w:rsidR="00CC6296" w:rsidRPr="005148EA" w:rsidRDefault="00CC6296" w:rsidP="00CC6296">
      <w:pPr>
        <w:pStyle w:val="a4"/>
        <w:spacing w:after="0" w:line="360" w:lineRule="auto"/>
        <w:ind w:left="0" w:firstLine="709"/>
        <w:jc w:val="both"/>
        <w:rPr>
          <w:szCs w:val="28"/>
          <w:lang w:eastAsia="ar-SA"/>
        </w:rPr>
      </w:pPr>
      <w:r w:rsidRPr="005148EA">
        <w:rPr>
          <w:szCs w:val="28"/>
          <w:lang w:eastAsia="ar-SA"/>
        </w:rPr>
        <w:t xml:space="preserve"> «Дойные коровы» для ГАУ РМ «Ледовый дворец» – это услуги фитнеса, тренажерного зала, хоккея (продажа билетов), занимающие лидирующее положение в относительно стабильной отрасли. Доходы от их реализации которых значительно превышает расходы на поддержание текущих </w:t>
      </w:r>
      <w:proofErr w:type="gramStart"/>
      <w:r w:rsidRPr="005148EA">
        <w:rPr>
          <w:szCs w:val="28"/>
          <w:lang w:eastAsia="ar-SA"/>
        </w:rPr>
        <w:t>конкурентных  позиций</w:t>
      </w:r>
      <w:proofErr w:type="gramEnd"/>
      <w:r w:rsidRPr="005148EA">
        <w:rPr>
          <w:szCs w:val="28"/>
          <w:lang w:eastAsia="ar-SA"/>
        </w:rPr>
        <w:t xml:space="preserve">. Именно эти категории услуг дают учреждению средства, </w:t>
      </w:r>
      <w:proofErr w:type="gramStart"/>
      <w:r w:rsidRPr="005148EA">
        <w:rPr>
          <w:szCs w:val="28"/>
          <w:lang w:eastAsia="ar-SA"/>
        </w:rPr>
        <w:t>которые  могут</w:t>
      </w:r>
      <w:proofErr w:type="gramEnd"/>
      <w:r w:rsidRPr="005148EA">
        <w:rPr>
          <w:szCs w:val="28"/>
          <w:lang w:eastAsia="ar-SA"/>
        </w:rPr>
        <w:t xml:space="preserve"> быть перенаправлены на поддержку менее раз</w:t>
      </w:r>
      <w:r w:rsidRPr="005148EA">
        <w:rPr>
          <w:szCs w:val="28"/>
          <w:lang w:eastAsia="ar-SA"/>
        </w:rPr>
        <w:softHyphen/>
        <w:t xml:space="preserve">вивающихся услуг (солярий, фигурное катание). Это позволяет не терять по ним конкурентное преимущество в цене. </w:t>
      </w:r>
    </w:p>
    <w:p w14:paraId="2962FCDC" w14:textId="77777777" w:rsidR="00CC6296" w:rsidRPr="005A6BA5" w:rsidRDefault="00CC6296" w:rsidP="00CC6296">
      <w:pPr>
        <w:pStyle w:val="a4"/>
        <w:spacing w:after="0" w:line="360" w:lineRule="auto"/>
        <w:ind w:left="0" w:firstLine="709"/>
        <w:jc w:val="both"/>
        <w:rPr>
          <w:szCs w:val="28"/>
          <w:lang w:eastAsia="ar-SA"/>
        </w:rPr>
      </w:pPr>
      <w:r w:rsidRPr="005A6BA5">
        <w:rPr>
          <w:szCs w:val="28"/>
          <w:lang w:eastAsia="ar-SA"/>
        </w:rPr>
        <w:t>Услуги по размещению рекламы в стенах ГАУ РМ «Ледовый дворец» мы отнесли к «Трудным детям», так как они оказывают слабое воздействие на рынок (из-за низкой доли). Вместе с тем, спрос на них растет и можно предположить, что в перспективе эти услуги переместятся в матрице БКГ в сектор «Звезды». Но это при условии, если учреждение будет наращивать их ассортимент, предлагая большее число вариаций мест размещения рекламы, а также будет вкладывать средства для увеличения доли рынка.</w:t>
      </w:r>
    </w:p>
    <w:p w14:paraId="558B5CDC" w14:textId="77777777" w:rsidR="00CC6296" w:rsidRDefault="00CC6296" w:rsidP="00CC6296">
      <w:pPr>
        <w:pStyle w:val="a4"/>
        <w:spacing w:after="0" w:line="360" w:lineRule="auto"/>
        <w:ind w:left="0" w:firstLine="709"/>
        <w:jc w:val="both"/>
        <w:rPr>
          <w:szCs w:val="28"/>
          <w:lang w:eastAsia="ar-SA"/>
        </w:rPr>
      </w:pPr>
      <w:r w:rsidRPr="005A6BA5">
        <w:rPr>
          <w:szCs w:val="28"/>
          <w:lang w:eastAsia="ar-SA"/>
        </w:rPr>
        <w:t xml:space="preserve">К продуктам с ограниченным объемом продаж, то есть к «Собакам», мы отнесли фигурное катание (продажа билетов) и солярий. Эти </w:t>
      </w:r>
      <w:r>
        <w:rPr>
          <w:szCs w:val="28"/>
          <w:lang w:eastAsia="ar-SA"/>
        </w:rPr>
        <w:t xml:space="preserve">платные </w:t>
      </w:r>
      <w:r w:rsidRPr="005A6BA5">
        <w:rPr>
          <w:szCs w:val="28"/>
          <w:lang w:eastAsia="ar-SA"/>
        </w:rPr>
        <w:t>услуги не имеют перспектив развиться в прибыльные направления, а только отвлекают ресурсы. В первом случае причиной является неконкурентоспособность большой ледовой арены ГАУ РМ «Ледовый дворец» по сравнению с ледовыми аренами более крупных ледовых дворцов страны (из-за малой вместительности). Во втором – неконкурентоспособность услуг солярия учреждения по сравнению с соляриями, расположенными в салонах красоты города.</w:t>
      </w:r>
      <w:r>
        <w:rPr>
          <w:szCs w:val="28"/>
          <w:lang w:eastAsia="ar-SA"/>
        </w:rPr>
        <w:t xml:space="preserve"> В этой связи, руководству учреждения целесообразно рассмотреть вопрос о закрытии солярия. Что касается платных мероприятий фигурного катания, то по ним решения уже </w:t>
      </w:r>
      <w:r>
        <w:rPr>
          <w:szCs w:val="28"/>
          <w:lang w:eastAsia="ar-SA"/>
        </w:rPr>
        <w:lastRenderedPageBreak/>
        <w:t xml:space="preserve">приняты – в 2019 г. на территории </w:t>
      </w:r>
      <w:r w:rsidRPr="005A6BA5">
        <w:rPr>
          <w:szCs w:val="28"/>
          <w:lang w:eastAsia="ar-SA"/>
        </w:rPr>
        <w:t>ГАУ РМ «Ледовый дворец»</w:t>
      </w:r>
      <w:r>
        <w:rPr>
          <w:szCs w:val="28"/>
          <w:lang w:eastAsia="ar-SA"/>
        </w:rPr>
        <w:t xml:space="preserve"> они не проводились.</w:t>
      </w:r>
    </w:p>
    <w:p w14:paraId="5E765510" w14:textId="77777777" w:rsidR="00CC6296" w:rsidRPr="006539B6" w:rsidRDefault="001A7B1E" w:rsidP="00CC6296">
      <w:pPr>
        <w:pStyle w:val="a4"/>
        <w:spacing w:after="0" w:line="360" w:lineRule="auto"/>
        <w:ind w:left="0" w:firstLine="709"/>
        <w:jc w:val="both"/>
        <w:rPr>
          <w:szCs w:val="28"/>
          <w:lang w:eastAsia="ar-SA"/>
        </w:rPr>
      </w:pPr>
      <w:proofErr w:type="spellStart"/>
      <w:r>
        <w:rPr>
          <w:szCs w:val="28"/>
          <w:lang w:eastAsia="ar-SA"/>
        </w:rPr>
        <w:t>В</w:t>
      </w:r>
      <w:r w:rsidR="00CC6296">
        <w:rPr>
          <w:szCs w:val="28"/>
          <w:lang w:eastAsia="ar-SA"/>
        </w:rPr>
        <w:t>сх</w:t>
      </w:r>
      <w:proofErr w:type="spellEnd"/>
      <w:r w:rsidR="00CC6296">
        <w:rPr>
          <w:szCs w:val="28"/>
          <w:lang w:eastAsia="ar-SA"/>
        </w:rPr>
        <w:t xml:space="preserve"> турнир</w:t>
      </w:r>
      <w:r>
        <w:rPr>
          <w:szCs w:val="28"/>
          <w:lang w:eastAsia="ar-SA"/>
        </w:rPr>
        <w:t>ы</w:t>
      </w:r>
      <w:r w:rsidR="00CC6296">
        <w:rPr>
          <w:szCs w:val="28"/>
          <w:lang w:eastAsia="ar-SA"/>
        </w:rPr>
        <w:t xml:space="preserve"> по фигурному катанию (приносящих и не приносящих доход) </w:t>
      </w:r>
      <w:r w:rsidR="00CC6296" w:rsidRPr="005A6BA5">
        <w:rPr>
          <w:szCs w:val="28"/>
          <w:lang w:eastAsia="ar-SA"/>
        </w:rPr>
        <w:t>ГАУ РМ «Ледовый дворец»</w:t>
      </w:r>
      <w:r w:rsidR="00CC6296">
        <w:rPr>
          <w:szCs w:val="28"/>
          <w:lang w:eastAsia="ar-SA"/>
        </w:rPr>
        <w:t xml:space="preserve"> </w:t>
      </w:r>
      <w:r>
        <w:rPr>
          <w:szCs w:val="28"/>
          <w:lang w:eastAsia="ar-SA"/>
        </w:rPr>
        <w:t>организует на высоком уровне</w:t>
      </w:r>
      <w:r w:rsidR="00CC6296">
        <w:rPr>
          <w:szCs w:val="28"/>
          <w:lang w:eastAsia="ar-SA"/>
        </w:rPr>
        <w:t xml:space="preserve">. Учреждение при поддержке </w:t>
      </w:r>
      <w:proofErr w:type="spellStart"/>
      <w:r w:rsidR="00CC6296">
        <w:rPr>
          <w:szCs w:val="28"/>
          <w:lang w:eastAsia="ar-SA"/>
        </w:rPr>
        <w:t>Минспортуризма</w:t>
      </w:r>
      <w:proofErr w:type="spellEnd"/>
      <w:r w:rsidR="00CC6296">
        <w:rPr>
          <w:szCs w:val="28"/>
          <w:lang w:eastAsia="ar-SA"/>
        </w:rPr>
        <w:t xml:space="preserve"> РМ и руководства республики </w:t>
      </w:r>
      <w:r w:rsidR="00CC6296" w:rsidRPr="006539B6">
        <w:rPr>
          <w:szCs w:val="28"/>
          <w:lang w:eastAsia="ar-SA"/>
        </w:rPr>
        <w:t>заселя</w:t>
      </w:r>
      <w:r w:rsidR="00CC6296">
        <w:rPr>
          <w:szCs w:val="28"/>
          <w:lang w:eastAsia="ar-SA"/>
        </w:rPr>
        <w:t>е</w:t>
      </w:r>
      <w:r w:rsidR="00CC6296" w:rsidRPr="006539B6">
        <w:rPr>
          <w:szCs w:val="28"/>
          <w:lang w:eastAsia="ar-SA"/>
        </w:rPr>
        <w:t xml:space="preserve">т </w:t>
      </w:r>
      <w:r w:rsidR="00CC6296">
        <w:rPr>
          <w:szCs w:val="28"/>
          <w:lang w:eastAsia="ar-SA"/>
        </w:rPr>
        <w:t>с</w:t>
      </w:r>
      <w:r w:rsidR="00CC6296" w:rsidRPr="006539B6">
        <w:rPr>
          <w:szCs w:val="28"/>
          <w:lang w:eastAsia="ar-SA"/>
        </w:rPr>
        <w:t xml:space="preserve">портсменов в лучшие отели Саранска (люксовые пяти- и </w:t>
      </w:r>
      <w:proofErr w:type="spellStart"/>
      <w:r w:rsidR="00CC6296" w:rsidRPr="006539B6">
        <w:rPr>
          <w:szCs w:val="28"/>
          <w:lang w:eastAsia="ar-SA"/>
        </w:rPr>
        <w:t>четырёхзвездные</w:t>
      </w:r>
      <w:proofErr w:type="spellEnd"/>
      <w:r w:rsidR="00CC6296" w:rsidRPr="006539B6">
        <w:rPr>
          <w:szCs w:val="28"/>
          <w:lang w:eastAsia="ar-SA"/>
        </w:rPr>
        <w:t xml:space="preserve"> </w:t>
      </w:r>
      <w:proofErr w:type="spellStart"/>
      <w:r w:rsidR="00CC6296" w:rsidRPr="006539B6">
        <w:rPr>
          <w:szCs w:val="28"/>
          <w:lang w:eastAsia="ar-SA"/>
        </w:rPr>
        <w:t>гостницы</w:t>
      </w:r>
      <w:proofErr w:type="spellEnd"/>
      <w:r w:rsidR="00CC6296" w:rsidRPr="006539B6">
        <w:rPr>
          <w:szCs w:val="28"/>
          <w:lang w:eastAsia="ar-SA"/>
        </w:rPr>
        <w:t>), между отелями и стадионом постоянно ходят автобусы, есть горячее питание, тренировочный лёд, учитываются все пожелания фигуристов.</w:t>
      </w:r>
    </w:p>
    <w:p w14:paraId="7CAA2B4A" w14:textId="77777777" w:rsidR="00921304" w:rsidRPr="00682850" w:rsidRDefault="00A328B8" w:rsidP="00CC6296">
      <w:pPr>
        <w:pStyle w:val="a4"/>
        <w:spacing w:after="0" w:line="360" w:lineRule="auto"/>
        <w:ind w:left="0" w:firstLine="709"/>
        <w:jc w:val="both"/>
        <w:rPr>
          <w:szCs w:val="28"/>
          <w:lang w:eastAsia="ar-SA"/>
        </w:rPr>
      </w:pPr>
      <w:r w:rsidRPr="00682850">
        <w:rPr>
          <w:szCs w:val="28"/>
          <w:lang w:eastAsia="ar-SA"/>
        </w:rPr>
        <w:t>Подтверждением</w:t>
      </w:r>
      <w:r w:rsidR="006B2560" w:rsidRPr="00682850">
        <w:rPr>
          <w:szCs w:val="28"/>
          <w:lang w:eastAsia="ar-SA"/>
        </w:rPr>
        <w:t xml:space="preserve"> </w:t>
      </w:r>
      <w:r w:rsidR="00682850" w:rsidRPr="00682850">
        <w:rPr>
          <w:szCs w:val="28"/>
          <w:lang w:eastAsia="ar-SA"/>
        </w:rPr>
        <w:t xml:space="preserve">грамотного подхода ГАУ РМ «Ледовый дворец» к организации турниров по фигурному катанию </w:t>
      </w:r>
      <w:r w:rsidR="00921304" w:rsidRPr="00682850">
        <w:rPr>
          <w:szCs w:val="28"/>
          <w:lang w:eastAsia="ar-SA"/>
        </w:rPr>
        <w:t>служат положительные отзывы официальных лиц</w:t>
      </w:r>
      <w:r w:rsidR="00682850">
        <w:rPr>
          <w:szCs w:val="28"/>
          <w:lang w:eastAsia="ar-SA"/>
        </w:rPr>
        <w:t xml:space="preserve"> </w:t>
      </w:r>
      <w:r w:rsidR="00DE2B88">
        <w:rPr>
          <w:szCs w:val="28"/>
          <w:lang w:eastAsia="ar-SA"/>
        </w:rPr>
        <w:t>[31</w:t>
      </w:r>
      <w:r w:rsidR="00682850">
        <w:rPr>
          <w:szCs w:val="28"/>
          <w:lang w:eastAsia="ar-SA"/>
        </w:rPr>
        <w:t>]</w:t>
      </w:r>
      <w:r w:rsidR="00921304" w:rsidRPr="00682850">
        <w:rPr>
          <w:szCs w:val="28"/>
          <w:lang w:eastAsia="ar-SA"/>
        </w:rPr>
        <w:t>:</w:t>
      </w:r>
    </w:p>
    <w:p w14:paraId="274BA5FA" w14:textId="77777777" w:rsidR="00CC6296" w:rsidRPr="00682850" w:rsidRDefault="00CC6296" w:rsidP="00AB2AD8">
      <w:pPr>
        <w:pStyle w:val="a4"/>
        <w:numPr>
          <w:ilvl w:val="0"/>
          <w:numId w:val="26"/>
        </w:numPr>
        <w:tabs>
          <w:tab w:val="left" w:pos="1134"/>
        </w:tabs>
        <w:spacing w:after="0" w:line="360" w:lineRule="auto"/>
        <w:ind w:left="0" w:firstLine="709"/>
        <w:jc w:val="both"/>
        <w:rPr>
          <w:szCs w:val="28"/>
          <w:lang w:eastAsia="ar-SA"/>
        </w:rPr>
      </w:pPr>
      <w:r w:rsidRPr="00682850">
        <w:rPr>
          <w:szCs w:val="28"/>
          <w:lang w:eastAsia="ar-SA"/>
        </w:rPr>
        <w:t>генеральн</w:t>
      </w:r>
      <w:r w:rsidR="00682850">
        <w:rPr>
          <w:szCs w:val="28"/>
          <w:lang w:eastAsia="ar-SA"/>
        </w:rPr>
        <w:t>ого</w:t>
      </w:r>
      <w:r w:rsidRPr="00682850">
        <w:rPr>
          <w:szCs w:val="28"/>
          <w:lang w:eastAsia="ar-SA"/>
        </w:rPr>
        <w:t xml:space="preserve"> директор</w:t>
      </w:r>
      <w:r w:rsidR="00682850">
        <w:rPr>
          <w:szCs w:val="28"/>
          <w:lang w:eastAsia="ar-SA"/>
        </w:rPr>
        <w:t>а</w:t>
      </w:r>
      <w:r w:rsidRPr="00682850">
        <w:rPr>
          <w:szCs w:val="28"/>
          <w:lang w:eastAsia="ar-SA"/>
        </w:rPr>
        <w:t xml:space="preserve"> ФФККР</w:t>
      </w:r>
      <w:r w:rsidR="00080C63" w:rsidRPr="00682850">
        <w:rPr>
          <w:szCs w:val="28"/>
          <w:lang w:eastAsia="ar-SA"/>
        </w:rPr>
        <w:t xml:space="preserve"> </w:t>
      </w:r>
      <w:r w:rsidRPr="00682850">
        <w:rPr>
          <w:szCs w:val="28"/>
          <w:lang w:eastAsia="ar-SA"/>
        </w:rPr>
        <w:t>А. Коган</w:t>
      </w:r>
      <w:r w:rsidR="00682850">
        <w:rPr>
          <w:szCs w:val="28"/>
          <w:lang w:eastAsia="ar-SA"/>
        </w:rPr>
        <w:t xml:space="preserve">а, который </w:t>
      </w:r>
      <w:r w:rsidR="00C72A20" w:rsidRPr="00682850">
        <w:rPr>
          <w:szCs w:val="28"/>
          <w:lang w:eastAsia="ar-SA"/>
        </w:rPr>
        <w:t>подчеркивает</w:t>
      </w:r>
      <w:r w:rsidR="00C72A20">
        <w:rPr>
          <w:szCs w:val="28"/>
          <w:lang w:eastAsia="ar-SA"/>
        </w:rPr>
        <w:t xml:space="preserve"> </w:t>
      </w:r>
      <w:r w:rsidRPr="00682850">
        <w:rPr>
          <w:szCs w:val="28"/>
          <w:lang w:eastAsia="ar-SA"/>
        </w:rPr>
        <w:t>большую разницу между чемпионатом Европы и Саранском</w:t>
      </w:r>
      <w:r w:rsidR="00682850">
        <w:rPr>
          <w:szCs w:val="28"/>
          <w:lang w:eastAsia="ar-SA"/>
        </w:rPr>
        <w:t xml:space="preserve">, где </w:t>
      </w:r>
      <w:r w:rsidRPr="00682850">
        <w:rPr>
          <w:szCs w:val="28"/>
          <w:lang w:eastAsia="ar-SA"/>
        </w:rPr>
        <w:t>нет проблем с горячей водой</w:t>
      </w:r>
      <w:r w:rsidR="00682850">
        <w:rPr>
          <w:szCs w:val="28"/>
          <w:lang w:eastAsia="ar-SA"/>
        </w:rPr>
        <w:t xml:space="preserve">, </w:t>
      </w:r>
      <w:r w:rsidRPr="00682850">
        <w:rPr>
          <w:szCs w:val="28"/>
          <w:lang w:eastAsia="ar-SA"/>
        </w:rPr>
        <w:t xml:space="preserve">транспортом, </w:t>
      </w:r>
      <w:r w:rsidR="00682850">
        <w:rPr>
          <w:szCs w:val="28"/>
          <w:lang w:eastAsia="ar-SA"/>
        </w:rPr>
        <w:t xml:space="preserve">отоплением и комфортом </w:t>
      </w:r>
      <w:r w:rsidRPr="00682850">
        <w:rPr>
          <w:szCs w:val="28"/>
          <w:lang w:eastAsia="ar-SA"/>
        </w:rPr>
        <w:t>раздевал</w:t>
      </w:r>
      <w:r w:rsidR="00682850">
        <w:rPr>
          <w:szCs w:val="28"/>
          <w:lang w:eastAsia="ar-SA"/>
        </w:rPr>
        <w:t>о</w:t>
      </w:r>
      <w:r w:rsidRPr="00682850">
        <w:rPr>
          <w:szCs w:val="28"/>
          <w:lang w:eastAsia="ar-SA"/>
        </w:rPr>
        <w:t>к</w:t>
      </w:r>
      <w:r w:rsidR="00682850">
        <w:rPr>
          <w:szCs w:val="28"/>
          <w:lang w:eastAsia="ar-SA"/>
        </w:rPr>
        <w:t xml:space="preserve"> спортсменов;</w:t>
      </w:r>
      <w:r w:rsidRPr="00682850">
        <w:rPr>
          <w:szCs w:val="28"/>
          <w:lang w:eastAsia="ar-SA"/>
        </w:rPr>
        <w:t xml:space="preserve"> </w:t>
      </w:r>
    </w:p>
    <w:p w14:paraId="1C2B3779" w14:textId="77777777" w:rsidR="00CC6296" w:rsidRPr="00682850" w:rsidRDefault="00CC6296" w:rsidP="00AB2AD8">
      <w:pPr>
        <w:pStyle w:val="a4"/>
        <w:numPr>
          <w:ilvl w:val="0"/>
          <w:numId w:val="26"/>
        </w:numPr>
        <w:tabs>
          <w:tab w:val="left" w:pos="1134"/>
        </w:tabs>
        <w:spacing w:after="0" w:line="360" w:lineRule="auto"/>
        <w:ind w:left="0" w:firstLine="709"/>
        <w:jc w:val="both"/>
        <w:rPr>
          <w:szCs w:val="28"/>
          <w:lang w:eastAsia="ar-SA"/>
        </w:rPr>
      </w:pPr>
      <w:r w:rsidRPr="00682850">
        <w:rPr>
          <w:szCs w:val="28"/>
          <w:lang w:eastAsia="ar-SA"/>
        </w:rPr>
        <w:t>президент</w:t>
      </w:r>
      <w:r w:rsidR="00682850">
        <w:rPr>
          <w:szCs w:val="28"/>
          <w:lang w:eastAsia="ar-SA"/>
        </w:rPr>
        <w:t>а</w:t>
      </w:r>
      <w:r w:rsidRPr="00682850">
        <w:rPr>
          <w:szCs w:val="28"/>
          <w:lang w:eastAsia="ar-SA"/>
        </w:rPr>
        <w:t xml:space="preserve"> ФФККР А. Горшков</w:t>
      </w:r>
      <w:r w:rsidR="00682850">
        <w:rPr>
          <w:szCs w:val="28"/>
          <w:lang w:eastAsia="ar-SA"/>
        </w:rPr>
        <w:t xml:space="preserve">а, который </w:t>
      </w:r>
      <w:r w:rsidR="00D1215B">
        <w:rPr>
          <w:szCs w:val="28"/>
          <w:lang w:eastAsia="ar-SA"/>
        </w:rPr>
        <w:t xml:space="preserve">делится </w:t>
      </w:r>
      <w:r w:rsidRPr="00682850">
        <w:rPr>
          <w:szCs w:val="28"/>
          <w:lang w:eastAsia="ar-SA"/>
        </w:rPr>
        <w:t>положительны</w:t>
      </w:r>
      <w:r w:rsidR="00D1215B">
        <w:rPr>
          <w:szCs w:val="28"/>
          <w:lang w:eastAsia="ar-SA"/>
        </w:rPr>
        <w:t xml:space="preserve">ми </w:t>
      </w:r>
      <w:r w:rsidRPr="00682850">
        <w:rPr>
          <w:szCs w:val="28"/>
          <w:lang w:eastAsia="ar-SA"/>
        </w:rPr>
        <w:t>ощущени</w:t>
      </w:r>
      <w:r w:rsidR="00D1215B">
        <w:rPr>
          <w:szCs w:val="28"/>
          <w:lang w:eastAsia="ar-SA"/>
        </w:rPr>
        <w:t>ями, остающимися</w:t>
      </w:r>
      <w:r w:rsidRPr="00682850">
        <w:rPr>
          <w:szCs w:val="28"/>
          <w:lang w:eastAsia="ar-SA"/>
        </w:rPr>
        <w:t xml:space="preserve"> от каждого турнира</w:t>
      </w:r>
      <w:r w:rsidR="00682850" w:rsidRPr="00682850">
        <w:rPr>
          <w:szCs w:val="28"/>
          <w:lang w:eastAsia="ar-SA"/>
        </w:rPr>
        <w:t xml:space="preserve"> по фигурному катанию</w:t>
      </w:r>
      <w:r w:rsidRPr="00682850">
        <w:rPr>
          <w:szCs w:val="28"/>
          <w:lang w:eastAsia="ar-SA"/>
        </w:rPr>
        <w:t xml:space="preserve"> у </w:t>
      </w:r>
      <w:r w:rsidR="00D1215B">
        <w:rPr>
          <w:szCs w:val="28"/>
          <w:lang w:eastAsia="ar-SA"/>
        </w:rPr>
        <w:t>него</w:t>
      </w:r>
      <w:r w:rsidR="001C2C44">
        <w:rPr>
          <w:szCs w:val="28"/>
          <w:lang w:eastAsia="ar-SA"/>
        </w:rPr>
        <w:t xml:space="preserve">, </w:t>
      </w:r>
      <w:r w:rsidRPr="00682850">
        <w:rPr>
          <w:szCs w:val="28"/>
          <w:lang w:eastAsia="ar-SA"/>
        </w:rPr>
        <w:t>зарубежных коллег, гостей</w:t>
      </w:r>
      <w:r w:rsidR="00C72A20">
        <w:rPr>
          <w:szCs w:val="28"/>
          <w:lang w:eastAsia="ar-SA"/>
        </w:rPr>
        <w:t>.</w:t>
      </w:r>
    </w:p>
    <w:p w14:paraId="40FBD3A8" w14:textId="77777777" w:rsidR="00CC6296" w:rsidRPr="006539B6" w:rsidRDefault="00CC6296" w:rsidP="00CC6296">
      <w:pPr>
        <w:pStyle w:val="a4"/>
        <w:spacing w:after="0" w:line="360" w:lineRule="auto"/>
        <w:ind w:left="0" w:firstLine="709"/>
        <w:jc w:val="both"/>
        <w:rPr>
          <w:szCs w:val="28"/>
          <w:lang w:eastAsia="ar-SA"/>
        </w:rPr>
      </w:pPr>
      <w:r w:rsidRPr="006539B6">
        <w:rPr>
          <w:szCs w:val="28"/>
          <w:lang w:eastAsia="ar-SA"/>
        </w:rPr>
        <w:t>Отдельно участники саранских соревнований отмечают качество льда – он максимально приближен к эталонному и позволяет исполнять сложнейшие технические элементы без опасений за здоровье.</w:t>
      </w:r>
    </w:p>
    <w:p w14:paraId="17F39E70" w14:textId="77777777" w:rsidR="00CC6296" w:rsidRDefault="00CC6296" w:rsidP="00CC6296">
      <w:pPr>
        <w:pStyle w:val="a4"/>
        <w:spacing w:after="0" w:line="360" w:lineRule="auto"/>
        <w:ind w:left="0" w:firstLine="709"/>
        <w:jc w:val="both"/>
        <w:rPr>
          <w:szCs w:val="28"/>
        </w:rPr>
      </w:pPr>
      <w:r>
        <w:rPr>
          <w:szCs w:val="28"/>
          <w:lang w:eastAsia="ar-SA"/>
        </w:rPr>
        <w:t xml:space="preserve">Все это указывает на грамотную имиджевую политику руководства </w:t>
      </w:r>
      <w:r w:rsidRPr="005A6BA5">
        <w:rPr>
          <w:szCs w:val="28"/>
          <w:lang w:eastAsia="ar-SA"/>
        </w:rPr>
        <w:t>ГАУ РМ «Ледовый дворец»</w:t>
      </w:r>
      <w:r>
        <w:rPr>
          <w:szCs w:val="28"/>
          <w:lang w:eastAsia="ar-SA"/>
        </w:rPr>
        <w:t xml:space="preserve"> и свидетельствует об эффективности управления конкурентоспособностью в части повышения своего имиджа, причем </w:t>
      </w:r>
      <w:r w:rsidRPr="004342EF">
        <w:rPr>
          <w:szCs w:val="28"/>
          <w:lang w:eastAsia="ar-SA"/>
        </w:rPr>
        <w:t xml:space="preserve">не только в сфере фигурного катания. Если Ледовый дворец справляется с </w:t>
      </w:r>
      <w:proofErr w:type="gramStart"/>
      <w:r w:rsidRPr="004342EF">
        <w:rPr>
          <w:szCs w:val="28"/>
          <w:lang w:eastAsia="ar-SA"/>
        </w:rPr>
        <w:t>организацией  такого</w:t>
      </w:r>
      <w:proofErr w:type="gramEnd"/>
      <w:r w:rsidRPr="004342EF">
        <w:rPr>
          <w:szCs w:val="28"/>
          <w:lang w:eastAsia="ar-SA"/>
        </w:rPr>
        <w:t xml:space="preserve"> рода мероприятий, то и к предоставлению других услуг также подходит ответственно. Результатом достигнутого имиджа стало проведение на базе</w:t>
      </w:r>
      <w:r w:rsidRPr="005409C6">
        <w:rPr>
          <w:szCs w:val="28"/>
        </w:rPr>
        <w:t xml:space="preserve"> Ледового дворца и его филиалов </w:t>
      </w:r>
      <w:r>
        <w:rPr>
          <w:szCs w:val="28"/>
        </w:rPr>
        <w:t xml:space="preserve">большого </w:t>
      </w:r>
      <w:r w:rsidRPr="005409C6">
        <w:rPr>
          <w:szCs w:val="28"/>
        </w:rPr>
        <w:t>количеств</w:t>
      </w:r>
      <w:r>
        <w:rPr>
          <w:szCs w:val="28"/>
        </w:rPr>
        <w:t>а</w:t>
      </w:r>
      <w:r w:rsidRPr="005409C6">
        <w:rPr>
          <w:szCs w:val="28"/>
        </w:rPr>
        <w:t xml:space="preserve"> мероприятий всероссий</w:t>
      </w:r>
      <w:r>
        <w:rPr>
          <w:szCs w:val="28"/>
        </w:rPr>
        <w:t>ского и международного уровней. Только в 2017-2019 гг. их было около 30 (таблица 2.</w:t>
      </w:r>
      <w:r w:rsidR="001C2C44">
        <w:rPr>
          <w:szCs w:val="28"/>
        </w:rPr>
        <w:t>10</w:t>
      </w:r>
      <w:r>
        <w:rPr>
          <w:szCs w:val="28"/>
        </w:rPr>
        <w:t>).</w:t>
      </w:r>
    </w:p>
    <w:p w14:paraId="7811F052" w14:textId="77777777" w:rsidR="00732709" w:rsidRDefault="00732709" w:rsidP="00732709">
      <w:pPr>
        <w:pStyle w:val="a4"/>
        <w:spacing w:after="0" w:line="360" w:lineRule="auto"/>
        <w:ind w:left="0" w:firstLine="709"/>
        <w:jc w:val="both"/>
        <w:rPr>
          <w:szCs w:val="28"/>
          <w:lang w:eastAsia="ar-SA"/>
        </w:rPr>
      </w:pPr>
      <w:r>
        <w:rPr>
          <w:szCs w:val="28"/>
          <w:lang w:eastAsia="ar-SA"/>
        </w:rPr>
        <w:lastRenderedPageBreak/>
        <w:t xml:space="preserve">В начале 2020 г., до введения режима самоизоляции, </w:t>
      </w:r>
      <w:r w:rsidRPr="005409C6">
        <w:rPr>
          <w:szCs w:val="28"/>
        </w:rPr>
        <w:t>ГАУ РМ «Ледовый дворец»</w:t>
      </w:r>
      <w:r>
        <w:rPr>
          <w:szCs w:val="28"/>
        </w:rPr>
        <w:t xml:space="preserve"> успел принять на своей большой ледовой арене только 2 соревнования – по фигурному катанию. Было приостановлено оказание и других физкультурно-оздоровительных и досуговых услуг. И пока нет информации, когда учреждение восстановит работу в полном объеме. Возможно, после этого его конкурентное положение на рынке РМ и РФ изменится.</w:t>
      </w:r>
    </w:p>
    <w:p w14:paraId="633D7E7C" w14:textId="77777777" w:rsidR="00CC6296" w:rsidRDefault="00CC6296" w:rsidP="00CC6296">
      <w:pPr>
        <w:pStyle w:val="220"/>
        <w:spacing w:line="360" w:lineRule="auto"/>
        <w:ind w:firstLine="709"/>
        <w:jc w:val="both"/>
        <w:rPr>
          <w:sz w:val="28"/>
          <w:szCs w:val="28"/>
        </w:rPr>
      </w:pPr>
    </w:p>
    <w:p w14:paraId="492A4F43" w14:textId="77777777" w:rsidR="00CC6296" w:rsidRPr="008B5E4C" w:rsidRDefault="00CC6296" w:rsidP="00CC6296">
      <w:pPr>
        <w:pStyle w:val="220"/>
        <w:spacing w:line="360" w:lineRule="auto"/>
        <w:jc w:val="both"/>
        <w:rPr>
          <w:b/>
          <w:sz w:val="28"/>
          <w:szCs w:val="28"/>
        </w:rPr>
      </w:pPr>
      <w:r w:rsidRPr="0022652D">
        <w:rPr>
          <w:rFonts w:eastAsia="Times New Roman"/>
          <w:color w:val="000000"/>
          <w:spacing w:val="20"/>
          <w:sz w:val="28"/>
          <w:szCs w:val="28"/>
          <w:lang w:eastAsia="ar-SA"/>
        </w:rPr>
        <w:t>Таблица</w:t>
      </w:r>
      <w:r>
        <w:rPr>
          <w:sz w:val="28"/>
          <w:szCs w:val="28"/>
        </w:rPr>
        <w:t xml:space="preserve"> 2.</w:t>
      </w:r>
      <w:r w:rsidR="001C2C44">
        <w:rPr>
          <w:sz w:val="28"/>
          <w:szCs w:val="28"/>
        </w:rPr>
        <w:t>10</w:t>
      </w:r>
      <w:r>
        <w:rPr>
          <w:sz w:val="28"/>
          <w:szCs w:val="28"/>
        </w:rPr>
        <w:t xml:space="preserve"> – Перечень </w:t>
      </w:r>
      <w:r w:rsidRPr="000E69EB">
        <w:rPr>
          <w:sz w:val="28"/>
          <w:szCs w:val="28"/>
        </w:rPr>
        <w:t>мероприятий всероссийского и международного уровней, пров</w:t>
      </w:r>
      <w:r>
        <w:rPr>
          <w:sz w:val="28"/>
          <w:szCs w:val="28"/>
        </w:rPr>
        <w:t>е</w:t>
      </w:r>
      <w:r w:rsidRPr="000E69EB">
        <w:rPr>
          <w:sz w:val="28"/>
          <w:szCs w:val="28"/>
        </w:rPr>
        <w:t>д</w:t>
      </w:r>
      <w:r>
        <w:rPr>
          <w:sz w:val="28"/>
          <w:szCs w:val="28"/>
        </w:rPr>
        <w:t>енн</w:t>
      </w:r>
      <w:r w:rsidRPr="000E69EB">
        <w:rPr>
          <w:sz w:val="28"/>
          <w:szCs w:val="28"/>
        </w:rPr>
        <w:t xml:space="preserve">ых </w:t>
      </w:r>
      <w:r>
        <w:rPr>
          <w:sz w:val="28"/>
          <w:szCs w:val="28"/>
        </w:rPr>
        <w:t>в</w:t>
      </w:r>
      <w:r>
        <w:rPr>
          <w:b/>
          <w:sz w:val="28"/>
          <w:szCs w:val="28"/>
        </w:rPr>
        <w:t xml:space="preserve"> </w:t>
      </w:r>
      <w:r w:rsidRPr="005409C6">
        <w:rPr>
          <w:sz w:val="28"/>
          <w:szCs w:val="28"/>
        </w:rPr>
        <w:t>ГАУ РМ «Ледовый дворец»</w:t>
      </w:r>
      <w:r w:rsidRPr="0067416A">
        <w:rPr>
          <w:sz w:val="28"/>
          <w:szCs w:val="28"/>
        </w:rPr>
        <w:t xml:space="preserve"> </w:t>
      </w:r>
      <w:r w:rsidRPr="005409C6">
        <w:rPr>
          <w:sz w:val="28"/>
          <w:szCs w:val="28"/>
        </w:rPr>
        <w:t xml:space="preserve">за </w:t>
      </w:r>
      <w:r>
        <w:rPr>
          <w:sz w:val="28"/>
          <w:szCs w:val="28"/>
        </w:rPr>
        <w:t>2017-2019 гг.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8813"/>
      </w:tblGrid>
      <w:tr w:rsidR="00CC6296" w:rsidRPr="00FB7929" w14:paraId="0158E37D" w14:textId="77777777" w:rsidTr="007E10D2">
        <w:tc>
          <w:tcPr>
            <w:tcW w:w="709" w:type="dxa"/>
            <w:shd w:val="clear" w:color="auto" w:fill="auto"/>
          </w:tcPr>
          <w:p w14:paraId="772F8C9C" w14:textId="77777777" w:rsidR="00CC6296" w:rsidRPr="007832D2" w:rsidRDefault="00CC6296" w:rsidP="00732709">
            <w:pPr>
              <w:pStyle w:val="220"/>
              <w:widowControl w:val="0"/>
              <w:autoSpaceDE w:val="0"/>
              <w:autoSpaceDN w:val="0"/>
              <w:adjustRightInd w:val="0"/>
              <w:jc w:val="center"/>
              <w:rPr>
                <w:sz w:val="22"/>
                <w:szCs w:val="22"/>
              </w:rPr>
            </w:pPr>
            <w:r w:rsidRPr="007832D2">
              <w:rPr>
                <w:sz w:val="22"/>
                <w:szCs w:val="22"/>
              </w:rPr>
              <w:t>Год</w:t>
            </w:r>
          </w:p>
        </w:tc>
        <w:tc>
          <w:tcPr>
            <w:tcW w:w="8930" w:type="dxa"/>
            <w:shd w:val="clear" w:color="auto" w:fill="auto"/>
          </w:tcPr>
          <w:p w14:paraId="7632439D" w14:textId="77777777" w:rsidR="00CC6296" w:rsidRPr="007832D2" w:rsidRDefault="00CC6296" w:rsidP="00732709">
            <w:pPr>
              <w:pStyle w:val="220"/>
              <w:widowControl w:val="0"/>
              <w:autoSpaceDE w:val="0"/>
              <w:autoSpaceDN w:val="0"/>
              <w:adjustRightInd w:val="0"/>
              <w:jc w:val="center"/>
              <w:rPr>
                <w:sz w:val="22"/>
                <w:szCs w:val="22"/>
              </w:rPr>
            </w:pPr>
            <w:r w:rsidRPr="007832D2">
              <w:rPr>
                <w:sz w:val="22"/>
                <w:szCs w:val="22"/>
              </w:rPr>
              <w:t>Наименование мероприятий</w:t>
            </w:r>
          </w:p>
        </w:tc>
      </w:tr>
      <w:tr w:rsidR="00CC6296" w:rsidRPr="00304166" w14:paraId="765557AA" w14:textId="77777777" w:rsidTr="00196678">
        <w:tc>
          <w:tcPr>
            <w:tcW w:w="709" w:type="dxa"/>
            <w:tcBorders>
              <w:bottom w:val="nil"/>
            </w:tcBorders>
            <w:shd w:val="clear" w:color="auto" w:fill="auto"/>
          </w:tcPr>
          <w:p w14:paraId="4A1BD2DB" w14:textId="77777777" w:rsidR="00CC6296" w:rsidRPr="007832D2" w:rsidRDefault="00CC6296" w:rsidP="007E10D2">
            <w:pPr>
              <w:pStyle w:val="220"/>
              <w:widowControl w:val="0"/>
              <w:autoSpaceDE w:val="0"/>
              <w:autoSpaceDN w:val="0"/>
              <w:adjustRightInd w:val="0"/>
              <w:ind w:left="-113" w:right="-113"/>
              <w:jc w:val="center"/>
              <w:rPr>
                <w:sz w:val="22"/>
                <w:szCs w:val="22"/>
              </w:rPr>
            </w:pPr>
            <w:r w:rsidRPr="007832D2">
              <w:rPr>
                <w:sz w:val="22"/>
                <w:szCs w:val="22"/>
              </w:rPr>
              <w:t>2017 г.</w:t>
            </w:r>
          </w:p>
        </w:tc>
        <w:tc>
          <w:tcPr>
            <w:tcW w:w="8930" w:type="dxa"/>
            <w:tcBorders>
              <w:bottom w:val="nil"/>
            </w:tcBorders>
            <w:shd w:val="clear" w:color="auto" w:fill="auto"/>
          </w:tcPr>
          <w:p w14:paraId="2874E7FD" w14:textId="77777777" w:rsidR="00CC6296" w:rsidRPr="007832D2" w:rsidRDefault="00517DD4" w:rsidP="00196678">
            <w:pPr>
              <w:pStyle w:val="220"/>
              <w:widowControl w:val="0"/>
              <w:autoSpaceDE w:val="0"/>
              <w:autoSpaceDN w:val="0"/>
              <w:adjustRightInd w:val="0"/>
              <w:jc w:val="both"/>
              <w:rPr>
                <w:sz w:val="22"/>
                <w:szCs w:val="22"/>
              </w:rPr>
            </w:pPr>
            <w:hyperlink r:id="rId29" w:history="1">
              <w:r w:rsidR="00CC6296" w:rsidRPr="007832D2">
                <w:rPr>
                  <w:sz w:val="22"/>
                  <w:szCs w:val="22"/>
                </w:rPr>
                <w:t>Финальные соревнования VIII зимней Спартакиады учащихся России по фигурному катанию на коньках</w:t>
              </w:r>
            </w:hyperlink>
          </w:p>
          <w:p w14:paraId="27F49E57" w14:textId="77777777" w:rsidR="00CC6296" w:rsidRPr="007832D2" w:rsidRDefault="00517DD4" w:rsidP="00196678">
            <w:pPr>
              <w:pStyle w:val="220"/>
              <w:widowControl w:val="0"/>
              <w:autoSpaceDE w:val="0"/>
              <w:autoSpaceDN w:val="0"/>
              <w:adjustRightInd w:val="0"/>
              <w:jc w:val="both"/>
              <w:rPr>
                <w:sz w:val="22"/>
                <w:szCs w:val="22"/>
              </w:rPr>
            </w:pPr>
            <w:hyperlink r:id="rId30" w:history="1">
              <w:r w:rsidR="00CC6296" w:rsidRPr="007832D2">
                <w:rPr>
                  <w:sz w:val="22"/>
                  <w:szCs w:val="22"/>
                </w:rPr>
                <w:t>Финальные соревнования VIII зимней Спартакиады учащихся России по шорт-треку</w:t>
              </w:r>
            </w:hyperlink>
          </w:p>
          <w:p w14:paraId="6E6B49BE" w14:textId="77777777" w:rsidR="00CC6296" w:rsidRPr="007832D2" w:rsidRDefault="00CC6296" w:rsidP="00196678">
            <w:pPr>
              <w:pStyle w:val="220"/>
              <w:widowControl w:val="0"/>
              <w:autoSpaceDE w:val="0"/>
              <w:autoSpaceDN w:val="0"/>
              <w:adjustRightInd w:val="0"/>
              <w:jc w:val="both"/>
              <w:rPr>
                <w:sz w:val="22"/>
                <w:szCs w:val="22"/>
              </w:rPr>
            </w:pPr>
            <w:r w:rsidRPr="007832D2">
              <w:rPr>
                <w:sz w:val="22"/>
                <w:szCs w:val="22"/>
              </w:rPr>
              <w:t>Первенство России по шорт-треку среди младшего и детского возраста «Сочинский Олимп».</w:t>
            </w:r>
          </w:p>
          <w:p w14:paraId="24F8EB92" w14:textId="77777777" w:rsidR="00CC6296" w:rsidRPr="007832D2" w:rsidRDefault="00517DD4" w:rsidP="00196678">
            <w:pPr>
              <w:pStyle w:val="220"/>
              <w:widowControl w:val="0"/>
              <w:autoSpaceDE w:val="0"/>
              <w:autoSpaceDN w:val="0"/>
              <w:adjustRightInd w:val="0"/>
              <w:jc w:val="both"/>
              <w:rPr>
                <w:sz w:val="22"/>
                <w:szCs w:val="22"/>
              </w:rPr>
            </w:pPr>
            <w:hyperlink r:id="rId31" w:history="1">
              <w:r w:rsidR="00CC6296" w:rsidRPr="007832D2">
                <w:rPr>
                  <w:sz w:val="22"/>
                  <w:szCs w:val="22"/>
                </w:rPr>
                <w:t>Гала-концерт Студенческой Лиги по фигурному катанию на коньках</w:t>
              </w:r>
            </w:hyperlink>
          </w:p>
          <w:p w14:paraId="7C720917" w14:textId="77777777" w:rsidR="00CC6296" w:rsidRPr="007832D2" w:rsidRDefault="00517DD4" w:rsidP="00196678">
            <w:pPr>
              <w:pStyle w:val="220"/>
              <w:widowControl w:val="0"/>
              <w:autoSpaceDE w:val="0"/>
              <w:autoSpaceDN w:val="0"/>
              <w:adjustRightInd w:val="0"/>
              <w:jc w:val="both"/>
              <w:rPr>
                <w:sz w:val="22"/>
                <w:szCs w:val="22"/>
              </w:rPr>
            </w:pPr>
            <w:hyperlink r:id="rId32" w:history="1">
              <w:r w:rsidR="00CC6296" w:rsidRPr="007832D2">
                <w:rPr>
                  <w:sz w:val="22"/>
                  <w:szCs w:val="22"/>
                </w:rPr>
                <w:t>Легенды хоккея в Саранске</w:t>
              </w:r>
            </w:hyperlink>
          </w:p>
          <w:p w14:paraId="3DD3BB61" w14:textId="77777777" w:rsidR="00CC6296" w:rsidRPr="007832D2" w:rsidRDefault="00517DD4" w:rsidP="00196678">
            <w:pPr>
              <w:pStyle w:val="220"/>
              <w:widowControl w:val="0"/>
              <w:autoSpaceDE w:val="0"/>
              <w:autoSpaceDN w:val="0"/>
              <w:adjustRightInd w:val="0"/>
              <w:jc w:val="both"/>
              <w:rPr>
                <w:sz w:val="22"/>
                <w:szCs w:val="22"/>
              </w:rPr>
            </w:pPr>
            <w:hyperlink r:id="rId33" w:history="1">
              <w:r w:rsidR="00CC6296" w:rsidRPr="007832D2">
                <w:rPr>
                  <w:sz w:val="22"/>
                  <w:szCs w:val="22"/>
                </w:rPr>
                <w:t>Межрегиональное Первенство России по шорт-треку среди юношей и девушек старшей и средней возрастных групп</w:t>
              </w:r>
            </w:hyperlink>
          </w:p>
          <w:p w14:paraId="7EC8542C" w14:textId="77777777" w:rsidR="00CC6296" w:rsidRPr="007832D2" w:rsidRDefault="00517DD4" w:rsidP="00196678">
            <w:pPr>
              <w:pStyle w:val="220"/>
              <w:widowControl w:val="0"/>
              <w:autoSpaceDE w:val="0"/>
              <w:autoSpaceDN w:val="0"/>
              <w:adjustRightInd w:val="0"/>
              <w:jc w:val="both"/>
              <w:rPr>
                <w:sz w:val="22"/>
                <w:szCs w:val="22"/>
              </w:rPr>
            </w:pPr>
            <w:hyperlink r:id="rId34" w:history="1">
              <w:r w:rsidR="00CC6296" w:rsidRPr="007832D2">
                <w:rPr>
                  <w:sz w:val="22"/>
                  <w:szCs w:val="22"/>
                </w:rPr>
                <w:t>Финальные Всероссийские соревнования «Б» по шорт-треку</w:t>
              </w:r>
            </w:hyperlink>
          </w:p>
          <w:p w14:paraId="66521750" w14:textId="77777777" w:rsidR="00CC6296" w:rsidRPr="007832D2" w:rsidRDefault="00517DD4" w:rsidP="00196678">
            <w:pPr>
              <w:pStyle w:val="220"/>
              <w:widowControl w:val="0"/>
              <w:autoSpaceDE w:val="0"/>
              <w:autoSpaceDN w:val="0"/>
              <w:adjustRightInd w:val="0"/>
              <w:jc w:val="both"/>
              <w:rPr>
                <w:sz w:val="22"/>
                <w:szCs w:val="22"/>
              </w:rPr>
            </w:pPr>
            <w:hyperlink r:id="rId35" w:history="1">
              <w:r w:rsidR="00CC6296" w:rsidRPr="007832D2">
                <w:rPr>
                  <w:sz w:val="22"/>
                  <w:szCs w:val="22"/>
                </w:rPr>
                <w:t>Финал «Кубка России — Ростелеком» по фигурному катанию на коньках / Финал I Всероссийской Спартакиады между субъектами Российской Федерации по фигурному катанию на коньках среди взрослых и юниоров</w:t>
              </w:r>
            </w:hyperlink>
          </w:p>
        </w:tc>
      </w:tr>
      <w:tr w:rsidR="00CC6296" w:rsidRPr="00304166" w14:paraId="56DBB49C" w14:textId="77777777" w:rsidTr="007E10D2">
        <w:tc>
          <w:tcPr>
            <w:tcW w:w="709" w:type="dxa"/>
            <w:shd w:val="clear" w:color="auto" w:fill="auto"/>
          </w:tcPr>
          <w:p w14:paraId="4310FB69" w14:textId="77777777" w:rsidR="00CC6296" w:rsidRPr="007832D2" w:rsidRDefault="00CC6296" w:rsidP="007E10D2">
            <w:pPr>
              <w:pStyle w:val="220"/>
              <w:widowControl w:val="0"/>
              <w:autoSpaceDE w:val="0"/>
              <w:autoSpaceDN w:val="0"/>
              <w:adjustRightInd w:val="0"/>
              <w:ind w:left="-113" w:right="-113"/>
              <w:jc w:val="center"/>
              <w:rPr>
                <w:sz w:val="22"/>
                <w:szCs w:val="22"/>
              </w:rPr>
            </w:pPr>
            <w:r w:rsidRPr="007832D2">
              <w:rPr>
                <w:sz w:val="22"/>
                <w:szCs w:val="22"/>
              </w:rPr>
              <w:t>2018 г.</w:t>
            </w:r>
          </w:p>
        </w:tc>
        <w:tc>
          <w:tcPr>
            <w:tcW w:w="8930" w:type="dxa"/>
            <w:shd w:val="clear" w:color="auto" w:fill="auto"/>
          </w:tcPr>
          <w:p w14:paraId="7D89BF49"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36" w:history="1">
              <w:r w:rsidR="00CC6296" w:rsidRPr="007832D2">
                <w:rPr>
                  <w:sz w:val="22"/>
                  <w:szCs w:val="22"/>
                </w:rPr>
                <w:t>2 этап II Всероссийской зимней Спартакиады спортивных школ 2018 года по шорт-треку</w:t>
              </w:r>
            </w:hyperlink>
          </w:p>
          <w:p w14:paraId="287C530D"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37" w:history="1">
              <w:r w:rsidR="00CC6296" w:rsidRPr="007832D2">
                <w:rPr>
                  <w:sz w:val="22"/>
                  <w:szCs w:val="22"/>
                </w:rPr>
                <w:t>Первенство России по фигурному катанию на коньках среди юниоров</w:t>
              </w:r>
            </w:hyperlink>
          </w:p>
          <w:p w14:paraId="448AD331" w14:textId="77777777" w:rsidR="00CC6296" w:rsidRPr="007832D2" w:rsidRDefault="00CC6296" w:rsidP="007E10D2">
            <w:pPr>
              <w:pStyle w:val="220"/>
              <w:widowControl w:val="0"/>
              <w:autoSpaceDE w:val="0"/>
              <w:autoSpaceDN w:val="0"/>
              <w:adjustRightInd w:val="0"/>
              <w:spacing w:line="216" w:lineRule="auto"/>
              <w:jc w:val="both"/>
              <w:rPr>
                <w:sz w:val="22"/>
                <w:szCs w:val="22"/>
              </w:rPr>
            </w:pPr>
            <w:r w:rsidRPr="007832D2">
              <w:rPr>
                <w:sz w:val="22"/>
                <w:szCs w:val="22"/>
              </w:rPr>
              <w:t>Первенство России по ШОРТ-ТРЕКУ «Сочинский олимп».</w:t>
            </w:r>
          </w:p>
          <w:p w14:paraId="1CD4E4DB"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38" w:history="1">
              <w:r w:rsidR="00CC6296" w:rsidRPr="007832D2">
                <w:rPr>
                  <w:sz w:val="22"/>
                  <w:szCs w:val="22"/>
                </w:rPr>
                <w:t>«Встреча поколений»</w:t>
              </w:r>
            </w:hyperlink>
          </w:p>
          <w:p w14:paraId="2E5C682C"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39" w:history="1">
              <w:r w:rsidR="00CC6296" w:rsidRPr="007832D2">
                <w:rPr>
                  <w:sz w:val="22"/>
                  <w:szCs w:val="22"/>
                </w:rPr>
                <w:t>Чемпионат России по хоккею с шайбой (спорт глухих)</w:t>
              </w:r>
            </w:hyperlink>
          </w:p>
          <w:p w14:paraId="2A1525D2" w14:textId="77777777" w:rsidR="00CC6296" w:rsidRPr="007832D2" w:rsidRDefault="00CC6296" w:rsidP="007E10D2">
            <w:pPr>
              <w:pStyle w:val="220"/>
              <w:widowControl w:val="0"/>
              <w:autoSpaceDE w:val="0"/>
              <w:autoSpaceDN w:val="0"/>
              <w:adjustRightInd w:val="0"/>
              <w:spacing w:line="216" w:lineRule="auto"/>
              <w:jc w:val="both"/>
              <w:rPr>
                <w:sz w:val="22"/>
                <w:szCs w:val="22"/>
              </w:rPr>
            </w:pPr>
            <w:r w:rsidRPr="007832D2">
              <w:rPr>
                <w:sz w:val="22"/>
                <w:szCs w:val="22"/>
              </w:rPr>
              <w:t>Первенство Высшей хоккейной лиги (ВХЛ).</w:t>
            </w:r>
          </w:p>
          <w:p w14:paraId="0858A7DC"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0" w:history="1">
              <w:r w:rsidR="00CC6296" w:rsidRPr="007832D2">
                <w:rPr>
                  <w:sz w:val="22"/>
                  <w:szCs w:val="22"/>
                </w:rPr>
                <w:t>Всероссийские соревнования по фигурному катанию на коньках «Мордовские узоры»</w:t>
              </w:r>
            </w:hyperlink>
          </w:p>
          <w:p w14:paraId="4C2C49BC"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1" w:history="1">
              <w:r w:rsidR="00CC6296" w:rsidRPr="007832D2">
                <w:rPr>
                  <w:sz w:val="22"/>
                  <w:szCs w:val="22"/>
                </w:rPr>
                <w:t>«Ростелеком — Чемпионат России» 2019 по фигурному катанию на коньках</w:t>
              </w:r>
            </w:hyperlink>
          </w:p>
          <w:p w14:paraId="5A158E95"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2" w:history="1">
              <w:r w:rsidR="00CC6296" w:rsidRPr="007832D2">
                <w:rPr>
                  <w:sz w:val="22"/>
                  <w:szCs w:val="22"/>
                </w:rPr>
                <w:t>Второй этап Первенства России по шорт-треку среди спортсменов ПФО, ЮФО и Рязанской области</w:t>
              </w:r>
            </w:hyperlink>
          </w:p>
          <w:p w14:paraId="080BC971"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3" w:history="1">
              <w:r w:rsidR="00CC6296" w:rsidRPr="007832D2">
                <w:rPr>
                  <w:sz w:val="22"/>
                  <w:szCs w:val="22"/>
                </w:rPr>
                <w:t>Первенство России по шорт-треку среди юниоров и юниорок (многоборье)</w:t>
              </w:r>
            </w:hyperlink>
          </w:p>
          <w:p w14:paraId="473BA953"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4" w:history="1">
              <w:r w:rsidR="00CC6296" w:rsidRPr="007832D2">
                <w:rPr>
                  <w:sz w:val="22"/>
                  <w:szCs w:val="22"/>
                </w:rPr>
                <w:t>Всероссийские соревнования по шорт-треку «Надежды России»</w:t>
              </w:r>
            </w:hyperlink>
          </w:p>
        </w:tc>
      </w:tr>
      <w:tr w:rsidR="00CC6296" w:rsidRPr="00304166" w14:paraId="78B9FE37" w14:textId="77777777" w:rsidTr="007E10D2">
        <w:tc>
          <w:tcPr>
            <w:tcW w:w="709" w:type="dxa"/>
            <w:shd w:val="clear" w:color="auto" w:fill="auto"/>
          </w:tcPr>
          <w:p w14:paraId="45ACAE3F" w14:textId="77777777" w:rsidR="00CC6296" w:rsidRPr="007832D2" w:rsidRDefault="00CC6296" w:rsidP="007E10D2">
            <w:pPr>
              <w:pStyle w:val="220"/>
              <w:widowControl w:val="0"/>
              <w:autoSpaceDE w:val="0"/>
              <w:autoSpaceDN w:val="0"/>
              <w:adjustRightInd w:val="0"/>
              <w:ind w:left="-113" w:right="-113"/>
              <w:jc w:val="center"/>
              <w:rPr>
                <w:sz w:val="22"/>
                <w:szCs w:val="22"/>
              </w:rPr>
            </w:pPr>
            <w:r w:rsidRPr="007832D2">
              <w:rPr>
                <w:sz w:val="22"/>
                <w:szCs w:val="22"/>
              </w:rPr>
              <w:t>2019 г.</w:t>
            </w:r>
          </w:p>
        </w:tc>
        <w:tc>
          <w:tcPr>
            <w:tcW w:w="8930" w:type="dxa"/>
            <w:shd w:val="clear" w:color="auto" w:fill="auto"/>
          </w:tcPr>
          <w:p w14:paraId="0CA57E1B"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5" w:history="1">
              <w:r w:rsidR="00CC6296" w:rsidRPr="007832D2">
                <w:rPr>
                  <w:sz w:val="22"/>
                  <w:szCs w:val="22"/>
                </w:rPr>
                <w:t>Финальные соревнования IX зимней спартакиады учащихся России по хоккею среди девушек</w:t>
              </w:r>
            </w:hyperlink>
          </w:p>
          <w:p w14:paraId="43E395C5" w14:textId="77777777" w:rsidR="00CC6296" w:rsidRPr="007832D2" w:rsidRDefault="00CC6296" w:rsidP="007E10D2">
            <w:pPr>
              <w:pStyle w:val="220"/>
              <w:widowControl w:val="0"/>
              <w:autoSpaceDE w:val="0"/>
              <w:autoSpaceDN w:val="0"/>
              <w:adjustRightInd w:val="0"/>
              <w:spacing w:line="216" w:lineRule="auto"/>
              <w:jc w:val="both"/>
              <w:rPr>
                <w:sz w:val="22"/>
                <w:szCs w:val="22"/>
              </w:rPr>
            </w:pPr>
            <w:r w:rsidRPr="007832D2">
              <w:rPr>
                <w:sz w:val="22"/>
                <w:szCs w:val="22"/>
              </w:rPr>
              <w:t>IX зимняя спартакиада учащихся России по шорт-треку</w:t>
            </w:r>
          </w:p>
          <w:p w14:paraId="0CF576BE" w14:textId="77777777" w:rsidR="00CC6296" w:rsidRPr="007832D2" w:rsidRDefault="00CC6296" w:rsidP="007E10D2">
            <w:pPr>
              <w:pStyle w:val="220"/>
              <w:widowControl w:val="0"/>
              <w:autoSpaceDE w:val="0"/>
              <w:autoSpaceDN w:val="0"/>
              <w:adjustRightInd w:val="0"/>
              <w:spacing w:line="216" w:lineRule="auto"/>
              <w:jc w:val="both"/>
              <w:rPr>
                <w:sz w:val="22"/>
                <w:szCs w:val="22"/>
              </w:rPr>
            </w:pPr>
            <w:proofErr w:type="spellStart"/>
            <w:r w:rsidRPr="007832D2">
              <w:rPr>
                <w:sz w:val="22"/>
                <w:szCs w:val="22"/>
              </w:rPr>
              <w:t>lX</w:t>
            </w:r>
            <w:proofErr w:type="spellEnd"/>
            <w:r w:rsidRPr="007832D2">
              <w:rPr>
                <w:sz w:val="22"/>
                <w:szCs w:val="22"/>
              </w:rPr>
              <w:t xml:space="preserve"> зимняя Спартакиада учащихся России по фигурному катанию на коньках</w:t>
            </w:r>
          </w:p>
          <w:p w14:paraId="3FD91823" w14:textId="77777777" w:rsidR="00CC6296" w:rsidRPr="007832D2" w:rsidRDefault="00CC6296" w:rsidP="007E10D2">
            <w:pPr>
              <w:pStyle w:val="220"/>
              <w:widowControl w:val="0"/>
              <w:autoSpaceDE w:val="0"/>
              <w:autoSpaceDN w:val="0"/>
              <w:adjustRightInd w:val="0"/>
              <w:spacing w:line="216" w:lineRule="auto"/>
              <w:jc w:val="both"/>
              <w:rPr>
                <w:sz w:val="22"/>
                <w:szCs w:val="22"/>
              </w:rPr>
            </w:pPr>
            <w:r w:rsidRPr="007832D2">
              <w:rPr>
                <w:sz w:val="22"/>
                <w:szCs w:val="22"/>
              </w:rPr>
              <w:t>Всероссийские соревнования по шорт-треку «Сочинский Олимп».</w:t>
            </w:r>
          </w:p>
          <w:p w14:paraId="067FCAA3"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6" w:history="1">
              <w:r w:rsidR="00CC6296" w:rsidRPr="007832D2">
                <w:rPr>
                  <w:sz w:val="22"/>
                  <w:szCs w:val="22"/>
                </w:rPr>
                <w:t> Хоккейный турнир «FOX CUP»</w:t>
              </w:r>
            </w:hyperlink>
          </w:p>
          <w:p w14:paraId="6F8D9379"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7" w:history="1">
              <w:r w:rsidR="00CC6296" w:rsidRPr="007832D2">
                <w:rPr>
                  <w:sz w:val="22"/>
                  <w:szCs w:val="22"/>
                </w:rPr>
                <w:t>2 этап «Кубка России-Ростелеком» по фигурному катанию на коньках.</w:t>
              </w:r>
            </w:hyperlink>
          </w:p>
          <w:p w14:paraId="255F7501"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8" w:history="1">
              <w:r w:rsidR="00CC6296" w:rsidRPr="007832D2">
                <w:rPr>
                  <w:sz w:val="22"/>
                  <w:szCs w:val="22"/>
                </w:rPr>
                <w:t>Кубок шестикратного олимпийского чемпиона Виктор Ана по шорт-треку</w:t>
              </w:r>
            </w:hyperlink>
          </w:p>
          <w:p w14:paraId="5A187E81" w14:textId="77777777" w:rsidR="00CC6296" w:rsidRPr="007832D2" w:rsidRDefault="00517DD4" w:rsidP="007E10D2">
            <w:pPr>
              <w:pStyle w:val="220"/>
              <w:widowControl w:val="0"/>
              <w:autoSpaceDE w:val="0"/>
              <w:autoSpaceDN w:val="0"/>
              <w:adjustRightInd w:val="0"/>
              <w:spacing w:line="216" w:lineRule="auto"/>
              <w:jc w:val="both"/>
              <w:rPr>
                <w:sz w:val="22"/>
                <w:szCs w:val="22"/>
              </w:rPr>
            </w:pPr>
            <w:hyperlink r:id="rId49" w:history="1">
              <w:r w:rsidR="00CC6296" w:rsidRPr="007832D2">
                <w:rPr>
                  <w:sz w:val="22"/>
                  <w:szCs w:val="22"/>
                </w:rPr>
                <w:t>II этап, отбор на Всероссийские соревнования «Сочинский Олимп» по шорт-треку среди детского и младшего возраста</w:t>
              </w:r>
            </w:hyperlink>
          </w:p>
        </w:tc>
      </w:tr>
    </w:tbl>
    <w:p w14:paraId="125A7EA4" w14:textId="77777777" w:rsidR="00CC6296" w:rsidRPr="00AD52E3" w:rsidRDefault="00CC6296" w:rsidP="00CC6296">
      <w:pPr>
        <w:pStyle w:val="220"/>
        <w:widowControl w:val="0"/>
        <w:autoSpaceDE w:val="0"/>
        <w:autoSpaceDN w:val="0"/>
        <w:adjustRightInd w:val="0"/>
        <w:spacing w:line="360" w:lineRule="auto"/>
        <w:jc w:val="both"/>
        <w:rPr>
          <w:sz w:val="28"/>
          <w:szCs w:val="28"/>
        </w:rPr>
      </w:pPr>
    </w:p>
    <w:p w14:paraId="34B91A64" w14:textId="77777777" w:rsidR="00CC6296" w:rsidRPr="00816957" w:rsidRDefault="00CC6296" w:rsidP="00CC6296">
      <w:pPr>
        <w:autoSpaceDE w:val="0"/>
        <w:autoSpaceDN w:val="0"/>
        <w:spacing w:line="360" w:lineRule="auto"/>
        <w:ind w:firstLine="709"/>
        <w:jc w:val="both"/>
        <w:rPr>
          <w:color w:val="000000"/>
          <w:sz w:val="28"/>
          <w:szCs w:val="28"/>
        </w:rPr>
      </w:pPr>
      <w:r w:rsidRPr="00816957">
        <w:rPr>
          <w:color w:val="000000"/>
          <w:sz w:val="28"/>
          <w:szCs w:val="28"/>
        </w:rPr>
        <w:t xml:space="preserve">Обобщим результаты всех предыдущих исследований </w:t>
      </w:r>
      <w:r>
        <w:rPr>
          <w:color w:val="000000"/>
          <w:sz w:val="28"/>
          <w:szCs w:val="28"/>
        </w:rPr>
        <w:t>в</w:t>
      </w:r>
      <w:r w:rsidRPr="00816957">
        <w:rPr>
          <w:color w:val="000000"/>
          <w:sz w:val="28"/>
          <w:szCs w:val="28"/>
        </w:rPr>
        <w:t xml:space="preserve"> сводн</w:t>
      </w:r>
      <w:r>
        <w:rPr>
          <w:color w:val="000000"/>
          <w:sz w:val="28"/>
          <w:szCs w:val="28"/>
        </w:rPr>
        <w:t>ой</w:t>
      </w:r>
      <w:r w:rsidRPr="00816957">
        <w:rPr>
          <w:color w:val="000000"/>
          <w:sz w:val="28"/>
          <w:szCs w:val="28"/>
        </w:rPr>
        <w:t xml:space="preserve"> матриц</w:t>
      </w:r>
      <w:r>
        <w:rPr>
          <w:color w:val="000000"/>
          <w:sz w:val="28"/>
          <w:szCs w:val="28"/>
        </w:rPr>
        <w:t>е</w:t>
      </w:r>
      <w:r w:rsidRPr="00816957">
        <w:rPr>
          <w:color w:val="000000"/>
          <w:sz w:val="28"/>
          <w:szCs w:val="28"/>
        </w:rPr>
        <w:t xml:space="preserve"> SWOT-анализа, посредством которой установим взаимосвязь между </w:t>
      </w:r>
      <w:r w:rsidRPr="00816957">
        <w:rPr>
          <w:color w:val="000000"/>
          <w:sz w:val="28"/>
          <w:szCs w:val="28"/>
        </w:rPr>
        <w:lastRenderedPageBreak/>
        <w:t xml:space="preserve">возможностями, угрозами, сильными и слабыми сторонами </w:t>
      </w:r>
      <w:r w:rsidRPr="005409C6">
        <w:rPr>
          <w:sz w:val="28"/>
          <w:szCs w:val="28"/>
        </w:rPr>
        <w:t>ГАУ РМ «Ледовый дворец»</w:t>
      </w:r>
      <w:r w:rsidRPr="00816957">
        <w:rPr>
          <w:color w:val="000000"/>
          <w:sz w:val="28"/>
          <w:szCs w:val="28"/>
        </w:rPr>
        <w:t xml:space="preserve">.  Для этого в левой части матрицы выделим два раздела – сильные и слабые стороны, а в верхней части – </w:t>
      </w:r>
      <w:r>
        <w:rPr>
          <w:color w:val="000000"/>
          <w:sz w:val="28"/>
          <w:szCs w:val="28"/>
        </w:rPr>
        <w:t xml:space="preserve">наиболее актуальные </w:t>
      </w:r>
      <w:r w:rsidRPr="00816957">
        <w:rPr>
          <w:color w:val="000000"/>
          <w:sz w:val="28"/>
          <w:szCs w:val="28"/>
        </w:rPr>
        <w:t>возможности и угрозы</w:t>
      </w:r>
      <w:r>
        <w:rPr>
          <w:color w:val="000000"/>
          <w:sz w:val="28"/>
          <w:szCs w:val="28"/>
        </w:rPr>
        <w:t xml:space="preserve"> </w:t>
      </w:r>
      <w:r w:rsidRPr="00816957">
        <w:rPr>
          <w:color w:val="000000"/>
          <w:sz w:val="28"/>
          <w:szCs w:val="28"/>
        </w:rPr>
        <w:t>(таблица 2.</w:t>
      </w:r>
      <w:r>
        <w:rPr>
          <w:color w:val="000000"/>
          <w:sz w:val="28"/>
          <w:szCs w:val="28"/>
        </w:rPr>
        <w:t>1</w:t>
      </w:r>
      <w:r w:rsidR="00196678">
        <w:rPr>
          <w:color w:val="000000"/>
          <w:sz w:val="28"/>
          <w:szCs w:val="28"/>
        </w:rPr>
        <w:t>1</w:t>
      </w:r>
      <w:r w:rsidRPr="00816957">
        <w:rPr>
          <w:color w:val="000000"/>
          <w:sz w:val="28"/>
          <w:szCs w:val="28"/>
        </w:rPr>
        <w:t xml:space="preserve">). </w:t>
      </w:r>
    </w:p>
    <w:p w14:paraId="3C364CBD" w14:textId="77777777" w:rsidR="00CC6296" w:rsidRDefault="00CC6296" w:rsidP="00CC6296">
      <w:pPr>
        <w:widowControl w:val="0"/>
        <w:spacing w:line="360" w:lineRule="auto"/>
        <w:jc w:val="both"/>
        <w:rPr>
          <w:sz w:val="28"/>
          <w:szCs w:val="28"/>
        </w:rPr>
      </w:pPr>
      <w:r w:rsidRPr="0022652D">
        <w:rPr>
          <w:color w:val="000000"/>
          <w:spacing w:val="20"/>
          <w:sz w:val="28"/>
          <w:szCs w:val="28"/>
        </w:rPr>
        <w:t>Таблица</w:t>
      </w:r>
      <w:r w:rsidRPr="00816957">
        <w:rPr>
          <w:color w:val="000000"/>
          <w:sz w:val="28"/>
          <w:szCs w:val="28"/>
        </w:rPr>
        <w:t xml:space="preserve"> 2.</w:t>
      </w:r>
      <w:r>
        <w:rPr>
          <w:color w:val="000000"/>
          <w:sz w:val="28"/>
          <w:szCs w:val="28"/>
        </w:rPr>
        <w:t>1</w:t>
      </w:r>
      <w:r w:rsidR="00196678">
        <w:rPr>
          <w:color w:val="000000"/>
          <w:sz w:val="28"/>
          <w:szCs w:val="28"/>
        </w:rPr>
        <w:t>1</w:t>
      </w:r>
      <w:r w:rsidRPr="00816957">
        <w:rPr>
          <w:color w:val="000000"/>
          <w:sz w:val="28"/>
          <w:szCs w:val="28"/>
        </w:rPr>
        <w:t xml:space="preserve"> – Сводная матрица SWOT-анализа для </w:t>
      </w:r>
      <w:r w:rsidRPr="005409C6">
        <w:rPr>
          <w:sz w:val="28"/>
          <w:szCs w:val="28"/>
        </w:rPr>
        <w:t>ГАУ РМ «Ледовый дворец»</w:t>
      </w:r>
    </w:p>
    <w:tbl>
      <w:tblPr>
        <w:tblW w:w="9639" w:type="dxa"/>
        <w:tblInd w:w="40" w:type="dxa"/>
        <w:tblLayout w:type="fixed"/>
        <w:tblCellMar>
          <w:left w:w="40" w:type="dxa"/>
          <w:right w:w="40" w:type="dxa"/>
        </w:tblCellMar>
        <w:tblLook w:val="0000" w:firstRow="0" w:lastRow="0" w:firstColumn="0" w:lastColumn="0" w:noHBand="0" w:noVBand="0"/>
      </w:tblPr>
      <w:tblGrid>
        <w:gridCol w:w="5580"/>
        <w:gridCol w:w="2160"/>
        <w:gridCol w:w="1899"/>
      </w:tblGrid>
      <w:tr w:rsidR="00CC6296" w:rsidRPr="00816957" w14:paraId="5298EFA5" w14:textId="77777777" w:rsidTr="00512A40">
        <w:trPr>
          <w:trHeight w:hRule="exact" w:val="556"/>
        </w:trPr>
        <w:tc>
          <w:tcPr>
            <w:tcW w:w="5580" w:type="dxa"/>
            <w:vMerge w:val="restart"/>
            <w:tcBorders>
              <w:top w:val="single" w:sz="6" w:space="0" w:color="auto"/>
              <w:left w:val="single" w:sz="6" w:space="0" w:color="auto"/>
              <w:right w:val="single" w:sz="6" w:space="0" w:color="auto"/>
            </w:tcBorders>
            <w:shd w:val="clear" w:color="auto" w:fill="FFFFFF"/>
          </w:tcPr>
          <w:p w14:paraId="0A2AC368" w14:textId="77777777" w:rsidR="00CC6296" w:rsidRPr="00351DBB" w:rsidRDefault="00CC6296" w:rsidP="007E10D2">
            <w:pPr>
              <w:shd w:val="clear" w:color="auto" w:fill="FFFFFF"/>
              <w:ind w:left="110" w:right="43"/>
              <w:jc w:val="center"/>
              <w:rPr>
                <w:bCs/>
                <w:color w:val="000000"/>
                <w:spacing w:val="-4"/>
                <w:sz w:val="22"/>
                <w:szCs w:val="22"/>
              </w:rPr>
            </w:pPr>
          </w:p>
          <w:p w14:paraId="259730F8" w14:textId="77777777" w:rsidR="00CC6296" w:rsidRPr="00351DBB" w:rsidRDefault="00CC6296" w:rsidP="007E10D2">
            <w:pPr>
              <w:shd w:val="clear" w:color="auto" w:fill="FFFFFF"/>
              <w:ind w:left="110" w:right="43"/>
              <w:jc w:val="center"/>
              <w:rPr>
                <w:bCs/>
                <w:color w:val="000000"/>
                <w:spacing w:val="-4"/>
                <w:sz w:val="22"/>
                <w:szCs w:val="22"/>
              </w:rPr>
            </w:pPr>
          </w:p>
          <w:p w14:paraId="343E58CF" w14:textId="77777777" w:rsidR="00CC6296" w:rsidRPr="00351DBB" w:rsidRDefault="00CC6296" w:rsidP="007E10D2">
            <w:pPr>
              <w:shd w:val="clear" w:color="auto" w:fill="FFFFFF"/>
              <w:ind w:left="110" w:right="43"/>
              <w:jc w:val="center"/>
              <w:rPr>
                <w:bCs/>
                <w:color w:val="000000"/>
                <w:spacing w:val="-4"/>
                <w:sz w:val="22"/>
                <w:szCs w:val="22"/>
              </w:rPr>
            </w:pPr>
          </w:p>
          <w:p w14:paraId="56E1D850" w14:textId="77777777" w:rsidR="00CC6296" w:rsidRPr="00351DBB" w:rsidRDefault="00CC6296" w:rsidP="007E10D2">
            <w:pPr>
              <w:shd w:val="clear" w:color="auto" w:fill="FFFFFF"/>
              <w:ind w:left="110" w:right="43"/>
              <w:jc w:val="center"/>
              <w:rPr>
                <w:bCs/>
                <w:color w:val="000000"/>
                <w:spacing w:val="-4"/>
                <w:sz w:val="22"/>
                <w:szCs w:val="22"/>
              </w:rPr>
            </w:pPr>
          </w:p>
          <w:p w14:paraId="31344A1B" w14:textId="77777777" w:rsidR="00CC6296" w:rsidRPr="00351DBB" w:rsidRDefault="00CC6296" w:rsidP="007E10D2">
            <w:pPr>
              <w:shd w:val="clear" w:color="auto" w:fill="FFFFFF"/>
              <w:ind w:left="110" w:right="43"/>
              <w:jc w:val="center"/>
              <w:rPr>
                <w:bCs/>
                <w:color w:val="000000"/>
                <w:spacing w:val="-4"/>
                <w:sz w:val="22"/>
                <w:szCs w:val="22"/>
              </w:rPr>
            </w:pPr>
          </w:p>
          <w:p w14:paraId="3E0BCDDE" w14:textId="77777777" w:rsidR="00CC6296" w:rsidRPr="00351DBB" w:rsidRDefault="00CC6296" w:rsidP="007E10D2">
            <w:pPr>
              <w:shd w:val="clear" w:color="auto" w:fill="FFFFFF"/>
              <w:ind w:left="110" w:right="43"/>
              <w:jc w:val="center"/>
              <w:rPr>
                <w:bCs/>
                <w:color w:val="000000"/>
                <w:spacing w:val="-4"/>
                <w:sz w:val="22"/>
                <w:szCs w:val="22"/>
              </w:rPr>
            </w:pPr>
          </w:p>
          <w:p w14:paraId="65E5923E" w14:textId="77777777" w:rsidR="00CC6296" w:rsidRPr="00351DBB" w:rsidRDefault="00CC6296" w:rsidP="007E10D2">
            <w:pPr>
              <w:shd w:val="clear" w:color="auto" w:fill="FFFFFF"/>
              <w:ind w:left="110" w:right="43"/>
              <w:jc w:val="center"/>
              <w:rPr>
                <w:bCs/>
                <w:color w:val="000000"/>
                <w:spacing w:val="-4"/>
                <w:sz w:val="22"/>
                <w:szCs w:val="22"/>
              </w:rPr>
            </w:pPr>
          </w:p>
          <w:p w14:paraId="33283123" w14:textId="77777777" w:rsidR="00CC6296" w:rsidRPr="00351DBB" w:rsidRDefault="00CC6296" w:rsidP="007E10D2">
            <w:pPr>
              <w:shd w:val="clear" w:color="auto" w:fill="FFFFFF"/>
              <w:ind w:left="110" w:right="43"/>
              <w:jc w:val="center"/>
              <w:rPr>
                <w:bCs/>
                <w:color w:val="000000"/>
                <w:spacing w:val="-4"/>
                <w:sz w:val="22"/>
                <w:szCs w:val="22"/>
              </w:rPr>
            </w:pPr>
          </w:p>
          <w:p w14:paraId="27F1D2AC" w14:textId="77777777" w:rsidR="00CC6296" w:rsidRPr="00351DBB" w:rsidRDefault="00CC6296" w:rsidP="007E10D2">
            <w:pPr>
              <w:shd w:val="clear" w:color="auto" w:fill="FFFFFF"/>
              <w:ind w:left="110" w:right="43"/>
              <w:jc w:val="center"/>
              <w:rPr>
                <w:bCs/>
                <w:color w:val="000000"/>
                <w:spacing w:val="-4"/>
                <w:sz w:val="22"/>
                <w:szCs w:val="22"/>
              </w:rPr>
            </w:pPr>
          </w:p>
          <w:p w14:paraId="032BEADA" w14:textId="77777777" w:rsidR="00CC6296" w:rsidRPr="00351DBB" w:rsidRDefault="00CC6296" w:rsidP="007E10D2">
            <w:pPr>
              <w:shd w:val="clear" w:color="auto" w:fill="FFFFFF"/>
              <w:ind w:left="110" w:right="43"/>
              <w:jc w:val="center"/>
              <w:rPr>
                <w:bCs/>
                <w:color w:val="000000"/>
                <w:spacing w:val="-4"/>
                <w:sz w:val="22"/>
                <w:szCs w:val="22"/>
              </w:rPr>
            </w:pPr>
            <w:r w:rsidRPr="00351DBB">
              <w:rPr>
                <w:bCs/>
                <w:color w:val="000000"/>
                <w:spacing w:val="-4"/>
                <w:sz w:val="22"/>
                <w:szCs w:val="22"/>
              </w:rPr>
              <w:t>Факторы внутренней среды</w:t>
            </w:r>
          </w:p>
          <w:p w14:paraId="46DD62EB" w14:textId="77777777" w:rsidR="00CC6296" w:rsidRPr="00351DBB" w:rsidRDefault="00CC6296" w:rsidP="007E10D2">
            <w:pPr>
              <w:shd w:val="clear" w:color="auto" w:fill="FFFFFF"/>
              <w:jc w:val="center"/>
              <w:rPr>
                <w:bCs/>
                <w:color w:val="000000"/>
                <w:spacing w:val="-4"/>
                <w:sz w:val="22"/>
                <w:szCs w:val="22"/>
              </w:rPr>
            </w:pPr>
            <w:r w:rsidRPr="00351DBB">
              <w:rPr>
                <w:bCs/>
                <w:color w:val="000000"/>
                <w:spacing w:val="-4"/>
                <w:sz w:val="22"/>
                <w:szCs w:val="22"/>
              </w:rPr>
              <w:t xml:space="preserve"> </w:t>
            </w:r>
            <w:r w:rsidRPr="00351DBB">
              <w:rPr>
                <w:sz w:val="22"/>
                <w:szCs w:val="22"/>
              </w:rPr>
              <w:t>ГАУ РМ «Ледовый дворец»</w:t>
            </w:r>
          </w:p>
        </w:tc>
        <w:tc>
          <w:tcPr>
            <w:tcW w:w="4059" w:type="dxa"/>
            <w:gridSpan w:val="2"/>
            <w:tcBorders>
              <w:top w:val="single" w:sz="6" w:space="0" w:color="auto"/>
              <w:left w:val="single" w:sz="6" w:space="0" w:color="auto"/>
              <w:bottom w:val="single" w:sz="6" w:space="0" w:color="auto"/>
              <w:right w:val="single" w:sz="6" w:space="0" w:color="auto"/>
            </w:tcBorders>
            <w:shd w:val="clear" w:color="auto" w:fill="FFFFFF"/>
          </w:tcPr>
          <w:p w14:paraId="3628B448" w14:textId="77777777" w:rsidR="00CC6296" w:rsidRPr="00351DBB" w:rsidRDefault="00CC6296" w:rsidP="007E10D2">
            <w:pPr>
              <w:shd w:val="clear" w:color="auto" w:fill="FFFFFF"/>
              <w:jc w:val="center"/>
              <w:rPr>
                <w:b/>
                <w:color w:val="000000"/>
                <w:spacing w:val="-3"/>
                <w:sz w:val="22"/>
                <w:szCs w:val="22"/>
              </w:rPr>
            </w:pPr>
            <w:r w:rsidRPr="00351DBB">
              <w:rPr>
                <w:bCs/>
                <w:color w:val="000000"/>
                <w:sz w:val="22"/>
                <w:szCs w:val="22"/>
              </w:rPr>
              <w:t xml:space="preserve">Факторы внешней среды </w:t>
            </w:r>
            <w:r w:rsidRPr="00351DBB">
              <w:rPr>
                <w:sz w:val="22"/>
                <w:szCs w:val="22"/>
              </w:rPr>
              <w:t>ГАУ РМ «Ледовый дворец»</w:t>
            </w:r>
          </w:p>
        </w:tc>
      </w:tr>
      <w:tr w:rsidR="00CC6296" w:rsidRPr="00816957" w14:paraId="5CC7C160" w14:textId="77777777" w:rsidTr="00512A40">
        <w:trPr>
          <w:trHeight w:hRule="exact" w:val="4274"/>
        </w:trPr>
        <w:tc>
          <w:tcPr>
            <w:tcW w:w="5580" w:type="dxa"/>
            <w:vMerge/>
            <w:tcBorders>
              <w:left w:val="single" w:sz="6" w:space="0" w:color="auto"/>
              <w:bottom w:val="single" w:sz="6" w:space="0" w:color="auto"/>
              <w:right w:val="single" w:sz="6" w:space="0" w:color="auto"/>
            </w:tcBorders>
            <w:shd w:val="clear" w:color="auto" w:fill="FFFFFF"/>
          </w:tcPr>
          <w:p w14:paraId="502E5D57" w14:textId="77777777" w:rsidR="00CC6296" w:rsidRPr="00351DBB" w:rsidRDefault="00CC6296" w:rsidP="007E10D2">
            <w:pPr>
              <w:shd w:val="clear" w:color="auto" w:fill="FFFFFF"/>
              <w:jc w:val="center"/>
              <w:rPr>
                <w:color w:val="000000"/>
                <w:spacing w:val="-3"/>
                <w:sz w:val="22"/>
                <w:szCs w:val="22"/>
              </w:rPr>
            </w:pPr>
          </w:p>
        </w:tc>
        <w:tc>
          <w:tcPr>
            <w:tcW w:w="2160" w:type="dxa"/>
            <w:tcBorders>
              <w:top w:val="single" w:sz="6" w:space="0" w:color="auto"/>
              <w:left w:val="single" w:sz="6" w:space="0" w:color="auto"/>
              <w:bottom w:val="single" w:sz="6" w:space="0" w:color="auto"/>
              <w:right w:val="single" w:sz="6" w:space="0" w:color="auto"/>
            </w:tcBorders>
            <w:shd w:val="clear" w:color="auto" w:fill="FFFFFF"/>
          </w:tcPr>
          <w:p w14:paraId="1DBFA8A0" w14:textId="77777777" w:rsidR="00CC6296" w:rsidRPr="00351DBB" w:rsidRDefault="00CC6296" w:rsidP="007E10D2">
            <w:pPr>
              <w:shd w:val="clear" w:color="auto" w:fill="FFFFFF"/>
              <w:spacing w:line="192" w:lineRule="auto"/>
              <w:jc w:val="center"/>
              <w:rPr>
                <w:b/>
                <w:color w:val="000000"/>
                <w:spacing w:val="-3"/>
                <w:sz w:val="22"/>
                <w:szCs w:val="22"/>
              </w:rPr>
            </w:pPr>
            <w:r w:rsidRPr="00351DBB">
              <w:rPr>
                <w:b/>
                <w:color w:val="000000"/>
                <w:spacing w:val="-3"/>
                <w:sz w:val="22"/>
                <w:szCs w:val="22"/>
              </w:rPr>
              <w:t>Возможности</w:t>
            </w:r>
          </w:p>
          <w:p w14:paraId="5CB4C9AE" w14:textId="77777777" w:rsidR="00CC6296" w:rsidRPr="00351DBB" w:rsidRDefault="00CC6296" w:rsidP="007E10D2">
            <w:pPr>
              <w:shd w:val="clear" w:color="auto" w:fill="FFFFFF"/>
              <w:spacing w:line="192" w:lineRule="auto"/>
              <w:ind w:firstLine="192"/>
              <w:rPr>
                <w:sz w:val="22"/>
                <w:szCs w:val="22"/>
              </w:rPr>
            </w:pPr>
            <w:r w:rsidRPr="00351DBB">
              <w:rPr>
                <w:sz w:val="22"/>
                <w:szCs w:val="22"/>
              </w:rPr>
              <w:t>Отсутствие конкурентов в сфере услуг по зимним видам спорта и отдыха в РМ</w:t>
            </w:r>
          </w:p>
          <w:p w14:paraId="1EAA03F6" w14:textId="77777777" w:rsidR="00CC6296" w:rsidRPr="00351DBB" w:rsidRDefault="00CC6296" w:rsidP="007E10D2">
            <w:pPr>
              <w:shd w:val="clear" w:color="auto" w:fill="FFFFFF"/>
              <w:tabs>
                <w:tab w:val="left" w:pos="0"/>
                <w:tab w:val="left" w:pos="1701"/>
              </w:tabs>
              <w:spacing w:line="192" w:lineRule="auto"/>
              <w:ind w:firstLine="192"/>
              <w:rPr>
                <w:sz w:val="22"/>
                <w:szCs w:val="22"/>
              </w:rPr>
            </w:pPr>
            <w:r w:rsidRPr="00351DBB">
              <w:rPr>
                <w:sz w:val="22"/>
                <w:szCs w:val="22"/>
              </w:rPr>
              <w:t>Высокая финансовая и имиджевая поддержка со стороны региональных органов власти</w:t>
            </w:r>
          </w:p>
          <w:p w14:paraId="7B66AF7B" w14:textId="77777777" w:rsidR="00CC6296" w:rsidRPr="00351DBB" w:rsidRDefault="00CC6296" w:rsidP="007E10D2">
            <w:pPr>
              <w:shd w:val="clear" w:color="auto" w:fill="FFFFFF"/>
              <w:spacing w:line="192" w:lineRule="auto"/>
              <w:ind w:firstLine="192"/>
              <w:rPr>
                <w:sz w:val="22"/>
                <w:szCs w:val="22"/>
              </w:rPr>
            </w:pPr>
            <w:r w:rsidRPr="00351DBB">
              <w:rPr>
                <w:sz w:val="22"/>
                <w:szCs w:val="22"/>
              </w:rPr>
              <w:t xml:space="preserve">Восторженные отзывы известных людей спорта и действующих </w:t>
            </w:r>
            <w:proofErr w:type="spellStart"/>
            <w:r w:rsidRPr="00351DBB">
              <w:rPr>
                <w:sz w:val="22"/>
                <w:szCs w:val="22"/>
              </w:rPr>
              <w:t>спортсменовоб</w:t>
            </w:r>
            <w:proofErr w:type="spellEnd"/>
            <w:r w:rsidRPr="00351DBB">
              <w:rPr>
                <w:sz w:val="22"/>
                <w:szCs w:val="22"/>
              </w:rPr>
              <w:t xml:space="preserve"> организации соревнований в учреждении и качестве льда</w:t>
            </w:r>
          </w:p>
          <w:p w14:paraId="2D670DF3" w14:textId="77777777" w:rsidR="00CC6296" w:rsidRPr="00351DBB" w:rsidRDefault="00CC6296" w:rsidP="007E10D2">
            <w:pPr>
              <w:shd w:val="clear" w:color="auto" w:fill="FFFFFF"/>
              <w:spacing w:line="192" w:lineRule="auto"/>
              <w:ind w:firstLine="192"/>
              <w:rPr>
                <w:sz w:val="22"/>
                <w:szCs w:val="22"/>
              </w:rPr>
            </w:pPr>
            <w:r w:rsidRPr="00351DBB">
              <w:rPr>
                <w:sz w:val="22"/>
                <w:szCs w:val="22"/>
              </w:rPr>
              <w:t>Невысокая стоимость местных гостиниц</w:t>
            </w:r>
          </w:p>
          <w:p w14:paraId="658EFE50" w14:textId="77777777" w:rsidR="00CC6296" w:rsidRPr="00351DBB" w:rsidRDefault="00CC6296" w:rsidP="007E10D2">
            <w:pPr>
              <w:shd w:val="clear" w:color="auto" w:fill="FFFFFF"/>
              <w:spacing w:line="192" w:lineRule="auto"/>
              <w:ind w:firstLine="192"/>
              <w:rPr>
                <w:color w:val="000000"/>
                <w:sz w:val="22"/>
                <w:szCs w:val="22"/>
              </w:rPr>
            </w:pPr>
          </w:p>
        </w:tc>
        <w:tc>
          <w:tcPr>
            <w:tcW w:w="1899" w:type="dxa"/>
            <w:tcBorders>
              <w:top w:val="single" w:sz="6" w:space="0" w:color="auto"/>
              <w:left w:val="single" w:sz="6" w:space="0" w:color="auto"/>
              <w:bottom w:val="single" w:sz="6" w:space="0" w:color="auto"/>
              <w:right w:val="single" w:sz="6" w:space="0" w:color="auto"/>
            </w:tcBorders>
            <w:shd w:val="clear" w:color="auto" w:fill="FFFFFF"/>
          </w:tcPr>
          <w:p w14:paraId="39BF3780" w14:textId="77777777" w:rsidR="00CC6296" w:rsidRPr="00351DBB" w:rsidRDefault="00CC6296" w:rsidP="007E10D2">
            <w:pPr>
              <w:shd w:val="clear" w:color="auto" w:fill="FFFFFF"/>
              <w:spacing w:line="192" w:lineRule="auto"/>
              <w:jc w:val="center"/>
              <w:rPr>
                <w:b/>
                <w:color w:val="000000"/>
                <w:spacing w:val="-3"/>
                <w:sz w:val="22"/>
                <w:szCs w:val="22"/>
              </w:rPr>
            </w:pPr>
            <w:r w:rsidRPr="00351DBB">
              <w:rPr>
                <w:b/>
                <w:color w:val="000000"/>
                <w:spacing w:val="-3"/>
                <w:sz w:val="22"/>
                <w:szCs w:val="22"/>
              </w:rPr>
              <w:t>Угрозы</w:t>
            </w:r>
          </w:p>
          <w:p w14:paraId="77C10DAD" w14:textId="77777777" w:rsidR="00CC6296" w:rsidRPr="00351DBB" w:rsidRDefault="00CC6296" w:rsidP="007E10D2">
            <w:pPr>
              <w:shd w:val="clear" w:color="auto" w:fill="FFFFFF"/>
              <w:tabs>
                <w:tab w:val="left" w:pos="0"/>
                <w:tab w:val="left" w:pos="1701"/>
              </w:tabs>
              <w:spacing w:line="192" w:lineRule="auto"/>
              <w:ind w:firstLine="192"/>
              <w:jc w:val="both"/>
              <w:rPr>
                <w:sz w:val="22"/>
                <w:szCs w:val="22"/>
              </w:rPr>
            </w:pPr>
            <w:r w:rsidRPr="00351DBB">
              <w:rPr>
                <w:sz w:val="22"/>
                <w:szCs w:val="22"/>
              </w:rPr>
              <w:t>Высокая интенсивность конкуренции с АУ РМ «СК Мордовия» по услугам, отличным от зимних</w:t>
            </w:r>
          </w:p>
          <w:p w14:paraId="4436A06E" w14:textId="77777777" w:rsidR="00CC6296" w:rsidRPr="00351DBB" w:rsidRDefault="00CC6296" w:rsidP="007E10D2">
            <w:pPr>
              <w:shd w:val="clear" w:color="auto" w:fill="FFFFFF"/>
              <w:tabs>
                <w:tab w:val="left" w:pos="0"/>
                <w:tab w:val="left" w:pos="1701"/>
              </w:tabs>
              <w:spacing w:line="192" w:lineRule="auto"/>
              <w:ind w:firstLine="192"/>
              <w:jc w:val="both"/>
              <w:rPr>
                <w:sz w:val="22"/>
                <w:szCs w:val="22"/>
              </w:rPr>
            </w:pPr>
            <w:r w:rsidRPr="00351DBB">
              <w:rPr>
                <w:sz w:val="22"/>
                <w:szCs w:val="22"/>
              </w:rPr>
              <w:t xml:space="preserve">Открытие «Саранск-Арены» в </w:t>
            </w:r>
            <w:proofErr w:type="spellStart"/>
            <w:r w:rsidRPr="00351DBB">
              <w:rPr>
                <w:sz w:val="22"/>
                <w:szCs w:val="22"/>
              </w:rPr>
              <w:t>г.Саранск</w:t>
            </w:r>
            <w:proofErr w:type="spellEnd"/>
          </w:p>
          <w:p w14:paraId="7EB57C17" w14:textId="77777777" w:rsidR="00CC6296" w:rsidRPr="00351DBB" w:rsidRDefault="00CC6296" w:rsidP="007E10D2">
            <w:pPr>
              <w:shd w:val="clear" w:color="auto" w:fill="FFFFFF"/>
              <w:tabs>
                <w:tab w:val="left" w:pos="0"/>
                <w:tab w:val="left" w:pos="1701"/>
              </w:tabs>
              <w:spacing w:line="192" w:lineRule="auto"/>
              <w:ind w:firstLine="192"/>
              <w:jc w:val="both"/>
              <w:rPr>
                <w:sz w:val="22"/>
                <w:szCs w:val="22"/>
              </w:rPr>
            </w:pPr>
            <w:r w:rsidRPr="00351DBB">
              <w:rPr>
                <w:sz w:val="22"/>
                <w:szCs w:val="22"/>
              </w:rPr>
              <w:t>Высокая конкурентная сила потребителей</w:t>
            </w:r>
          </w:p>
          <w:p w14:paraId="13668049" w14:textId="77777777" w:rsidR="00CC6296" w:rsidRPr="00351DBB" w:rsidRDefault="00CC6296" w:rsidP="007E10D2">
            <w:pPr>
              <w:shd w:val="clear" w:color="auto" w:fill="FFFFFF"/>
              <w:tabs>
                <w:tab w:val="left" w:pos="0"/>
                <w:tab w:val="left" w:pos="1701"/>
              </w:tabs>
              <w:spacing w:line="192" w:lineRule="auto"/>
              <w:ind w:firstLine="192"/>
              <w:jc w:val="both"/>
              <w:rPr>
                <w:sz w:val="22"/>
                <w:szCs w:val="22"/>
              </w:rPr>
            </w:pPr>
            <w:r w:rsidRPr="00351DBB">
              <w:rPr>
                <w:sz w:val="22"/>
                <w:szCs w:val="22"/>
              </w:rPr>
              <w:t>Ограниченный спрос населения г. Саранск и РМ на физкультурно-оздоровительные и досуговые услуги</w:t>
            </w:r>
          </w:p>
          <w:p w14:paraId="5E5422CB" w14:textId="77777777" w:rsidR="00CC6296" w:rsidRPr="00351DBB" w:rsidRDefault="00CC6296" w:rsidP="007E10D2">
            <w:pPr>
              <w:shd w:val="clear" w:color="auto" w:fill="FFFFFF"/>
              <w:tabs>
                <w:tab w:val="left" w:pos="0"/>
                <w:tab w:val="left" w:pos="1701"/>
              </w:tabs>
              <w:spacing w:line="192" w:lineRule="auto"/>
              <w:ind w:firstLine="192"/>
              <w:jc w:val="both"/>
              <w:rPr>
                <w:color w:val="000000"/>
                <w:sz w:val="22"/>
                <w:szCs w:val="22"/>
              </w:rPr>
            </w:pPr>
            <w:r w:rsidRPr="00351DBB">
              <w:rPr>
                <w:sz w:val="22"/>
                <w:szCs w:val="22"/>
              </w:rPr>
              <w:t xml:space="preserve">Экономический кризис, вызванный пандемией </w:t>
            </w:r>
            <w:proofErr w:type="spellStart"/>
            <w:r w:rsidRPr="00351DBB">
              <w:rPr>
                <w:sz w:val="22"/>
                <w:szCs w:val="22"/>
              </w:rPr>
              <w:t>короновируса</w:t>
            </w:r>
            <w:proofErr w:type="spellEnd"/>
          </w:p>
        </w:tc>
      </w:tr>
      <w:tr w:rsidR="00CC6296" w:rsidRPr="001562FA" w14:paraId="5F95C97C" w14:textId="77777777" w:rsidTr="00512A40">
        <w:trPr>
          <w:trHeight w:hRule="exact" w:val="8520"/>
        </w:trPr>
        <w:tc>
          <w:tcPr>
            <w:tcW w:w="5580" w:type="dxa"/>
            <w:tcBorders>
              <w:top w:val="single" w:sz="6" w:space="0" w:color="auto"/>
              <w:left w:val="single" w:sz="6" w:space="0" w:color="auto"/>
              <w:right w:val="single" w:sz="6" w:space="0" w:color="auto"/>
            </w:tcBorders>
            <w:shd w:val="clear" w:color="auto" w:fill="FFFFFF"/>
          </w:tcPr>
          <w:p w14:paraId="765274D6" w14:textId="77777777" w:rsidR="00CC6296" w:rsidRDefault="00CC6296" w:rsidP="00196678">
            <w:pPr>
              <w:shd w:val="clear" w:color="auto" w:fill="FFFFFF"/>
              <w:spacing w:line="192" w:lineRule="auto"/>
              <w:rPr>
                <w:b/>
                <w:color w:val="000000" w:themeColor="text1"/>
                <w:spacing w:val="-3"/>
                <w:sz w:val="22"/>
                <w:szCs w:val="22"/>
              </w:rPr>
            </w:pPr>
            <w:r w:rsidRPr="00351DBB">
              <w:rPr>
                <w:b/>
                <w:color w:val="000000" w:themeColor="text1"/>
                <w:spacing w:val="-3"/>
                <w:sz w:val="22"/>
                <w:szCs w:val="22"/>
              </w:rPr>
              <w:lastRenderedPageBreak/>
              <w:t>Сильные стороны:</w:t>
            </w:r>
          </w:p>
          <w:p w14:paraId="54592456" w14:textId="77777777" w:rsidR="00512A40" w:rsidRPr="00351DBB" w:rsidRDefault="00512A40" w:rsidP="00196678">
            <w:pPr>
              <w:shd w:val="clear" w:color="auto" w:fill="FFFFFF"/>
              <w:spacing w:line="192" w:lineRule="auto"/>
              <w:rPr>
                <w:b/>
                <w:color w:val="000000" w:themeColor="text1"/>
                <w:spacing w:val="-3"/>
                <w:sz w:val="22"/>
                <w:szCs w:val="22"/>
              </w:rPr>
            </w:pPr>
          </w:p>
          <w:p w14:paraId="7AD3D4F9" w14:textId="77777777" w:rsidR="00CC6296" w:rsidRPr="00351DBB" w:rsidRDefault="00CC6296" w:rsidP="00196678">
            <w:pPr>
              <w:shd w:val="clear" w:color="auto" w:fill="FFFFFF"/>
              <w:spacing w:line="197" w:lineRule="auto"/>
              <w:ind w:firstLine="244"/>
              <w:rPr>
                <w:color w:val="000000" w:themeColor="text1"/>
                <w:spacing w:val="-3"/>
                <w:sz w:val="22"/>
                <w:szCs w:val="22"/>
              </w:rPr>
            </w:pPr>
            <w:r w:rsidRPr="00351DBB">
              <w:rPr>
                <w:color w:val="000000" w:themeColor="text1"/>
                <w:spacing w:val="-3"/>
                <w:sz w:val="22"/>
                <w:szCs w:val="22"/>
              </w:rPr>
              <w:t>Предоставление уникальных услуг на рынке РМ – зимних видов спорта и отдыха (фигурное катание, хоккей, шорт-трек)</w:t>
            </w:r>
          </w:p>
          <w:p w14:paraId="2B9E5D94" w14:textId="77777777" w:rsidR="00CC6296" w:rsidRPr="00351DBB" w:rsidRDefault="00CC6296" w:rsidP="00196678">
            <w:pPr>
              <w:shd w:val="clear" w:color="auto" w:fill="FFFFFF"/>
              <w:spacing w:line="197" w:lineRule="auto"/>
              <w:ind w:firstLine="244"/>
              <w:rPr>
                <w:color w:val="000000" w:themeColor="text1"/>
                <w:spacing w:val="-3"/>
                <w:sz w:val="22"/>
                <w:szCs w:val="22"/>
              </w:rPr>
            </w:pPr>
            <w:r w:rsidRPr="00351DBB">
              <w:rPr>
                <w:color w:val="000000" w:themeColor="text1"/>
                <w:spacing w:val="-3"/>
                <w:sz w:val="22"/>
                <w:szCs w:val="22"/>
              </w:rPr>
              <w:t xml:space="preserve">Широкий охват потребителей через сеть филиалов </w:t>
            </w:r>
          </w:p>
          <w:p w14:paraId="7578B9D3"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Выгодное местоположение и транспортная доступность центрального здания</w:t>
            </w:r>
          </w:p>
          <w:p w14:paraId="337DC34C"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Большое число парковочных мест около учреждения</w:t>
            </w:r>
          </w:p>
          <w:p w14:paraId="7ABA06F5" w14:textId="77777777" w:rsidR="00CC6296" w:rsidRPr="00351DBB" w:rsidRDefault="00CC6296" w:rsidP="00196678">
            <w:pPr>
              <w:shd w:val="clear" w:color="auto" w:fill="FFFFFF"/>
              <w:spacing w:line="197" w:lineRule="auto"/>
              <w:ind w:firstLine="244"/>
              <w:rPr>
                <w:color w:val="000000" w:themeColor="text1"/>
                <w:sz w:val="22"/>
                <w:szCs w:val="22"/>
              </w:rPr>
            </w:pPr>
            <w:r w:rsidRPr="00351DBB">
              <w:rPr>
                <w:color w:val="000000" w:themeColor="text1"/>
                <w:spacing w:val="-3"/>
                <w:sz w:val="22"/>
                <w:szCs w:val="22"/>
              </w:rPr>
              <w:t>Организации 3-х СДЮСШ (хоккей с шайбой, фигурное катание на коньках, шорт</w:t>
            </w:r>
            <w:r w:rsidRPr="00351DBB">
              <w:rPr>
                <w:color w:val="000000" w:themeColor="text1"/>
                <w:sz w:val="22"/>
                <w:szCs w:val="22"/>
              </w:rPr>
              <w:t>-трек; против 2-х)</w:t>
            </w:r>
          </w:p>
          <w:p w14:paraId="4DA9E8BA"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Большая вместимость главной ледовой арены по сравнению с универсальным залом АУ РМ «СК Мордовия»</w:t>
            </w:r>
          </w:p>
          <w:p w14:paraId="0A520E00"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Взвешенный подход к ассортиментной политике, формирование на основе ее широкого. полного, глубокого и устойчивого ассортиментного портфеля услуг</w:t>
            </w:r>
          </w:p>
          <w:p w14:paraId="08EFD518" w14:textId="77777777" w:rsidR="00CC6296" w:rsidRPr="00351DBB" w:rsidRDefault="00CC6296" w:rsidP="00196678">
            <w:pPr>
              <w:shd w:val="clear" w:color="auto" w:fill="FFFFFF"/>
              <w:tabs>
                <w:tab w:val="left" w:pos="0"/>
                <w:tab w:val="left" w:pos="1701"/>
              </w:tabs>
              <w:spacing w:line="197" w:lineRule="auto"/>
              <w:ind w:firstLine="244"/>
              <w:jc w:val="both"/>
              <w:rPr>
                <w:color w:val="000000" w:themeColor="text1"/>
                <w:sz w:val="22"/>
                <w:szCs w:val="22"/>
              </w:rPr>
            </w:pPr>
            <w:r w:rsidRPr="00351DBB">
              <w:rPr>
                <w:color w:val="000000" w:themeColor="text1"/>
                <w:sz w:val="22"/>
                <w:szCs w:val="22"/>
              </w:rPr>
              <w:t>Гибкая ценовая политика на основе комбинированного метода ценообразования</w:t>
            </w:r>
          </w:p>
          <w:p w14:paraId="73CEAAF2" w14:textId="77777777" w:rsidR="00CC6296" w:rsidRPr="00351DBB" w:rsidRDefault="00CC6296" w:rsidP="00196678">
            <w:pPr>
              <w:pStyle w:val="ab"/>
              <w:spacing w:line="197" w:lineRule="auto"/>
              <w:ind w:left="0" w:firstLine="244"/>
              <w:jc w:val="both"/>
              <w:rPr>
                <w:color w:val="000000" w:themeColor="text1"/>
                <w:sz w:val="22"/>
                <w:szCs w:val="22"/>
                <w:shd w:val="clear" w:color="auto" w:fill="FFFFFF"/>
              </w:rPr>
            </w:pPr>
            <w:r w:rsidRPr="00351DBB">
              <w:rPr>
                <w:color w:val="000000" w:themeColor="text1"/>
                <w:sz w:val="22"/>
                <w:szCs w:val="22"/>
                <w:shd w:val="clear" w:color="auto" w:fill="FFFFFF"/>
              </w:rPr>
              <w:t xml:space="preserve">Использование эффективных инструментов в политике качества: </w:t>
            </w:r>
          </w:p>
          <w:p w14:paraId="5A80ECB7" w14:textId="77777777" w:rsidR="00CC6296" w:rsidRPr="00351DBB" w:rsidRDefault="00CC6296" w:rsidP="00196678">
            <w:pPr>
              <w:pStyle w:val="ab"/>
              <w:spacing w:line="197" w:lineRule="auto"/>
              <w:ind w:left="0" w:firstLine="244"/>
              <w:jc w:val="both"/>
              <w:rPr>
                <w:color w:val="000000" w:themeColor="text1"/>
                <w:sz w:val="22"/>
                <w:szCs w:val="22"/>
                <w:shd w:val="clear" w:color="auto" w:fill="FFFFFF"/>
              </w:rPr>
            </w:pPr>
            <w:r w:rsidRPr="00351DBB">
              <w:rPr>
                <w:color w:val="000000" w:themeColor="text1"/>
                <w:sz w:val="22"/>
                <w:szCs w:val="22"/>
                <w:shd w:val="clear" w:color="auto" w:fill="FFFFFF"/>
              </w:rPr>
              <w:t xml:space="preserve">набор грамотных тренеров и их непрерывное профессиональное обучение; </w:t>
            </w:r>
          </w:p>
          <w:p w14:paraId="1F060A6A" w14:textId="77777777" w:rsidR="00CC6296" w:rsidRPr="00351DBB" w:rsidRDefault="00CC6296" w:rsidP="00196678">
            <w:pPr>
              <w:pStyle w:val="ab"/>
              <w:spacing w:line="197" w:lineRule="auto"/>
              <w:ind w:left="0" w:firstLine="244"/>
              <w:jc w:val="both"/>
              <w:rPr>
                <w:color w:val="000000" w:themeColor="text1"/>
                <w:sz w:val="22"/>
                <w:szCs w:val="22"/>
                <w:shd w:val="clear" w:color="auto" w:fill="FFFFFF"/>
              </w:rPr>
            </w:pPr>
            <w:r w:rsidRPr="00351DBB">
              <w:rPr>
                <w:color w:val="000000" w:themeColor="text1"/>
                <w:sz w:val="22"/>
                <w:szCs w:val="22"/>
                <w:shd w:val="clear" w:color="auto" w:fill="FFFFFF"/>
              </w:rPr>
              <w:t>внедрение инновационных программ тренировок;</w:t>
            </w:r>
          </w:p>
          <w:p w14:paraId="45CA477E" w14:textId="77777777" w:rsidR="00CC6296" w:rsidRPr="00351DBB" w:rsidRDefault="00CC6296" w:rsidP="00196678">
            <w:pPr>
              <w:pStyle w:val="ab"/>
              <w:spacing w:line="197" w:lineRule="auto"/>
              <w:ind w:left="0" w:firstLine="244"/>
              <w:jc w:val="both"/>
              <w:rPr>
                <w:color w:val="000000" w:themeColor="text1"/>
                <w:sz w:val="22"/>
                <w:szCs w:val="22"/>
                <w:shd w:val="clear" w:color="auto" w:fill="FFFFFF"/>
              </w:rPr>
            </w:pPr>
            <w:r w:rsidRPr="00351DBB">
              <w:rPr>
                <w:color w:val="000000" w:themeColor="text1"/>
                <w:sz w:val="22"/>
                <w:szCs w:val="22"/>
                <w:shd w:val="clear" w:color="auto" w:fill="FFFFFF"/>
              </w:rPr>
              <w:t>обеспечение клиентов современным спортивным оборудованием и инвентарем, представителей сборных РМ по шорт-треку и фигурному катанию – высокотехнологичной экипировкой</w:t>
            </w:r>
          </w:p>
          <w:p w14:paraId="7C259572" w14:textId="77777777" w:rsidR="00CC6296" w:rsidRPr="00351DBB" w:rsidRDefault="00CC6296" w:rsidP="00196678">
            <w:pPr>
              <w:shd w:val="clear" w:color="auto" w:fill="FFFFFF"/>
              <w:spacing w:line="197" w:lineRule="auto"/>
              <w:ind w:firstLine="244"/>
              <w:rPr>
                <w:color w:val="000000" w:themeColor="text1"/>
                <w:sz w:val="22"/>
                <w:szCs w:val="22"/>
              </w:rPr>
            </w:pPr>
            <w:r w:rsidRPr="00351DBB">
              <w:rPr>
                <w:color w:val="000000" w:themeColor="text1"/>
                <w:sz w:val="22"/>
                <w:szCs w:val="22"/>
              </w:rPr>
              <w:t>поддержание высокого качество льда</w:t>
            </w:r>
          </w:p>
          <w:p w14:paraId="48E32D1A" w14:textId="77777777" w:rsidR="00CC6296" w:rsidRPr="00351DBB" w:rsidRDefault="00CC6296" w:rsidP="00196678">
            <w:pPr>
              <w:pStyle w:val="ab"/>
              <w:spacing w:line="197" w:lineRule="auto"/>
              <w:ind w:left="0" w:firstLine="244"/>
              <w:jc w:val="both"/>
              <w:rPr>
                <w:bCs/>
                <w:color w:val="000000" w:themeColor="text1"/>
                <w:sz w:val="22"/>
                <w:szCs w:val="22"/>
              </w:rPr>
            </w:pPr>
            <w:r w:rsidRPr="00351DBB">
              <w:rPr>
                <w:bCs/>
                <w:color w:val="000000" w:themeColor="text1"/>
                <w:sz w:val="22"/>
                <w:szCs w:val="22"/>
              </w:rPr>
              <w:t>высокий уровень организации соревнований</w:t>
            </w:r>
          </w:p>
          <w:p w14:paraId="4E460D7E" w14:textId="77777777" w:rsidR="00CC6296" w:rsidRPr="00351DBB" w:rsidRDefault="00CC6296" w:rsidP="00196678">
            <w:pPr>
              <w:pStyle w:val="ab"/>
              <w:spacing w:line="197" w:lineRule="auto"/>
              <w:ind w:left="0" w:firstLine="244"/>
              <w:jc w:val="both"/>
              <w:rPr>
                <w:bCs/>
                <w:color w:val="000000" w:themeColor="text1"/>
                <w:sz w:val="22"/>
                <w:szCs w:val="22"/>
              </w:rPr>
            </w:pPr>
            <w:r w:rsidRPr="00351DBB">
              <w:rPr>
                <w:color w:val="000000" w:themeColor="text1"/>
                <w:sz w:val="22"/>
                <w:szCs w:val="22"/>
                <w:shd w:val="clear" w:color="auto" w:fill="FFFFFF"/>
              </w:rPr>
              <w:t xml:space="preserve"> Среди достижений в </w:t>
            </w:r>
            <w:r w:rsidRPr="00351DBB">
              <w:rPr>
                <w:color w:val="000000" w:themeColor="text1"/>
                <w:sz w:val="22"/>
                <w:szCs w:val="22"/>
                <w:bdr w:val="none" w:sz="0" w:space="0" w:color="auto" w:frame="1"/>
                <w:shd w:val="clear" w:color="auto" w:fill="FFFFFF"/>
              </w:rPr>
              <w:t xml:space="preserve">имиджевой политике </w:t>
            </w:r>
            <w:r w:rsidRPr="00351DBB">
              <w:rPr>
                <w:color w:val="000000" w:themeColor="text1"/>
                <w:sz w:val="22"/>
                <w:szCs w:val="22"/>
              </w:rPr>
              <w:t>ГАУ РМ «Ледовый дворец</w:t>
            </w:r>
            <w:r w:rsidRPr="00351DBB">
              <w:rPr>
                <w:color w:val="000000" w:themeColor="text1"/>
                <w:sz w:val="22"/>
                <w:szCs w:val="22"/>
                <w:bdr w:val="none" w:sz="0" w:space="0" w:color="auto" w:frame="1"/>
                <w:shd w:val="clear" w:color="auto" w:fill="FFFFFF"/>
              </w:rPr>
              <w:t>» мы выявили следующие: создание привлекательного имиджа за счет известности и популярности своих сотрудников, клиентов и гостей; использование отзывов экспертов; продвижение имиджа с помощью значимых событий</w:t>
            </w:r>
            <w:r w:rsidRPr="00351DBB">
              <w:rPr>
                <w:bCs/>
                <w:color w:val="000000" w:themeColor="text1"/>
                <w:sz w:val="22"/>
                <w:szCs w:val="22"/>
              </w:rPr>
              <w:t xml:space="preserve"> и через интернет-ресурсы (официальный сайт и соцсеть </w:t>
            </w:r>
            <w:proofErr w:type="spellStart"/>
            <w:r w:rsidRPr="00351DBB">
              <w:rPr>
                <w:bCs/>
                <w:color w:val="000000" w:themeColor="text1"/>
                <w:sz w:val="22"/>
                <w:szCs w:val="22"/>
              </w:rPr>
              <w:t>ВКонтакте</w:t>
            </w:r>
            <w:proofErr w:type="spellEnd"/>
            <w:r w:rsidRPr="00351DBB">
              <w:rPr>
                <w:bCs/>
                <w:color w:val="000000" w:themeColor="text1"/>
                <w:sz w:val="22"/>
                <w:szCs w:val="22"/>
              </w:rPr>
              <w:t>)</w:t>
            </w:r>
            <w:r w:rsidRPr="00351DBB">
              <w:rPr>
                <w:color w:val="000000" w:themeColor="text1"/>
                <w:sz w:val="22"/>
                <w:szCs w:val="22"/>
                <w:bdr w:val="none" w:sz="0" w:space="0" w:color="auto" w:frame="1"/>
                <w:shd w:val="clear" w:color="auto" w:fill="FFFFFF"/>
              </w:rPr>
              <w:t xml:space="preserve">; проведение дней открытых дверей и </w:t>
            </w:r>
            <w:r w:rsidRPr="00351DBB">
              <w:rPr>
                <w:color w:val="000000" w:themeColor="text1"/>
                <w:sz w:val="22"/>
                <w:szCs w:val="22"/>
              </w:rPr>
              <w:t xml:space="preserve"> </w:t>
            </w:r>
            <w:r w:rsidRPr="00351DBB">
              <w:rPr>
                <w:bCs/>
                <w:color w:val="000000" w:themeColor="text1"/>
                <w:sz w:val="22"/>
                <w:szCs w:val="22"/>
              </w:rPr>
              <w:t>благотворительных акций</w:t>
            </w:r>
          </w:p>
          <w:p w14:paraId="70808CD0" w14:textId="77777777" w:rsidR="00CC6296" w:rsidRPr="00351DBB" w:rsidRDefault="00CC6296" w:rsidP="00196678">
            <w:pPr>
              <w:pStyle w:val="ab"/>
              <w:spacing w:line="197" w:lineRule="auto"/>
              <w:ind w:left="0" w:firstLine="244"/>
              <w:jc w:val="both"/>
              <w:rPr>
                <w:color w:val="000000" w:themeColor="text1"/>
                <w:spacing w:val="-3"/>
                <w:sz w:val="22"/>
                <w:szCs w:val="22"/>
              </w:rPr>
            </w:pPr>
            <w:r w:rsidRPr="00351DBB">
              <w:rPr>
                <w:bCs/>
                <w:color w:val="000000" w:themeColor="text1"/>
                <w:sz w:val="22"/>
                <w:szCs w:val="22"/>
              </w:rPr>
              <w:t xml:space="preserve">Рост доходов от рекламы, услуг массового катания </w:t>
            </w:r>
          </w:p>
        </w:tc>
        <w:tc>
          <w:tcPr>
            <w:tcW w:w="2160" w:type="dxa"/>
            <w:tcBorders>
              <w:top w:val="single" w:sz="6" w:space="0" w:color="auto"/>
              <w:left w:val="single" w:sz="6" w:space="0" w:color="auto"/>
              <w:right w:val="single" w:sz="6" w:space="0" w:color="auto"/>
            </w:tcBorders>
            <w:shd w:val="clear" w:color="auto" w:fill="FFFFFF"/>
          </w:tcPr>
          <w:p w14:paraId="0EA6F2F0" w14:textId="77777777" w:rsidR="00CC6296" w:rsidRPr="00351DBB" w:rsidRDefault="00CC6296" w:rsidP="007E10D2">
            <w:pPr>
              <w:shd w:val="clear" w:color="auto" w:fill="FFFFFF"/>
              <w:tabs>
                <w:tab w:val="left" w:pos="0"/>
                <w:tab w:val="left" w:pos="1701"/>
              </w:tabs>
              <w:ind w:firstLine="192"/>
              <w:rPr>
                <w:color w:val="000000" w:themeColor="text1"/>
                <w:sz w:val="22"/>
                <w:szCs w:val="22"/>
              </w:rPr>
            </w:pPr>
            <w:r w:rsidRPr="00351DBB">
              <w:rPr>
                <w:color w:val="000000" w:themeColor="text1"/>
                <w:sz w:val="22"/>
                <w:szCs w:val="22"/>
              </w:rPr>
              <w:t>Открытие «специализированных» сеансов массового катания</w:t>
            </w:r>
          </w:p>
          <w:p w14:paraId="35C29FE7" w14:textId="77777777" w:rsidR="00A2346A" w:rsidRPr="00351DBB" w:rsidRDefault="00A2346A" w:rsidP="00A2346A">
            <w:pPr>
              <w:shd w:val="clear" w:color="auto" w:fill="FFFFFF"/>
              <w:tabs>
                <w:tab w:val="left" w:pos="0"/>
                <w:tab w:val="left" w:pos="1701"/>
              </w:tabs>
              <w:ind w:firstLine="192"/>
              <w:jc w:val="both"/>
              <w:rPr>
                <w:color w:val="000000" w:themeColor="text1"/>
                <w:sz w:val="22"/>
                <w:szCs w:val="22"/>
              </w:rPr>
            </w:pPr>
            <w:r w:rsidRPr="00351DBB">
              <w:rPr>
                <w:color w:val="000000" w:themeColor="text1"/>
                <w:sz w:val="22"/>
                <w:szCs w:val="22"/>
              </w:rPr>
              <w:t>Предоставление услуг индивидуального тренера и группового обучения катанию на коньках в рамках платной школы по фигурному катанию</w:t>
            </w:r>
          </w:p>
          <w:p w14:paraId="067D3C09" w14:textId="77777777" w:rsidR="00CC6296" w:rsidRPr="00351DBB" w:rsidRDefault="00CC6296" w:rsidP="007E10D2">
            <w:pPr>
              <w:shd w:val="clear" w:color="auto" w:fill="FFFFFF"/>
              <w:tabs>
                <w:tab w:val="left" w:pos="0"/>
                <w:tab w:val="left" w:pos="1701"/>
              </w:tabs>
              <w:ind w:firstLine="192"/>
              <w:jc w:val="both"/>
              <w:rPr>
                <w:color w:val="000000" w:themeColor="text1"/>
                <w:sz w:val="22"/>
                <w:szCs w:val="22"/>
              </w:rPr>
            </w:pPr>
            <w:r w:rsidRPr="00351DBB">
              <w:rPr>
                <w:color w:val="000000" w:themeColor="text1"/>
                <w:sz w:val="22"/>
                <w:szCs w:val="22"/>
              </w:rPr>
              <w:t xml:space="preserve">Организация сборов спортсменов шорт-трека и фигурного катания из других регионов </w:t>
            </w:r>
          </w:p>
          <w:p w14:paraId="0D74D3F4" w14:textId="77777777" w:rsidR="00CC6296" w:rsidRPr="00351DBB" w:rsidRDefault="00CC6296" w:rsidP="007E10D2">
            <w:pPr>
              <w:shd w:val="clear" w:color="auto" w:fill="FFFFFF"/>
              <w:tabs>
                <w:tab w:val="left" w:pos="0"/>
                <w:tab w:val="left" w:pos="1701"/>
              </w:tabs>
              <w:ind w:firstLine="192"/>
              <w:rPr>
                <w:color w:val="000000" w:themeColor="text1"/>
                <w:sz w:val="22"/>
                <w:szCs w:val="22"/>
              </w:rPr>
            </w:pPr>
          </w:p>
          <w:p w14:paraId="55F3F156" w14:textId="77777777" w:rsidR="00CC6296" w:rsidRPr="00351DBB" w:rsidRDefault="00CC6296" w:rsidP="007E10D2">
            <w:pPr>
              <w:pStyle w:val="p2"/>
              <w:shd w:val="clear" w:color="auto" w:fill="FFFFFF"/>
              <w:spacing w:before="0" w:beforeAutospacing="0" w:after="0" w:afterAutospacing="0"/>
              <w:ind w:firstLine="334"/>
              <w:jc w:val="both"/>
              <w:rPr>
                <w:color w:val="000000" w:themeColor="text1"/>
                <w:sz w:val="22"/>
                <w:szCs w:val="22"/>
                <w:lang w:eastAsia="ar-SA"/>
              </w:rPr>
            </w:pPr>
          </w:p>
        </w:tc>
        <w:tc>
          <w:tcPr>
            <w:tcW w:w="1899" w:type="dxa"/>
            <w:tcBorders>
              <w:top w:val="single" w:sz="6" w:space="0" w:color="auto"/>
              <w:left w:val="single" w:sz="6" w:space="0" w:color="auto"/>
              <w:right w:val="single" w:sz="6" w:space="0" w:color="auto"/>
            </w:tcBorders>
            <w:shd w:val="clear" w:color="auto" w:fill="FFFFFF"/>
          </w:tcPr>
          <w:p w14:paraId="0A7E44D7"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Оплата абонементов и клубных карт в рассрочку</w:t>
            </w:r>
          </w:p>
          <w:p w14:paraId="2923A25B"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 xml:space="preserve">Введение карт постоянных посетителей </w:t>
            </w:r>
          </w:p>
          <w:p w14:paraId="57184404"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 xml:space="preserve">Внедрение программы лояльности </w:t>
            </w:r>
            <w:proofErr w:type="spellStart"/>
            <w:r w:rsidRPr="00351DBB">
              <w:rPr>
                <w:color w:val="000000"/>
                <w:sz w:val="22"/>
                <w:szCs w:val="22"/>
              </w:rPr>
              <w:t>Mobifitness</w:t>
            </w:r>
            <w:proofErr w:type="spellEnd"/>
          </w:p>
          <w:p w14:paraId="58F627D1"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Красочное оформление разовых билетов на услуги</w:t>
            </w:r>
          </w:p>
          <w:p w14:paraId="76625902" w14:textId="77777777" w:rsidR="00CC6296" w:rsidRPr="00351DBB" w:rsidRDefault="00CC6296" w:rsidP="007E10D2">
            <w:pPr>
              <w:shd w:val="clear" w:color="auto" w:fill="FFFFFF"/>
              <w:spacing w:line="216" w:lineRule="auto"/>
              <w:ind w:firstLine="158"/>
              <w:rPr>
                <w:color w:val="000000"/>
                <w:sz w:val="22"/>
                <w:szCs w:val="22"/>
              </w:rPr>
            </w:pPr>
            <w:r w:rsidRPr="00351DBB">
              <w:rPr>
                <w:color w:val="000000"/>
                <w:sz w:val="22"/>
                <w:szCs w:val="22"/>
              </w:rPr>
              <w:t>Создание кёрлинг-клуба с площадкой на большой ледовой арене</w:t>
            </w:r>
          </w:p>
          <w:p w14:paraId="35FDAAFF" w14:textId="77777777" w:rsidR="00CC6296" w:rsidRPr="00351DBB" w:rsidRDefault="00CC6296" w:rsidP="007E10D2">
            <w:pPr>
              <w:shd w:val="clear" w:color="auto" w:fill="FFFFFF"/>
              <w:tabs>
                <w:tab w:val="left" w:pos="0"/>
                <w:tab w:val="left" w:pos="1701"/>
              </w:tabs>
              <w:ind w:firstLine="192"/>
              <w:jc w:val="both"/>
              <w:rPr>
                <w:color w:val="000000"/>
                <w:sz w:val="22"/>
                <w:szCs w:val="22"/>
              </w:rPr>
            </w:pPr>
          </w:p>
        </w:tc>
      </w:tr>
      <w:tr w:rsidR="00196678" w:rsidRPr="00196678" w14:paraId="38DF3DC9" w14:textId="77777777" w:rsidTr="00512A40">
        <w:trPr>
          <w:trHeight w:hRule="exact" w:val="552"/>
        </w:trPr>
        <w:tc>
          <w:tcPr>
            <w:tcW w:w="9639" w:type="dxa"/>
            <w:gridSpan w:val="3"/>
            <w:tcBorders>
              <w:bottom w:val="single" w:sz="6" w:space="0" w:color="auto"/>
            </w:tcBorders>
            <w:shd w:val="clear" w:color="auto" w:fill="FFFFFF"/>
          </w:tcPr>
          <w:p w14:paraId="105F7384" w14:textId="77777777" w:rsidR="00196678" w:rsidRPr="00196678" w:rsidRDefault="00196678" w:rsidP="00196678">
            <w:pPr>
              <w:shd w:val="clear" w:color="auto" w:fill="FFFFFF"/>
              <w:spacing w:line="216" w:lineRule="auto"/>
              <w:ind w:firstLine="158"/>
              <w:rPr>
                <w:bCs/>
                <w:color w:val="000000"/>
                <w:sz w:val="28"/>
                <w:szCs w:val="28"/>
              </w:rPr>
            </w:pPr>
            <w:r>
              <w:rPr>
                <w:bCs/>
                <w:color w:val="000000"/>
                <w:sz w:val="28"/>
                <w:szCs w:val="28"/>
              </w:rPr>
              <w:t>Продолжение таблицы 2.11</w:t>
            </w:r>
          </w:p>
        </w:tc>
      </w:tr>
      <w:tr w:rsidR="00196678" w:rsidRPr="001562FA" w14:paraId="04D508B8" w14:textId="77777777" w:rsidTr="00512A40">
        <w:trPr>
          <w:trHeight w:hRule="exact" w:val="552"/>
        </w:trPr>
        <w:tc>
          <w:tcPr>
            <w:tcW w:w="5580" w:type="dxa"/>
            <w:tcBorders>
              <w:top w:val="single" w:sz="6" w:space="0" w:color="auto"/>
              <w:left w:val="single" w:sz="6" w:space="0" w:color="auto"/>
              <w:bottom w:val="single" w:sz="6" w:space="0" w:color="auto"/>
              <w:right w:val="single" w:sz="6" w:space="0" w:color="auto"/>
            </w:tcBorders>
            <w:shd w:val="clear" w:color="auto" w:fill="FFFFFF"/>
          </w:tcPr>
          <w:p w14:paraId="67520FA6" w14:textId="77777777" w:rsidR="00196678" w:rsidRPr="00512A40" w:rsidRDefault="00196678" w:rsidP="00196678">
            <w:pPr>
              <w:shd w:val="clear" w:color="auto" w:fill="FFFFFF"/>
              <w:ind w:left="110" w:right="43"/>
              <w:jc w:val="center"/>
              <w:rPr>
                <w:bCs/>
                <w:color w:val="000000"/>
                <w:spacing w:val="-4"/>
                <w:sz w:val="22"/>
                <w:szCs w:val="22"/>
              </w:rPr>
            </w:pPr>
            <w:r w:rsidRPr="00512A40">
              <w:rPr>
                <w:bCs/>
                <w:color w:val="000000"/>
                <w:spacing w:val="-4"/>
                <w:sz w:val="22"/>
                <w:szCs w:val="22"/>
              </w:rPr>
              <w:t>Факторы внутренней среды</w:t>
            </w:r>
          </w:p>
          <w:p w14:paraId="522F4605" w14:textId="77777777" w:rsidR="00196678" w:rsidRPr="00512A40" w:rsidRDefault="00196678" w:rsidP="00196678">
            <w:pPr>
              <w:shd w:val="clear" w:color="auto" w:fill="FFFFFF"/>
              <w:spacing w:line="216" w:lineRule="auto"/>
              <w:ind w:hanging="19"/>
              <w:jc w:val="center"/>
              <w:rPr>
                <w:b/>
                <w:color w:val="000000"/>
                <w:spacing w:val="-3"/>
                <w:sz w:val="22"/>
                <w:szCs w:val="22"/>
              </w:rPr>
            </w:pPr>
            <w:r w:rsidRPr="00512A40">
              <w:rPr>
                <w:sz w:val="22"/>
                <w:szCs w:val="22"/>
              </w:rPr>
              <w:t>ГАУ РМ «Ледовый дворец»</w:t>
            </w:r>
          </w:p>
        </w:tc>
        <w:tc>
          <w:tcPr>
            <w:tcW w:w="4059" w:type="dxa"/>
            <w:gridSpan w:val="2"/>
            <w:tcBorders>
              <w:top w:val="single" w:sz="6" w:space="0" w:color="auto"/>
              <w:left w:val="single" w:sz="6" w:space="0" w:color="auto"/>
              <w:bottom w:val="single" w:sz="6" w:space="0" w:color="auto"/>
              <w:right w:val="single" w:sz="6" w:space="0" w:color="auto"/>
            </w:tcBorders>
            <w:shd w:val="clear" w:color="auto" w:fill="FFFFFF"/>
          </w:tcPr>
          <w:p w14:paraId="7A9E0B2C" w14:textId="77777777" w:rsidR="00196678" w:rsidRPr="00512A40" w:rsidRDefault="00196678" w:rsidP="00196678">
            <w:pPr>
              <w:shd w:val="clear" w:color="auto" w:fill="FFFFFF"/>
              <w:spacing w:line="216" w:lineRule="auto"/>
              <w:ind w:firstLine="158"/>
              <w:jc w:val="center"/>
              <w:rPr>
                <w:bCs/>
                <w:color w:val="000000"/>
                <w:sz w:val="22"/>
                <w:szCs w:val="22"/>
              </w:rPr>
            </w:pPr>
            <w:r w:rsidRPr="00512A40">
              <w:rPr>
                <w:bCs/>
                <w:color w:val="000000"/>
                <w:sz w:val="22"/>
                <w:szCs w:val="22"/>
              </w:rPr>
              <w:t xml:space="preserve">Факторы внешней среды </w:t>
            </w:r>
          </w:p>
          <w:p w14:paraId="1C1FA3A1" w14:textId="77777777" w:rsidR="00196678" w:rsidRPr="00512A40" w:rsidRDefault="00196678" w:rsidP="00196678">
            <w:pPr>
              <w:shd w:val="clear" w:color="auto" w:fill="FFFFFF"/>
              <w:spacing w:line="216" w:lineRule="auto"/>
              <w:ind w:firstLine="158"/>
              <w:jc w:val="center"/>
              <w:rPr>
                <w:color w:val="000000" w:themeColor="text1"/>
                <w:sz w:val="22"/>
                <w:szCs w:val="22"/>
              </w:rPr>
            </w:pPr>
            <w:r w:rsidRPr="00512A40">
              <w:rPr>
                <w:sz w:val="22"/>
                <w:szCs w:val="22"/>
              </w:rPr>
              <w:t>ГАУ РМ «Ледовый дворец»</w:t>
            </w:r>
          </w:p>
        </w:tc>
      </w:tr>
      <w:tr w:rsidR="00CC6296" w:rsidRPr="001562FA" w14:paraId="1DC97F9C" w14:textId="77777777" w:rsidTr="00512A40">
        <w:trPr>
          <w:trHeight w:hRule="exact" w:val="3998"/>
        </w:trPr>
        <w:tc>
          <w:tcPr>
            <w:tcW w:w="5580" w:type="dxa"/>
            <w:tcBorders>
              <w:top w:val="single" w:sz="6" w:space="0" w:color="auto"/>
              <w:left w:val="single" w:sz="6" w:space="0" w:color="auto"/>
              <w:bottom w:val="single" w:sz="6" w:space="0" w:color="auto"/>
              <w:right w:val="single" w:sz="6" w:space="0" w:color="auto"/>
            </w:tcBorders>
            <w:shd w:val="clear" w:color="auto" w:fill="FFFFFF"/>
          </w:tcPr>
          <w:p w14:paraId="7BBC3B47" w14:textId="77777777" w:rsidR="00CC6296" w:rsidRPr="00512A40" w:rsidRDefault="00CC6296" w:rsidP="007E10D2">
            <w:pPr>
              <w:shd w:val="clear" w:color="auto" w:fill="FFFFFF"/>
              <w:spacing w:line="216" w:lineRule="auto"/>
              <w:ind w:hanging="19"/>
              <w:rPr>
                <w:b/>
                <w:color w:val="000000"/>
                <w:spacing w:val="-3"/>
                <w:sz w:val="22"/>
                <w:szCs w:val="22"/>
              </w:rPr>
            </w:pPr>
            <w:r w:rsidRPr="00512A40">
              <w:rPr>
                <w:b/>
                <w:color w:val="000000"/>
                <w:spacing w:val="-3"/>
                <w:sz w:val="22"/>
                <w:szCs w:val="22"/>
              </w:rPr>
              <w:t>Слабые стороны:</w:t>
            </w:r>
          </w:p>
          <w:p w14:paraId="7F3B1B16"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rPr>
            </w:pPr>
            <w:r w:rsidRPr="00512A40">
              <w:rPr>
                <w:sz w:val="22"/>
                <w:szCs w:val="22"/>
              </w:rPr>
              <w:t>Потеря позиций в хоккейной среде из-за роспуска ХК «Мордовия»</w:t>
            </w:r>
          </w:p>
          <w:p w14:paraId="198B046B"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rPr>
            </w:pPr>
            <w:r w:rsidRPr="00512A40">
              <w:rPr>
                <w:sz w:val="22"/>
                <w:szCs w:val="22"/>
                <w:bdr w:val="none" w:sz="0" w:space="0" w:color="auto" w:frame="1"/>
                <w:shd w:val="clear" w:color="auto" w:fill="FFFFFF"/>
              </w:rPr>
              <w:t xml:space="preserve">Несоответствие размеров главной арены </w:t>
            </w:r>
            <w:proofErr w:type="gramStart"/>
            <w:r w:rsidRPr="00512A40">
              <w:rPr>
                <w:sz w:val="22"/>
                <w:szCs w:val="22"/>
                <w:bdr w:val="none" w:sz="0" w:space="0" w:color="auto" w:frame="1"/>
                <w:shd w:val="clear" w:color="auto" w:fill="FFFFFF"/>
              </w:rPr>
              <w:t>учреждения  современным</w:t>
            </w:r>
            <w:proofErr w:type="gramEnd"/>
            <w:r w:rsidRPr="00512A40">
              <w:rPr>
                <w:sz w:val="22"/>
                <w:szCs w:val="22"/>
                <w:bdr w:val="none" w:sz="0" w:space="0" w:color="auto" w:frame="1"/>
                <w:shd w:val="clear" w:color="auto" w:fill="FFFFFF"/>
              </w:rPr>
              <w:t xml:space="preserve"> требованиям</w:t>
            </w:r>
            <w:r w:rsidRPr="00512A40">
              <w:rPr>
                <w:sz w:val="22"/>
                <w:szCs w:val="22"/>
              </w:rPr>
              <w:t xml:space="preserve"> </w:t>
            </w:r>
          </w:p>
          <w:p w14:paraId="0535463B"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rPr>
            </w:pPr>
            <w:r w:rsidRPr="00512A40">
              <w:rPr>
                <w:sz w:val="22"/>
                <w:szCs w:val="22"/>
              </w:rPr>
              <w:t>Отсутствие маркетолога в штате учреждения</w:t>
            </w:r>
          </w:p>
          <w:p w14:paraId="67D3F23D"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rPr>
            </w:pPr>
            <w:r w:rsidRPr="00512A40">
              <w:rPr>
                <w:sz w:val="22"/>
                <w:szCs w:val="22"/>
              </w:rPr>
              <w:t>Отсутствие стратегического управления, а вместе с ним – полноценных маркетинговых исследований рынка, долгосрочных планов, конкурентной стратегии</w:t>
            </w:r>
          </w:p>
          <w:p w14:paraId="4900FFD3"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bdr w:val="none" w:sz="0" w:space="0" w:color="auto" w:frame="1"/>
                <w:shd w:val="clear" w:color="auto" w:fill="FFFFFF"/>
              </w:rPr>
            </w:pPr>
            <w:r w:rsidRPr="00512A40">
              <w:rPr>
                <w:sz w:val="22"/>
                <w:szCs w:val="22"/>
              </w:rPr>
              <w:t xml:space="preserve">Не </w:t>
            </w:r>
            <w:r w:rsidRPr="00512A40">
              <w:rPr>
                <w:bCs/>
                <w:sz w:val="22"/>
                <w:szCs w:val="22"/>
              </w:rPr>
              <w:t>функционирование кнопок перехода с сайта</w:t>
            </w:r>
            <w:r w:rsidRPr="00512A40">
              <w:rPr>
                <w:sz w:val="22"/>
                <w:szCs w:val="22"/>
              </w:rPr>
              <w:t xml:space="preserve"> на странички ресурсов </w:t>
            </w:r>
            <w:proofErr w:type="spellStart"/>
            <w:r w:rsidRPr="00512A40">
              <w:rPr>
                <w:sz w:val="22"/>
                <w:szCs w:val="22"/>
                <w:bdr w:val="none" w:sz="0" w:space="0" w:color="auto" w:frame="1"/>
                <w:shd w:val="clear" w:color="auto" w:fill="FFFFFF"/>
              </w:rPr>
              <w:t>Facebook</w:t>
            </w:r>
            <w:proofErr w:type="spellEnd"/>
            <w:r w:rsidRPr="00512A40">
              <w:rPr>
                <w:sz w:val="22"/>
                <w:szCs w:val="22"/>
                <w:bdr w:val="none" w:sz="0" w:space="0" w:color="auto" w:frame="1"/>
                <w:shd w:val="clear" w:color="auto" w:fill="FFFFFF"/>
              </w:rPr>
              <w:t xml:space="preserve"> и Твиттер</w:t>
            </w:r>
          </w:p>
          <w:p w14:paraId="4663308C"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bdr w:val="none" w:sz="0" w:space="0" w:color="auto" w:frame="1"/>
                <w:shd w:val="clear" w:color="auto" w:fill="FFFFFF"/>
              </w:rPr>
            </w:pPr>
            <w:r w:rsidRPr="00512A40">
              <w:rPr>
                <w:sz w:val="22"/>
                <w:szCs w:val="22"/>
                <w:bdr w:val="none" w:sz="0" w:space="0" w:color="auto" w:frame="1"/>
                <w:shd w:val="clear" w:color="auto" w:fill="FFFFFF"/>
              </w:rPr>
              <w:t xml:space="preserve">Не предусмотрена </w:t>
            </w:r>
            <w:r w:rsidRPr="00512A40">
              <w:rPr>
                <w:sz w:val="22"/>
                <w:szCs w:val="22"/>
              </w:rPr>
              <w:t xml:space="preserve">рассрочка в </w:t>
            </w:r>
            <w:r w:rsidRPr="00512A40">
              <w:rPr>
                <w:sz w:val="22"/>
                <w:szCs w:val="22"/>
                <w:bdr w:val="none" w:sz="0" w:space="0" w:color="auto" w:frame="1"/>
                <w:shd w:val="clear" w:color="auto" w:fill="FFFFFF"/>
              </w:rPr>
              <w:t>продаже дорогостоящих билетов на услуги</w:t>
            </w:r>
          </w:p>
          <w:p w14:paraId="664A3E1A"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bdr w:val="none" w:sz="0" w:space="0" w:color="auto" w:frame="1"/>
                <w:shd w:val="clear" w:color="auto" w:fill="FFFFFF"/>
              </w:rPr>
            </w:pPr>
            <w:r w:rsidRPr="00512A40">
              <w:rPr>
                <w:sz w:val="22"/>
                <w:szCs w:val="22"/>
                <w:bdr w:val="none" w:sz="0" w:space="0" w:color="auto" w:frame="1"/>
                <w:shd w:val="clear" w:color="auto" w:fill="FFFFFF"/>
              </w:rPr>
              <w:t>Недостаточное внимание политике продаж, падение доходов от продажи платных услуг</w:t>
            </w:r>
          </w:p>
          <w:p w14:paraId="493D6414" w14:textId="77777777" w:rsidR="00CC6296" w:rsidRPr="00512A40" w:rsidRDefault="00CC6296" w:rsidP="007E10D2">
            <w:pPr>
              <w:shd w:val="clear" w:color="auto" w:fill="FFFFFF"/>
              <w:tabs>
                <w:tab w:val="left" w:pos="0"/>
                <w:tab w:val="left" w:pos="1701"/>
              </w:tabs>
              <w:spacing w:line="216" w:lineRule="auto"/>
              <w:ind w:firstLine="386"/>
              <w:jc w:val="both"/>
              <w:rPr>
                <w:sz w:val="22"/>
                <w:szCs w:val="22"/>
                <w:bdr w:val="none" w:sz="0" w:space="0" w:color="auto" w:frame="1"/>
                <w:shd w:val="clear" w:color="auto" w:fill="FFFFFF"/>
              </w:rPr>
            </w:pPr>
            <w:r w:rsidRPr="00512A40">
              <w:rPr>
                <w:sz w:val="22"/>
                <w:szCs w:val="22"/>
                <w:bdr w:val="none" w:sz="0" w:space="0" w:color="auto" w:frame="1"/>
                <w:shd w:val="clear" w:color="auto" w:fill="FFFFFF"/>
              </w:rPr>
              <w:t>Низкая проходимость центрального здания учреждения</w:t>
            </w:r>
          </w:p>
          <w:p w14:paraId="53353E0A" w14:textId="77777777" w:rsidR="00CC6296" w:rsidRPr="00512A40" w:rsidRDefault="00CC6296" w:rsidP="007E10D2">
            <w:pPr>
              <w:shd w:val="clear" w:color="auto" w:fill="FFFFFF"/>
              <w:tabs>
                <w:tab w:val="left" w:pos="0"/>
                <w:tab w:val="left" w:pos="1701"/>
              </w:tabs>
              <w:spacing w:line="216" w:lineRule="auto"/>
              <w:ind w:firstLine="386"/>
              <w:jc w:val="both"/>
              <w:rPr>
                <w:color w:val="000000"/>
                <w:spacing w:val="-3"/>
                <w:sz w:val="22"/>
                <w:szCs w:val="22"/>
              </w:rPr>
            </w:pPr>
          </w:p>
        </w:tc>
        <w:tc>
          <w:tcPr>
            <w:tcW w:w="2160" w:type="dxa"/>
            <w:tcBorders>
              <w:top w:val="single" w:sz="6" w:space="0" w:color="auto"/>
              <w:left w:val="single" w:sz="6" w:space="0" w:color="auto"/>
              <w:bottom w:val="single" w:sz="6" w:space="0" w:color="auto"/>
              <w:right w:val="single" w:sz="6" w:space="0" w:color="auto"/>
            </w:tcBorders>
            <w:shd w:val="clear" w:color="auto" w:fill="FFFFFF"/>
          </w:tcPr>
          <w:p w14:paraId="3C99D941"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Развитие доступных условий для занятий детско-юношеского и любительского хоккея</w:t>
            </w:r>
          </w:p>
          <w:p w14:paraId="7530615C" w14:textId="77777777" w:rsidR="00CC6296" w:rsidRPr="00512A40" w:rsidRDefault="00CC6296" w:rsidP="007E10D2">
            <w:pPr>
              <w:shd w:val="clear" w:color="auto" w:fill="FFFFFF"/>
              <w:spacing w:line="216" w:lineRule="auto"/>
              <w:ind w:firstLine="158"/>
              <w:rPr>
                <w:color w:val="000000" w:themeColor="text1"/>
                <w:sz w:val="22"/>
                <w:szCs w:val="22"/>
                <w:bdr w:val="none" w:sz="0" w:space="0" w:color="auto" w:frame="1"/>
                <w:shd w:val="clear" w:color="auto" w:fill="FFFFFF"/>
              </w:rPr>
            </w:pPr>
            <w:r w:rsidRPr="00512A40">
              <w:rPr>
                <w:color w:val="000000" w:themeColor="text1"/>
                <w:sz w:val="22"/>
                <w:szCs w:val="22"/>
              </w:rPr>
              <w:t xml:space="preserve">Активизация </w:t>
            </w:r>
            <w:r w:rsidRPr="00512A40">
              <w:rPr>
                <w:bCs/>
                <w:color w:val="000000" w:themeColor="text1"/>
                <w:sz w:val="22"/>
                <w:szCs w:val="22"/>
              </w:rPr>
              <w:t>кнопок перехода с сайта</w:t>
            </w:r>
            <w:r w:rsidRPr="00512A40">
              <w:rPr>
                <w:color w:val="000000" w:themeColor="text1"/>
                <w:sz w:val="22"/>
                <w:szCs w:val="22"/>
              </w:rPr>
              <w:t xml:space="preserve"> на странички ресурсов </w:t>
            </w:r>
            <w:proofErr w:type="spellStart"/>
            <w:r w:rsidRPr="00512A40">
              <w:rPr>
                <w:color w:val="000000" w:themeColor="text1"/>
                <w:sz w:val="22"/>
                <w:szCs w:val="22"/>
                <w:bdr w:val="none" w:sz="0" w:space="0" w:color="auto" w:frame="1"/>
                <w:shd w:val="clear" w:color="auto" w:fill="FFFFFF"/>
              </w:rPr>
              <w:t>Facebook</w:t>
            </w:r>
            <w:proofErr w:type="spellEnd"/>
            <w:r w:rsidRPr="00512A40">
              <w:rPr>
                <w:color w:val="000000" w:themeColor="text1"/>
                <w:sz w:val="22"/>
                <w:szCs w:val="22"/>
                <w:bdr w:val="none" w:sz="0" w:space="0" w:color="auto" w:frame="1"/>
                <w:shd w:val="clear" w:color="auto" w:fill="FFFFFF"/>
              </w:rPr>
              <w:t xml:space="preserve"> и Твиттер</w:t>
            </w:r>
          </w:p>
          <w:p w14:paraId="5C1402F4"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bdr w:val="none" w:sz="0" w:space="0" w:color="auto" w:frame="1"/>
                <w:shd w:val="clear" w:color="auto" w:fill="FFFFFF"/>
              </w:rPr>
              <w:t>Введение кнопок поделиться в соцсетях</w:t>
            </w:r>
          </w:p>
          <w:p w14:paraId="06C2204A" w14:textId="77777777" w:rsidR="00CC6296" w:rsidRPr="00512A40" w:rsidRDefault="00CC6296" w:rsidP="007E10D2">
            <w:pPr>
              <w:pStyle w:val="p2"/>
              <w:spacing w:before="0" w:beforeAutospacing="0" w:after="0" w:afterAutospacing="0" w:line="216" w:lineRule="auto"/>
              <w:jc w:val="both"/>
              <w:rPr>
                <w:color w:val="000000" w:themeColor="text1"/>
                <w:sz w:val="22"/>
                <w:szCs w:val="22"/>
              </w:rPr>
            </w:pPr>
          </w:p>
        </w:tc>
        <w:tc>
          <w:tcPr>
            <w:tcW w:w="1899" w:type="dxa"/>
            <w:tcBorders>
              <w:top w:val="single" w:sz="6" w:space="0" w:color="auto"/>
              <w:left w:val="single" w:sz="6" w:space="0" w:color="auto"/>
              <w:bottom w:val="single" w:sz="6" w:space="0" w:color="auto"/>
              <w:right w:val="single" w:sz="6" w:space="0" w:color="auto"/>
            </w:tcBorders>
            <w:shd w:val="clear" w:color="auto" w:fill="FFFFFF"/>
          </w:tcPr>
          <w:p w14:paraId="605D5B99"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Введение ставки маркетолога в штат учреждения</w:t>
            </w:r>
          </w:p>
          <w:p w14:paraId="788FD691"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Разработка стратегии конкурентного поведения</w:t>
            </w:r>
          </w:p>
          <w:p w14:paraId="41277EA6"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Разработка компонентов бренда</w:t>
            </w:r>
          </w:p>
          <w:p w14:paraId="23327774" w14:textId="77777777" w:rsidR="00CC6296" w:rsidRPr="00512A40" w:rsidRDefault="00CC6296" w:rsidP="007E10D2">
            <w:pPr>
              <w:shd w:val="clear" w:color="auto" w:fill="FFFFFF"/>
              <w:spacing w:line="216" w:lineRule="auto"/>
              <w:ind w:firstLine="158"/>
              <w:rPr>
                <w:color w:val="000000" w:themeColor="text1"/>
                <w:sz w:val="22"/>
                <w:szCs w:val="22"/>
              </w:rPr>
            </w:pPr>
            <w:r w:rsidRPr="00512A40">
              <w:rPr>
                <w:color w:val="000000" w:themeColor="text1"/>
                <w:sz w:val="22"/>
                <w:szCs w:val="22"/>
              </w:rPr>
              <w:t xml:space="preserve">Закрытие солярия  </w:t>
            </w:r>
          </w:p>
          <w:p w14:paraId="621D6C1D" w14:textId="77777777" w:rsidR="00CC6296" w:rsidRPr="00512A40" w:rsidRDefault="00CC6296" w:rsidP="007E10D2">
            <w:pPr>
              <w:shd w:val="clear" w:color="auto" w:fill="FFFFFF"/>
              <w:spacing w:line="216" w:lineRule="auto"/>
              <w:ind w:firstLine="158"/>
              <w:rPr>
                <w:color w:val="000000" w:themeColor="text1"/>
                <w:sz w:val="22"/>
                <w:szCs w:val="22"/>
              </w:rPr>
            </w:pPr>
          </w:p>
        </w:tc>
      </w:tr>
    </w:tbl>
    <w:p w14:paraId="56314CCD" w14:textId="77777777" w:rsidR="00CC6296" w:rsidRPr="00A53119" w:rsidRDefault="00CC6296" w:rsidP="00CC6296">
      <w:pPr>
        <w:pStyle w:val="a4"/>
        <w:spacing w:after="0" w:line="360" w:lineRule="auto"/>
        <w:ind w:left="0" w:firstLine="426"/>
        <w:jc w:val="center"/>
        <w:rPr>
          <w:szCs w:val="28"/>
        </w:rPr>
      </w:pPr>
    </w:p>
    <w:p w14:paraId="3C5C391A" w14:textId="77777777" w:rsidR="00351DBB" w:rsidRPr="00761995" w:rsidRDefault="00351DBB" w:rsidP="00351DBB">
      <w:pPr>
        <w:widowControl w:val="0"/>
        <w:autoSpaceDE w:val="0"/>
        <w:autoSpaceDN w:val="0"/>
        <w:adjustRightInd w:val="0"/>
        <w:spacing w:line="360" w:lineRule="auto"/>
        <w:ind w:firstLine="709"/>
        <w:jc w:val="both"/>
        <w:rPr>
          <w:rFonts w:ascii="Times New Roman CYR" w:hAnsi="Times New Roman CYR" w:cs="Times New Roman CYR"/>
          <w:color w:val="000000" w:themeColor="text1"/>
          <w:sz w:val="28"/>
          <w:szCs w:val="28"/>
        </w:rPr>
      </w:pPr>
      <w:r w:rsidRPr="00761995">
        <w:rPr>
          <w:rFonts w:ascii="Times New Roman CYR" w:hAnsi="Times New Roman CYR" w:cs="Times New Roman CYR"/>
          <w:color w:val="000000" w:themeColor="text1"/>
          <w:sz w:val="28"/>
          <w:szCs w:val="28"/>
        </w:rPr>
        <w:t xml:space="preserve">Заполнив матрицу SWOT-анализа для ГАУ РМ «Ледовый дворец», </w:t>
      </w:r>
      <w:r w:rsidRPr="00761995">
        <w:rPr>
          <w:rFonts w:ascii="Times New Roman CYR" w:hAnsi="Times New Roman CYR" w:cs="Times New Roman CYR"/>
          <w:color w:val="000000" w:themeColor="text1"/>
          <w:sz w:val="28"/>
          <w:szCs w:val="28"/>
        </w:rPr>
        <w:lastRenderedPageBreak/>
        <w:t>очевидно, что благодаря своим сильным сторонам, учреждение сможет воспользоваться открывающимися для него возможностями, если в числе приоритетных направлений своего развития определит: открытие «специализированных» сеансов массового катания; предоставление услуги индивидуального тренера для катания на коньках; организация сборов спортсменов шорт-трека и фигурного катания из других регионов.</w:t>
      </w:r>
    </w:p>
    <w:p w14:paraId="3907721D" w14:textId="77777777" w:rsidR="00CC6296" w:rsidRPr="00761995" w:rsidRDefault="00CC6296" w:rsidP="00CC6296">
      <w:pPr>
        <w:widowControl w:val="0"/>
        <w:spacing w:line="360" w:lineRule="auto"/>
        <w:ind w:firstLine="709"/>
        <w:jc w:val="both"/>
        <w:rPr>
          <w:rFonts w:ascii="Times New Roman CYR" w:hAnsi="Times New Roman CYR" w:cs="Times New Roman CYR"/>
          <w:color w:val="000000" w:themeColor="text1"/>
          <w:sz w:val="28"/>
          <w:szCs w:val="28"/>
        </w:rPr>
      </w:pPr>
      <w:r w:rsidRPr="00761995">
        <w:rPr>
          <w:rFonts w:ascii="Times New Roman CYR" w:hAnsi="Times New Roman CYR" w:cs="Times New Roman CYR"/>
          <w:color w:val="000000" w:themeColor="text1"/>
          <w:sz w:val="28"/>
          <w:szCs w:val="28"/>
        </w:rPr>
        <w:t>Успешное развитие учреждения на рынке физкультурно-оздоровительных и досуговых услуг РМ и РФ, введение ставки маркетолога в штат учреждения, разработка стратегии конкурентного поведения и компонентов бренда,  закрытие солярия смогут ослабить действие слабых сторон ГАУ РМ «Ледовый дворец» и ослабить влияние потенциальных угроз.</w:t>
      </w:r>
    </w:p>
    <w:p w14:paraId="6DB189F0" w14:textId="77777777" w:rsidR="00CC6296" w:rsidRPr="00761995" w:rsidRDefault="00CC6296" w:rsidP="00CC6296">
      <w:pPr>
        <w:widowControl w:val="0"/>
        <w:autoSpaceDE w:val="0"/>
        <w:autoSpaceDN w:val="0"/>
        <w:adjustRightInd w:val="0"/>
        <w:spacing w:line="360" w:lineRule="auto"/>
        <w:ind w:firstLine="709"/>
        <w:jc w:val="both"/>
        <w:rPr>
          <w:rFonts w:ascii="Times New Roman CYR" w:hAnsi="Times New Roman CYR" w:cs="Times New Roman CYR"/>
          <w:color w:val="000000" w:themeColor="text1"/>
          <w:sz w:val="28"/>
          <w:szCs w:val="28"/>
        </w:rPr>
      </w:pPr>
      <w:r w:rsidRPr="00761995">
        <w:rPr>
          <w:rFonts w:ascii="Times New Roman CYR" w:hAnsi="Times New Roman CYR" w:cs="Times New Roman CYR"/>
          <w:color w:val="000000" w:themeColor="text1"/>
          <w:sz w:val="28"/>
          <w:szCs w:val="28"/>
        </w:rPr>
        <w:t xml:space="preserve">В свою очередь, если возможности будут реализованы, то при условии развития доступных условий для занятий детско-юношеского и любительского хоккея, активизации кнопок перехода с сайта на странички ресурсов </w:t>
      </w:r>
      <w:proofErr w:type="spellStart"/>
      <w:r w:rsidRPr="00761995">
        <w:rPr>
          <w:rFonts w:ascii="Times New Roman CYR" w:hAnsi="Times New Roman CYR" w:cs="Times New Roman CYR"/>
          <w:color w:val="000000" w:themeColor="text1"/>
          <w:sz w:val="28"/>
          <w:szCs w:val="28"/>
        </w:rPr>
        <w:t>Facebook</w:t>
      </w:r>
      <w:proofErr w:type="spellEnd"/>
      <w:r w:rsidRPr="00761995">
        <w:rPr>
          <w:rFonts w:ascii="Times New Roman CYR" w:hAnsi="Times New Roman CYR" w:cs="Times New Roman CYR"/>
          <w:color w:val="000000" w:themeColor="text1"/>
          <w:sz w:val="28"/>
          <w:szCs w:val="28"/>
        </w:rPr>
        <w:t xml:space="preserve"> и Твиттер, введения кнопок «поделиться в соцсетях», ГАУ РМ «Ледовый дворец»  сможет обратить слабые стороны в сильные.</w:t>
      </w:r>
    </w:p>
    <w:p w14:paraId="4F05C05C" w14:textId="77777777" w:rsidR="00CC6296" w:rsidRPr="00F25D15" w:rsidRDefault="00CC6296" w:rsidP="00CC6296">
      <w:pPr>
        <w:widowControl w:val="0"/>
        <w:autoSpaceDE w:val="0"/>
        <w:autoSpaceDN w:val="0"/>
        <w:adjustRightInd w:val="0"/>
        <w:spacing w:line="360" w:lineRule="auto"/>
        <w:ind w:firstLine="709"/>
        <w:jc w:val="both"/>
        <w:rPr>
          <w:sz w:val="28"/>
          <w:szCs w:val="28"/>
        </w:rPr>
      </w:pPr>
      <w:r w:rsidRPr="00761995">
        <w:rPr>
          <w:rFonts w:ascii="Times New Roman CYR" w:hAnsi="Times New Roman CYR" w:cs="Times New Roman CYR"/>
          <w:color w:val="000000" w:themeColor="text1"/>
          <w:sz w:val="28"/>
          <w:szCs w:val="28"/>
        </w:rPr>
        <w:t xml:space="preserve">Учитывая сильные стороны и возможные угрозы, мы также сформулировали основные мероприятия, которые будут способствовать скорейшему решению имеющихся проблем во внешней среде: оплата абонементов и клубных карт в рассрочку; введение карт постоянных посетителей; внедрение программы лояльности </w:t>
      </w:r>
      <w:proofErr w:type="spellStart"/>
      <w:r w:rsidRPr="00761995">
        <w:rPr>
          <w:rFonts w:ascii="Times New Roman CYR" w:hAnsi="Times New Roman CYR" w:cs="Times New Roman CYR"/>
          <w:color w:val="000000" w:themeColor="text1"/>
          <w:sz w:val="28"/>
          <w:szCs w:val="28"/>
        </w:rPr>
        <w:t>Mobifitness</w:t>
      </w:r>
      <w:proofErr w:type="spellEnd"/>
      <w:r w:rsidRPr="00761995">
        <w:rPr>
          <w:rFonts w:ascii="Times New Roman CYR" w:hAnsi="Times New Roman CYR" w:cs="Times New Roman CYR"/>
          <w:color w:val="000000" w:themeColor="text1"/>
          <w:sz w:val="28"/>
          <w:szCs w:val="28"/>
        </w:rPr>
        <w:t xml:space="preserve">; красочное оформление разовых билетов на услуги; создание кёрлинг-клуба с площадкой </w:t>
      </w:r>
      <w:r w:rsidRPr="00F25D15">
        <w:rPr>
          <w:sz w:val="28"/>
          <w:szCs w:val="28"/>
        </w:rPr>
        <w:t>на большой ледовой арене.</w:t>
      </w:r>
    </w:p>
    <w:p w14:paraId="2AB17326" w14:textId="77777777" w:rsidR="00CC6296" w:rsidRPr="00073616" w:rsidRDefault="00CC6296" w:rsidP="00CC6296">
      <w:pPr>
        <w:widowControl w:val="0"/>
        <w:autoSpaceDE w:val="0"/>
        <w:autoSpaceDN w:val="0"/>
        <w:adjustRightInd w:val="0"/>
        <w:spacing w:line="360" w:lineRule="auto"/>
        <w:ind w:firstLine="709"/>
        <w:jc w:val="both"/>
        <w:rPr>
          <w:rFonts w:ascii="Times New Roman CYR" w:hAnsi="Times New Roman CYR" w:cs="Times New Roman CYR"/>
          <w:color w:val="000000" w:themeColor="text1"/>
          <w:sz w:val="28"/>
          <w:szCs w:val="28"/>
        </w:rPr>
      </w:pPr>
      <w:r w:rsidRPr="00F25D15">
        <w:rPr>
          <w:sz w:val="28"/>
          <w:szCs w:val="28"/>
        </w:rPr>
        <w:t>Итак, оценив управление конкурентоспособностью ГАУ РМ «Ледовый дворец» с позиции эффективности, мы выявили как позитивные, так и негативные тенденции. Причем, достижений в реализации данного направления менеджмента, набрался весомый перечень. Во-первых, взвешенный подход к ассортиментной политике и формирование на ее основе широкого, полного, глубокого и устойчивого ассортиментного портфеля услуг. Во-</w:t>
      </w:r>
      <w:proofErr w:type="gramStart"/>
      <w:r w:rsidRPr="00F25D15">
        <w:rPr>
          <w:sz w:val="28"/>
          <w:szCs w:val="28"/>
        </w:rPr>
        <w:t>вторых,  гибкая</w:t>
      </w:r>
      <w:proofErr w:type="gramEnd"/>
      <w:r w:rsidRPr="00F25D15">
        <w:rPr>
          <w:sz w:val="28"/>
          <w:szCs w:val="28"/>
        </w:rPr>
        <w:t xml:space="preserve"> ценовая политика на основе комбинированного метода ценообразования.              </w:t>
      </w:r>
      <w:r w:rsidRPr="00F25D15">
        <w:rPr>
          <w:sz w:val="28"/>
          <w:szCs w:val="28"/>
        </w:rPr>
        <w:lastRenderedPageBreak/>
        <w:t xml:space="preserve">В-третьих,  использование передовых инструментов в политике качества (набор грамотных тренеров и их непрерывное профессиональное обучение; внедрение инновационных программ тренировок; обеспечение клиентов современным спортивным оборудованием и инвентарем, представителей сборных РМ по шорт-треку и фигурному катанию – высокотехнологичной экипировкой; поддержание высокого качество льда; высокий уровень организации соревнований). В-четвертых, создание привлекательного имиджа за счет известности и популярности своих сотрудников, клиентов и гостей; использования отзывов экспертов; продвижения имиджа с помощью значимых событий и через интернет-ресурсы (официальный сайт и соцсеть </w:t>
      </w:r>
      <w:proofErr w:type="spellStart"/>
      <w:r w:rsidRPr="00F25D15">
        <w:rPr>
          <w:sz w:val="28"/>
          <w:szCs w:val="28"/>
        </w:rPr>
        <w:t>ВКонтакте</w:t>
      </w:r>
      <w:proofErr w:type="spellEnd"/>
      <w:r w:rsidRPr="00F25D15">
        <w:rPr>
          <w:sz w:val="28"/>
          <w:szCs w:val="28"/>
        </w:rPr>
        <w:t xml:space="preserve">); проведения дней открытых дверей </w:t>
      </w:r>
      <w:proofErr w:type="gramStart"/>
      <w:r w:rsidRPr="00F25D15">
        <w:rPr>
          <w:sz w:val="28"/>
          <w:szCs w:val="28"/>
        </w:rPr>
        <w:t>и  благотворительных</w:t>
      </w:r>
      <w:proofErr w:type="gramEnd"/>
      <w:r w:rsidRPr="00F25D15">
        <w:rPr>
          <w:sz w:val="28"/>
          <w:szCs w:val="28"/>
        </w:rPr>
        <w:t xml:space="preserve"> акций. Тем не менее, если политике продаж</w:t>
      </w:r>
      <w:r>
        <w:rPr>
          <w:sz w:val="28"/>
          <w:szCs w:val="28"/>
        </w:rPr>
        <w:t xml:space="preserve"> </w:t>
      </w:r>
      <w:r w:rsidRPr="00F25D15">
        <w:rPr>
          <w:sz w:val="28"/>
          <w:szCs w:val="28"/>
        </w:rPr>
        <w:t xml:space="preserve">ГАУ РМ «Ледовый дворец», в части услуг массового катания и рекламы, можно присвоить статус эффективной, то относительно иных платных услуг – нет. Обобщить оценку эффективности управления конкурентоспособностью отдельных услуг нам помогла матрица БКГ. По итогам ее составления, высокой оценки заслуживает управление конкурентоспособностью услуг ледовой арены и рекламы. В свою очередь, услуги тренажерного зала, фитнеса и хоккея требуют пересмотра подходов в управлении. </w:t>
      </w:r>
      <w:r w:rsidR="006E3B49" w:rsidRPr="006E3B49">
        <w:rPr>
          <w:sz w:val="28"/>
          <w:szCs w:val="28"/>
        </w:rPr>
        <w:t>Отсутствуют перспективы</w:t>
      </w:r>
      <w:r w:rsidRPr="006E3B49">
        <w:rPr>
          <w:sz w:val="28"/>
          <w:szCs w:val="28"/>
        </w:rPr>
        <w:t xml:space="preserve"> повышении конкурентоспособности</w:t>
      </w:r>
      <w:r w:rsidRPr="00F25D15">
        <w:rPr>
          <w:sz w:val="28"/>
          <w:szCs w:val="28"/>
        </w:rPr>
        <w:t xml:space="preserve"> услуг солярия, поэтому ГАУ РМ «Ледовый дворец»</w:t>
      </w:r>
      <w:r>
        <w:rPr>
          <w:sz w:val="28"/>
          <w:szCs w:val="28"/>
        </w:rPr>
        <w:t xml:space="preserve"> </w:t>
      </w:r>
      <w:r w:rsidRPr="00F25D15">
        <w:rPr>
          <w:sz w:val="28"/>
          <w:szCs w:val="28"/>
        </w:rPr>
        <w:t>их нужно выводить из ассортимента и не тратить ресурсы на управление.</w:t>
      </w:r>
      <w:r w:rsidRPr="00BF19F3">
        <w:rPr>
          <w:sz w:val="28"/>
          <w:szCs w:val="28"/>
        </w:rPr>
        <w:t xml:space="preserve"> </w:t>
      </w:r>
      <w:r>
        <w:rPr>
          <w:sz w:val="28"/>
          <w:szCs w:val="28"/>
        </w:rPr>
        <w:t xml:space="preserve">Что касается развлекательных мероприятий по </w:t>
      </w:r>
      <w:r w:rsidRPr="00F25D15">
        <w:rPr>
          <w:sz w:val="28"/>
          <w:szCs w:val="28"/>
        </w:rPr>
        <w:t>фигурно</w:t>
      </w:r>
      <w:r>
        <w:rPr>
          <w:sz w:val="28"/>
          <w:szCs w:val="28"/>
        </w:rPr>
        <w:t>му</w:t>
      </w:r>
      <w:r w:rsidRPr="00F25D15">
        <w:rPr>
          <w:sz w:val="28"/>
          <w:szCs w:val="28"/>
        </w:rPr>
        <w:t xml:space="preserve"> катани</w:t>
      </w:r>
      <w:r>
        <w:rPr>
          <w:sz w:val="28"/>
          <w:szCs w:val="28"/>
        </w:rPr>
        <w:t xml:space="preserve">ю, на которые осуществляется продажа билетов, то их конкурентоспособность </w:t>
      </w:r>
      <w:proofErr w:type="gramStart"/>
      <w:r>
        <w:rPr>
          <w:sz w:val="28"/>
          <w:szCs w:val="28"/>
        </w:rPr>
        <w:t>не возможно</w:t>
      </w:r>
      <w:proofErr w:type="gramEnd"/>
      <w:r>
        <w:rPr>
          <w:sz w:val="28"/>
          <w:szCs w:val="28"/>
        </w:rPr>
        <w:t xml:space="preserve"> восстановить </w:t>
      </w:r>
      <w:r w:rsidRPr="00F25D15">
        <w:rPr>
          <w:sz w:val="28"/>
          <w:szCs w:val="28"/>
        </w:rPr>
        <w:t>(</w:t>
      </w:r>
      <w:r>
        <w:rPr>
          <w:sz w:val="28"/>
          <w:szCs w:val="28"/>
        </w:rPr>
        <w:t xml:space="preserve">площадь главной ледовой арены перестала соответствовать новым </w:t>
      </w:r>
      <w:r w:rsidRPr="008A2BFA">
        <w:rPr>
          <w:color w:val="000000" w:themeColor="text1"/>
          <w:sz w:val="28"/>
          <w:szCs w:val="28"/>
        </w:rPr>
        <w:t>требованиям). Но можно рассмотреть возможность внедрения новых платных услуг по фигурному катанию</w:t>
      </w:r>
      <w:r>
        <w:rPr>
          <w:color w:val="000000" w:themeColor="text1"/>
          <w:sz w:val="28"/>
          <w:szCs w:val="28"/>
        </w:rPr>
        <w:t>.</w:t>
      </w:r>
      <w:r w:rsidRPr="008A2BFA">
        <w:rPr>
          <w:color w:val="000000" w:themeColor="text1"/>
          <w:sz w:val="28"/>
          <w:szCs w:val="28"/>
        </w:rPr>
        <w:t xml:space="preserve"> Далее, о</w:t>
      </w:r>
      <w:r w:rsidRPr="008A2BFA">
        <w:rPr>
          <w:rFonts w:ascii="Times New Roman CYR" w:hAnsi="Times New Roman CYR" w:cs="Times New Roman CYR"/>
          <w:color w:val="000000" w:themeColor="text1"/>
          <w:sz w:val="28"/>
          <w:szCs w:val="28"/>
        </w:rPr>
        <w:t xml:space="preserve">перируя методикой SWOT-анализа, мы систематизировали все наши умозаключения и пришли к выводу, что управление конкурентоспособностью в </w:t>
      </w:r>
      <w:r w:rsidRPr="008A2BFA">
        <w:rPr>
          <w:color w:val="000000" w:themeColor="text1"/>
          <w:sz w:val="28"/>
          <w:szCs w:val="28"/>
        </w:rPr>
        <w:t>ГАУ РМ «Ледовый дворец»</w:t>
      </w:r>
      <w:r w:rsidRPr="008A2BFA">
        <w:rPr>
          <w:rFonts w:ascii="Times New Roman CYR" w:hAnsi="Times New Roman CYR" w:cs="Times New Roman CYR"/>
          <w:color w:val="000000" w:themeColor="text1"/>
          <w:sz w:val="28"/>
          <w:szCs w:val="28"/>
        </w:rPr>
        <w:t xml:space="preserve"> </w:t>
      </w:r>
      <w:r w:rsidRPr="00073616">
        <w:rPr>
          <w:rFonts w:ascii="Times New Roman CYR" w:hAnsi="Times New Roman CYR" w:cs="Times New Roman CYR"/>
          <w:color w:val="000000" w:themeColor="text1"/>
          <w:sz w:val="28"/>
          <w:szCs w:val="28"/>
        </w:rPr>
        <w:t xml:space="preserve">достаточно эффективно, на что указывает весомый список сильных сторон внутренней среды. Однако, есть и узкие места в управлении, на что указывает наличие слабых сторон </w:t>
      </w:r>
      <w:r w:rsidRPr="00073616">
        <w:rPr>
          <w:rFonts w:ascii="Times New Roman CYR" w:hAnsi="Times New Roman CYR" w:cs="Times New Roman CYR"/>
          <w:color w:val="000000" w:themeColor="text1"/>
          <w:sz w:val="28"/>
          <w:szCs w:val="28"/>
        </w:rPr>
        <w:lastRenderedPageBreak/>
        <w:t xml:space="preserve">учреждения. Но, в любом случае от </w:t>
      </w:r>
      <w:r w:rsidRPr="00073616">
        <w:rPr>
          <w:color w:val="000000" w:themeColor="text1"/>
          <w:sz w:val="28"/>
          <w:szCs w:val="28"/>
        </w:rPr>
        <w:t>ГАУ РМ «Ледовый дворец»</w:t>
      </w:r>
      <w:r w:rsidRPr="00073616">
        <w:rPr>
          <w:rFonts w:ascii="Times New Roman CYR" w:hAnsi="Times New Roman CYR" w:cs="Times New Roman CYR"/>
          <w:color w:val="000000" w:themeColor="text1"/>
          <w:sz w:val="28"/>
          <w:szCs w:val="28"/>
        </w:rPr>
        <w:t xml:space="preserve"> требуется активная позиция в управлении конкурентоспособностью, чтобы нивелировать воздействие угроз рынка и использовать его возможности для укрепления сильных сторон и устранения слабых. </w:t>
      </w:r>
    </w:p>
    <w:p w14:paraId="749B3797" w14:textId="77777777" w:rsidR="000F4FD7" w:rsidRDefault="000F4FD7">
      <w:pPr>
        <w:suppressAutoHyphens w:val="0"/>
        <w:spacing w:after="200" w:line="276" w:lineRule="auto"/>
      </w:pPr>
    </w:p>
    <w:p w14:paraId="01B0A44E" w14:textId="77777777" w:rsidR="000F4FD7" w:rsidRDefault="000F4FD7">
      <w:pPr>
        <w:suppressAutoHyphens w:val="0"/>
        <w:spacing w:after="200" w:line="276" w:lineRule="auto"/>
      </w:pPr>
    </w:p>
    <w:p w14:paraId="709BEEF8" w14:textId="77777777" w:rsidR="005C49C2" w:rsidRPr="005C49C2" w:rsidRDefault="005C49C2" w:rsidP="005C49C2">
      <w:pPr>
        <w:shd w:val="clear" w:color="auto" w:fill="FFFFFF"/>
        <w:tabs>
          <w:tab w:val="left" w:pos="0"/>
          <w:tab w:val="left" w:pos="1276"/>
        </w:tabs>
        <w:spacing w:line="360" w:lineRule="auto"/>
        <w:ind w:firstLine="709"/>
        <w:jc w:val="both"/>
        <w:rPr>
          <w:b/>
          <w:color w:val="000000"/>
          <w:sz w:val="28"/>
          <w:szCs w:val="28"/>
        </w:rPr>
      </w:pPr>
      <w:r w:rsidRPr="005C49C2">
        <w:rPr>
          <w:b/>
          <w:color w:val="000000"/>
          <w:sz w:val="28"/>
          <w:szCs w:val="28"/>
        </w:rPr>
        <w:t>2.3</w:t>
      </w:r>
      <w:r w:rsidRPr="005C49C2">
        <w:rPr>
          <w:b/>
          <w:color w:val="000000"/>
          <w:sz w:val="28"/>
          <w:szCs w:val="28"/>
        </w:rPr>
        <w:tab/>
        <w:t xml:space="preserve">Предложения по повышению конкурентоспособности ГАУ РМ «Ледовый дворец» и оценка их эффективности средствами библиотек </w:t>
      </w:r>
      <w:proofErr w:type="spellStart"/>
      <w:r w:rsidRPr="005C49C2">
        <w:rPr>
          <w:b/>
          <w:color w:val="000000"/>
          <w:sz w:val="28"/>
          <w:szCs w:val="28"/>
        </w:rPr>
        <w:t>Python</w:t>
      </w:r>
      <w:proofErr w:type="spellEnd"/>
      <w:r w:rsidRPr="005C49C2">
        <w:rPr>
          <w:b/>
          <w:color w:val="000000"/>
          <w:sz w:val="28"/>
          <w:szCs w:val="28"/>
        </w:rPr>
        <w:t xml:space="preserve">  </w:t>
      </w:r>
    </w:p>
    <w:p w14:paraId="292B8780" w14:textId="77777777" w:rsidR="005A09A8" w:rsidRDefault="005A09A8" w:rsidP="000F4FD7">
      <w:pPr>
        <w:shd w:val="clear" w:color="auto" w:fill="FFFFFF"/>
        <w:tabs>
          <w:tab w:val="left" w:pos="0"/>
          <w:tab w:val="left" w:pos="1276"/>
        </w:tabs>
        <w:spacing w:line="360" w:lineRule="auto"/>
        <w:ind w:firstLine="709"/>
        <w:jc w:val="both"/>
        <w:rPr>
          <w:b/>
          <w:color w:val="000000"/>
          <w:sz w:val="28"/>
          <w:szCs w:val="28"/>
        </w:rPr>
      </w:pPr>
    </w:p>
    <w:p w14:paraId="05F9F72B" w14:textId="77777777" w:rsidR="005A09A8" w:rsidRPr="008256F3" w:rsidRDefault="005A09A8" w:rsidP="000F4FD7">
      <w:pPr>
        <w:shd w:val="clear" w:color="auto" w:fill="FFFFFF"/>
        <w:tabs>
          <w:tab w:val="left" w:pos="0"/>
          <w:tab w:val="left" w:pos="1276"/>
        </w:tabs>
        <w:spacing w:line="360" w:lineRule="auto"/>
        <w:ind w:firstLine="709"/>
        <w:jc w:val="both"/>
        <w:rPr>
          <w:b/>
          <w:color w:val="000000"/>
          <w:sz w:val="28"/>
          <w:szCs w:val="28"/>
        </w:rPr>
      </w:pPr>
      <w:r>
        <w:t>По результатам оценки конкурентоспособности товара можно принять следующие решения [4]:</w:t>
      </w:r>
    </w:p>
    <w:p w14:paraId="618BF2E7" w14:textId="56319D84" w:rsidR="00ED29E3" w:rsidRDefault="00ED29E3">
      <w:pPr>
        <w:suppressAutoHyphens w:val="0"/>
        <w:spacing w:after="200" w:line="276" w:lineRule="auto"/>
      </w:pPr>
      <w:r>
        <w:br w:type="page"/>
      </w:r>
    </w:p>
    <w:sectPr w:rsidR="00ED29E3" w:rsidSect="0003552A">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02B87" w14:textId="77777777" w:rsidR="00ED148A" w:rsidRDefault="00ED148A" w:rsidP="00051A51">
      <w:r>
        <w:separator/>
      </w:r>
    </w:p>
  </w:endnote>
  <w:endnote w:type="continuationSeparator" w:id="0">
    <w:p w14:paraId="5A0B3C4B" w14:textId="77777777" w:rsidR="00ED148A" w:rsidRDefault="00ED148A" w:rsidP="0005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NewRomanPSMT">
    <w:altName w:val="Times New Roman"/>
    <w:charset w:val="00"/>
    <w:family w:val="roman"/>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PetersburgC">
    <w:altName w:val="PetersburgC"/>
    <w:panose1 w:val="00000000000000000000"/>
    <w:charset w:val="CC"/>
    <w:family w:val="roman"/>
    <w:notTrueType/>
    <w:pitch w:val="default"/>
    <w:sig w:usb0="00000201" w:usb1="00000000" w:usb2="00000000" w:usb3="00000000" w:csb0="00000004"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Roboto-Regular">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8070000" w:usb2="00000010" w:usb3="00000000" w:csb0="00020005"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0756F" w14:textId="77777777" w:rsidR="00ED148A" w:rsidRDefault="00ED148A" w:rsidP="00051A51">
      <w:r>
        <w:separator/>
      </w:r>
    </w:p>
  </w:footnote>
  <w:footnote w:type="continuationSeparator" w:id="0">
    <w:p w14:paraId="73A7CFF5" w14:textId="77777777" w:rsidR="00ED148A" w:rsidRDefault="00ED148A" w:rsidP="00051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B45"/>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Times New Roman" w:eastAsia="Times New Roman" w:hAnsi="Times New Roman" w:cs="Times New Roman"/>
        <w:b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429"/>
        </w:tabs>
        <w:ind w:left="1429" w:hanging="360"/>
      </w:pPr>
      <w:rPr>
        <w:rFonts w:cs="TimesNewRomanPSM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ascii="Symbol" w:hAnsi="Symbol" w:cs="Symbol" w:hint="default"/>
        <w:b/>
        <w:bCs/>
        <w:color w:val="000000"/>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1429"/>
        </w:tabs>
        <w:ind w:left="1429" w:hanging="360"/>
      </w:pPr>
      <w:rPr>
        <w:rFonts w:ascii="Wingdings" w:hAnsi="Wingdings" w:cs="Wingding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2138"/>
        </w:tabs>
        <w:ind w:left="2138" w:hanging="360"/>
      </w:pPr>
      <w:rPr>
        <w:rFonts w:ascii="Symbol" w:hAnsi="Symbol" w:cs="Symbol" w:hint="default"/>
      </w:rPr>
    </w:lvl>
  </w:abstractNum>
  <w:abstractNum w:abstractNumId="5" w15:restartNumberingAfterBreak="0">
    <w:nsid w:val="00000006"/>
    <w:multiLevelType w:val="singleLevel"/>
    <w:tmpl w:val="00000006"/>
    <w:name w:val="WW8Num22"/>
    <w:lvl w:ilvl="0">
      <w:start w:val="1"/>
      <w:numFmt w:val="bullet"/>
      <w:lvlText w:val=""/>
      <w:lvlJc w:val="left"/>
      <w:pPr>
        <w:tabs>
          <w:tab w:val="num" w:pos="2138"/>
        </w:tabs>
        <w:ind w:left="2138" w:hanging="360"/>
      </w:pPr>
      <w:rPr>
        <w:rFonts w:ascii="Symbol" w:hAnsi="Symbol" w:cs="Symbol" w:hint="default"/>
        <w:color w:val="000000"/>
        <w:szCs w:val="28"/>
      </w:rPr>
    </w:lvl>
  </w:abstractNum>
  <w:abstractNum w:abstractNumId="6" w15:restartNumberingAfterBreak="0">
    <w:nsid w:val="042126A6"/>
    <w:multiLevelType w:val="multilevel"/>
    <w:tmpl w:val="B3D0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E0728"/>
    <w:multiLevelType w:val="hybridMultilevel"/>
    <w:tmpl w:val="64A0B4C2"/>
    <w:lvl w:ilvl="0" w:tplc="00000004">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1A04E3"/>
    <w:multiLevelType w:val="multilevel"/>
    <w:tmpl w:val="2F9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1937C2"/>
    <w:multiLevelType w:val="hybridMultilevel"/>
    <w:tmpl w:val="AA4EFB8C"/>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330CFD"/>
    <w:multiLevelType w:val="multilevel"/>
    <w:tmpl w:val="EDC2E1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0311C"/>
    <w:multiLevelType w:val="hybridMultilevel"/>
    <w:tmpl w:val="7242E41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27C5C16"/>
    <w:multiLevelType w:val="hybridMultilevel"/>
    <w:tmpl w:val="F5FA253E"/>
    <w:lvl w:ilvl="0" w:tplc="04190009">
      <w:start w:val="1"/>
      <w:numFmt w:val="bullet"/>
      <w:lvlText w:val=""/>
      <w:lvlJc w:val="left"/>
      <w:pPr>
        <w:ind w:left="862" w:hanging="360"/>
      </w:pPr>
      <w:rPr>
        <w:rFonts w:ascii="Wingdings" w:hAnsi="Wingding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12D24336"/>
    <w:multiLevelType w:val="hybridMultilevel"/>
    <w:tmpl w:val="49DC084E"/>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803EAF"/>
    <w:multiLevelType w:val="hybridMultilevel"/>
    <w:tmpl w:val="19ECD38E"/>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601397"/>
    <w:multiLevelType w:val="multilevel"/>
    <w:tmpl w:val="8E20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566527"/>
    <w:multiLevelType w:val="hybridMultilevel"/>
    <w:tmpl w:val="D12E6004"/>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96D743C"/>
    <w:multiLevelType w:val="hybridMultilevel"/>
    <w:tmpl w:val="008660C2"/>
    <w:lvl w:ilvl="0" w:tplc="24E24430">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877A8B"/>
    <w:multiLevelType w:val="hybridMultilevel"/>
    <w:tmpl w:val="0EB4681A"/>
    <w:lvl w:ilvl="0" w:tplc="04190001">
      <w:start w:val="1"/>
      <w:numFmt w:val="bullet"/>
      <w:lvlText w:val=""/>
      <w:lvlJc w:val="left"/>
      <w:pPr>
        <w:ind w:left="1711" w:hanging="360"/>
      </w:pPr>
      <w:rPr>
        <w:rFonts w:ascii="Symbol" w:hAnsi="Symbol" w:hint="default"/>
      </w:rPr>
    </w:lvl>
    <w:lvl w:ilvl="1" w:tplc="04190003" w:tentative="1">
      <w:start w:val="1"/>
      <w:numFmt w:val="bullet"/>
      <w:lvlText w:val="o"/>
      <w:lvlJc w:val="left"/>
      <w:pPr>
        <w:ind w:left="2431" w:hanging="360"/>
      </w:pPr>
      <w:rPr>
        <w:rFonts w:ascii="Courier New" w:hAnsi="Courier New" w:cs="Courier New" w:hint="default"/>
      </w:rPr>
    </w:lvl>
    <w:lvl w:ilvl="2" w:tplc="04190005" w:tentative="1">
      <w:start w:val="1"/>
      <w:numFmt w:val="bullet"/>
      <w:lvlText w:val=""/>
      <w:lvlJc w:val="left"/>
      <w:pPr>
        <w:ind w:left="3151" w:hanging="360"/>
      </w:pPr>
      <w:rPr>
        <w:rFonts w:ascii="Wingdings" w:hAnsi="Wingdings" w:hint="default"/>
      </w:rPr>
    </w:lvl>
    <w:lvl w:ilvl="3" w:tplc="04190001" w:tentative="1">
      <w:start w:val="1"/>
      <w:numFmt w:val="bullet"/>
      <w:lvlText w:val=""/>
      <w:lvlJc w:val="left"/>
      <w:pPr>
        <w:ind w:left="3871" w:hanging="360"/>
      </w:pPr>
      <w:rPr>
        <w:rFonts w:ascii="Symbol" w:hAnsi="Symbol" w:hint="default"/>
      </w:rPr>
    </w:lvl>
    <w:lvl w:ilvl="4" w:tplc="04190003" w:tentative="1">
      <w:start w:val="1"/>
      <w:numFmt w:val="bullet"/>
      <w:lvlText w:val="o"/>
      <w:lvlJc w:val="left"/>
      <w:pPr>
        <w:ind w:left="4591" w:hanging="360"/>
      </w:pPr>
      <w:rPr>
        <w:rFonts w:ascii="Courier New" w:hAnsi="Courier New" w:cs="Courier New" w:hint="default"/>
      </w:rPr>
    </w:lvl>
    <w:lvl w:ilvl="5" w:tplc="04190005" w:tentative="1">
      <w:start w:val="1"/>
      <w:numFmt w:val="bullet"/>
      <w:lvlText w:val=""/>
      <w:lvlJc w:val="left"/>
      <w:pPr>
        <w:ind w:left="5311" w:hanging="360"/>
      </w:pPr>
      <w:rPr>
        <w:rFonts w:ascii="Wingdings" w:hAnsi="Wingdings" w:hint="default"/>
      </w:rPr>
    </w:lvl>
    <w:lvl w:ilvl="6" w:tplc="04190001" w:tentative="1">
      <w:start w:val="1"/>
      <w:numFmt w:val="bullet"/>
      <w:lvlText w:val=""/>
      <w:lvlJc w:val="left"/>
      <w:pPr>
        <w:ind w:left="6031" w:hanging="360"/>
      </w:pPr>
      <w:rPr>
        <w:rFonts w:ascii="Symbol" w:hAnsi="Symbol" w:hint="default"/>
      </w:rPr>
    </w:lvl>
    <w:lvl w:ilvl="7" w:tplc="04190003" w:tentative="1">
      <w:start w:val="1"/>
      <w:numFmt w:val="bullet"/>
      <w:lvlText w:val="o"/>
      <w:lvlJc w:val="left"/>
      <w:pPr>
        <w:ind w:left="6751" w:hanging="360"/>
      </w:pPr>
      <w:rPr>
        <w:rFonts w:ascii="Courier New" w:hAnsi="Courier New" w:cs="Courier New" w:hint="default"/>
      </w:rPr>
    </w:lvl>
    <w:lvl w:ilvl="8" w:tplc="04190005" w:tentative="1">
      <w:start w:val="1"/>
      <w:numFmt w:val="bullet"/>
      <w:lvlText w:val=""/>
      <w:lvlJc w:val="left"/>
      <w:pPr>
        <w:ind w:left="7471" w:hanging="360"/>
      </w:pPr>
      <w:rPr>
        <w:rFonts w:ascii="Wingdings" w:hAnsi="Wingdings" w:hint="default"/>
      </w:rPr>
    </w:lvl>
  </w:abstractNum>
  <w:abstractNum w:abstractNumId="19" w15:restartNumberingAfterBreak="0">
    <w:nsid w:val="33046902"/>
    <w:multiLevelType w:val="hybridMultilevel"/>
    <w:tmpl w:val="71400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6718FA"/>
    <w:multiLevelType w:val="multilevel"/>
    <w:tmpl w:val="AF5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45825"/>
    <w:multiLevelType w:val="hybridMultilevel"/>
    <w:tmpl w:val="BE1830FC"/>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0634CC6"/>
    <w:multiLevelType w:val="hybridMultilevel"/>
    <w:tmpl w:val="F9CC8BC4"/>
    <w:lvl w:ilvl="0" w:tplc="24E24430">
      <w:start w:val="1"/>
      <w:numFmt w:val="bullet"/>
      <w:lvlText w:val=""/>
      <w:lvlJc w:val="left"/>
      <w:pPr>
        <w:tabs>
          <w:tab w:val="num" w:pos="2160"/>
        </w:tabs>
        <w:ind w:left="2160" w:hanging="360"/>
      </w:pPr>
      <w:rPr>
        <w:rFonts w:ascii="Symbol" w:hAnsi="Symbol" w:hint="default"/>
      </w:rPr>
    </w:lvl>
    <w:lvl w:ilvl="1" w:tplc="04190003" w:tentative="1">
      <w:start w:val="1"/>
      <w:numFmt w:val="bullet"/>
      <w:lvlText w:val="o"/>
      <w:lvlJc w:val="left"/>
      <w:pPr>
        <w:tabs>
          <w:tab w:val="num" w:pos="2029"/>
        </w:tabs>
        <w:ind w:left="2029" w:hanging="360"/>
      </w:pPr>
      <w:rPr>
        <w:rFonts w:ascii="Courier New" w:hAnsi="Courier New" w:cs="Courier New" w:hint="default"/>
      </w:rPr>
    </w:lvl>
    <w:lvl w:ilvl="2" w:tplc="04190005" w:tentative="1">
      <w:start w:val="1"/>
      <w:numFmt w:val="bullet"/>
      <w:lvlText w:val=""/>
      <w:lvlJc w:val="left"/>
      <w:pPr>
        <w:tabs>
          <w:tab w:val="num" w:pos="2749"/>
        </w:tabs>
        <w:ind w:left="2749" w:hanging="360"/>
      </w:pPr>
      <w:rPr>
        <w:rFonts w:ascii="Wingdings" w:hAnsi="Wingdings" w:hint="default"/>
      </w:rPr>
    </w:lvl>
    <w:lvl w:ilvl="3" w:tplc="04190001" w:tentative="1">
      <w:start w:val="1"/>
      <w:numFmt w:val="bullet"/>
      <w:lvlText w:val=""/>
      <w:lvlJc w:val="left"/>
      <w:pPr>
        <w:tabs>
          <w:tab w:val="num" w:pos="3469"/>
        </w:tabs>
        <w:ind w:left="3469" w:hanging="360"/>
      </w:pPr>
      <w:rPr>
        <w:rFonts w:ascii="Symbol" w:hAnsi="Symbol" w:hint="default"/>
      </w:rPr>
    </w:lvl>
    <w:lvl w:ilvl="4" w:tplc="04190003" w:tentative="1">
      <w:start w:val="1"/>
      <w:numFmt w:val="bullet"/>
      <w:lvlText w:val="o"/>
      <w:lvlJc w:val="left"/>
      <w:pPr>
        <w:tabs>
          <w:tab w:val="num" w:pos="4189"/>
        </w:tabs>
        <w:ind w:left="4189" w:hanging="360"/>
      </w:pPr>
      <w:rPr>
        <w:rFonts w:ascii="Courier New" w:hAnsi="Courier New" w:cs="Courier New" w:hint="default"/>
      </w:rPr>
    </w:lvl>
    <w:lvl w:ilvl="5" w:tplc="04190005" w:tentative="1">
      <w:start w:val="1"/>
      <w:numFmt w:val="bullet"/>
      <w:lvlText w:val=""/>
      <w:lvlJc w:val="left"/>
      <w:pPr>
        <w:tabs>
          <w:tab w:val="num" w:pos="4909"/>
        </w:tabs>
        <w:ind w:left="4909" w:hanging="360"/>
      </w:pPr>
      <w:rPr>
        <w:rFonts w:ascii="Wingdings" w:hAnsi="Wingdings" w:hint="default"/>
      </w:rPr>
    </w:lvl>
    <w:lvl w:ilvl="6" w:tplc="04190001" w:tentative="1">
      <w:start w:val="1"/>
      <w:numFmt w:val="bullet"/>
      <w:lvlText w:val=""/>
      <w:lvlJc w:val="left"/>
      <w:pPr>
        <w:tabs>
          <w:tab w:val="num" w:pos="5629"/>
        </w:tabs>
        <w:ind w:left="5629" w:hanging="360"/>
      </w:pPr>
      <w:rPr>
        <w:rFonts w:ascii="Symbol" w:hAnsi="Symbol" w:hint="default"/>
      </w:rPr>
    </w:lvl>
    <w:lvl w:ilvl="7" w:tplc="04190003" w:tentative="1">
      <w:start w:val="1"/>
      <w:numFmt w:val="bullet"/>
      <w:lvlText w:val="o"/>
      <w:lvlJc w:val="left"/>
      <w:pPr>
        <w:tabs>
          <w:tab w:val="num" w:pos="6349"/>
        </w:tabs>
        <w:ind w:left="6349" w:hanging="360"/>
      </w:pPr>
      <w:rPr>
        <w:rFonts w:ascii="Courier New" w:hAnsi="Courier New" w:cs="Courier New" w:hint="default"/>
      </w:rPr>
    </w:lvl>
    <w:lvl w:ilvl="8" w:tplc="04190005" w:tentative="1">
      <w:start w:val="1"/>
      <w:numFmt w:val="bullet"/>
      <w:lvlText w:val=""/>
      <w:lvlJc w:val="left"/>
      <w:pPr>
        <w:tabs>
          <w:tab w:val="num" w:pos="7069"/>
        </w:tabs>
        <w:ind w:left="7069" w:hanging="360"/>
      </w:pPr>
      <w:rPr>
        <w:rFonts w:ascii="Wingdings" w:hAnsi="Wingdings" w:hint="default"/>
      </w:rPr>
    </w:lvl>
  </w:abstractNum>
  <w:abstractNum w:abstractNumId="23" w15:restartNumberingAfterBreak="0">
    <w:nsid w:val="46EA3EF5"/>
    <w:multiLevelType w:val="hybridMultilevel"/>
    <w:tmpl w:val="12D84614"/>
    <w:lvl w:ilvl="0" w:tplc="D1D4531C">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28588B"/>
    <w:multiLevelType w:val="hybridMultilevel"/>
    <w:tmpl w:val="509CE378"/>
    <w:lvl w:ilvl="0" w:tplc="00000004">
      <w:numFmt w:val="bullet"/>
      <w:lvlText w:val="−"/>
      <w:lvlJc w:val="left"/>
      <w:pPr>
        <w:ind w:left="1429" w:hanging="360"/>
      </w:pPr>
      <w:rPr>
        <w:rFonts w:ascii="Times New Roman" w:hAnsi="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2E32B5"/>
    <w:multiLevelType w:val="hybridMultilevel"/>
    <w:tmpl w:val="CF7A30B6"/>
    <w:lvl w:ilvl="0" w:tplc="D1D4531C">
      <w:start w:val="1"/>
      <w:numFmt w:val="bullet"/>
      <w:lvlText w:val="−"/>
      <w:lvlJc w:val="left"/>
      <w:pPr>
        <w:ind w:left="1711" w:hanging="360"/>
      </w:pPr>
      <w:rPr>
        <w:rFonts w:ascii="Times New Roman" w:hAnsi="Times New Roman" w:cs="Times New Roman" w:hint="default"/>
        <w:color w:val="auto"/>
      </w:rPr>
    </w:lvl>
    <w:lvl w:ilvl="1" w:tplc="04190003">
      <w:start w:val="1"/>
      <w:numFmt w:val="bullet"/>
      <w:lvlText w:val="o"/>
      <w:lvlJc w:val="left"/>
      <w:pPr>
        <w:ind w:left="2431" w:hanging="360"/>
      </w:pPr>
      <w:rPr>
        <w:rFonts w:ascii="Courier New" w:hAnsi="Courier New" w:cs="Courier New" w:hint="default"/>
      </w:rPr>
    </w:lvl>
    <w:lvl w:ilvl="2" w:tplc="04190005" w:tentative="1">
      <w:start w:val="1"/>
      <w:numFmt w:val="bullet"/>
      <w:lvlText w:val=""/>
      <w:lvlJc w:val="left"/>
      <w:pPr>
        <w:ind w:left="3151" w:hanging="360"/>
      </w:pPr>
      <w:rPr>
        <w:rFonts w:ascii="Wingdings" w:hAnsi="Wingdings" w:hint="default"/>
      </w:rPr>
    </w:lvl>
    <w:lvl w:ilvl="3" w:tplc="04190001" w:tentative="1">
      <w:start w:val="1"/>
      <w:numFmt w:val="bullet"/>
      <w:lvlText w:val=""/>
      <w:lvlJc w:val="left"/>
      <w:pPr>
        <w:ind w:left="3871" w:hanging="360"/>
      </w:pPr>
      <w:rPr>
        <w:rFonts w:ascii="Symbol" w:hAnsi="Symbol" w:hint="default"/>
      </w:rPr>
    </w:lvl>
    <w:lvl w:ilvl="4" w:tplc="04190003" w:tentative="1">
      <w:start w:val="1"/>
      <w:numFmt w:val="bullet"/>
      <w:lvlText w:val="o"/>
      <w:lvlJc w:val="left"/>
      <w:pPr>
        <w:ind w:left="4591" w:hanging="360"/>
      </w:pPr>
      <w:rPr>
        <w:rFonts w:ascii="Courier New" w:hAnsi="Courier New" w:cs="Courier New" w:hint="default"/>
      </w:rPr>
    </w:lvl>
    <w:lvl w:ilvl="5" w:tplc="04190005" w:tentative="1">
      <w:start w:val="1"/>
      <w:numFmt w:val="bullet"/>
      <w:lvlText w:val=""/>
      <w:lvlJc w:val="left"/>
      <w:pPr>
        <w:ind w:left="5311" w:hanging="360"/>
      </w:pPr>
      <w:rPr>
        <w:rFonts w:ascii="Wingdings" w:hAnsi="Wingdings" w:hint="default"/>
      </w:rPr>
    </w:lvl>
    <w:lvl w:ilvl="6" w:tplc="04190001" w:tentative="1">
      <w:start w:val="1"/>
      <w:numFmt w:val="bullet"/>
      <w:lvlText w:val=""/>
      <w:lvlJc w:val="left"/>
      <w:pPr>
        <w:ind w:left="6031" w:hanging="360"/>
      </w:pPr>
      <w:rPr>
        <w:rFonts w:ascii="Symbol" w:hAnsi="Symbol" w:hint="default"/>
      </w:rPr>
    </w:lvl>
    <w:lvl w:ilvl="7" w:tplc="04190003" w:tentative="1">
      <w:start w:val="1"/>
      <w:numFmt w:val="bullet"/>
      <w:lvlText w:val="o"/>
      <w:lvlJc w:val="left"/>
      <w:pPr>
        <w:ind w:left="6751" w:hanging="360"/>
      </w:pPr>
      <w:rPr>
        <w:rFonts w:ascii="Courier New" w:hAnsi="Courier New" w:cs="Courier New" w:hint="default"/>
      </w:rPr>
    </w:lvl>
    <w:lvl w:ilvl="8" w:tplc="04190005" w:tentative="1">
      <w:start w:val="1"/>
      <w:numFmt w:val="bullet"/>
      <w:lvlText w:val=""/>
      <w:lvlJc w:val="left"/>
      <w:pPr>
        <w:ind w:left="7471" w:hanging="360"/>
      </w:pPr>
      <w:rPr>
        <w:rFonts w:ascii="Wingdings" w:hAnsi="Wingdings" w:hint="default"/>
      </w:rPr>
    </w:lvl>
  </w:abstractNum>
  <w:abstractNum w:abstractNumId="26" w15:restartNumberingAfterBreak="0">
    <w:nsid w:val="52387170"/>
    <w:multiLevelType w:val="hybridMultilevel"/>
    <w:tmpl w:val="262E1046"/>
    <w:lvl w:ilvl="0" w:tplc="00000004">
      <w:numFmt w:val="bullet"/>
      <w:lvlText w:val="−"/>
      <w:lvlJc w:val="left"/>
      <w:pPr>
        <w:ind w:left="720" w:hanging="360"/>
      </w:pPr>
      <w:rPr>
        <w:rFonts w:ascii="Times New Roman" w:hAnsi="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7023E86"/>
    <w:multiLevelType w:val="multilevel"/>
    <w:tmpl w:val="A87AD46E"/>
    <w:lvl w:ilvl="0">
      <w:start w:val="1"/>
      <w:numFmt w:val="decimal"/>
      <w:lvlText w:val="%1"/>
      <w:lvlJc w:val="left"/>
      <w:pPr>
        <w:ind w:left="525" w:hanging="525"/>
      </w:pPr>
      <w:rPr>
        <w:rFonts w:hint="default"/>
      </w:rPr>
    </w:lvl>
    <w:lvl w:ilvl="1">
      <w:start w:val="1"/>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57F77704"/>
    <w:multiLevelType w:val="multilevel"/>
    <w:tmpl w:val="589E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F797D"/>
    <w:multiLevelType w:val="hybridMultilevel"/>
    <w:tmpl w:val="00703968"/>
    <w:lvl w:ilvl="0" w:tplc="00000006">
      <w:start w:val="1"/>
      <w:numFmt w:val="bullet"/>
      <w:lvlText w:val=""/>
      <w:lvlJc w:val="left"/>
      <w:pPr>
        <w:ind w:left="720" w:hanging="360"/>
      </w:pPr>
      <w:rPr>
        <w:rFonts w:ascii="Symbol" w:hAnsi="Symbol" w:cs="Symbol" w:hint="default"/>
        <w:color w:val="000000"/>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F2B32AC"/>
    <w:multiLevelType w:val="multilevel"/>
    <w:tmpl w:val="77F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B73659"/>
    <w:multiLevelType w:val="hybridMultilevel"/>
    <w:tmpl w:val="62FA6A82"/>
    <w:lvl w:ilvl="0" w:tplc="24E24430">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6B22BE"/>
    <w:multiLevelType w:val="hybridMultilevel"/>
    <w:tmpl w:val="590EFB48"/>
    <w:lvl w:ilvl="0" w:tplc="98C09AF2">
      <w:start w:val="1"/>
      <w:numFmt w:val="decimal"/>
      <w:lvlText w:val="%1"/>
      <w:lvlJc w:val="left"/>
      <w:pPr>
        <w:tabs>
          <w:tab w:val="num" w:pos="720"/>
        </w:tabs>
        <w:ind w:left="720" w:hanging="360"/>
      </w:pPr>
      <w:rPr>
        <w:rFonts w:ascii="Times New Roman" w:hAnsi="Times New Roman" w:cs="Times New Roman" w:hint="default"/>
        <w:b w:val="0"/>
        <w:color w:val="auto"/>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3935CD7"/>
    <w:multiLevelType w:val="hybridMultilevel"/>
    <w:tmpl w:val="ED546996"/>
    <w:lvl w:ilvl="0" w:tplc="00000004">
      <w:numFmt w:val="bullet"/>
      <w:lvlText w:val="−"/>
      <w:lvlJc w:val="left"/>
      <w:pPr>
        <w:ind w:left="1429" w:hanging="360"/>
      </w:pPr>
      <w:rPr>
        <w:rFonts w:ascii="Times New Roman" w:hAnsi="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5267D1"/>
    <w:multiLevelType w:val="hybridMultilevel"/>
    <w:tmpl w:val="12326B00"/>
    <w:lvl w:ilvl="0" w:tplc="795AE2C0">
      <w:start w:val="1"/>
      <w:numFmt w:val="bullet"/>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6A6169BE"/>
    <w:multiLevelType w:val="multilevel"/>
    <w:tmpl w:val="B87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C0894"/>
    <w:multiLevelType w:val="hybridMultilevel"/>
    <w:tmpl w:val="7E643CB6"/>
    <w:lvl w:ilvl="0" w:tplc="24E24430">
      <w:start w:val="1"/>
      <w:numFmt w:val="bullet"/>
      <w:lvlText w:val=""/>
      <w:lvlJc w:val="left"/>
      <w:pPr>
        <w:tabs>
          <w:tab w:val="num" w:pos="2160"/>
        </w:tabs>
        <w:ind w:left="2160" w:hanging="360"/>
      </w:pPr>
      <w:rPr>
        <w:rFonts w:ascii="Symbol" w:hAnsi="Symbol" w:hint="default"/>
      </w:rPr>
    </w:lvl>
    <w:lvl w:ilvl="1" w:tplc="04190003" w:tentative="1">
      <w:start w:val="1"/>
      <w:numFmt w:val="bullet"/>
      <w:lvlText w:val="o"/>
      <w:lvlJc w:val="left"/>
      <w:pPr>
        <w:tabs>
          <w:tab w:val="num" w:pos="2029"/>
        </w:tabs>
        <w:ind w:left="2029" w:hanging="360"/>
      </w:pPr>
      <w:rPr>
        <w:rFonts w:ascii="Courier New" w:hAnsi="Courier New" w:cs="Courier New" w:hint="default"/>
      </w:rPr>
    </w:lvl>
    <w:lvl w:ilvl="2" w:tplc="04190005" w:tentative="1">
      <w:start w:val="1"/>
      <w:numFmt w:val="bullet"/>
      <w:lvlText w:val=""/>
      <w:lvlJc w:val="left"/>
      <w:pPr>
        <w:tabs>
          <w:tab w:val="num" w:pos="2749"/>
        </w:tabs>
        <w:ind w:left="2749" w:hanging="360"/>
      </w:pPr>
      <w:rPr>
        <w:rFonts w:ascii="Wingdings" w:hAnsi="Wingdings" w:hint="default"/>
      </w:rPr>
    </w:lvl>
    <w:lvl w:ilvl="3" w:tplc="04190001" w:tentative="1">
      <w:start w:val="1"/>
      <w:numFmt w:val="bullet"/>
      <w:lvlText w:val=""/>
      <w:lvlJc w:val="left"/>
      <w:pPr>
        <w:tabs>
          <w:tab w:val="num" w:pos="3469"/>
        </w:tabs>
        <w:ind w:left="3469" w:hanging="360"/>
      </w:pPr>
      <w:rPr>
        <w:rFonts w:ascii="Symbol" w:hAnsi="Symbol" w:hint="default"/>
      </w:rPr>
    </w:lvl>
    <w:lvl w:ilvl="4" w:tplc="04190003" w:tentative="1">
      <w:start w:val="1"/>
      <w:numFmt w:val="bullet"/>
      <w:lvlText w:val="o"/>
      <w:lvlJc w:val="left"/>
      <w:pPr>
        <w:tabs>
          <w:tab w:val="num" w:pos="4189"/>
        </w:tabs>
        <w:ind w:left="4189" w:hanging="360"/>
      </w:pPr>
      <w:rPr>
        <w:rFonts w:ascii="Courier New" w:hAnsi="Courier New" w:cs="Courier New" w:hint="default"/>
      </w:rPr>
    </w:lvl>
    <w:lvl w:ilvl="5" w:tplc="04190005" w:tentative="1">
      <w:start w:val="1"/>
      <w:numFmt w:val="bullet"/>
      <w:lvlText w:val=""/>
      <w:lvlJc w:val="left"/>
      <w:pPr>
        <w:tabs>
          <w:tab w:val="num" w:pos="4909"/>
        </w:tabs>
        <w:ind w:left="4909" w:hanging="360"/>
      </w:pPr>
      <w:rPr>
        <w:rFonts w:ascii="Wingdings" w:hAnsi="Wingdings" w:hint="default"/>
      </w:rPr>
    </w:lvl>
    <w:lvl w:ilvl="6" w:tplc="04190001" w:tentative="1">
      <w:start w:val="1"/>
      <w:numFmt w:val="bullet"/>
      <w:lvlText w:val=""/>
      <w:lvlJc w:val="left"/>
      <w:pPr>
        <w:tabs>
          <w:tab w:val="num" w:pos="5629"/>
        </w:tabs>
        <w:ind w:left="5629" w:hanging="360"/>
      </w:pPr>
      <w:rPr>
        <w:rFonts w:ascii="Symbol" w:hAnsi="Symbol" w:hint="default"/>
      </w:rPr>
    </w:lvl>
    <w:lvl w:ilvl="7" w:tplc="04190003" w:tentative="1">
      <w:start w:val="1"/>
      <w:numFmt w:val="bullet"/>
      <w:lvlText w:val="o"/>
      <w:lvlJc w:val="left"/>
      <w:pPr>
        <w:tabs>
          <w:tab w:val="num" w:pos="6349"/>
        </w:tabs>
        <w:ind w:left="6349" w:hanging="360"/>
      </w:pPr>
      <w:rPr>
        <w:rFonts w:ascii="Courier New" w:hAnsi="Courier New" w:cs="Courier New" w:hint="default"/>
      </w:rPr>
    </w:lvl>
    <w:lvl w:ilvl="8" w:tplc="04190005" w:tentative="1">
      <w:start w:val="1"/>
      <w:numFmt w:val="bullet"/>
      <w:lvlText w:val=""/>
      <w:lvlJc w:val="left"/>
      <w:pPr>
        <w:tabs>
          <w:tab w:val="num" w:pos="7069"/>
        </w:tabs>
        <w:ind w:left="7069" w:hanging="360"/>
      </w:pPr>
      <w:rPr>
        <w:rFonts w:ascii="Wingdings" w:hAnsi="Wingdings" w:hint="default"/>
      </w:rPr>
    </w:lvl>
  </w:abstractNum>
  <w:abstractNum w:abstractNumId="37" w15:restartNumberingAfterBreak="0">
    <w:nsid w:val="704250BC"/>
    <w:multiLevelType w:val="hybridMultilevel"/>
    <w:tmpl w:val="005AD272"/>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FD66EE"/>
    <w:multiLevelType w:val="hybridMultilevel"/>
    <w:tmpl w:val="1C4C148C"/>
    <w:lvl w:ilvl="0" w:tplc="00000004">
      <w:numFmt w:val="bullet"/>
      <w:lvlText w:val="−"/>
      <w:lvlJc w:val="left"/>
      <w:pPr>
        <w:ind w:left="1429" w:hanging="360"/>
      </w:pPr>
      <w:rPr>
        <w:rFonts w:ascii="Times New Roman" w:hAnsi="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96C048B"/>
    <w:multiLevelType w:val="hybridMultilevel"/>
    <w:tmpl w:val="590EFB48"/>
    <w:lvl w:ilvl="0" w:tplc="98C09AF2">
      <w:start w:val="1"/>
      <w:numFmt w:val="decimal"/>
      <w:lvlText w:val="%1"/>
      <w:lvlJc w:val="left"/>
      <w:pPr>
        <w:tabs>
          <w:tab w:val="num" w:pos="720"/>
        </w:tabs>
        <w:ind w:left="720" w:hanging="360"/>
      </w:pPr>
      <w:rPr>
        <w:rFonts w:ascii="Times New Roman" w:hAnsi="Times New Roman" w:cs="Times New Roman" w:hint="default"/>
        <w:b w:val="0"/>
        <w:color w:val="auto"/>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7DD93D07"/>
    <w:multiLevelType w:val="hybridMultilevel"/>
    <w:tmpl w:val="F47CD31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EE85DFF"/>
    <w:multiLevelType w:val="hybridMultilevel"/>
    <w:tmpl w:val="940C0EFC"/>
    <w:lvl w:ilvl="0" w:tplc="00000003">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F5D55D8"/>
    <w:multiLevelType w:val="multilevel"/>
    <w:tmpl w:val="0BB8DC98"/>
    <w:lvl w:ilvl="0">
      <w:start w:val="1"/>
      <w:numFmt w:val="decimal"/>
      <w:lvlText w:val="%1"/>
      <w:lvlJc w:val="left"/>
      <w:pPr>
        <w:ind w:left="495" w:hanging="495"/>
      </w:pPr>
      <w:rPr>
        <w:rFonts w:hint="default"/>
      </w:rPr>
    </w:lvl>
    <w:lvl w:ilvl="1">
      <w:start w:val="1"/>
      <w:numFmt w:val="decimal"/>
      <w:lvlText w:val="%1.%2"/>
      <w:lvlJc w:val="left"/>
      <w:pPr>
        <w:ind w:left="1204" w:hanging="49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3" w15:restartNumberingAfterBreak="0">
    <w:nsid w:val="7F97134D"/>
    <w:multiLevelType w:val="hybridMultilevel"/>
    <w:tmpl w:val="6A6AF95A"/>
    <w:lvl w:ilvl="0" w:tplc="D1D4531C">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14"/>
  </w:num>
  <w:num w:numId="3">
    <w:abstractNumId w:val="40"/>
  </w:num>
  <w:num w:numId="4">
    <w:abstractNumId w:val="15"/>
  </w:num>
  <w:num w:numId="5">
    <w:abstractNumId w:val="16"/>
  </w:num>
  <w:num w:numId="6">
    <w:abstractNumId w:val="22"/>
  </w:num>
  <w:num w:numId="7">
    <w:abstractNumId w:val="36"/>
  </w:num>
  <w:num w:numId="8">
    <w:abstractNumId w:val="11"/>
  </w:num>
  <w:num w:numId="9">
    <w:abstractNumId w:val="0"/>
  </w:num>
  <w:num w:numId="10">
    <w:abstractNumId w:val="3"/>
  </w:num>
  <w:num w:numId="11">
    <w:abstractNumId w:val="5"/>
  </w:num>
  <w:num w:numId="12">
    <w:abstractNumId w:val="41"/>
  </w:num>
  <w:num w:numId="13">
    <w:abstractNumId w:val="13"/>
  </w:num>
  <w:num w:numId="14">
    <w:abstractNumId w:val="31"/>
  </w:num>
  <w:num w:numId="15">
    <w:abstractNumId w:val="37"/>
  </w:num>
  <w:num w:numId="16">
    <w:abstractNumId w:val="34"/>
  </w:num>
  <w:num w:numId="17">
    <w:abstractNumId w:val="38"/>
  </w:num>
  <w:num w:numId="18">
    <w:abstractNumId w:val="17"/>
  </w:num>
  <w:num w:numId="19">
    <w:abstractNumId w:val="12"/>
  </w:num>
  <w:num w:numId="20">
    <w:abstractNumId w:val="26"/>
  </w:num>
  <w:num w:numId="21">
    <w:abstractNumId w:val="24"/>
  </w:num>
  <w:num w:numId="22">
    <w:abstractNumId w:val="9"/>
  </w:num>
  <w:num w:numId="23">
    <w:abstractNumId w:val="33"/>
  </w:num>
  <w:num w:numId="24">
    <w:abstractNumId w:val="23"/>
  </w:num>
  <w:num w:numId="25">
    <w:abstractNumId w:val="39"/>
  </w:num>
  <w:num w:numId="26">
    <w:abstractNumId w:val="21"/>
  </w:num>
  <w:num w:numId="27">
    <w:abstractNumId w:val="42"/>
  </w:num>
  <w:num w:numId="28">
    <w:abstractNumId w:val="32"/>
  </w:num>
  <w:num w:numId="29">
    <w:abstractNumId w:val="27"/>
  </w:num>
  <w:num w:numId="30">
    <w:abstractNumId w:val="28"/>
  </w:num>
  <w:num w:numId="31">
    <w:abstractNumId w:val="8"/>
  </w:num>
  <w:num w:numId="32">
    <w:abstractNumId w:val="30"/>
  </w:num>
  <w:num w:numId="33">
    <w:abstractNumId w:val="35"/>
  </w:num>
  <w:num w:numId="34">
    <w:abstractNumId w:val="20"/>
  </w:num>
  <w:num w:numId="35">
    <w:abstractNumId w:val="19"/>
  </w:num>
  <w:num w:numId="36">
    <w:abstractNumId w:val="7"/>
  </w:num>
  <w:num w:numId="37">
    <w:abstractNumId w:val="43"/>
  </w:num>
  <w:num w:numId="38">
    <w:abstractNumId w:val="6"/>
  </w:num>
  <w:num w:numId="39">
    <w:abstractNumId w:val="18"/>
  </w:num>
  <w:num w:numId="40">
    <w:abstractNumId w:val="25"/>
  </w:num>
  <w:num w:numId="4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64"/>
    <w:rsid w:val="00003B4F"/>
    <w:rsid w:val="000064A9"/>
    <w:rsid w:val="000064B7"/>
    <w:rsid w:val="000064CC"/>
    <w:rsid w:val="00007FFD"/>
    <w:rsid w:val="00010836"/>
    <w:rsid w:val="000115FD"/>
    <w:rsid w:val="0001193D"/>
    <w:rsid w:val="00012326"/>
    <w:rsid w:val="00013147"/>
    <w:rsid w:val="00016687"/>
    <w:rsid w:val="0002002E"/>
    <w:rsid w:val="0002137E"/>
    <w:rsid w:val="00023B53"/>
    <w:rsid w:val="00023C69"/>
    <w:rsid w:val="0002445D"/>
    <w:rsid w:val="00027633"/>
    <w:rsid w:val="00030E8B"/>
    <w:rsid w:val="000330F8"/>
    <w:rsid w:val="0003352D"/>
    <w:rsid w:val="000335CC"/>
    <w:rsid w:val="00034DAD"/>
    <w:rsid w:val="0003552A"/>
    <w:rsid w:val="0003662B"/>
    <w:rsid w:val="00040049"/>
    <w:rsid w:val="0004075C"/>
    <w:rsid w:val="00040AEB"/>
    <w:rsid w:val="00045599"/>
    <w:rsid w:val="000502DE"/>
    <w:rsid w:val="00050F83"/>
    <w:rsid w:val="00051A51"/>
    <w:rsid w:val="00054C12"/>
    <w:rsid w:val="000557B7"/>
    <w:rsid w:val="000558FE"/>
    <w:rsid w:val="00062AA6"/>
    <w:rsid w:val="00062E3C"/>
    <w:rsid w:val="00064EE4"/>
    <w:rsid w:val="000668F4"/>
    <w:rsid w:val="0007378B"/>
    <w:rsid w:val="00073D1B"/>
    <w:rsid w:val="00075921"/>
    <w:rsid w:val="00075AFA"/>
    <w:rsid w:val="00076812"/>
    <w:rsid w:val="00076B60"/>
    <w:rsid w:val="00076E6A"/>
    <w:rsid w:val="000771DB"/>
    <w:rsid w:val="000805BC"/>
    <w:rsid w:val="00080C63"/>
    <w:rsid w:val="000820F9"/>
    <w:rsid w:val="00082647"/>
    <w:rsid w:val="0008389F"/>
    <w:rsid w:val="00083CAD"/>
    <w:rsid w:val="00084447"/>
    <w:rsid w:val="00086F1E"/>
    <w:rsid w:val="00090C28"/>
    <w:rsid w:val="000915FC"/>
    <w:rsid w:val="0009315E"/>
    <w:rsid w:val="0009334D"/>
    <w:rsid w:val="000935F2"/>
    <w:rsid w:val="00093932"/>
    <w:rsid w:val="00094C7B"/>
    <w:rsid w:val="000964A8"/>
    <w:rsid w:val="00096CB7"/>
    <w:rsid w:val="0009716A"/>
    <w:rsid w:val="00097A75"/>
    <w:rsid w:val="000A3ABC"/>
    <w:rsid w:val="000A4C5F"/>
    <w:rsid w:val="000A4E6E"/>
    <w:rsid w:val="000A670C"/>
    <w:rsid w:val="000A6F45"/>
    <w:rsid w:val="000A6FFF"/>
    <w:rsid w:val="000A7378"/>
    <w:rsid w:val="000B0417"/>
    <w:rsid w:val="000B142B"/>
    <w:rsid w:val="000B26E7"/>
    <w:rsid w:val="000B3753"/>
    <w:rsid w:val="000B37B5"/>
    <w:rsid w:val="000B3C55"/>
    <w:rsid w:val="000B4439"/>
    <w:rsid w:val="000B52A6"/>
    <w:rsid w:val="000B5A38"/>
    <w:rsid w:val="000B5B39"/>
    <w:rsid w:val="000B5CE9"/>
    <w:rsid w:val="000B6575"/>
    <w:rsid w:val="000B66A5"/>
    <w:rsid w:val="000B7EF1"/>
    <w:rsid w:val="000B7F56"/>
    <w:rsid w:val="000C043D"/>
    <w:rsid w:val="000C0F2E"/>
    <w:rsid w:val="000C35A7"/>
    <w:rsid w:val="000C4367"/>
    <w:rsid w:val="000C4D68"/>
    <w:rsid w:val="000C575B"/>
    <w:rsid w:val="000C6EBA"/>
    <w:rsid w:val="000D058C"/>
    <w:rsid w:val="000D06DF"/>
    <w:rsid w:val="000D1738"/>
    <w:rsid w:val="000D20C4"/>
    <w:rsid w:val="000D21B4"/>
    <w:rsid w:val="000D2726"/>
    <w:rsid w:val="000D4503"/>
    <w:rsid w:val="000D71C8"/>
    <w:rsid w:val="000E1B90"/>
    <w:rsid w:val="000E1F23"/>
    <w:rsid w:val="000E2C7C"/>
    <w:rsid w:val="000E2DB1"/>
    <w:rsid w:val="000E2FF3"/>
    <w:rsid w:val="000E4B7E"/>
    <w:rsid w:val="000F00F2"/>
    <w:rsid w:val="000F0E0A"/>
    <w:rsid w:val="000F2913"/>
    <w:rsid w:val="000F293E"/>
    <w:rsid w:val="000F309D"/>
    <w:rsid w:val="000F4FD7"/>
    <w:rsid w:val="000F57A1"/>
    <w:rsid w:val="000F780F"/>
    <w:rsid w:val="00100602"/>
    <w:rsid w:val="00101CBF"/>
    <w:rsid w:val="00104E2C"/>
    <w:rsid w:val="0010578F"/>
    <w:rsid w:val="00107D8A"/>
    <w:rsid w:val="00111106"/>
    <w:rsid w:val="00111ED9"/>
    <w:rsid w:val="00114399"/>
    <w:rsid w:val="00117648"/>
    <w:rsid w:val="001241DF"/>
    <w:rsid w:val="00124A0C"/>
    <w:rsid w:val="00124FF2"/>
    <w:rsid w:val="00125E09"/>
    <w:rsid w:val="0012636D"/>
    <w:rsid w:val="0013173D"/>
    <w:rsid w:val="00131AB8"/>
    <w:rsid w:val="00131AE6"/>
    <w:rsid w:val="00131E2E"/>
    <w:rsid w:val="00132D6A"/>
    <w:rsid w:val="0013385D"/>
    <w:rsid w:val="00134304"/>
    <w:rsid w:val="001343AD"/>
    <w:rsid w:val="00136861"/>
    <w:rsid w:val="0013695A"/>
    <w:rsid w:val="0014103A"/>
    <w:rsid w:val="00141897"/>
    <w:rsid w:val="00141C1B"/>
    <w:rsid w:val="001420DD"/>
    <w:rsid w:val="00142B5D"/>
    <w:rsid w:val="00144D48"/>
    <w:rsid w:val="00151B69"/>
    <w:rsid w:val="0015394F"/>
    <w:rsid w:val="001546C2"/>
    <w:rsid w:val="00154D28"/>
    <w:rsid w:val="0016058A"/>
    <w:rsid w:val="00161D2C"/>
    <w:rsid w:val="00163825"/>
    <w:rsid w:val="001659D4"/>
    <w:rsid w:val="001673D7"/>
    <w:rsid w:val="00170088"/>
    <w:rsid w:val="001727E8"/>
    <w:rsid w:val="0017615B"/>
    <w:rsid w:val="0017646B"/>
    <w:rsid w:val="00182A43"/>
    <w:rsid w:val="001844A5"/>
    <w:rsid w:val="00184BB7"/>
    <w:rsid w:val="00185D61"/>
    <w:rsid w:val="001867CB"/>
    <w:rsid w:val="00187F47"/>
    <w:rsid w:val="001904C1"/>
    <w:rsid w:val="00190E5C"/>
    <w:rsid w:val="00191769"/>
    <w:rsid w:val="0019246B"/>
    <w:rsid w:val="001933AF"/>
    <w:rsid w:val="001946A2"/>
    <w:rsid w:val="001948F7"/>
    <w:rsid w:val="00194D68"/>
    <w:rsid w:val="001964F1"/>
    <w:rsid w:val="0019655E"/>
    <w:rsid w:val="00196678"/>
    <w:rsid w:val="00196D6A"/>
    <w:rsid w:val="001A0085"/>
    <w:rsid w:val="001A0CC6"/>
    <w:rsid w:val="001A14DC"/>
    <w:rsid w:val="001A50C3"/>
    <w:rsid w:val="001A59A6"/>
    <w:rsid w:val="001A60CA"/>
    <w:rsid w:val="001A7B1E"/>
    <w:rsid w:val="001B2C11"/>
    <w:rsid w:val="001B32EF"/>
    <w:rsid w:val="001B5634"/>
    <w:rsid w:val="001B5D08"/>
    <w:rsid w:val="001B73B1"/>
    <w:rsid w:val="001C2C44"/>
    <w:rsid w:val="001C308A"/>
    <w:rsid w:val="001C54B4"/>
    <w:rsid w:val="001C5A7C"/>
    <w:rsid w:val="001C5E8B"/>
    <w:rsid w:val="001C67AE"/>
    <w:rsid w:val="001C69DC"/>
    <w:rsid w:val="001C6DE7"/>
    <w:rsid w:val="001D06E0"/>
    <w:rsid w:val="001D164B"/>
    <w:rsid w:val="001D309D"/>
    <w:rsid w:val="001D7404"/>
    <w:rsid w:val="001E468E"/>
    <w:rsid w:val="001E4B09"/>
    <w:rsid w:val="001E5742"/>
    <w:rsid w:val="001E73FA"/>
    <w:rsid w:val="001F25B2"/>
    <w:rsid w:val="001F2986"/>
    <w:rsid w:val="001F5DBD"/>
    <w:rsid w:val="0020025A"/>
    <w:rsid w:val="00200BDB"/>
    <w:rsid w:val="002013EB"/>
    <w:rsid w:val="00202319"/>
    <w:rsid w:val="00204E5E"/>
    <w:rsid w:val="00211D02"/>
    <w:rsid w:val="0021204E"/>
    <w:rsid w:val="0021294C"/>
    <w:rsid w:val="00213941"/>
    <w:rsid w:val="00213AD4"/>
    <w:rsid w:val="002155AA"/>
    <w:rsid w:val="00216E20"/>
    <w:rsid w:val="00220448"/>
    <w:rsid w:val="00221FEE"/>
    <w:rsid w:val="002231BB"/>
    <w:rsid w:val="002232D4"/>
    <w:rsid w:val="00223306"/>
    <w:rsid w:val="002235E3"/>
    <w:rsid w:val="00224AFD"/>
    <w:rsid w:val="00225715"/>
    <w:rsid w:val="0022652D"/>
    <w:rsid w:val="002270F2"/>
    <w:rsid w:val="002327B6"/>
    <w:rsid w:val="00234253"/>
    <w:rsid w:val="002350DE"/>
    <w:rsid w:val="00236804"/>
    <w:rsid w:val="00236A3D"/>
    <w:rsid w:val="00237487"/>
    <w:rsid w:val="002377C8"/>
    <w:rsid w:val="002403AF"/>
    <w:rsid w:val="00240AA8"/>
    <w:rsid w:val="002415C3"/>
    <w:rsid w:val="00241A8B"/>
    <w:rsid w:val="00241F47"/>
    <w:rsid w:val="002428FC"/>
    <w:rsid w:val="00243495"/>
    <w:rsid w:val="00245398"/>
    <w:rsid w:val="0024749C"/>
    <w:rsid w:val="00252A00"/>
    <w:rsid w:val="00252A3F"/>
    <w:rsid w:val="00252C0B"/>
    <w:rsid w:val="00252EE7"/>
    <w:rsid w:val="00252FC3"/>
    <w:rsid w:val="00256312"/>
    <w:rsid w:val="002564E4"/>
    <w:rsid w:val="00256F4E"/>
    <w:rsid w:val="00261579"/>
    <w:rsid w:val="00261A94"/>
    <w:rsid w:val="002628D4"/>
    <w:rsid w:val="0026415A"/>
    <w:rsid w:val="002657F7"/>
    <w:rsid w:val="002666AF"/>
    <w:rsid w:val="002703A9"/>
    <w:rsid w:val="00272571"/>
    <w:rsid w:val="00272CB1"/>
    <w:rsid w:val="00273B30"/>
    <w:rsid w:val="002766C2"/>
    <w:rsid w:val="00276982"/>
    <w:rsid w:val="00277FEB"/>
    <w:rsid w:val="00280BB0"/>
    <w:rsid w:val="0028261F"/>
    <w:rsid w:val="00283907"/>
    <w:rsid w:val="00283A67"/>
    <w:rsid w:val="0028467A"/>
    <w:rsid w:val="00286402"/>
    <w:rsid w:val="0028650A"/>
    <w:rsid w:val="00287525"/>
    <w:rsid w:val="00287594"/>
    <w:rsid w:val="002901C7"/>
    <w:rsid w:val="002914A3"/>
    <w:rsid w:val="00291D16"/>
    <w:rsid w:val="00293104"/>
    <w:rsid w:val="002952DD"/>
    <w:rsid w:val="00296AC6"/>
    <w:rsid w:val="00297AC6"/>
    <w:rsid w:val="002A0B26"/>
    <w:rsid w:val="002A1B75"/>
    <w:rsid w:val="002A1BF3"/>
    <w:rsid w:val="002A2005"/>
    <w:rsid w:val="002A25C9"/>
    <w:rsid w:val="002A354F"/>
    <w:rsid w:val="002A7E14"/>
    <w:rsid w:val="002B0B8D"/>
    <w:rsid w:val="002B20EF"/>
    <w:rsid w:val="002B2AD8"/>
    <w:rsid w:val="002B2C28"/>
    <w:rsid w:val="002B39A6"/>
    <w:rsid w:val="002B3E66"/>
    <w:rsid w:val="002B49C6"/>
    <w:rsid w:val="002B5064"/>
    <w:rsid w:val="002B5B14"/>
    <w:rsid w:val="002B6077"/>
    <w:rsid w:val="002B67C9"/>
    <w:rsid w:val="002C3236"/>
    <w:rsid w:val="002C32B4"/>
    <w:rsid w:val="002C403A"/>
    <w:rsid w:val="002C5FEA"/>
    <w:rsid w:val="002C6510"/>
    <w:rsid w:val="002C7B3C"/>
    <w:rsid w:val="002D0506"/>
    <w:rsid w:val="002D302F"/>
    <w:rsid w:val="002D32EE"/>
    <w:rsid w:val="002D4FEF"/>
    <w:rsid w:val="002E08A0"/>
    <w:rsid w:val="002E0BA1"/>
    <w:rsid w:val="002E18E2"/>
    <w:rsid w:val="002E6ACC"/>
    <w:rsid w:val="002E7B3A"/>
    <w:rsid w:val="002F1CF3"/>
    <w:rsid w:val="002F29EB"/>
    <w:rsid w:val="002F3859"/>
    <w:rsid w:val="002F3867"/>
    <w:rsid w:val="002F5CB1"/>
    <w:rsid w:val="002F7617"/>
    <w:rsid w:val="002F7B57"/>
    <w:rsid w:val="0030029A"/>
    <w:rsid w:val="00304166"/>
    <w:rsid w:val="00306FCE"/>
    <w:rsid w:val="003078AF"/>
    <w:rsid w:val="003109E7"/>
    <w:rsid w:val="00311395"/>
    <w:rsid w:val="0031415F"/>
    <w:rsid w:val="003159A3"/>
    <w:rsid w:val="00316D66"/>
    <w:rsid w:val="00317E82"/>
    <w:rsid w:val="00322248"/>
    <w:rsid w:val="00322289"/>
    <w:rsid w:val="0032235F"/>
    <w:rsid w:val="00330DB8"/>
    <w:rsid w:val="0033447E"/>
    <w:rsid w:val="00334583"/>
    <w:rsid w:val="0033555C"/>
    <w:rsid w:val="00340D12"/>
    <w:rsid w:val="00341E41"/>
    <w:rsid w:val="00342EF8"/>
    <w:rsid w:val="00343A81"/>
    <w:rsid w:val="00345026"/>
    <w:rsid w:val="0034559C"/>
    <w:rsid w:val="0034599A"/>
    <w:rsid w:val="0034645C"/>
    <w:rsid w:val="003466EA"/>
    <w:rsid w:val="00351DBB"/>
    <w:rsid w:val="003520B5"/>
    <w:rsid w:val="003526B9"/>
    <w:rsid w:val="00352E04"/>
    <w:rsid w:val="003536E6"/>
    <w:rsid w:val="00354F93"/>
    <w:rsid w:val="003555FC"/>
    <w:rsid w:val="003568D7"/>
    <w:rsid w:val="003633A7"/>
    <w:rsid w:val="003635F5"/>
    <w:rsid w:val="00365F64"/>
    <w:rsid w:val="0037270D"/>
    <w:rsid w:val="00372DCD"/>
    <w:rsid w:val="003753D0"/>
    <w:rsid w:val="003755B1"/>
    <w:rsid w:val="003765F8"/>
    <w:rsid w:val="00376F66"/>
    <w:rsid w:val="0038106B"/>
    <w:rsid w:val="00381133"/>
    <w:rsid w:val="003811A9"/>
    <w:rsid w:val="003814FD"/>
    <w:rsid w:val="00381DA4"/>
    <w:rsid w:val="00381F97"/>
    <w:rsid w:val="003834DF"/>
    <w:rsid w:val="00383841"/>
    <w:rsid w:val="00384800"/>
    <w:rsid w:val="00385AB7"/>
    <w:rsid w:val="003873BE"/>
    <w:rsid w:val="00387CDC"/>
    <w:rsid w:val="003906EE"/>
    <w:rsid w:val="00390B5E"/>
    <w:rsid w:val="003911B0"/>
    <w:rsid w:val="00392A91"/>
    <w:rsid w:val="00393E65"/>
    <w:rsid w:val="00394249"/>
    <w:rsid w:val="003958FD"/>
    <w:rsid w:val="00395A59"/>
    <w:rsid w:val="00395B85"/>
    <w:rsid w:val="00395D25"/>
    <w:rsid w:val="00397234"/>
    <w:rsid w:val="003A1F4D"/>
    <w:rsid w:val="003A3AFC"/>
    <w:rsid w:val="003A3F71"/>
    <w:rsid w:val="003A5385"/>
    <w:rsid w:val="003A6335"/>
    <w:rsid w:val="003A64EC"/>
    <w:rsid w:val="003A6AEE"/>
    <w:rsid w:val="003A6FF3"/>
    <w:rsid w:val="003B095F"/>
    <w:rsid w:val="003B1245"/>
    <w:rsid w:val="003B1E94"/>
    <w:rsid w:val="003B2569"/>
    <w:rsid w:val="003B37ED"/>
    <w:rsid w:val="003C29F0"/>
    <w:rsid w:val="003C3107"/>
    <w:rsid w:val="003C3879"/>
    <w:rsid w:val="003C3A3E"/>
    <w:rsid w:val="003C464F"/>
    <w:rsid w:val="003C49A7"/>
    <w:rsid w:val="003C645B"/>
    <w:rsid w:val="003D2318"/>
    <w:rsid w:val="003D2E23"/>
    <w:rsid w:val="003D4C7F"/>
    <w:rsid w:val="003E13E7"/>
    <w:rsid w:val="003E202A"/>
    <w:rsid w:val="003E2625"/>
    <w:rsid w:val="003E2967"/>
    <w:rsid w:val="003E44B7"/>
    <w:rsid w:val="003E48FE"/>
    <w:rsid w:val="003E4E48"/>
    <w:rsid w:val="003F0248"/>
    <w:rsid w:val="003F1030"/>
    <w:rsid w:val="003F3B31"/>
    <w:rsid w:val="003F4C36"/>
    <w:rsid w:val="00400054"/>
    <w:rsid w:val="0040093C"/>
    <w:rsid w:val="00402D07"/>
    <w:rsid w:val="00407586"/>
    <w:rsid w:val="004152C2"/>
    <w:rsid w:val="0041681A"/>
    <w:rsid w:val="00416CFA"/>
    <w:rsid w:val="00416E22"/>
    <w:rsid w:val="00417F6A"/>
    <w:rsid w:val="00421CD6"/>
    <w:rsid w:val="00423EA3"/>
    <w:rsid w:val="00424D63"/>
    <w:rsid w:val="00426AEC"/>
    <w:rsid w:val="004275E7"/>
    <w:rsid w:val="00430937"/>
    <w:rsid w:val="00433475"/>
    <w:rsid w:val="00433E80"/>
    <w:rsid w:val="004341E6"/>
    <w:rsid w:val="004341F4"/>
    <w:rsid w:val="0043448E"/>
    <w:rsid w:val="00436B77"/>
    <w:rsid w:val="00440003"/>
    <w:rsid w:val="004415C3"/>
    <w:rsid w:val="00441828"/>
    <w:rsid w:val="00441E54"/>
    <w:rsid w:val="00442A9A"/>
    <w:rsid w:val="00442C8A"/>
    <w:rsid w:val="0044633F"/>
    <w:rsid w:val="00447D81"/>
    <w:rsid w:val="00452227"/>
    <w:rsid w:val="00453BC2"/>
    <w:rsid w:val="00454CE4"/>
    <w:rsid w:val="0045513F"/>
    <w:rsid w:val="00455942"/>
    <w:rsid w:val="00455D7F"/>
    <w:rsid w:val="00457173"/>
    <w:rsid w:val="00460A10"/>
    <w:rsid w:val="00461CDB"/>
    <w:rsid w:val="00461DB5"/>
    <w:rsid w:val="004625BF"/>
    <w:rsid w:val="004652A0"/>
    <w:rsid w:val="004657E0"/>
    <w:rsid w:val="00467C19"/>
    <w:rsid w:val="00470A24"/>
    <w:rsid w:val="0047129E"/>
    <w:rsid w:val="00472028"/>
    <w:rsid w:val="004741EC"/>
    <w:rsid w:val="00474683"/>
    <w:rsid w:val="00476469"/>
    <w:rsid w:val="00476D78"/>
    <w:rsid w:val="00480BA9"/>
    <w:rsid w:val="0048183E"/>
    <w:rsid w:val="00481CBF"/>
    <w:rsid w:val="0048405F"/>
    <w:rsid w:val="00484CEE"/>
    <w:rsid w:val="00485043"/>
    <w:rsid w:val="00485432"/>
    <w:rsid w:val="004868B1"/>
    <w:rsid w:val="00486BAB"/>
    <w:rsid w:val="0049144C"/>
    <w:rsid w:val="004918F4"/>
    <w:rsid w:val="004925CA"/>
    <w:rsid w:val="004925F4"/>
    <w:rsid w:val="00492727"/>
    <w:rsid w:val="004928D6"/>
    <w:rsid w:val="00492C05"/>
    <w:rsid w:val="0049320C"/>
    <w:rsid w:val="004944AA"/>
    <w:rsid w:val="00494B25"/>
    <w:rsid w:val="004961B1"/>
    <w:rsid w:val="004975CA"/>
    <w:rsid w:val="004A0715"/>
    <w:rsid w:val="004A43CB"/>
    <w:rsid w:val="004A4C27"/>
    <w:rsid w:val="004A531D"/>
    <w:rsid w:val="004A5507"/>
    <w:rsid w:val="004A590B"/>
    <w:rsid w:val="004A616E"/>
    <w:rsid w:val="004A7077"/>
    <w:rsid w:val="004B21C8"/>
    <w:rsid w:val="004B51FF"/>
    <w:rsid w:val="004B6A0F"/>
    <w:rsid w:val="004B6EE9"/>
    <w:rsid w:val="004B77C2"/>
    <w:rsid w:val="004C0A73"/>
    <w:rsid w:val="004C1412"/>
    <w:rsid w:val="004C2464"/>
    <w:rsid w:val="004C50CE"/>
    <w:rsid w:val="004C6181"/>
    <w:rsid w:val="004C6E1F"/>
    <w:rsid w:val="004C75EB"/>
    <w:rsid w:val="004C793E"/>
    <w:rsid w:val="004C7C6A"/>
    <w:rsid w:val="004D42E3"/>
    <w:rsid w:val="004D4E88"/>
    <w:rsid w:val="004D5A68"/>
    <w:rsid w:val="004D769E"/>
    <w:rsid w:val="004E1EE0"/>
    <w:rsid w:val="004E433F"/>
    <w:rsid w:val="004E6DBE"/>
    <w:rsid w:val="004F0016"/>
    <w:rsid w:val="004F33E1"/>
    <w:rsid w:val="004F40E5"/>
    <w:rsid w:val="004F4BD0"/>
    <w:rsid w:val="004F4F6B"/>
    <w:rsid w:val="004F5750"/>
    <w:rsid w:val="004F60CF"/>
    <w:rsid w:val="004F6147"/>
    <w:rsid w:val="004F755D"/>
    <w:rsid w:val="005012EF"/>
    <w:rsid w:val="0050138C"/>
    <w:rsid w:val="00506965"/>
    <w:rsid w:val="00512A40"/>
    <w:rsid w:val="00514069"/>
    <w:rsid w:val="00514EBB"/>
    <w:rsid w:val="00517DD4"/>
    <w:rsid w:val="0052645C"/>
    <w:rsid w:val="0052670E"/>
    <w:rsid w:val="00527F3B"/>
    <w:rsid w:val="00530E56"/>
    <w:rsid w:val="0053150D"/>
    <w:rsid w:val="005325D2"/>
    <w:rsid w:val="0053392F"/>
    <w:rsid w:val="00533F58"/>
    <w:rsid w:val="005344F7"/>
    <w:rsid w:val="005352F3"/>
    <w:rsid w:val="005353B7"/>
    <w:rsid w:val="005359A0"/>
    <w:rsid w:val="005366C0"/>
    <w:rsid w:val="005366E8"/>
    <w:rsid w:val="00536C13"/>
    <w:rsid w:val="005407C9"/>
    <w:rsid w:val="005418D2"/>
    <w:rsid w:val="00541D5A"/>
    <w:rsid w:val="00543682"/>
    <w:rsid w:val="00544E83"/>
    <w:rsid w:val="00545C03"/>
    <w:rsid w:val="00546CFD"/>
    <w:rsid w:val="00550573"/>
    <w:rsid w:val="0055393D"/>
    <w:rsid w:val="00554014"/>
    <w:rsid w:val="00555E1C"/>
    <w:rsid w:val="00555E78"/>
    <w:rsid w:val="005579B1"/>
    <w:rsid w:val="00557E73"/>
    <w:rsid w:val="00557FCA"/>
    <w:rsid w:val="00560FCA"/>
    <w:rsid w:val="00562760"/>
    <w:rsid w:val="00563BFE"/>
    <w:rsid w:val="00564D28"/>
    <w:rsid w:val="00566776"/>
    <w:rsid w:val="00570549"/>
    <w:rsid w:val="00572265"/>
    <w:rsid w:val="0057298A"/>
    <w:rsid w:val="00575E16"/>
    <w:rsid w:val="00576C9F"/>
    <w:rsid w:val="0058053C"/>
    <w:rsid w:val="0058131E"/>
    <w:rsid w:val="00583B05"/>
    <w:rsid w:val="00585878"/>
    <w:rsid w:val="00586213"/>
    <w:rsid w:val="0058680C"/>
    <w:rsid w:val="00586849"/>
    <w:rsid w:val="00587842"/>
    <w:rsid w:val="00590AB1"/>
    <w:rsid w:val="00592031"/>
    <w:rsid w:val="00594699"/>
    <w:rsid w:val="005961D1"/>
    <w:rsid w:val="00596D41"/>
    <w:rsid w:val="00597C08"/>
    <w:rsid w:val="00597F29"/>
    <w:rsid w:val="005A0408"/>
    <w:rsid w:val="005A09A8"/>
    <w:rsid w:val="005A15FA"/>
    <w:rsid w:val="005A518E"/>
    <w:rsid w:val="005B09A9"/>
    <w:rsid w:val="005B2B59"/>
    <w:rsid w:val="005B2ECB"/>
    <w:rsid w:val="005B3472"/>
    <w:rsid w:val="005B531F"/>
    <w:rsid w:val="005B60C5"/>
    <w:rsid w:val="005C216D"/>
    <w:rsid w:val="005C2D44"/>
    <w:rsid w:val="005C31AD"/>
    <w:rsid w:val="005C49C2"/>
    <w:rsid w:val="005C5F91"/>
    <w:rsid w:val="005D2544"/>
    <w:rsid w:val="005D27B9"/>
    <w:rsid w:val="005D3308"/>
    <w:rsid w:val="005D3C7A"/>
    <w:rsid w:val="005D4347"/>
    <w:rsid w:val="005D5D21"/>
    <w:rsid w:val="005E41CB"/>
    <w:rsid w:val="005E521A"/>
    <w:rsid w:val="005E6718"/>
    <w:rsid w:val="005E6FEF"/>
    <w:rsid w:val="005E712C"/>
    <w:rsid w:val="005F1EE5"/>
    <w:rsid w:val="005F25E3"/>
    <w:rsid w:val="005F4DB0"/>
    <w:rsid w:val="005F60C9"/>
    <w:rsid w:val="005F6F40"/>
    <w:rsid w:val="005F75D4"/>
    <w:rsid w:val="005F76D5"/>
    <w:rsid w:val="006020FC"/>
    <w:rsid w:val="006041F2"/>
    <w:rsid w:val="0060650E"/>
    <w:rsid w:val="00611E56"/>
    <w:rsid w:val="00613CE7"/>
    <w:rsid w:val="00615D20"/>
    <w:rsid w:val="00616359"/>
    <w:rsid w:val="0062083D"/>
    <w:rsid w:val="00621999"/>
    <w:rsid w:val="006219A8"/>
    <w:rsid w:val="00622057"/>
    <w:rsid w:val="00626643"/>
    <w:rsid w:val="006267A6"/>
    <w:rsid w:val="006268F1"/>
    <w:rsid w:val="00626A61"/>
    <w:rsid w:val="00626D39"/>
    <w:rsid w:val="00631EC6"/>
    <w:rsid w:val="00631F96"/>
    <w:rsid w:val="00632D4A"/>
    <w:rsid w:val="006336E3"/>
    <w:rsid w:val="00633B05"/>
    <w:rsid w:val="0063748D"/>
    <w:rsid w:val="00637C0C"/>
    <w:rsid w:val="006425A1"/>
    <w:rsid w:val="00643971"/>
    <w:rsid w:val="00647D87"/>
    <w:rsid w:val="006515C0"/>
    <w:rsid w:val="0065242B"/>
    <w:rsid w:val="0065490A"/>
    <w:rsid w:val="00654F5D"/>
    <w:rsid w:val="006610E9"/>
    <w:rsid w:val="006615A1"/>
    <w:rsid w:val="00662EFB"/>
    <w:rsid w:val="00665DE1"/>
    <w:rsid w:val="00665F67"/>
    <w:rsid w:val="00667044"/>
    <w:rsid w:val="0067192F"/>
    <w:rsid w:val="00672EBC"/>
    <w:rsid w:val="006736C9"/>
    <w:rsid w:val="00674FFB"/>
    <w:rsid w:val="00682850"/>
    <w:rsid w:val="00683294"/>
    <w:rsid w:val="0068365F"/>
    <w:rsid w:val="0068597B"/>
    <w:rsid w:val="00686923"/>
    <w:rsid w:val="00686E5A"/>
    <w:rsid w:val="006900F9"/>
    <w:rsid w:val="00693368"/>
    <w:rsid w:val="006A01D1"/>
    <w:rsid w:val="006A25F4"/>
    <w:rsid w:val="006A28EE"/>
    <w:rsid w:val="006A5512"/>
    <w:rsid w:val="006B0CAD"/>
    <w:rsid w:val="006B0CD3"/>
    <w:rsid w:val="006B2560"/>
    <w:rsid w:val="006B3696"/>
    <w:rsid w:val="006B620E"/>
    <w:rsid w:val="006B6E0B"/>
    <w:rsid w:val="006C1112"/>
    <w:rsid w:val="006C162A"/>
    <w:rsid w:val="006C34A1"/>
    <w:rsid w:val="006C406B"/>
    <w:rsid w:val="006C5579"/>
    <w:rsid w:val="006C6380"/>
    <w:rsid w:val="006C63AC"/>
    <w:rsid w:val="006C67F0"/>
    <w:rsid w:val="006D0306"/>
    <w:rsid w:val="006D4D3D"/>
    <w:rsid w:val="006D67C2"/>
    <w:rsid w:val="006E0E49"/>
    <w:rsid w:val="006E1137"/>
    <w:rsid w:val="006E2724"/>
    <w:rsid w:val="006E315F"/>
    <w:rsid w:val="006E3B49"/>
    <w:rsid w:val="006E3FAD"/>
    <w:rsid w:val="006E4349"/>
    <w:rsid w:val="006E5A94"/>
    <w:rsid w:val="006E5BC8"/>
    <w:rsid w:val="006E688A"/>
    <w:rsid w:val="006E6E98"/>
    <w:rsid w:val="006E793A"/>
    <w:rsid w:val="006F0153"/>
    <w:rsid w:val="006F0442"/>
    <w:rsid w:val="006F0E8F"/>
    <w:rsid w:val="006F155D"/>
    <w:rsid w:val="006F295D"/>
    <w:rsid w:val="006F422F"/>
    <w:rsid w:val="006F4316"/>
    <w:rsid w:val="006F4E6E"/>
    <w:rsid w:val="006F5542"/>
    <w:rsid w:val="006F64FC"/>
    <w:rsid w:val="006F734E"/>
    <w:rsid w:val="006F74D3"/>
    <w:rsid w:val="00700F7E"/>
    <w:rsid w:val="00701C23"/>
    <w:rsid w:val="00703EAF"/>
    <w:rsid w:val="00704EE7"/>
    <w:rsid w:val="007054C5"/>
    <w:rsid w:val="00705528"/>
    <w:rsid w:val="00707E04"/>
    <w:rsid w:val="00710B50"/>
    <w:rsid w:val="007127EA"/>
    <w:rsid w:val="00712DB9"/>
    <w:rsid w:val="00713BCA"/>
    <w:rsid w:val="007142C6"/>
    <w:rsid w:val="00716D97"/>
    <w:rsid w:val="007178E5"/>
    <w:rsid w:val="00722ED4"/>
    <w:rsid w:val="00723DEB"/>
    <w:rsid w:val="007241FE"/>
    <w:rsid w:val="00725058"/>
    <w:rsid w:val="00725DF0"/>
    <w:rsid w:val="00731028"/>
    <w:rsid w:val="00732709"/>
    <w:rsid w:val="00735B53"/>
    <w:rsid w:val="00735C51"/>
    <w:rsid w:val="00742C77"/>
    <w:rsid w:val="00743378"/>
    <w:rsid w:val="00744443"/>
    <w:rsid w:val="00744C0E"/>
    <w:rsid w:val="00747461"/>
    <w:rsid w:val="007502BC"/>
    <w:rsid w:val="00751007"/>
    <w:rsid w:val="00751E44"/>
    <w:rsid w:val="00752432"/>
    <w:rsid w:val="007528BC"/>
    <w:rsid w:val="007528D0"/>
    <w:rsid w:val="00753FC8"/>
    <w:rsid w:val="00762A50"/>
    <w:rsid w:val="0076416A"/>
    <w:rsid w:val="007644BD"/>
    <w:rsid w:val="0076475A"/>
    <w:rsid w:val="00766807"/>
    <w:rsid w:val="007710F4"/>
    <w:rsid w:val="00776107"/>
    <w:rsid w:val="00776B0E"/>
    <w:rsid w:val="00777A42"/>
    <w:rsid w:val="007800F2"/>
    <w:rsid w:val="00781767"/>
    <w:rsid w:val="00782592"/>
    <w:rsid w:val="00783B3D"/>
    <w:rsid w:val="00784589"/>
    <w:rsid w:val="00784A1E"/>
    <w:rsid w:val="007856FB"/>
    <w:rsid w:val="007872E1"/>
    <w:rsid w:val="00787957"/>
    <w:rsid w:val="007925A4"/>
    <w:rsid w:val="0079344B"/>
    <w:rsid w:val="007950D5"/>
    <w:rsid w:val="0079535C"/>
    <w:rsid w:val="00795478"/>
    <w:rsid w:val="0079666B"/>
    <w:rsid w:val="00797121"/>
    <w:rsid w:val="007A1CCA"/>
    <w:rsid w:val="007A3432"/>
    <w:rsid w:val="007B102C"/>
    <w:rsid w:val="007B27F2"/>
    <w:rsid w:val="007B4868"/>
    <w:rsid w:val="007B496C"/>
    <w:rsid w:val="007B6261"/>
    <w:rsid w:val="007B7471"/>
    <w:rsid w:val="007C01BC"/>
    <w:rsid w:val="007C19C6"/>
    <w:rsid w:val="007C4C1E"/>
    <w:rsid w:val="007C577E"/>
    <w:rsid w:val="007C5D93"/>
    <w:rsid w:val="007D2192"/>
    <w:rsid w:val="007D262E"/>
    <w:rsid w:val="007D3C73"/>
    <w:rsid w:val="007D3D33"/>
    <w:rsid w:val="007D4D3F"/>
    <w:rsid w:val="007D5F08"/>
    <w:rsid w:val="007D648E"/>
    <w:rsid w:val="007D75D1"/>
    <w:rsid w:val="007E005E"/>
    <w:rsid w:val="007E0356"/>
    <w:rsid w:val="007E06F5"/>
    <w:rsid w:val="007E0DEC"/>
    <w:rsid w:val="007E10D2"/>
    <w:rsid w:val="007E1485"/>
    <w:rsid w:val="007E2516"/>
    <w:rsid w:val="007E2603"/>
    <w:rsid w:val="007E440B"/>
    <w:rsid w:val="007E5B48"/>
    <w:rsid w:val="007E67C0"/>
    <w:rsid w:val="007F1D39"/>
    <w:rsid w:val="007F1DB0"/>
    <w:rsid w:val="007F22D0"/>
    <w:rsid w:val="007F3B76"/>
    <w:rsid w:val="007F421A"/>
    <w:rsid w:val="007F4CE6"/>
    <w:rsid w:val="007F5012"/>
    <w:rsid w:val="007F518B"/>
    <w:rsid w:val="007F5B5A"/>
    <w:rsid w:val="007F5D0C"/>
    <w:rsid w:val="007F7728"/>
    <w:rsid w:val="0080002B"/>
    <w:rsid w:val="00800D9F"/>
    <w:rsid w:val="00802213"/>
    <w:rsid w:val="008029DA"/>
    <w:rsid w:val="008031FF"/>
    <w:rsid w:val="0080422D"/>
    <w:rsid w:val="00804D08"/>
    <w:rsid w:val="00805297"/>
    <w:rsid w:val="00805359"/>
    <w:rsid w:val="00806826"/>
    <w:rsid w:val="00807B1B"/>
    <w:rsid w:val="00807EEF"/>
    <w:rsid w:val="008100EC"/>
    <w:rsid w:val="00813CC8"/>
    <w:rsid w:val="0081550A"/>
    <w:rsid w:val="00816DF7"/>
    <w:rsid w:val="00816FC7"/>
    <w:rsid w:val="00820ED4"/>
    <w:rsid w:val="008211A8"/>
    <w:rsid w:val="008256F3"/>
    <w:rsid w:val="00825D42"/>
    <w:rsid w:val="00826E67"/>
    <w:rsid w:val="008271C1"/>
    <w:rsid w:val="008303F2"/>
    <w:rsid w:val="008330FF"/>
    <w:rsid w:val="00833C0A"/>
    <w:rsid w:val="008344F2"/>
    <w:rsid w:val="008350B4"/>
    <w:rsid w:val="00835121"/>
    <w:rsid w:val="00835B5E"/>
    <w:rsid w:val="008361E2"/>
    <w:rsid w:val="00841C08"/>
    <w:rsid w:val="00841C6E"/>
    <w:rsid w:val="00844723"/>
    <w:rsid w:val="008450B6"/>
    <w:rsid w:val="00845375"/>
    <w:rsid w:val="00845873"/>
    <w:rsid w:val="00846177"/>
    <w:rsid w:val="00851F59"/>
    <w:rsid w:val="00854473"/>
    <w:rsid w:val="00854583"/>
    <w:rsid w:val="00855516"/>
    <w:rsid w:val="008558C6"/>
    <w:rsid w:val="00856822"/>
    <w:rsid w:val="008570E3"/>
    <w:rsid w:val="008575B1"/>
    <w:rsid w:val="00862DC6"/>
    <w:rsid w:val="00864F40"/>
    <w:rsid w:val="00865BD9"/>
    <w:rsid w:val="00866C89"/>
    <w:rsid w:val="0087321D"/>
    <w:rsid w:val="00873C58"/>
    <w:rsid w:val="00874095"/>
    <w:rsid w:val="00874459"/>
    <w:rsid w:val="00874A33"/>
    <w:rsid w:val="008762D4"/>
    <w:rsid w:val="00876DD0"/>
    <w:rsid w:val="00877115"/>
    <w:rsid w:val="00877F3B"/>
    <w:rsid w:val="00880B97"/>
    <w:rsid w:val="0088374D"/>
    <w:rsid w:val="008837D6"/>
    <w:rsid w:val="00884DFA"/>
    <w:rsid w:val="00885738"/>
    <w:rsid w:val="008859B9"/>
    <w:rsid w:val="00885AD2"/>
    <w:rsid w:val="00887356"/>
    <w:rsid w:val="00887715"/>
    <w:rsid w:val="008922ED"/>
    <w:rsid w:val="008923B1"/>
    <w:rsid w:val="00893483"/>
    <w:rsid w:val="008964C0"/>
    <w:rsid w:val="008A072D"/>
    <w:rsid w:val="008A0D3A"/>
    <w:rsid w:val="008A1179"/>
    <w:rsid w:val="008A281A"/>
    <w:rsid w:val="008A3FE5"/>
    <w:rsid w:val="008A442E"/>
    <w:rsid w:val="008A4B13"/>
    <w:rsid w:val="008A6511"/>
    <w:rsid w:val="008A7CB8"/>
    <w:rsid w:val="008A7F73"/>
    <w:rsid w:val="008B029E"/>
    <w:rsid w:val="008B07BB"/>
    <w:rsid w:val="008B0A0F"/>
    <w:rsid w:val="008B18AF"/>
    <w:rsid w:val="008B344D"/>
    <w:rsid w:val="008B507B"/>
    <w:rsid w:val="008B5DD3"/>
    <w:rsid w:val="008B63A5"/>
    <w:rsid w:val="008B7E0D"/>
    <w:rsid w:val="008C092D"/>
    <w:rsid w:val="008C0D8A"/>
    <w:rsid w:val="008C29EC"/>
    <w:rsid w:val="008C2EA9"/>
    <w:rsid w:val="008C31F7"/>
    <w:rsid w:val="008C4F8A"/>
    <w:rsid w:val="008C5DBF"/>
    <w:rsid w:val="008C6FE4"/>
    <w:rsid w:val="008C7B16"/>
    <w:rsid w:val="008D0590"/>
    <w:rsid w:val="008D231F"/>
    <w:rsid w:val="008D280F"/>
    <w:rsid w:val="008D5768"/>
    <w:rsid w:val="008D5FFA"/>
    <w:rsid w:val="008E06B5"/>
    <w:rsid w:val="008E14A8"/>
    <w:rsid w:val="008E1743"/>
    <w:rsid w:val="008E2213"/>
    <w:rsid w:val="008E2EDE"/>
    <w:rsid w:val="008E2F3F"/>
    <w:rsid w:val="008E4353"/>
    <w:rsid w:val="008E48BC"/>
    <w:rsid w:val="008E52E3"/>
    <w:rsid w:val="008E692A"/>
    <w:rsid w:val="008E7762"/>
    <w:rsid w:val="008E7EBE"/>
    <w:rsid w:val="008F075A"/>
    <w:rsid w:val="008F11CE"/>
    <w:rsid w:val="008F12FD"/>
    <w:rsid w:val="008F1739"/>
    <w:rsid w:val="008F2EFA"/>
    <w:rsid w:val="008F30D8"/>
    <w:rsid w:val="008F435E"/>
    <w:rsid w:val="008F62AA"/>
    <w:rsid w:val="008F677A"/>
    <w:rsid w:val="008F6B9D"/>
    <w:rsid w:val="0090109F"/>
    <w:rsid w:val="00901CE3"/>
    <w:rsid w:val="00902E1D"/>
    <w:rsid w:val="00903358"/>
    <w:rsid w:val="009043CF"/>
    <w:rsid w:val="00904607"/>
    <w:rsid w:val="00904A62"/>
    <w:rsid w:val="00904AF9"/>
    <w:rsid w:val="00905C3D"/>
    <w:rsid w:val="00906004"/>
    <w:rsid w:val="00906CDE"/>
    <w:rsid w:val="00906E09"/>
    <w:rsid w:val="00910BF8"/>
    <w:rsid w:val="00915D8B"/>
    <w:rsid w:val="009200DF"/>
    <w:rsid w:val="00921304"/>
    <w:rsid w:val="00923798"/>
    <w:rsid w:val="009243FA"/>
    <w:rsid w:val="00924D66"/>
    <w:rsid w:val="00926328"/>
    <w:rsid w:val="00926A34"/>
    <w:rsid w:val="0093293E"/>
    <w:rsid w:val="00932D5C"/>
    <w:rsid w:val="00932E1A"/>
    <w:rsid w:val="00934009"/>
    <w:rsid w:val="009346B4"/>
    <w:rsid w:val="00935543"/>
    <w:rsid w:val="0093794B"/>
    <w:rsid w:val="00941AE8"/>
    <w:rsid w:val="009428F7"/>
    <w:rsid w:val="00942967"/>
    <w:rsid w:val="009438CE"/>
    <w:rsid w:val="00943ECF"/>
    <w:rsid w:val="00945555"/>
    <w:rsid w:val="0094646C"/>
    <w:rsid w:val="009469F3"/>
    <w:rsid w:val="00946D24"/>
    <w:rsid w:val="0094773E"/>
    <w:rsid w:val="00950B8F"/>
    <w:rsid w:val="009516ED"/>
    <w:rsid w:val="0095271B"/>
    <w:rsid w:val="00953627"/>
    <w:rsid w:val="00954980"/>
    <w:rsid w:val="009555F2"/>
    <w:rsid w:val="009569E7"/>
    <w:rsid w:val="00957458"/>
    <w:rsid w:val="009629F1"/>
    <w:rsid w:val="009643BE"/>
    <w:rsid w:val="00964D9D"/>
    <w:rsid w:val="00966C7A"/>
    <w:rsid w:val="009673F9"/>
    <w:rsid w:val="00975187"/>
    <w:rsid w:val="00975E62"/>
    <w:rsid w:val="00977BC0"/>
    <w:rsid w:val="009800D1"/>
    <w:rsid w:val="00980AEA"/>
    <w:rsid w:val="009822B4"/>
    <w:rsid w:val="00982C64"/>
    <w:rsid w:val="00982DB3"/>
    <w:rsid w:val="00984EF8"/>
    <w:rsid w:val="00985933"/>
    <w:rsid w:val="0098658F"/>
    <w:rsid w:val="009912BE"/>
    <w:rsid w:val="00992DB3"/>
    <w:rsid w:val="00995782"/>
    <w:rsid w:val="00995832"/>
    <w:rsid w:val="00995C38"/>
    <w:rsid w:val="009A163B"/>
    <w:rsid w:val="009A28FA"/>
    <w:rsid w:val="009A2A97"/>
    <w:rsid w:val="009A6C29"/>
    <w:rsid w:val="009B12D1"/>
    <w:rsid w:val="009B1964"/>
    <w:rsid w:val="009B2BEF"/>
    <w:rsid w:val="009B5B48"/>
    <w:rsid w:val="009B72CD"/>
    <w:rsid w:val="009C0B11"/>
    <w:rsid w:val="009C1F50"/>
    <w:rsid w:val="009C67E6"/>
    <w:rsid w:val="009C7838"/>
    <w:rsid w:val="009D14CE"/>
    <w:rsid w:val="009D2596"/>
    <w:rsid w:val="009D4445"/>
    <w:rsid w:val="009D5C04"/>
    <w:rsid w:val="009D5EB0"/>
    <w:rsid w:val="009E11D2"/>
    <w:rsid w:val="009E143D"/>
    <w:rsid w:val="009E1BC0"/>
    <w:rsid w:val="009E588E"/>
    <w:rsid w:val="009E5922"/>
    <w:rsid w:val="009E6F21"/>
    <w:rsid w:val="009E78E8"/>
    <w:rsid w:val="009F10B6"/>
    <w:rsid w:val="009F5DD0"/>
    <w:rsid w:val="009F5E3B"/>
    <w:rsid w:val="00A000E6"/>
    <w:rsid w:val="00A00B62"/>
    <w:rsid w:val="00A01561"/>
    <w:rsid w:val="00A01629"/>
    <w:rsid w:val="00A0168F"/>
    <w:rsid w:val="00A019FF"/>
    <w:rsid w:val="00A01C9B"/>
    <w:rsid w:val="00A02B20"/>
    <w:rsid w:val="00A03406"/>
    <w:rsid w:val="00A044BC"/>
    <w:rsid w:val="00A046FA"/>
    <w:rsid w:val="00A10147"/>
    <w:rsid w:val="00A10A62"/>
    <w:rsid w:val="00A14C7D"/>
    <w:rsid w:val="00A14CDE"/>
    <w:rsid w:val="00A14FCE"/>
    <w:rsid w:val="00A15BB3"/>
    <w:rsid w:val="00A16723"/>
    <w:rsid w:val="00A22691"/>
    <w:rsid w:val="00A22845"/>
    <w:rsid w:val="00A232BC"/>
    <w:rsid w:val="00A23321"/>
    <w:rsid w:val="00A2346A"/>
    <w:rsid w:val="00A23919"/>
    <w:rsid w:val="00A23A82"/>
    <w:rsid w:val="00A26ABE"/>
    <w:rsid w:val="00A3077F"/>
    <w:rsid w:val="00A30F6C"/>
    <w:rsid w:val="00A32495"/>
    <w:rsid w:val="00A328B8"/>
    <w:rsid w:val="00A32FC8"/>
    <w:rsid w:val="00A35152"/>
    <w:rsid w:val="00A3759B"/>
    <w:rsid w:val="00A403A0"/>
    <w:rsid w:val="00A40DCD"/>
    <w:rsid w:val="00A41F69"/>
    <w:rsid w:val="00A44944"/>
    <w:rsid w:val="00A457D0"/>
    <w:rsid w:val="00A46250"/>
    <w:rsid w:val="00A46AC0"/>
    <w:rsid w:val="00A512CA"/>
    <w:rsid w:val="00A51B49"/>
    <w:rsid w:val="00A51E9C"/>
    <w:rsid w:val="00A52B42"/>
    <w:rsid w:val="00A54FD5"/>
    <w:rsid w:val="00A6183A"/>
    <w:rsid w:val="00A6340D"/>
    <w:rsid w:val="00A65349"/>
    <w:rsid w:val="00A6537E"/>
    <w:rsid w:val="00A66142"/>
    <w:rsid w:val="00A71F48"/>
    <w:rsid w:val="00A7363F"/>
    <w:rsid w:val="00A737B9"/>
    <w:rsid w:val="00A76012"/>
    <w:rsid w:val="00A76A06"/>
    <w:rsid w:val="00A8070F"/>
    <w:rsid w:val="00A866AB"/>
    <w:rsid w:val="00A86BD9"/>
    <w:rsid w:val="00A873C0"/>
    <w:rsid w:val="00A875F0"/>
    <w:rsid w:val="00A901F3"/>
    <w:rsid w:val="00A91D19"/>
    <w:rsid w:val="00A92F7F"/>
    <w:rsid w:val="00A933AA"/>
    <w:rsid w:val="00A94CBE"/>
    <w:rsid w:val="00A952F7"/>
    <w:rsid w:val="00A965A1"/>
    <w:rsid w:val="00AA03D9"/>
    <w:rsid w:val="00AA45CF"/>
    <w:rsid w:val="00AA4AD0"/>
    <w:rsid w:val="00AA4F9F"/>
    <w:rsid w:val="00AA78BD"/>
    <w:rsid w:val="00AA797C"/>
    <w:rsid w:val="00AB0515"/>
    <w:rsid w:val="00AB2AD8"/>
    <w:rsid w:val="00AB6C0E"/>
    <w:rsid w:val="00AB74B2"/>
    <w:rsid w:val="00AB7F7B"/>
    <w:rsid w:val="00AC013F"/>
    <w:rsid w:val="00AC1B5A"/>
    <w:rsid w:val="00AC2720"/>
    <w:rsid w:val="00AC3619"/>
    <w:rsid w:val="00AC5BE8"/>
    <w:rsid w:val="00AC7F10"/>
    <w:rsid w:val="00AD0998"/>
    <w:rsid w:val="00AD473A"/>
    <w:rsid w:val="00AE1FBC"/>
    <w:rsid w:val="00AE4B45"/>
    <w:rsid w:val="00AE51CC"/>
    <w:rsid w:val="00AE6EDB"/>
    <w:rsid w:val="00AF2A90"/>
    <w:rsid w:val="00AF3379"/>
    <w:rsid w:val="00AF5500"/>
    <w:rsid w:val="00AF59E8"/>
    <w:rsid w:val="00AF6E49"/>
    <w:rsid w:val="00B00847"/>
    <w:rsid w:val="00B00E94"/>
    <w:rsid w:val="00B010BD"/>
    <w:rsid w:val="00B02E8D"/>
    <w:rsid w:val="00B049D5"/>
    <w:rsid w:val="00B04A37"/>
    <w:rsid w:val="00B04F71"/>
    <w:rsid w:val="00B05267"/>
    <w:rsid w:val="00B105D9"/>
    <w:rsid w:val="00B11667"/>
    <w:rsid w:val="00B15E8D"/>
    <w:rsid w:val="00B17D93"/>
    <w:rsid w:val="00B17DB2"/>
    <w:rsid w:val="00B236CF"/>
    <w:rsid w:val="00B245A3"/>
    <w:rsid w:val="00B254A9"/>
    <w:rsid w:val="00B26909"/>
    <w:rsid w:val="00B27B18"/>
    <w:rsid w:val="00B30891"/>
    <w:rsid w:val="00B33D4E"/>
    <w:rsid w:val="00B340D5"/>
    <w:rsid w:val="00B3580C"/>
    <w:rsid w:val="00B35AC7"/>
    <w:rsid w:val="00B35BD1"/>
    <w:rsid w:val="00B3659D"/>
    <w:rsid w:val="00B36D8E"/>
    <w:rsid w:val="00B4382A"/>
    <w:rsid w:val="00B43D98"/>
    <w:rsid w:val="00B46843"/>
    <w:rsid w:val="00B509E0"/>
    <w:rsid w:val="00B50E33"/>
    <w:rsid w:val="00B511BB"/>
    <w:rsid w:val="00B51515"/>
    <w:rsid w:val="00B52093"/>
    <w:rsid w:val="00B53036"/>
    <w:rsid w:val="00B537C0"/>
    <w:rsid w:val="00B572AD"/>
    <w:rsid w:val="00B574CC"/>
    <w:rsid w:val="00B57B91"/>
    <w:rsid w:val="00B619C4"/>
    <w:rsid w:val="00B62B8E"/>
    <w:rsid w:val="00B66523"/>
    <w:rsid w:val="00B7520C"/>
    <w:rsid w:val="00B76739"/>
    <w:rsid w:val="00B7703B"/>
    <w:rsid w:val="00B775AA"/>
    <w:rsid w:val="00B82172"/>
    <w:rsid w:val="00B83074"/>
    <w:rsid w:val="00B8369B"/>
    <w:rsid w:val="00B8520C"/>
    <w:rsid w:val="00B86AB0"/>
    <w:rsid w:val="00B9521A"/>
    <w:rsid w:val="00B9723C"/>
    <w:rsid w:val="00BA242D"/>
    <w:rsid w:val="00BA2E64"/>
    <w:rsid w:val="00BA2F90"/>
    <w:rsid w:val="00BA3E2D"/>
    <w:rsid w:val="00BA4DE2"/>
    <w:rsid w:val="00BA4EC1"/>
    <w:rsid w:val="00BA5D98"/>
    <w:rsid w:val="00BA7B36"/>
    <w:rsid w:val="00BB0603"/>
    <w:rsid w:val="00BB1FCB"/>
    <w:rsid w:val="00BB3FC6"/>
    <w:rsid w:val="00BB46F3"/>
    <w:rsid w:val="00BB5F6B"/>
    <w:rsid w:val="00BB6934"/>
    <w:rsid w:val="00BB759A"/>
    <w:rsid w:val="00BC0B74"/>
    <w:rsid w:val="00BC2DAB"/>
    <w:rsid w:val="00BC5B9E"/>
    <w:rsid w:val="00BC67BC"/>
    <w:rsid w:val="00BC7FFE"/>
    <w:rsid w:val="00BD0513"/>
    <w:rsid w:val="00BD1D12"/>
    <w:rsid w:val="00BD20C2"/>
    <w:rsid w:val="00BD21F8"/>
    <w:rsid w:val="00BD2DC9"/>
    <w:rsid w:val="00BD45B9"/>
    <w:rsid w:val="00BD4ECD"/>
    <w:rsid w:val="00BD5A6F"/>
    <w:rsid w:val="00BD6547"/>
    <w:rsid w:val="00BD67FE"/>
    <w:rsid w:val="00BD6E8A"/>
    <w:rsid w:val="00BD7C85"/>
    <w:rsid w:val="00BE073B"/>
    <w:rsid w:val="00BE25B2"/>
    <w:rsid w:val="00BE546C"/>
    <w:rsid w:val="00BE597B"/>
    <w:rsid w:val="00BE670D"/>
    <w:rsid w:val="00BF0532"/>
    <w:rsid w:val="00BF2CED"/>
    <w:rsid w:val="00BF2FCD"/>
    <w:rsid w:val="00BF3376"/>
    <w:rsid w:val="00BF41AC"/>
    <w:rsid w:val="00BF475E"/>
    <w:rsid w:val="00BF5346"/>
    <w:rsid w:val="00BF626A"/>
    <w:rsid w:val="00BF6925"/>
    <w:rsid w:val="00C00B4E"/>
    <w:rsid w:val="00C00CCB"/>
    <w:rsid w:val="00C03925"/>
    <w:rsid w:val="00C0504D"/>
    <w:rsid w:val="00C06C37"/>
    <w:rsid w:val="00C071CB"/>
    <w:rsid w:val="00C104ED"/>
    <w:rsid w:val="00C12366"/>
    <w:rsid w:val="00C12491"/>
    <w:rsid w:val="00C129BA"/>
    <w:rsid w:val="00C16272"/>
    <w:rsid w:val="00C17F8C"/>
    <w:rsid w:val="00C225A1"/>
    <w:rsid w:val="00C22BEC"/>
    <w:rsid w:val="00C25A5A"/>
    <w:rsid w:val="00C26AD6"/>
    <w:rsid w:val="00C26B81"/>
    <w:rsid w:val="00C27DFC"/>
    <w:rsid w:val="00C30ECC"/>
    <w:rsid w:val="00C36E31"/>
    <w:rsid w:val="00C37189"/>
    <w:rsid w:val="00C416CE"/>
    <w:rsid w:val="00C4415D"/>
    <w:rsid w:val="00C44793"/>
    <w:rsid w:val="00C460F5"/>
    <w:rsid w:val="00C4682B"/>
    <w:rsid w:val="00C4684E"/>
    <w:rsid w:val="00C477C9"/>
    <w:rsid w:val="00C47910"/>
    <w:rsid w:val="00C5024F"/>
    <w:rsid w:val="00C51D61"/>
    <w:rsid w:val="00C52097"/>
    <w:rsid w:val="00C5328D"/>
    <w:rsid w:val="00C532DD"/>
    <w:rsid w:val="00C53BE8"/>
    <w:rsid w:val="00C558ED"/>
    <w:rsid w:val="00C56036"/>
    <w:rsid w:val="00C60BDD"/>
    <w:rsid w:val="00C62AB1"/>
    <w:rsid w:val="00C62ADD"/>
    <w:rsid w:val="00C62E92"/>
    <w:rsid w:val="00C66E71"/>
    <w:rsid w:val="00C707DC"/>
    <w:rsid w:val="00C72178"/>
    <w:rsid w:val="00C72A20"/>
    <w:rsid w:val="00C72E33"/>
    <w:rsid w:val="00C74563"/>
    <w:rsid w:val="00C815DF"/>
    <w:rsid w:val="00C816EF"/>
    <w:rsid w:val="00C81DD6"/>
    <w:rsid w:val="00C84579"/>
    <w:rsid w:val="00C866A7"/>
    <w:rsid w:val="00C8684D"/>
    <w:rsid w:val="00C8796E"/>
    <w:rsid w:val="00C90328"/>
    <w:rsid w:val="00C90A02"/>
    <w:rsid w:val="00C91F01"/>
    <w:rsid w:val="00C95B0D"/>
    <w:rsid w:val="00C97D04"/>
    <w:rsid w:val="00CA0E83"/>
    <w:rsid w:val="00CA1E52"/>
    <w:rsid w:val="00CA2C89"/>
    <w:rsid w:val="00CA2DCE"/>
    <w:rsid w:val="00CA3850"/>
    <w:rsid w:val="00CA3BE4"/>
    <w:rsid w:val="00CA5E0F"/>
    <w:rsid w:val="00CA6855"/>
    <w:rsid w:val="00CA6865"/>
    <w:rsid w:val="00CA699C"/>
    <w:rsid w:val="00CA7F1B"/>
    <w:rsid w:val="00CB076D"/>
    <w:rsid w:val="00CB1653"/>
    <w:rsid w:val="00CB38CE"/>
    <w:rsid w:val="00CB407B"/>
    <w:rsid w:val="00CB451F"/>
    <w:rsid w:val="00CB6A43"/>
    <w:rsid w:val="00CC039A"/>
    <w:rsid w:val="00CC07E6"/>
    <w:rsid w:val="00CC165E"/>
    <w:rsid w:val="00CC1CE0"/>
    <w:rsid w:val="00CC1EC3"/>
    <w:rsid w:val="00CC2278"/>
    <w:rsid w:val="00CC23E9"/>
    <w:rsid w:val="00CC3879"/>
    <w:rsid w:val="00CC4590"/>
    <w:rsid w:val="00CC45CB"/>
    <w:rsid w:val="00CC6296"/>
    <w:rsid w:val="00CC6B7E"/>
    <w:rsid w:val="00CD13EF"/>
    <w:rsid w:val="00CD1A13"/>
    <w:rsid w:val="00CD3BA5"/>
    <w:rsid w:val="00CD45FA"/>
    <w:rsid w:val="00CD5841"/>
    <w:rsid w:val="00CD7261"/>
    <w:rsid w:val="00CE2496"/>
    <w:rsid w:val="00CE3D7A"/>
    <w:rsid w:val="00CE4F5D"/>
    <w:rsid w:val="00CE55DB"/>
    <w:rsid w:val="00CF0990"/>
    <w:rsid w:val="00CF3BE5"/>
    <w:rsid w:val="00CF4D5C"/>
    <w:rsid w:val="00CF5633"/>
    <w:rsid w:val="00CF5B4E"/>
    <w:rsid w:val="00CF5F90"/>
    <w:rsid w:val="00CF600D"/>
    <w:rsid w:val="00CF61AF"/>
    <w:rsid w:val="00CF70D7"/>
    <w:rsid w:val="00CF7426"/>
    <w:rsid w:val="00D02F8B"/>
    <w:rsid w:val="00D03470"/>
    <w:rsid w:val="00D05EA4"/>
    <w:rsid w:val="00D0697B"/>
    <w:rsid w:val="00D07D66"/>
    <w:rsid w:val="00D1215B"/>
    <w:rsid w:val="00D13007"/>
    <w:rsid w:val="00D17BF4"/>
    <w:rsid w:val="00D17D5E"/>
    <w:rsid w:val="00D20B65"/>
    <w:rsid w:val="00D21208"/>
    <w:rsid w:val="00D22423"/>
    <w:rsid w:val="00D22486"/>
    <w:rsid w:val="00D22AD8"/>
    <w:rsid w:val="00D238F1"/>
    <w:rsid w:val="00D23EFC"/>
    <w:rsid w:val="00D246E6"/>
    <w:rsid w:val="00D24D16"/>
    <w:rsid w:val="00D265BC"/>
    <w:rsid w:val="00D2695B"/>
    <w:rsid w:val="00D271CC"/>
    <w:rsid w:val="00D27815"/>
    <w:rsid w:val="00D30AF1"/>
    <w:rsid w:val="00D316A6"/>
    <w:rsid w:val="00D40172"/>
    <w:rsid w:val="00D41270"/>
    <w:rsid w:val="00D44100"/>
    <w:rsid w:val="00D441F3"/>
    <w:rsid w:val="00D45781"/>
    <w:rsid w:val="00D4668B"/>
    <w:rsid w:val="00D46E32"/>
    <w:rsid w:val="00D47CC9"/>
    <w:rsid w:val="00D52272"/>
    <w:rsid w:val="00D54F74"/>
    <w:rsid w:val="00D572B7"/>
    <w:rsid w:val="00D57F80"/>
    <w:rsid w:val="00D61725"/>
    <w:rsid w:val="00D61CDE"/>
    <w:rsid w:val="00D62A02"/>
    <w:rsid w:val="00D62E10"/>
    <w:rsid w:val="00D64208"/>
    <w:rsid w:val="00D65547"/>
    <w:rsid w:val="00D6583C"/>
    <w:rsid w:val="00D65B69"/>
    <w:rsid w:val="00D677EE"/>
    <w:rsid w:val="00D700A4"/>
    <w:rsid w:val="00D72121"/>
    <w:rsid w:val="00D737A4"/>
    <w:rsid w:val="00D765E4"/>
    <w:rsid w:val="00D8144A"/>
    <w:rsid w:val="00D8149D"/>
    <w:rsid w:val="00D8155D"/>
    <w:rsid w:val="00D82798"/>
    <w:rsid w:val="00D827CC"/>
    <w:rsid w:val="00D8632B"/>
    <w:rsid w:val="00D87F84"/>
    <w:rsid w:val="00D91769"/>
    <w:rsid w:val="00D92059"/>
    <w:rsid w:val="00D94308"/>
    <w:rsid w:val="00D94C82"/>
    <w:rsid w:val="00D95CBF"/>
    <w:rsid w:val="00DA1949"/>
    <w:rsid w:val="00DA2D73"/>
    <w:rsid w:val="00DA341C"/>
    <w:rsid w:val="00DA401C"/>
    <w:rsid w:val="00DA40D2"/>
    <w:rsid w:val="00DA42D3"/>
    <w:rsid w:val="00DA4608"/>
    <w:rsid w:val="00DA580E"/>
    <w:rsid w:val="00DA723C"/>
    <w:rsid w:val="00DB07B6"/>
    <w:rsid w:val="00DB15F1"/>
    <w:rsid w:val="00DB77CB"/>
    <w:rsid w:val="00DB7C20"/>
    <w:rsid w:val="00DC2501"/>
    <w:rsid w:val="00DD0DA4"/>
    <w:rsid w:val="00DD3EDA"/>
    <w:rsid w:val="00DD438E"/>
    <w:rsid w:val="00DD43A4"/>
    <w:rsid w:val="00DD6D85"/>
    <w:rsid w:val="00DD7EAD"/>
    <w:rsid w:val="00DE05EE"/>
    <w:rsid w:val="00DE0D4A"/>
    <w:rsid w:val="00DE2267"/>
    <w:rsid w:val="00DE2B88"/>
    <w:rsid w:val="00DE2D04"/>
    <w:rsid w:val="00DE4969"/>
    <w:rsid w:val="00DE49E9"/>
    <w:rsid w:val="00DE734A"/>
    <w:rsid w:val="00DE757B"/>
    <w:rsid w:val="00DF1ECB"/>
    <w:rsid w:val="00DF2473"/>
    <w:rsid w:val="00DF4471"/>
    <w:rsid w:val="00DF460F"/>
    <w:rsid w:val="00E0072F"/>
    <w:rsid w:val="00E00D05"/>
    <w:rsid w:val="00E0155D"/>
    <w:rsid w:val="00E01C23"/>
    <w:rsid w:val="00E03BA6"/>
    <w:rsid w:val="00E05CDE"/>
    <w:rsid w:val="00E068CE"/>
    <w:rsid w:val="00E07575"/>
    <w:rsid w:val="00E07D6A"/>
    <w:rsid w:val="00E1141E"/>
    <w:rsid w:val="00E12196"/>
    <w:rsid w:val="00E123D8"/>
    <w:rsid w:val="00E13D60"/>
    <w:rsid w:val="00E15644"/>
    <w:rsid w:val="00E16177"/>
    <w:rsid w:val="00E20BDA"/>
    <w:rsid w:val="00E2161D"/>
    <w:rsid w:val="00E2337B"/>
    <w:rsid w:val="00E31296"/>
    <w:rsid w:val="00E31995"/>
    <w:rsid w:val="00E322E5"/>
    <w:rsid w:val="00E3398B"/>
    <w:rsid w:val="00E34CDB"/>
    <w:rsid w:val="00E4020A"/>
    <w:rsid w:val="00E459E3"/>
    <w:rsid w:val="00E46EBB"/>
    <w:rsid w:val="00E4701C"/>
    <w:rsid w:val="00E47325"/>
    <w:rsid w:val="00E51DA0"/>
    <w:rsid w:val="00E53644"/>
    <w:rsid w:val="00E54180"/>
    <w:rsid w:val="00E54557"/>
    <w:rsid w:val="00E56E89"/>
    <w:rsid w:val="00E60141"/>
    <w:rsid w:val="00E629F1"/>
    <w:rsid w:val="00E654F5"/>
    <w:rsid w:val="00E65AD9"/>
    <w:rsid w:val="00E67F08"/>
    <w:rsid w:val="00E70EA1"/>
    <w:rsid w:val="00E74760"/>
    <w:rsid w:val="00E7798B"/>
    <w:rsid w:val="00E809A4"/>
    <w:rsid w:val="00E80E0F"/>
    <w:rsid w:val="00E841D5"/>
    <w:rsid w:val="00E843E6"/>
    <w:rsid w:val="00E85125"/>
    <w:rsid w:val="00E87A31"/>
    <w:rsid w:val="00E90234"/>
    <w:rsid w:val="00E94A7A"/>
    <w:rsid w:val="00E95E0B"/>
    <w:rsid w:val="00E97417"/>
    <w:rsid w:val="00E977D1"/>
    <w:rsid w:val="00EA223A"/>
    <w:rsid w:val="00EA37B1"/>
    <w:rsid w:val="00EB15E7"/>
    <w:rsid w:val="00EB187E"/>
    <w:rsid w:val="00EB2586"/>
    <w:rsid w:val="00EB4717"/>
    <w:rsid w:val="00EB6DA3"/>
    <w:rsid w:val="00EC06A2"/>
    <w:rsid w:val="00EC0F9A"/>
    <w:rsid w:val="00EC266F"/>
    <w:rsid w:val="00EC2A9F"/>
    <w:rsid w:val="00EC60D1"/>
    <w:rsid w:val="00EC6EA5"/>
    <w:rsid w:val="00EC734D"/>
    <w:rsid w:val="00EC769E"/>
    <w:rsid w:val="00EC7FC2"/>
    <w:rsid w:val="00ED0884"/>
    <w:rsid w:val="00ED148A"/>
    <w:rsid w:val="00ED17CA"/>
    <w:rsid w:val="00ED29E3"/>
    <w:rsid w:val="00ED4394"/>
    <w:rsid w:val="00ED4F43"/>
    <w:rsid w:val="00ED6925"/>
    <w:rsid w:val="00ED7F16"/>
    <w:rsid w:val="00EE0B58"/>
    <w:rsid w:val="00EE2689"/>
    <w:rsid w:val="00EE4982"/>
    <w:rsid w:val="00EE4C3F"/>
    <w:rsid w:val="00EE666D"/>
    <w:rsid w:val="00EE6F9F"/>
    <w:rsid w:val="00EE70DA"/>
    <w:rsid w:val="00EF08E6"/>
    <w:rsid w:val="00EF15A2"/>
    <w:rsid w:val="00EF27E1"/>
    <w:rsid w:val="00EF3385"/>
    <w:rsid w:val="00EF4E81"/>
    <w:rsid w:val="00EF5F72"/>
    <w:rsid w:val="00F0029B"/>
    <w:rsid w:val="00F00FFC"/>
    <w:rsid w:val="00F01B52"/>
    <w:rsid w:val="00F0243B"/>
    <w:rsid w:val="00F03EA0"/>
    <w:rsid w:val="00F06B07"/>
    <w:rsid w:val="00F070CD"/>
    <w:rsid w:val="00F10238"/>
    <w:rsid w:val="00F115FC"/>
    <w:rsid w:val="00F1227A"/>
    <w:rsid w:val="00F12E40"/>
    <w:rsid w:val="00F1354B"/>
    <w:rsid w:val="00F14794"/>
    <w:rsid w:val="00F1573A"/>
    <w:rsid w:val="00F16FBD"/>
    <w:rsid w:val="00F21CE1"/>
    <w:rsid w:val="00F21EF8"/>
    <w:rsid w:val="00F22918"/>
    <w:rsid w:val="00F234AA"/>
    <w:rsid w:val="00F23E61"/>
    <w:rsid w:val="00F246CF"/>
    <w:rsid w:val="00F26343"/>
    <w:rsid w:val="00F26526"/>
    <w:rsid w:val="00F35AFD"/>
    <w:rsid w:val="00F35FEC"/>
    <w:rsid w:val="00F374A2"/>
    <w:rsid w:val="00F375F9"/>
    <w:rsid w:val="00F42C6A"/>
    <w:rsid w:val="00F42DF6"/>
    <w:rsid w:val="00F43352"/>
    <w:rsid w:val="00F4549B"/>
    <w:rsid w:val="00F4639F"/>
    <w:rsid w:val="00F4793B"/>
    <w:rsid w:val="00F502DB"/>
    <w:rsid w:val="00F51589"/>
    <w:rsid w:val="00F51B2B"/>
    <w:rsid w:val="00F52C55"/>
    <w:rsid w:val="00F53FAB"/>
    <w:rsid w:val="00F544B4"/>
    <w:rsid w:val="00F54C79"/>
    <w:rsid w:val="00F55ADB"/>
    <w:rsid w:val="00F56162"/>
    <w:rsid w:val="00F5738C"/>
    <w:rsid w:val="00F62AB8"/>
    <w:rsid w:val="00F6326C"/>
    <w:rsid w:val="00F63984"/>
    <w:rsid w:val="00F63D3B"/>
    <w:rsid w:val="00F65118"/>
    <w:rsid w:val="00F655B3"/>
    <w:rsid w:val="00F659BD"/>
    <w:rsid w:val="00F670B2"/>
    <w:rsid w:val="00F72066"/>
    <w:rsid w:val="00F734F1"/>
    <w:rsid w:val="00F73BE8"/>
    <w:rsid w:val="00F760DC"/>
    <w:rsid w:val="00F76A4E"/>
    <w:rsid w:val="00F77533"/>
    <w:rsid w:val="00F81E70"/>
    <w:rsid w:val="00F8257E"/>
    <w:rsid w:val="00F8505D"/>
    <w:rsid w:val="00F85E09"/>
    <w:rsid w:val="00F86367"/>
    <w:rsid w:val="00F8719B"/>
    <w:rsid w:val="00F900DD"/>
    <w:rsid w:val="00F904E7"/>
    <w:rsid w:val="00F93286"/>
    <w:rsid w:val="00F95A01"/>
    <w:rsid w:val="00F97EE3"/>
    <w:rsid w:val="00FA0DA5"/>
    <w:rsid w:val="00FA1887"/>
    <w:rsid w:val="00FA1FA3"/>
    <w:rsid w:val="00FA239C"/>
    <w:rsid w:val="00FA2489"/>
    <w:rsid w:val="00FA35D5"/>
    <w:rsid w:val="00FA4DCC"/>
    <w:rsid w:val="00FA54AD"/>
    <w:rsid w:val="00FB0026"/>
    <w:rsid w:val="00FB0F60"/>
    <w:rsid w:val="00FB23D7"/>
    <w:rsid w:val="00FB2463"/>
    <w:rsid w:val="00FB35EC"/>
    <w:rsid w:val="00FB3B1C"/>
    <w:rsid w:val="00FB5C6D"/>
    <w:rsid w:val="00FB6D80"/>
    <w:rsid w:val="00FC13FF"/>
    <w:rsid w:val="00FC17BD"/>
    <w:rsid w:val="00FC206E"/>
    <w:rsid w:val="00FC3770"/>
    <w:rsid w:val="00FC4F52"/>
    <w:rsid w:val="00FC5F62"/>
    <w:rsid w:val="00FC6217"/>
    <w:rsid w:val="00FC65D0"/>
    <w:rsid w:val="00FC7103"/>
    <w:rsid w:val="00FD013D"/>
    <w:rsid w:val="00FD170B"/>
    <w:rsid w:val="00FD1903"/>
    <w:rsid w:val="00FD25C4"/>
    <w:rsid w:val="00FD67FE"/>
    <w:rsid w:val="00FD6BD3"/>
    <w:rsid w:val="00FD7B50"/>
    <w:rsid w:val="00FE1177"/>
    <w:rsid w:val="00FE46CF"/>
    <w:rsid w:val="00FE4901"/>
    <w:rsid w:val="00FE583F"/>
    <w:rsid w:val="00FE73D0"/>
    <w:rsid w:val="00FE7E11"/>
    <w:rsid w:val="00FF3D48"/>
    <w:rsid w:val="00FF42F3"/>
    <w:rsid w:val="00FF5376"/>
    <w:rsid w:val="00FF6B33"/>
    <w:rsid w:val="00FF7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A9FA"/>
  <w15:docId w15:val="{A50952DA-CE80-43B5-940A-5D105AF3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F64"/>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4746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46843"/>
    <w:pPr>
      <w:suppressAutoHyphens w:val="0"/>
      <w:spacing w:before="100" w:beforeAutospacing="1" w:after="100" w:afterAutospacing="1"/>
      <w:outlineLvl w:val="1"/>
    </w:pPr>
    <w:rPr>
      <w:b/>
      <w:bCs/>
      <w:sz w:val="36"/>
      <w:szCs w:val="36"/>
      <w:lang w:eastAsia="ru-RU"/>
    </w:rPr>
  </w:style>
  <w:style w:type="paragraph" w:styleId="3">
    <w:name w:val="heading 3"/>
    <w:basedOn w:val="a"/>
    <w:next w:val="a"/>
    <w:link w:val="30"/>
    <w:uiPriority w:val="9"/>
    <w:unhideWhenUsed/>
    <w:qFormat/>
    <w:rsid w:val="00CC629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qFormat/>
    <w:rsid w:val="0087321D"/>
    <w:pPr>
      <w:keepNext/>
      <w:tabs>
        <w:tab w:val="num" w:pos="0"/>
      </w:tabs>
      <w:spacing w:before="240" w:after="60"/>
      <w:ind w:left="864" w:hanging="864"/>
      <w:outlineLvl w:val="3"/>
    </w:pPr>
    <w:rPr>
      <w:b/>
      <w:bCs/>
      <w:sz w:val="28"/>
      <w:szCs w:val="28"/>
    </w:rPr>
  </w:style>
  <w:style w:type="paragraph" w:styleId="5">
    <w:name w:val="heading 5"/>
    <w:basedOn w:val="a"/>
    <w:next w:val="a"/>
    <w:link w:val="50"/>
    <w:unhideWhenUsed/>
    <w:qFormat/>
    <w:rsid w:val="00D6583C"/>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E0DE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47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EB4717"/>
    <w:pPr>
      <w:suppressAutoHyphens w:val="0"/>
      <w:spacing w:after="120"/>
      <w:ind w:left="283"/>
    </w:pPr>
    <w:rPr>
      <w:sz w:val="28"/>
      <w:szCs w:val="20"/>
      <w:lang w:eastAsia="ru-RU"/>
    </w:rPr>
  </w:style>
  <w:style w:type="character" w:customStyle="1" w:styleId="a5">
    <w:name w:val="Основной текст с отступом Знак"/>
    <w:basedOn w:val="a0"/>
    <w:link w:val="a4"/>
    <w:rsid w:val="00EB4717"/>
    <w:rPr>
      <w:rFonts w:ascii="Times New Roman" w:eastAsia="Times New Roman" w:hAnsi="Times New Roman" w:cs="Times New Roman"/>
      <w:sz w:val="28"/>
      <w:szCs w:val="20"/>
      <w:lang w:eastAsia="ru-RU"/>
    </w:rPr>
  </w:style>
  <w:style w:type="paragraph" w:styleId="21">
    <w:name w:val="Body Text 2"/>
    <w:basedOn w:val="a"/>
    <w:link w:val="22"/>
    <w:uiPriority w:val="99"/>
    <w:rsid w:val="00EB4717"/>
    <w:pPr>
      <w:suppressAutoHyphens w:val="0"/>
      <w:spacing w:after="120" w:line="480" w:lineRule="auto"/>
    </w:pPr>
    <w:rPr>
      <w:sz w:val="28"/>
      <w:szCs w:val="20"/>
      <w:lang w:eastAsia="ru-RU"/>
    </w:rPr>
  </w:style>
  <w:style w:type="character" w:customStyle="1" w:styleId="22">
    <w:name w:val="Основной текст 2 Знак"/>
    <w:basedOn w:val="a0"/>
    <w:link w:val="21"/>
    <w:uiPriority w:val="99"/>
    <w:rsid w:val="00EB4717"/>
    <w:rPr>
      <w:rFonts w:ascii="Times New Roman" w:eastAsia="Times New Roman" w:hAnsi="Times New Roman" w:cs="Times New Roman"/>
      <w:sz w:val="28"/>
      <w:szCs w:val="20"/>
      <w:lang w:eastAsia="ru-RU"/>
    </w:rPr>
  </w:style>
  <w:style w:type="paragraph" w:customStyle="1" w:styleId="11">
    <w:name w:val="Без интервала1"/>
    <w:qFormat/>
    <w:rsid w:val="0050138C"/>
    <w:pPr>
      <w:overflowPunct w:val="0"/>
      <w:spacing w:after="0" w:line="240" w:lineRule="auto"/>
    </w:pPr>
    <w:rPr>
      <w:rFonts w:ascii="Times New Roman" w:eastAsia="Calibri" w:hAnsi="Times New Roman" w:cs="Times New Roman"/>
      <w:color w:val="00000A"/>
      <w:sz w:val="24"/>
      <w:szCs w:val="24"/>
      <w:lang w:eastAsia="ru-RU"/>
    </w:rPr>
  </w:style>
  <w:style w:type="paragraph" w:styleId="a6">
    <w:name w:val="Normal (Web)"/>
    <w:basedOn w:val="a"/>
    <w:uiPriority w:val="99"/>
    <w:unhideWhenUsed/>
    <w:rsid w:val="00EC266F"/>
    <w:pPr>
      <w:suppressAutoHyphens w:val="0"/>
      <w:spacing w:before="100" w:beforeAutospacing="1" w:after="100" w:afterAutospacing="1"/>
    </w:pPr>
    <w:rPr>
      <w:lang w:eastAsia="ru-RU"/>
    </w:rPr>
  </w:style>
  <w:style w:type="character" w:customStyle="1" w:styleId="grey">
    <w:name w:val="grey"/>
    <w:basedOn w:val="a0"/>
    <w:rsid w:val="00946D24"/>
  </w:style>
  <w:style w:type="character" w:customStyle="1" w:styleId="20">
    <w:name w:val="Заголовок 2 Знак"/>
    <w:basedOn w:val="a0"/>
    <w:link w:val="2"/>
    <w:uiPriority w:val="9"/>
    <w:rsid w:val="00B46843"/>
    <w:rPr>
      <w:rFonts w:ascii="Times New Roman" w:eastAsia="Times New Roman" w:hAnsi="Times New Roman" w:cs="Times New Roman"/>
      <w:b/>
      <w:bCs/>
      <w:sz w:val="36"/>
      <w:szCs w:val="36"/>
      <w:lang w:eastAsia="ru-RU"/>
    </w:rPr>
  </w:style>
  <w:style w:type="character" w:styleId="a7">
    <w:name w:val="Hyperlink"/>
    <w:basedOn w:val="a0"/>
    <w:uiPriority w:val="99"/>
    <w:unhideWhenUsed/>
    <w:rsid w:val="00FC13FF"/>
    <w:rPr>
      <w:color w:val="0000FF"/>
      <w:u w:val="single"/>
    </w:rPr>
  </w:style>
  <w:style w:type="character" w:styleId="a8">
    <w:name w:val="Strong"/>
    <w:basedOn w:val="a0"/>
    <w:uiPriority w:val="22"/>
    <w:qFormat/>
    <w:rsid w:val="000D2726"/>
    <w:rPr>
      <w:b/>
      <w:bCs/>
    </w:rPr>
  </w:style>
  <w:style w:type="paragraph" w:styleId="a9">
    <w:name w:val="Balloon Text"/>
    <w:basedOn w:val="a"/>
    <w:link w:val="aa"/>
    <w:uiPriority w:val="99"/>
    <w:unhideWhenUsed/>
    <w:rsid w:val="000D2726"/>
    <w:rPr>
      <w:rFonts w:ascii="Tahoma" w:hAnsi="Tahoma" w:cs="Tahoma"/>
      <w:sz w:val="16"/>
      <w:szCs w:val="16"/>
    </w:rPr>
  </w:style>
  <w:style w:type="character" w:customStyle="1" w:styleId="aa">
    <w:name w:val="Текст выноски Знак"/>
    <w:basedOn w:val="a0"/>
    <w:link w:val="a9"/>
    <w:uiPriority w:val="99"/>
    <w:rsid w:val="000D2726"/>
    <w:rPr>
      <w:rFonts w:ascii="Tahoma" w:eastAsia="Times New Roman" w:hAnsi="Tahoma" w:cs="Tahoma"/>
      <w:sz w:val="16"/>
      <w:szCs w:val="16"/>
      <w:lang w:eastAsia="ar-SA"/>
    </w:rPr>
  </w:style>
  <w:style w:type="character" w:customStyle="1" w:styleId="-">
    <w:name w:val="Интернет-ссылка"/>
    <w:basedOn w:val="a0"/>
    <w:uiPriority w:val="99"/>
    <w:rsid w:val="00FF7589"/>
    <w:rPr>
      <w:color w:val="0000FF"/>
      <w:u w:val="single"/>
    </w:rPr>
  </w:style>
  <w:style w:type="paragraph" w:styleId="ab">
    <w:name w:val="List Paragraph"/>
    <w:basedOn w:val="a"/>
    <w:uiPriority w:val="34"/>
    <w:qFormat/>
    <w:rsid w:val="00BB3FC6"/>
    <w:pPr>
      <w:ind w:left="720"/>
      <w:contextualSpacing/>
    </w:pPr>
  </w:style>
  <w:style w:type="character" w:customStyle="1" w:styleId="10">
    <w:name w:val="Заголовок 1 Знак"/>
    <w:basedOn w:val="a0"/>
    <w:link w:val="1"/>
    <w:uiPriority w:val="9"/>
    <w:rsid w:val="00474683"/>
    <w:rPr>
      <w:rFonts w:asciiTheme="majorHAnsi" w:eastAsiaTheme="majorEastAsia" w:hAnsiTheme="majorHAnsi" w:cstheme="majorBidi"/>
      <w:b/>
      <w:bCs/>
      <w:color w:val="365F91" w:themeColor="accent1" w:themeShade="BF"/>
      <w:sz w:val="28"/>
      <w:szCs w:val="28"/>
      <w:lang w:eastAsia="ar-SA"/>
    </w:rPr>
  </w:style>
  <w:style w:type="character" w:customStyle="1" w:styleId="60">
    <w:name w:val="Заголовок 6 Знак"/>
    <w:basedOn w:val="a0"/>
    <w:link w:val="6"/>
    <w:uiPriority w:val="9"/>
    <w:semiHidden/>
    <w:rsid w:val="007E0DEC"/>
    <w:rPr>
      <w:rFonts w:asciiTheme="majorHAnsi" w:eastAsiaTheme="majorEastAsia" w:hAnsiTheme="majorHAnsi" w:cstheme="majorBidi"/>
      <w:i/>
      <w:iCs/>
      <w:color w:val="243F60" w:themeColor="accent1" w:themeShade="7F"/>
      <w:sz w:val="24"/>
      <w:szCs w:val="24"/>
      <w:lang w:eastAsia="ar-SA"/>
    </w:rPr>
  </w:style>
  <w:style w:type="paragraph" w:customStyle="1" w:styleId="23">
    <w:name w:val="Без интервала2"/>
    <w:rsid w:val="00A03406"/>
    <w:pPr>
      <w:spacing w:after="0" w:line="240" w:lineRule="auto"/>
    </w:pPr>
    <w:rPr>
      <w:rFonts w:ascii="Times New Roman" w:eastAsia="Calibri" w:hAnsi="Times New Roman" w:cs="Times New Roman"/>
      <w:sz w:val="24"/>
      <w:szCs w:val="24"/>
      <w:lang w:eastAsia="ru-RU"/>
    </w:rPr>
  </w:style>
  <w:style w:type="character" w:customStyle="1" w:styleId="num">
    <w:name w:val="num"/>
    <w:basedOn w:val="a0"/>
    <w:rsid w:val="00D827CC"/>
  </w:style>
  <w:style w:type="paragraph" w:customStyle="1" w:styleId="220">
    <w:name w:val="Без интервала22"/>
    <w:qFormat/>
    <w:rsid w:val="00AA797C"/>
    <w:pPr>
      <w:overflowPunct w:val="0"/>
      <w:spacing w:after="0" w:line="240" w:lineRule="auto"/>
    </w:pPr>
    <w:rPr>
      <w:rFonts w:ascii="Times New Roman" w:eastAsia="Calibri" w:hAnsi="Times New Roman" w:cs="Times New Roman"/>
      <w:color w:val="00000A"/>
      <w:sz w:val="24"/>
      <w:szCs w:val="24"/>
      <w:lang w:eastAsia="ru-RU"/>
    </w:rPr>
  </w:style>
  <w:style w:type="character" w:customStyle="1" w:styleId="50">
    <w:name w:val="Заголовок 5 Знак"/>
    <w:basedOn w:val="a0"/>
    <w:link w:val="5"/>
    <w:rsid w:val="00D6583C"/>
    <w:rPr>
      <w:rFonts w:asciiTheme="majorHAnsi" w:eastAsiaTheme="majorEastAsia" w:hAnsiTheme="majorHAnsi" w:cstheme="majorBidi"/>
      <w:color w:val="243F60" w:themeColor="accent1" w:themeShade="7F"/>
      <w:sz w:val="24"/>
      <w:szCs w:val="24"/>
      <w:lang w:eastAsia="ar-SA"/>
    </w:rPr>
  </w:style>
  <w:style w:type="character" w:customStyle="1" w:styleId="dotted">
    <w:name w:val="dotted"/>
    <w:basedOn w:val="a0"/>
    <w:rsid w:val="00D6583C"/>
  </w:style>
  <w:style w:type="character" w:styleId="ac">
    <w:name w:val="Emphasis"/>
    <w:basedOn w:val="a0"/>
    <w:uiPriority w:val="20"/>
    <w:qFormat/>
    <w:rsid w:val="009B5B48"/>
    <w:rPr>
      <w:i/>
      <w:iCs/>
    </w:rPr>
  </w:style>
  <w:style w:type="paragraph" w:customStyle="1" w:styleId="210">
    <w:name w:val="Без интервала21"/>
    <w:qFormat/>
    <w:rsid w:val="00F00FFC"/>
    <w:pPr>
      <w:overflowPunct w:val="0"/>
      <w:spacing w:after="0" w:line="240" w:lineRule="auto"/>
    </w:pPr>
    <w:rPr>
      <w:rFonts w:ascii="Times New Roman" w:eastAsia="Calibri" w:hAnsi="Times New Roman" w:cs="Times New Roman"/>
      <w:color w:val="00000A"/>
      <w:sz w:val="24"/>
      <w:szCs w:val="24"/>
      <w:lang w:eastAsia="ru-RU"/>
    </w:rPr>
  </w:style>
  <w:style w:type="character" w:customStyle="1" w:styleId="font27">
    <w:name w:val="font27"/>
    <w:basedOn w:val="a0"/>
    <w:rsid w:val="00F00FFC"/>
  </w:style>
  <w:style w:type="paragraph" w:customStyle="1" w:styleId="31">
    <w:name w:val="Без интервала3"/>
    <w:link w:val="NoSpacingChar"/>
    <w:rsid w:val="00F00FFC"/>
    <w:pPr>
      <w:spacing w:after="0" w:line="240" w:lineRule="auto"/>
    </w:pPr>
    <w:rPr>
      <w:rFonts w:ascii="Times New Roman" w:eastAsia="Calibri" w:hAnsi="Times New Roman" w:cs="Times New Roman"/>
      <w:sz w:val="24"/>
      <w:szCs w:val="24"/>
      <w:lang w:eastAsia="ru-RU"/>
    </w:rPr>
  </w:style>
  <w:style w:type="paragraph" w:customStyle="1" w:styleId="text-center">
    <w:name w:val="text-center"/>
    <w:basedOn w:val="a"/>
    <w:rsid w:val="00F00FFC"/>
    <w:pPr>
      <w:suppressAutoHyphens w:val="0"/>
      <w:spacing w:before="100" w:beforeAutospacing="1" w:after="100" w:afterAutospacing="1"/>
    </w:pPr>
    <w:rPr>
      <w:lang w:eastAsia="ru-RU"/>
    </w:rPr>
  </w:style>
  <w:style w:type="character" w:customStyle="1" w:styleId="NoSpacingChar">
    <w:name w:val="No Spacing Char"/>
    <w:basedOn w:val="a0"/>
    <w:link w:val="31"/>
    <w:qFormat/>
    <w:rsid w:val="00F00FFC"/>
    <w:rPr>
      <w:rFonts w:ascii="Times New Roman" w:eastAsia="Calibri" w:hAnsi="Times New Roman" w:cs="Times New Roman"/>
      <w:sz w:val="24"/>
      <w:szCs w:val="24"/>
      <w:lang w:eastAsia="ru-RU"/>
    </w:rPr>
  </w:style>
  <w:style w:type="character" w:customStyle="1" w:styleId="ListLabel101">
    <w:name w:val="ListLabel 101"/>
    <w:qFormat/>
    <w:rsid w:val="00F00FFC"/>
    <w:rPr>
      <w:sz w:val="20"/>
    </w:rPr>
  </w:style>
  <w:style w:type="paragraph" w:styleId="z-">
    <w:name w:val="HTML Top of Form"/>
    <w:basedOn w:val="a"/>
    <w:next w:val="a"/>
    <w:link w:val="z-0"/>
    <w:hidden/>
    <w:uiPriority w:val="99"/>
    <w:semiHidden/>
    <w:unhideWhenUsed/>
    <w:rsid w:val="00F00FFC"/>
    <w:pPr>
      <w:pBdr>
        <w:bottom w:val="single" w:sz="6" w:space="1" w:color="auto"/>
      </w:pBdr>
      <w:suppressAutoHyphens w:val="0"/>
      <w:jc w:val="center"/>
    </w:pPr>
    <w:rPr>
      <w:rFonts w:ascii="Arial" w:hAnsi="Arial" w:cs="Arial"/>
      <w:vanish/>
      <w:sz w:val="16"/>
      <w:szCs w:val="16"/>
      <w:lang w:eastAsia="ru-RU"/>
    </w:rPr>
  </w:style>
  <w:style w:type="character" w:customStyle="1" w:styleId="z-0">
    <w:name w:val="z-Начало формы Знак"/>
    <w:basedOn w:val="a0"/>
    <w:link w:val="z-"/>
    <w:uiPriority w:val="99"/>
    <w:semiHidden/>
    <w:rsid w:val="00F00FFC"/>
    <w:rPr>
      <w:rFonts w:ascii="Arial" w:eastAsia="Times New Roman" w:hAnsi="Arial" w:cs="Arial"/>
      <w:vanish/>
      <w:sz w:val="16"/>
      <w:szCs w:val="16"/>
      <w:lang w:eastAsia="ru-RU"/>
    </w:rPr>
  </w:style>
  <w:style w:type="character" w:customStyle="1" w:styleId="wpcf7-form-control-wrap">
    <w:name w:val="wpcf7-form-control-wrap"/>
    <w:basedOn w:val="a0"/>
    <w:rsid w:val="00F00FFC"/>
  </w:style>
  <w:style w:type="paragraph" w:styleId="z-1">
    <w:name w:val="HTML Bottom of Form"/>
    <w:basedOn w:val="a"/>
    <w:next w:val="a"/>
    <w:link w:val="z-2"/>
    <w:hidden/>
    <w:uiPriority w:val="99"/>
    <w:semiHidden/>
    <w:unhideWhenUsed/>
    <w:rsid w:val="00F00FFC"/>
    <w:pPr>
      <w:pBdr>
        <w:top w:val="single" w:sz="6" w:space="1" w:color="auto"/>
      </w:pBdr>
      <w:suppressAutoHyphens w:val="0"/>
      <w:jc w:val="center"/>
    </w:pPr>
    <w:rPr>
      <w:rFonts w:ascii="Arial" w:hAnsi="Arial" w:cs="Arial"/>
      <w:vanish/>
      <w:sz w:val="16"/>
      <w:szCs w:val="16"/>
      <w:lang w:eastAsia="ru-RU"/>
    </w:rPr>
  </w:style>
  <w:style w:type="character" w:customStyle="1" w:styleId="z-2">
    <w:name w:val="z-Конец формы Знак"/>
    <w:basedOn w:val="a0"/>
    <w:link w:val="z-1"/>
    <w:uiPriority w:val="99"/>
    <w:semiHidden/>
    <w:rsid w:val="00F00FFC"/>
    <w:rPr>
      <w:rFonts w:ascii="Arial" w:eastAsia="Times New Roman" w:hAnsi="Arial" w:cs="Arial"/>
      <w:vanish/>
      <w:sz w:val="16"/>
      <w:szCs w:val="16"/>
      <w:lang w:eastAsia="ru-RU"/>
    </w:rPr>
  </w:style>
  <w:style w:type="paragraph" w:styleId="ad">
    <w:name w:val="header"/>
    <w:basedOn w:val="a"/>
    <w:link w:val="ae"/>
    <w:uiPriority w:val="99"/>
    <w:unhideWhenUsed/>
    <w:rsid w:val="00F00FFC"/>
    <w:pPr>
      <w:tabs>
        <w:tab w:val="center" w:pos="4677"/>
        <w:tab w:val="right" w:pos="9355"/>
      </w:tabs>
    </w:pPr>
  </w:style>
  <w:style w:type="character" w:customStyle="1" w:styleId="ae">
    <w:name w:val="Верхний колонтитул Знак"/>
    <w:basedOn w:val="a0"/>
    <w:link w:val="ad"/>
    <w:uiPriority w:val="99"/>
    <w:rsid w:val="00F00FFC"/>
    <w:rPr>
      <w:rFonts w:ascii="Times New Roman" w:eastAsia="Times New Roman" w:hAnsi="Times New Roman" w:cs="Times New Roman"/>
      <w:sz w:val="24"/>
      <w:szCs w:val="24"/>
      <w:lang w:eastAsia="ar-SA"/>
    </w:rPr>
  </w:style>
  <w:style w:type="paragraph" w:styleId="af">
    <w:name w:val="footer"/>
    <w:basedOn w:val="a"/>
    <w:link w:val="af0"/>
    <w:uiPriority w:val="99"/>
    <w:unhideWhenUsed/>
    <w:rsid w:val="00F00FFC"/>
    <w:pPr>
      <w:tabs>
        <w:tab w:val="center" w:pos="4677"/>
        <w:tab w:val="right" w:pos="9355"/>
      </w:tabs>
    </w:pPr>
  </w:style>
  <w:style w:type="character" w:customStyle="1" w:styleId="af0">
    <w:name w:val="Нижний колонтитул Знак"/>
    <w:basedOn w:val="a0"/>
    <w:link w:val="af"/>
    <w:uiPriority w:val="99"/>
    <w:rsid w:val="00F00FFC"/>
    <w:rPr>
      <w:rFonts w:ascii="Times New Roman" w:eastAsia="Times New Roman" w:hAnsi="Times New Roman" w:cs="Times New Roman"/>
      <w:sz w:val="24"/>
      <w:szCs w:val="24"/>
      <w:lang w:eastAsia="ar-SA"/>
    </w:rPr>
  </w:style>
  <w:style w:type="paragraph" w:customStyle="1" w:styleId="41">
    <w:name w:val="Без интервала4"/>
    <w:rsid w:val="00F00FFC"/>
    <w:pPr>
      <w:spacing w:after="0" w:line="240" w:lineRule="auto"/>
    </w:pPr>
    <w:rPr>
      <w:rFonts w:ascii="Times New Roman" w:eastAsia="Calibri" w:hAnsi="Times New Roman" w:cs="Times New Roman"/>
      <w:sz w:val="24"/>
      <w:szCs w:val="24"/>
      <w:lang w:eastAsia="ru-RU"/>
    </w:rPr>
  </w:style>
  <w:style w:type="paragraph" w:customStyle="1" w:styleId="info">
    <w:name w:val="info"/>
    <w:basedOn w:val="a"/>
    <w:rsid w:val="00F00FFC"/>
    <w:pPr>
      <w:suppressAutoHyphens w:val="0"/>
      <w:spacing w:before="100" w:beforeAutospacing="1" w:after="100" w:afterAutospacing="1"/>
    </w:pPr>
    <w:rPr>
      <w:lang w:eastAsia="ru-RU"/>
    </w:rPr>
  </w:style>
  <w:style w:type="character" w:customStyle="1" w:styleId="30">
    <w:name w:val="Заголовок 3 Знак"/>
    <w:basedOn w:val="a0"/>
    <w:link w:val="3"/>
    <w:uiPriority w:val="9"/>
    <w:semiHidden/>
    <w:rsid w:val="00CC6296"/>
    <w:rPr>
      <w:rFonts w:asciiTheme="majorHAnsi" w:eastAsiaTheme="majorEastAsia" w:hAnsiTheme="majorHAnsi" w:cstheme="majorBidi"/>
      <w:b/>
      <w:bCs/>
      <w:color w:val="4F81BD" w:themeColor="accent1"/>
      <w:sz w:val="24"/>
      <w:szCs w:val="24"/>
      <w:lang w:eastAsia="ar-SA"/>
    </w:rPr>
  </w:style>
  <w:style w:type="character" w:customStyle="1" w:styleId="fontstyle01">
    <w:name w:val="fontstyle01"/>
    <w:rsid w:val="00CC6296"/>
    <w:rPr>
      <w:rFonts w:ascii="Arial" w:hAnsi="Arial" w:cs="Arial" w:hint="default"/>
      <w:b w:val="0"/>
      <w:bCs w:val="0"/>
      <w:i w:val="0"/>
      <w:iCs w:val="0"/>
      <w:color w:val="000000"/>
      <w:sz w:val="20"/>
      <w:szCs w:val="20"/>
    </w:rPr>
  </w:style>
  <w:style w:type="character" w:customStyle="1" w:styleId="fontstyle21">
    <w:name w:val="fontstyle21"/>
    <w:rsid w:val="00CC6296"/>
    <w:rPr>
      <w:rFonts w:ascii="Arial" w:hAnsi="Arial" w:cs="Arial" w:hint="default"/>
      <w:b/>
      <w:bCs/>
      <w:i w:val="0"/>
      <w:iCs w:val="0"/>
      <w:color w:val="000000"/>
      <w:sz w:val="20"/>
      <w:szCs w:val="20"/>
    </w:rPr>
  </w:style>
  <w:style w:type="character" w:customStyle="1" w:styleId="fontstyle31">
    <w:name w:val="fontstyle31"/>
    <w:rsid w:val="00CC6296"/>
    <w:rPr>
      <w:rFonts w:ascii="Arial" w:hAnsi="Arial" w:cs="Arial" w:hint="default"/>
      <w:b w:val="0"/>
      <w:bCs w:val="0"/>
      <w:i/>
      <w:iCs/>
      <w:color w:val="000000"/>
      <w:sz w:val="20"/>
      <w:szCs w:val="20"/>
    </w:rPr>
  </w:style>
  <w:style w:type="paragraph" w:styleId="24">
    <w:name w:val="Body Text Indent 2"/>
    <w:basedOn w:val="a"/>
    <w:link w:val="25"/>
    <w:uiPriority w:val="99"/>
    <w:semiHidden/>
    <w:unhideWhenUsed/>
    <w:rsid w:val="00CC6296"/>
    <w:pPr>
      <w:spacing w:after="120" w:line="480" w:lineRule="auto"/>
      <w:ind w:left="283"/>
    </w:pPr>
  </w:style>
  <w:style w:type="character" w:customStyle="1" w:styleId="25">
    <w:name w:val="Основной текст с отступом 2 Знак"/>
    <w:basedOn w:val="a0"/>
    <w:link w:val="24"/>
    <w:rsid w:val="00CC6296"/>
    <w:rPr>
      <w:rFonts w:ascii="Times New Roman" w:eastAsia="Times New Roman" w:hAnsi="Times New Roman" w:cs="Times New Roman"/>
      <w:sz w:val="24"/>
      <w:szCs w:val="24"/>
      <w:lang w:eastAsia="ar-SA"/>
    </w:rPr>
  </w:style>
  <w:style w:type="paragraph" w:customStyle="1" w:styleId="p2">
    <w:name w:val="p2"/>
    <w:basedOn w:val="a"/>
    <w:rsid w:val="00CC6296"/>
    <w:pPr>
      <w:suppressAutoHyphens w:val="0"/>
      <w:spacing w:before="100" w:beforeAutospacing="1" w:after="100" w:afterAutospacing="1"/>
    </w:pPr>
    <w:rPr>
      <w:lang w:eastAsia="ru-RU"/>
    </w:rPr>
  </w:style>
  <w:style w:type="paragraph" w:customStyle="1" w:styleId="paragraph">
    <w:name w:val="paragraph"/>
    <w:basedOn w:val="a"/>
    <w:rsid w:val="00CC6296"/>
    <w:pPr>
      <w:suppressAutoHyphens w:val="0"/>
      <w:spacing w:before="100" w:beforeAutospacing="1" w:after="100" w:afterAutospacing="1"/>
    </w:pPr>
    <w:rPr>
      <w:lang w:eastAsia="ru-RU"/>
    </w:rPr>
  </w:style>
  <w:style w:type="paragraph" w:styleId="HTML">
    <w:name w:val="HTML Preformatted"/>
    <w:basedOn w:val="a"/>
    <w:link w:val="HTML0"/>
    <w:uiPriority w:val="99"/>
    <w:unhideWhenUsed/>
    <w:rsid w:val="00CC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CC6296"/>
    <w:rPr>
      <w:rFonts w:ascii="Courier New" w:eastAsia="Times New Roman" w:hAnsi="Courier New" w:cs="Courier New"/>
      <w:sz w:val="20"/>
      <w:szCs w:val="20"/>
      <w:lang w:eastAsia="ru-RU"/>
    </w:rPr>
  </w:style>
  <w:style w:type="paragraph" w:customStyle="1" w:styleId="font8">
    <w:name w:val="font_8"/>
    <w:basedOn w:val="a"/>
    <w:rsid w:val="00CC6296"/>
    <w:pPr>
      <w:suppressAutoHyphens w:val="0"/>
      <w:spacing w:before="100" w:beforeAutospacing="1" w:after="100" w:afterAutospacing="1"/>
    </w:pPr>
    <w:rPr>
      <w:lang w:eastAsia="ru-RU"/>
    </w:rPr>
  </w:style>
  <w:style w:type="character" w:customStyle="1" w:styleId="wixguard">
    <w:name w:val="wixguard"/>
    <w:basedOn w:val="a0"/>
    <w:rsid w:val="00CC6296"/>
  </w:style>
  <w:style w:type="character" w:customStyle="1" w:styleId="12">
    <w:name w:val="Название1"/>
    <w:basedOn w:val="a0"/>
    <w:rsid w:val="00CC6296"/>
  </w:style>
  <w:style w:type="character" w:customStyle="1" w:styleId="26">
    <w:name w:val="Основной текст 2 Знак Знак Знак"/>
    <w:basedOn w:val="a0"/>
    <w:rsid w:val="00CC6296"/>
  </w:style>
  <w:style w:type="paragraph" w:customStyle="1" w:styleId="rtejustify">
    <w:name w:val="rtejustify"/>
    <w:basedOn w:val="a"/>
    <w:rsid w:val="00CC6296"/>
    <w:pPr>
      <w:suppressAutoHyphens w:val="0"/>
      <w:spacing w:before="100" w:beforeAutospacing="1" w:after="100" w:afterAutospacing="1"/>
    </w:pPr>
    <w:rPr>
      <w:lang w:eastAsia="ru-RU"/>
    </w:rPr>
  </w:style>
  <w:style w:type="paragraph" w:styleId="af1">
    <w:name w:val="Body Text"/>
    <w:basedOn w:val="a"/>
    <w:link w:val="af2"/>
    <w:unhideWhenUsed/>
    <w:rsid w:val="0087321D"/>
    <w:pPr>
      <w:spacing w:after="120"/>
    </w:pPr>
  </w:style>
  <w:style w:type="character" w:customStyle="1" w:styleId="af2">
    <w:name w:val="Основной текст Знак"/>
    <w:basedOn w:val="a0"/>
    <w:link w:val="af1"/>
    <w:uiPriority w:val="99"/>
    <w:semiHidden/>
    <w:rsid w:val="0087321D"/>
    <w:rPr>
      <w:rFonts w:ascii="Times New Roman" w:eastAsia="Times New Roman" w:hAnsi="Times New Roman" w:cs="Times New Roman"/>
      <w:sz w:val="24"/>
      <w:szCs w:val="24"/>
      <w:lang w:eastAsia="ar-SA"/>
    </w:rPr>
  </w:style>
  <w:style w:type="character" w:customStyle="1" w:styleId="40">
    <w:name w:val="Заголовок 4 Знак"/>
    <w:basedOn w:val="a0"/>
    <w:link w:val="4"/>
    <w:uiPriority w:val="9"/>
    <w:rsid w:val="0087321D"/>
    <w:rPr>
      <w:rFonts w:ascii="Times New Roman" w:eastAsia="Times New Roman" w:hAnsi="Times New Roman" w:cs="Times New Roman"/>
      <w:b/>
      <w:bCs/>
      <w:sz w:val="28"/>
      <w:szCs w:val="28"/>
      <w:lang w:eastAsia="ar-SA"/>
    </w:rPr>
  </w:style>
  <w:style w:type="character" w:customStyle="1" w:styleId="WW8Num1z0">
    <w:name w:val="WW8Num1z0"/>
    <w:rsid w:val="0087321D"/>
    <w:rPr>
      <w:rFonts w:ascii="Times New Roman" w:eastAsia="Times New Roman" w:hAnsi="Times New Roman" w:cs="Times New Roman"/>
      <w:b w:val="0"/>
    </w:rPr>
  </w:style>
  <w:style w:type="character" w:customStyle="1" w:styleId="WW8Num1z1">
    <w:name w:val="WW8Num1z1"/>
    <w:rsid w:val="0087321D"/>
  </w:style>
  <w:style w:type="character" w:customStyle="1" w:styleId="WW8Num1z2">
    <w:name w:val="WW8Num1z2"/>
    <w:rsid w:val="0087321D"/>
  </w:style>
  <w:style w:type="character" w:customStyle="1" w:styleId="WW8Num1z3">
    <w:name w:val="WW8Num1z3"/>
    <w:rsid w:val="0087321D"/>
  </w:style>
  <w:style w:type="character" w:customStyle="1" w:styleId="WW8Num1z4">
    <w:name w:val="WW8Num1z4"/>
    <w:rsid w:val="0087321D"/>
  </w:style>
  <w:style w:type="character" w:customStyle="1" w:styleId="WW8Num1z5">
    <w:name w:val="WW8Num1z5"/>
    <w:rsid w:val="0087321D"/>
  </w:style>
  <w:style w:type="character" w:customStyle="1" w:styleId="WW8Num1z6">
    <w:name w:val="WW8Num1z6"/>
    <w:rsid w:val="0087321D"/>
  </w:style>
  <w:style w:type="character" w:customStyle="1" w:styleId="WW8Num1z7">
    <w:name w:val="WW8Num1z7"/>
    <w:rsid w:val="0087321D"/>
  </w:style>
  <w:style w:type="character" w:customStyle="1" w:styleId="WW8Num1z8">
    <w:name w:val="WW8Num1z8"/>
    <w:rsid w:val="0087321D"/>
  </w:style>
  <w:style w:type="character" w:customStyle="1" w:styleId="WW8Num2z0">
    <w:name w:val="WW8Num2z0"/>
    <w:rsid w:val="0087321D"/>
    <w:rPr>
      <w:rFonts w:cs="TimesNewRomanPSMT"/>
    </w:rPr>
  </w:style>
  <w:style w:type="character" w:customStyle="1" w:styleId="WW8Num3z0">
    <w:name w:val="WW8Num3z0"/>
    <w:rsid w:val="0087321D"/>
    <w:rPr>
      <w:rFonts w:ascii="Symbol" w:hAnsi="Symbol" w:cs="Symbol" w:hint="default"/>
      <w:b/>
      <w:bCs/>
      <w:color w:val="000000"/>
      <w:sz w:val="28"/>
      <w:szCs w:val="28"/>
    </w:rPr>
  </w:style>
  <w:style w:type="character" w:customStyle="1" w:styleId="WW8Num4z0">
    <w:name w:val="WW8Num4z0"/>
    <w:rsid w:val="0087321D"/>
    <w:rPr>
      <w:rFonts w:ascii="Wingdings" w:hAnsi="Wingdings" w:cs="Wingdings" w:hint="default"/>
    </w:rPr>
  </w:style>
  <w:style w:type="character" w:customStyle="1" w:styleId="WW8Num5z0">
    <w:name w:val="WW8Num5z0"/>
    <w:rsid w:val="0087321D"/>
    <w:rPr>
      <w:rFonts w:ascii="Symbol" w:hAnsi="Symbol" w:cs="Symbol" w:hint="default"/>
    </w:rPr>
  </w:style>
  <w:style w:type="character" w:customStyle="1" w:styleId="WW8Num2z1">
    <w:name w:val="WW8Num2z1"/>
    <w:rsid w:val="0087321D"/>
  </w:style>
  <w:style w:type="character" w:customStyle="1" w:styleId="WW8Num2z2">
    <w:name w:val="WW8Num2z2"/>
    <w:rsid w:val="0087321D"/>
  </w:style>
  <w:style w:type="character" w:customStyle="1" w:styleId="WW8Num2z3">
    <w:name w:val="WW8Num2z3"/>
    <w:rsid w:val="0087321D"/>
  </w:style>
  <w:style w:type="character" w:customStyle="1" w:styleId="WW8Num2z4">
    <w:name w:val="WW8Num2z4"/>
    <w:rsid w:val="0087321D"/>
  </w:style>
  <w:style w:type="character" w:customStyle="1" w:styleId="WW8Num2z5">
    <w:name w:val="WW8Num2z5"/>
    <w:rsid w:val="0087321D"/>
  </w:style>
  <w:style w:type="character" w:customStyle="1" w:styleId="WW8Num2z6">
    <w:name w:val="WW8Num2z6"/>
    <w:rsid w:val="0087321D"/>
  </w:style>
  <w:style w:type="character" w:customStyle="1" w:styleId="WW8Num2z7">
    <w:name w:val="WW8Num2z7"/>
    <w:rsid w:val="0087321D"/>
  </w:style>
  <w:style w:type="character" w:customStyle="1" w:styleId="WW8Num2z8">
    <w:name w:val="WW8Num2z8"/>
    <w:rsid w:val="0087321D"/>
  </w:style>
  <w:style w:type="character" w:customStyle="1" w:styleId="WW8Num3z1">
    <w:name w:val="WW8Num3z1"/>
    <w:rsid w:val="0087321D"/>
    <w:rPr>
      <w:rFonts w:ascii="Courier New" w:hAnsi="Courier New" w:cs="Courier New" w:hint="default"/>
    </w:rPr>
  </w:style>
  <w:style w:type="character" w:customStyle="1" w:styleId="WW8Num3z2">
    <w:name w:val="WW8Num3z2"/>
    <w:rsid w:val="0087321D"/>
    <w:rPr>
      <w:rFonts w:ascii="Wingdings" w:hAnsi="Wingdings" w:cs="Wingdings" w:hint="default"/>
    </w:rPr>
  </w:style>
  <w:style w:type="character" w:customStyle="1" w:styleId="WW8Num4z1">
    <w:name w:val="WW8Num4z1"/>
    <w:rsid w:val="0087321D"/>
    <w:rPr>
      <w:rFonts w:ascii="Courier New" w:hAnsi="Courier New" w:cs="Courier New" w:hint="default"/>
    </w:rPr>
  </w:style>
  <w:style w:type="character" w:customStyle="1" w:styleId="WW8Num4z3">
    <w:name w:val="WW8Num4z3"/>
    <w:rsid w:val="0087321D"/>
    <w:rPr>
      <w:rFonts w:ascii="Symbol" w:hAnsi="Symbol" w:cs="Symbol" w:hint="default"/>
    </w:rPr>
  </w:style>
  <w:style w:type="character" w:customStyle="1" w:styleId="WW8Num5z1">
    <w:name w:val="WW8Num5z1"/>
    <w:rsid w:val="0087321D"/>
    <w:rPr>
      <w:rFonts w:ascii="Courier New" w:hAnsi="Courier New" w:cs="Courier New" w:hint="default"/>
    </w:rPr>
  </w:style>
  <w:style w:type="character" w:customStyle="1" w:styleId="WW8Num5z2">
    <w:name w:val="WW8Num5z2"/>
    <w:rsid w:val="0087321D"/>
    <w:rPr>
      <w:rFonts w:ascii="Wingdings" w:hAnsi="Wingdings" w:cs="Wingdings" w:hint="default"/>
    </w:rPr>
  </w:style>
  <w:style w:type="character" w:customStyle="1" w:styleId="WW8Num6z0">
    <w:name w:val="WW8Num6z0"/>
    <w:rsid w:val="0087321D"/>
    <w:rPr>
      <w:rFonts w:ascii="Symbol" w:hAnsi="Symbol" w:cs="Symbol" w:hint="default"/>
    </w:rPr>
  </w:style>
  <w:style w:type="character" w:customStyle="1" w:styleId="WW8Num6z1">
    <w:name w:val="WW8Num6z1"/>
    <w:rsid w:val="0087321D"/>
    <w:rPr>
      <w:rFonts w:ascii="Courier New" w:hAnsi="Courier New" w:cs="Courier New" w:hint="default"/>
    </w:rPr>
  </w:style>
  <w:style w:type="character" w:customStyle="1" w:styleId="WW8Num6z2">
    <w:name w:val="WW8Num6z2"/>
    <w:rsid w:val="0087321D"/>
    <w:rPr>
      <w:rFonts w:ascii="Wingdings" w:hAnsi="Wingdings" w:cs="Wingdings" w:hint="default"/>
    </w:rPr>
  </w:style>
  <w:style w:type="character" w:customStyle="1" w:styleId="WW8Num7z0">
    <w:name w:val="WW8Num7z0"/>
    <w:rsid w:val="0087321D"/>
    <w:rPr>
      <w:rFonts w:ascii="Symbol" w:hAnsi="Symbol" w:cs="Symbol" w:hint="default"/>
      <w:sz w:val="20"/>
    </w:rPr>
  </w:style>
  <w:style w:type="character" w:customStyle="1" w:styleId="WW8Num7z1">
    <w:name w:val="WW8Num7z1"/>
    <w:rsid w:val="0087321D"/>
    <w:rPr>
      <w:rFonts w:ascii="Courier New" w:hAnsi="Courier New" w:cs="Courier New" w:hint="default"/>
      <w:sz w:val="20"/>
    </w:rPr>
  </w:style>
  <w:style w:type="character" w:customStyle="1" w:styleId="WW8Num7z2">
    <w:name w:val="WW8Num7z2"/>
    <w:rsid w:val="0087321D"/>
    <w:rPr>
      <w:rFonts w:ascii="Wingdings" w:hAnsi="Wingdings" w:cs="Wingdings" w:hint="default"/>
      <w:sz w:val="20"/>
    </w:rPr>
  </w:style>
  <w:style w:type="character" w:customStyle="1" w:styleId="WW8Num8z0">
    <w:name w:val="WW8Num8z0"/>
    <w:rsid w:val="0087321D"/>
    <w:rPr>
      <w:rFonts w:ascii="Symbol" w:hAnsi="Symbol" w:cs="Symbol" w:hint="default"/>
    </w:rPr>
  </w:style>
  <w:style w:type="character" w:customStyle="1" w:styleId="WW8Num8z1">
    <w:name w:val="WW8Num8z1"/>
    <w:rsid w:val="0087321D"/>
    <w:rPr>
      <w:rFonts w:ascii="Courier New" w:hAnsi="Courier New" w:cs="Courier New" w:hint="default"/>
    </w:rPr>
  </w:style>
  <w:style w:type="character" w:customStyle="1" w:styleId="WW8Num8z2">
    <w:name w:val="WW8Num8z2"/>
    <w:rsid w:val="0087321D"/>
    <w:rPr>
      <w:rFonts w:ascii="Wingdings" w:hAnsi="Wingdings" w:cs="Wingdings" w:hint="default"/>
    </w:rPr>
  </w:style>
  <w:style w:type="character" w:customStyle="1" w:styleId="WW8Num9z0">
    <w:name w:val="WW8Num9z0"/>
    <w:rsid w:val="0087321D"/>
    <w:rPr>
      <w:rFonts w:ascii="Wingdings" w:hAnsi="Wingdings" w:cs="Wingdings" w:hint="default"/>
    </w:rPr>
  </w:style>
  <w:style w:type="character" w:customStyle="1" w:styleId="WW8Num9z1">
    <w:name w:val="WW8Num9z1"/>
    <w:rsid w:val="0087321D"/>
    <w:rPr>
      <w:rFonts w:ascii="Courier New" w:hAnsi="Courier New" w:cs="Courier New" w:hint="default"/>
    </w:rPr>
  </w:style>
  <w:style w:type="character" w:customStyle="1" w:styleId="WW8Num9z3">
    <w:name w:val="WW8Num9z3"/>
    <w:rsid w:val="0087321D"/>
    <w:rPr>
      <w:rFonts w:ascii="Symbol" w:hAnsi="Symbol" w:cs="Symbol" w:hint="default"/>
    </w:rPr>
  </w:style>
  <w:style w:type="character" w:customStyle="1" w:styleId="WW8Num10z0">
    <w:name w:val="WW8Num10z0"/>
    <w:rsid w:val="0087321D"/>
    <w:rPr>
      <w:rFonts w:ascii="Symbol" w:hAnsi="Symbol" w:cs="Symbol" w:hint="default"/>
    </w:rPr>
  </w:style>
  <w:style w:type="character" w:customStyle="1" w:styleId="WW8Num10z1">
    <w:name w:val="WW8Num10z1"/>
    <w:rsid w:val="0087321D"/>
    <w:rPr>
      <w:rFonts w:ascii="Courier New" w:hAnsi="Courier New" w:cs="Courier New" w:hint="default"/>
    </w:rPr>
  </w:style>
  <w:style w:type="character" w:customStyle="1" w:styleId="WW8Num10z2">
    <w:name w:val="WW8Num10z2"/>
    <w:rsid w:val="0087321D"/>
    <w:rPr>
      <w:rFonts w:ascii="Wingdings" w:hAnsi="Wingdings" w:cs="Wingdings" w:hint="default"/>
    </w:rPr>
  </w:style>
  <w:style w:type="character" w:customStyle="1" w:styleId="WW8Num11z0">
    <w:name w:val="WW8Num11z0"/>
    <w:rsid w:val="0087321D"/>
    <w:rPr>
      <w:rFonts w:ascii="Symbol" w:hAnsi="Symbol" w:cs="Symbol" w:hint="default"/>
      <w:sz w:val="20"/>
    </w:rPr>
  </w:style>
  <w:style w:type="character" w:customStyle="1" w:styleId="WW8Num11z1">
    <w:name w:val="WW8Num11z1"/>
    <w:rsid w:val="0087321D"/>
    <w:rPr>
      <w:rFonts w:ascii="Courier New" w:hAnsi="Courier New" w:cs="Courier New" w:hint="default"/>
      <w:sz w:val="20"/>
    </w:rPr>
  </w:style>
  <w:style w:type="character" w:customStyle="1" w:styleId="WW8Num11z2">
    <w:name w:val="WW8Num11z2"/>
    <w:rsid w:val="0087321D"/>
    <w:rPr>
      <w:rFonts w:ascii="Wingdings" w:hAnsi="Wingdings" w:cs="Wingdings" w:hint="default"/>
      <w:sz w:val="20"/>
    </w:rPr>
  </w:style>
  <w:style w:type="character" w:customStyle="1" w:styleId="WW8Num12z0">
    <w:name w:val="WW8Num12z0"/>
    <w:rsid w:val="0087321D"/>
  </w:style>
  <w:style w:type="character" w:customStyle="1" w:styleId="WW8Num12z1">
    <w:name w:val="WW8Num12z1"/>
    <w:rsid w:val="0087321D"/>
  </w:style>
  <w:style w:type="character" w:customStyle="1" w:styleId="WW8Num12z2">
    <w:name w:val="WW8Num12z2"/>
    <w:rsid w:val="0087321D"/>
  </w:style>
  <w:style w:type="character" w:customStyle="1" w:styleId="WW8Num12z3">
    <w:name w:val="WW8Num12z3"/>
    <w:rsid w:val="0087321D"/>
  </w:style>
  <w:style w:type="character" w:customStyle="1" w:styleId="WW8Num12z4">
    <w:name w:val="WW8Num12z4"/>
    <w:rsid w:val="0087321D"/>
  </w:style>
  <w:style w:type="character" w:customStyle="1" w:styleId="WW8Num12z5">
    <w:name w:val="WW8Num12z5"/>
    <w:rsid w:val="0087321D"/>
  </w:style>
  <w:style w:type="character" w:customStyle="1" w:styleId="WW8Num12z6">
    <w:name w:val="WW8Num12z6"/>
    <w:rsid w:val="0087321D"/>
  </w:style>
  <w:style w:type="character" w:customStyle="1" w:styleId="WW8Num12z7">
    <w:name w:val="WW8Num12z7"/>
    <w:rsid w:val="0087321D"/>
  </w:style>
  <w:style w:type="character" w:customStyle="1" w:styleId="WW8Num12z8">
    <w:name w:val="WW8Num12z8"/>
    <w:rsid w:val="0087321D"/>
  </w:style>
  <w:style w:type="character" w:customStyle="1" w:styleId="WW8Num13z0">
    <w:name w:val="WW8Num13z0"/>
    <w:rsid w:val="0087321D"/>
    <w:rPr>
      <w:rFonts w:ascii="Symbol" w:hAnsi="Symbol" w:cs="Symbol" w:hint="default"/>
    </w:rPr>
  </w:style>
  <w:style w:type="character" w:customStyle="1" w:styleId="WW8Num13z1">
    <w:name w:val="WW8Num13z1"/>
    <w:rsid w:val="0087321D"/>
    <w:rPr>
      <w:rFonts w:ascii="Courier New" w:hAnsi="Courier New" w:cs="Courier New" w:hint="default"/>
    </w:rPr>
  </w:style>
  <w:style w:type="character" w:customStyle="1" w:styleId="WW8Num13z2">
    <w:name w:val="WW8Num13z2"/>
    <w:rsid w:val="0087321D"/>
    <w:rPr>
      <w:rFonts w:ascii="Wingdings" w:hAnsi="Wingdings" w:cs="Wingdings" w:hint="default"/>
    </w:rPr>
  </w:style>
  <w:style w:type="character" w:customStyle="1" w:styleId="WW8Num14z0">
    <w:name w:val="WW8Num14z0"/>
    <w:rsid w:val="0087321D"/>
    <w:rPr>
      <w:rFonts w:ascii="Wingdings" w:hAnsi="Wingdings" w:cs="Wingdings" w:hint="default"/>
    </w:rPr>
  </w:style>
  <w:style w:type="character" w:customStyle="1" w:styleId="WW8Num14z1">
    <w:name w:val="WW8Num14z1"/>
    <w:rsid w:val="0087321D"/>
    <w:rPr>
      <w:rFonts w:ascii="Courier New" w:hAnsi="Courier New" w:cs="Courier New" w:hint="default"/>
    </w:rPr>
  </w:style>
  <w:style w:type="character" w:customStyle="1" w:styleId="WW8Num14z3">
    <w:name w:val="WW8Num14z3"/>
    <w:rsid w:val="0087321D"/>
    <w:rPr>
      <w:rFonts w:ascii="Symbol" w:hAnsi="Symbol" w:cs="Symbol" w:hint="default"/>
    </w:rPr>
  </w:style>
  <w:style w:type="character" w:customStyle="1" w:styleId="WW8Num15z0">
    <w:name w:val="WW8Num15z0"/>
    <w:rsid w:val="0087321D"/>
    <w:rPr>
      <w:rFonts w:ascii="Symbol" w:hAnsi="Symbol" w:cs="Symbol" w:hint="default"/>
    </w:rPr>
  </w:style>
  <w:style w:type="character" w:customStyle="1" w:styleId="WW8Num15z1">
    <w:name w:val="WW8Num15z1"/>
    <w:rsid w:val="0087321D"/>
    <w:rPr>
      <w:rFonts w:ascii="Courier New" w:hAnsi="Courier New" w:cs="Courier New" w:hint="default"/>
    </w:rPr>
  </w:style>
  <w:style w:type="character" w:customStyle="1" w:styleId="WW8Num15z2">
    <w:name w:val="WW8Num15z2"/>
    <w:rsid w:val="0087321D"/>
    <w:rPr>
      <w:rFonts w:ascii="Wingdings" w:hAnsi="Wingdings" w:cs="Wingdings" w:hint="default"/>
    </w:rPr>
  </w:style>
  <w:style w:type="character" w:customStyle="1" w:styleId="WW8Num16z0">
    <w:name w:val="WW8Num16z0"/>
    <w:rsid w:val="0087321D"/>
    <w:rPr>
      <w:rFonts w:ascii="Symbol" w:hAnsi="Symbol" w:cs="Symbol" w:hint="default"/>
    </w:rPr>
  </w:style>
  <w:style w:type="character" w:customStyle="1" w:styleId="WW8Num16z1">
    <w:name w:val="WW8Num16z1"/>
    <w:rsid w:val="0087321D"/>
    <w:rPr>
      <w:rFonts w:ascii="Courier New" w:hAnsi="Courier New" w:cs="Courier New" w:hint="default"/>
    </w:rPr>
  </w:style>
  <w:style w:type="character" w:customStyle="1" w:styleId="WW8Num16z2">
    <w:name w:val="WW8Num16z2"/>
    <w:rsid w:val="0087321D"/>
    <w:rPr>
      <w:rFonts w:ascii="Wingdings" w:hAnsi="Wingdings" w:cs="Wingdings" w:hint="default"/>
    </w:rPr>
  </w:style>
  <w:style w:type="character" w:customStyle="1" w:styleId="WW8Num17z0">
    <w:name w:val="WW8Num17z0"/>
    <w:rsid w:val="0087321D"/>
    <w:rPr>
      <w:rFonts w:ascii="Symbol" w:hAnsi="Symbol" w:cs="Symbol" w:hint="default"/>
    </w:rPr>
  </w:style>
  <w:style w:type="character" w:customStyle="1" w:styleId="WW8Num17z1">
    <w:name w:val="WW8Num17z1"/>
    <w:rsid w:val="0087321D"/>
    <w:rPr>
      <w:rFonts w:ascii="Courier New" w:hAnsi="Courier New" w:cs="Courier New" w:hint="default"/>
    </w:rPr>
  </w:style>
  <w:style w:type="character" w:customStyle="1" w:styleId="WW8Num17z2">
    <w:name w:val="WW8Num17z2"/>
    <w:rsid w:val="0087321D"/>
    <w:rPr>
      <w:rFonts w:ascii="Wingdings" w:hAnsi="Wingdings" w:cs="Wingdings" w:hint="default"/>
    </w:rPr>
  </w:style>
  <w:style w:type="character" w:customStyle="1" w:styleId="WW8Num18z0">
    <w:name w:val="WW8Num18z0"/>
    <w:rsid w:val="0087321D"/>
    <w:rPr>
      <w:rFonts w:ascii="Symbol" w:hAnsi="Symbol" w:cs="Symbol" w:hint="default"/>
    </w:rPr>
  </w:style>
  <w:style w:type="character" w:customStyle="1" w:styleId="WW8Num18z1">
    <w:name w:val="WW8Num18z1"/>
    <w:rsid w:val="0087321D"/>
    <w:rPr>
      <w:rFonts w:ascii="Courier New" w:hAnsi="Courier New" w:cs="Courier New" w:hint="default"/>
    </w:rPr>
  </w:style>
  <w:style w:type="character" w:customStyle="1" w:styleId="WW8Num18z2">
    <w:name w:val="WW8Num18z2"/>
    <w:rsid w:val="0087321D"/>
    <w:rPr>
      <w:rFonts w:ascii="Wingdings" w:hAnsi="Wingdings" w:cs="Wingdings" w:hint="default"/>
    </w:rPr>
  </w:style>
  <w:style w:type="character" w:customStyle="1" w:styleId="WW8Num19z0">
    <w:name w:val="WW8Num19z0"/>
    <w:rsid w:val="0087321D"/>
    <w:rPr>
      <w:rFonts w:ascii="Symbol" w:hAnsi="Symbol" w:cs="Symbol" w:hint="default"/>
    </w:rPr>
  </w:style>
  <w:style w:type="character" w:customStyle="1" w:styleId="WW8Num19z1">
    <w:name w:val="WW8Num19z1"/>
    <w:rsid w:val="0087321D"/>
    <w:rPr>
      <w:rFonts w:ascii="Courier New" w:hAnsi="Courier New" w:cs="Courier New" w:hint="default"/>
    </w:rPr>
  </w:style>
  <w:style w:type="character" w:customStyle="1" w:styleId="WW8Num19z2">
    <w:name w:val="WW8Num19z2"/>
    <w:rsid w:val="0087321D"/>
    <w:rPr>
      <w:rFonts w:ascii="Wingdings" w:hAnsi="Wingdings" w:cs="Wingdings" w:hint="default"/>
    </w:rPr>
  </w:style>
  <w:style w:type="character" w:customStyle="1" w:styleId="WW8Num20z0">
    <w:name w:val="WW8Num20z0"/>
    <w:rsid w:val="0087321D"/>
    <w:rPr>
      <w:rFonts w:hint="default"/>
    </w:rPr>
  </w:style>
  <w:style w:type="character" w:customStyle="1" w:styleId="WW8Num20z1">
    <w:name w:val="WW8Num20z1"/>
    <w:rsid w:val="0087321D"/>
  </w:style>
  <w:style w:type="character" w:customStyle="1" w:styleId="WW8Num20z2">
    <w:name w:val="WW8Num20z2"/>
    <w:rsid w:val="0087321D"/>
  </w:style>
  <w:style w:type="character" w:customStyle="1" w:styleId="WW8Num20z3">
    <w:name w:val="WW8Num20z3"/>
    <w:rsid w:val="0087321D"/>
  </w:style>
  <w:style w:type="character" w:customStyle="1" w:styleId="WW8Num20z4">
    <w:name w:val="WW8Num20z4"/>
    <w:rsid w:val="0087321D"/>
  </w:style>
  <w:style w:type="character" w:customStyle="1" w:styleId="WW8Num20z5">
    <w:name w:val="WW8Num20z5"/>
    <w:rsid w:val="0087321D"/>
  </w:style>
  <w:style w:type="character" w:customStyle="1" w:styleId="WW8Num20z6">
    <w:name w:val="WW8Num20z6"/>
    <w:rsid w:val="0087321D"/>
  </w:style>
  <w:style w:type="character" w:customStyle="1" w:styleId="WW8Num20z7">
    <w:name w:val="WW8Num20z7"/>
    <w:rsid w:val="0087321D"/>
  </w:style>
  <w:style w:type="character" w:customStyle="1" w:styleId="WW8Num20z8">
    <w:name w:val="WW8Num20z8"/>
    <w:rsid w:val="0087321D"/>
  </w:style>
  <w:style w:type="character" w:customStyle="1" w:styleId="WW8Num21z0">
    <w:name w:val="WW8Num21z0"/>
    <w:rsid w:val="0087321D"/>
    <w:rPr>
      <w:rFonts w:hint="default"/>
      <w:b w:val="0"/>
      <w:sz w:val="26"/>
    </w:rPr>
  </w:style>
  <w:style w:type="character" w:customStyle="1" w:styleId="WW8Num21z2">
    <w:name w:val="WW8Num21z2"/>
    <w:rsid w:val="0087321D"/>
  </w:style>
  <w:style w:type="character" w:customStyle="1" w:styleId="WW8Num21z3">
    <w:name w:val="WW8Num21z3"/>
    <w:rsid w:val="0087321D"/>
  </w:style>
  <w:style w:type="character" w:customStyle="1" w:styleId="WW8Num21z4">
    <w:name w:val="WW8Num21z4"/>
    <w:rsid w:val="0087321D"/>
  </w:style>
  <w:style w:type="character" w:customStyle="1" w:styleId="WW8Num21z5">
    <w:name w:val="WW8Num21z5"/>
    <w:rsid w:val="0087321D"/>
  </w:style>
  <w:style w:type="character" w:customStyle="1" w:styleId="WW8Num21z6">
    <w:name w:val="WW8Num21z6"/>
    <w:rsid w:val="0087321D"/>
  </w:style>
  <w:style w:type="character" w:customStyle="1" w:styleId="WW8Num21z7">
    <w:name w:val="WW8Num21z7"/>
    <w:rsid w:val="0087321D"/>
  </w:style>
  <w:style w:type="character" w:customStyle="1" w:styleId="WW8Num21z8">
    <w:name w:val="WW8Num21z8"/>
    <w:rsid w:val="0087321D"/>
  </w:style>
  <w:style w:type="character" w:customStyle="1" w:styleId="WW8Num22z0">
    <w:name w:val="WW8Num22z0"/>
    <w:rsid w:val="0087321D"/>
    <w:rPr>
      <w:rFonts w:hint="default"/>
    </w:rPr>
  </w:style>
  <w:style w:type="character" w:customStyle="1" w:styleId="WW8Num22z1">
    <w:name w:val="WW8Num22z1"/>
    <w:rsid w:val="0087321D"/>
  </w:style>
  <w:style w:type="character" w:customStyle="1" w:styleId="WW8Num22z2">
    <w:name w:val="WW8Num22z2"/>
    <w:rsid w:val="0087321D"/>
  </w:style>
  <w:style w:type="character" w:customStyle="1" w:styleId="WW8Num22z3">
    <w:name w:val="WW8Num22z3"/>
    <w:rsid w:val="0087321D"/>
  </w:style>
  <w:style w:type="character" w:customStyle="1" w:styleId="WW8Num22z4">
    <w:name w:val="WW8Num22z4"/>
    <w:rsid w:val="0087321D"/>
  </w:style>
  <w:style w:type="character" w:customStyle="1" w:styleId="WW8Num22z5">
    <w:name w:val="WW8Num22z5"/>
    <w:rsid w:val="0087321D"/>
  </w:style>
  <w:style w:type="character" w:customStyle="1" w:styleId="WW8Num22z6">
    <w:name w:val="WW8Num22z6"/>
    <w:rsid w:val="0087321D"/>
  </w:style>
  <w:style w:type="character" w:customStyle="1" w:styleId="WW8Num22z7">
    <w:name w:val="WW8Num22z7"/>
    <w:rsid w:val="0087321D"/>
  </w:style>
  <w:style w:type="character" w:customStyle="1" w:styleId="WW8Num22z8">
    <w:name w:val="WW8Num22z8"/>
    <w:rsid w:val="0087321D"/>
  </w:style>
  <w:style w:type="character" w:customStyle="1" w:styleId="WW8Num23z0">
    <w:name w:val="WW8Num23z0"/>
    <w:rsid w:val="0087321D"/>
    <w:rPr>
      <w:rFonts w:ascii="Symbol" w:hAnsi="Symbol" w:cs="Symbol" w:hint="default"/>
      <w:sz w:val="20"/>
    </w:rPr>
  </w:style>
  <w:style w:type="character" w:customStyle="1" w:styleId="WW8Num23z1">
    <w:name w:val="WW8Num23z1"/>
    <w:rsid w:val="0087321D"/>
    <w:rPr>
      <w:rFonts w:ascii="Courier New" w:hAnsi="Courier New" w:cs="Courier New" w:hint="default"/>
      <w:sz w:val="20"/>
    </w:rPr>
  </w:style>
  <w:style w:type="character" w:customStyle="1" w:styleId="WW8Num23z2">
    <w:name w:val="WW8Num23z2"/>
    <w:rsid w:val="0087321D"/>
    <w:rPr>
      <w:rFonts w:ascii="Wingdings" w:hAnsi="Wingdings" w:cs="Wingdings" w:hint="default"/>
      <w:sz w:val="20"/>
    </w:rPr>
  </w:style>
  <w:style w:type="character" w:customStyle="1" w:styleId="WW8Num24z0">
    <w:name w:val="WW8Num24z0"/>
    <w:rsid w:val="0087321D"/>
    <w:rPr>
      <w:rFonts w:ascii="Times New Roman" w:hAnsi="Times New Roman" w:cs="Times New Roman" w:hint="default"/>
      <w:sz w:val="28"/>
      <w:szCs w:val="28"/>
    </w:rPr>
  </w:style>
  <w:style w:type="character" w:customStyle="1" w:styleId="WW8Num24z1">
    <w:name w:val="WW8Num24z1"/>
    <w:rsid w:val="0087321D"/>
  </w:style>
  <w:style w:type="character" w:customStyle="1" w:styleId="WW8Num24z2">
    <w:name w:val="WW8Num24z2"/>
    <w:rsid w:val="0087321D"/>
  </w:style>
  <w:style w:type="character" w:customStyle="1" w:styleId="WW8Num24z3">
    <w:name w:val="WW8Num24z3"/>
    <w:rsid w:val="0087321D"/>
  </w:style>
  <w:style w:type="character" w:customStyle="1" w:styleId="WW8Num24z4">
    <w:name w:val="WW8Num24z4"/>
    <w:rsid w:val="0087321D"/>
  </w:style>
  <w:style w:type="character" w:customStyle="1" w:styleId="WW8Num24z5">
    <w:name w:val="WW8Num24z5"/>
    <w:rsid w:val="0087321D"/>
  </w:style>
  <w:style w:type="character" w:customStyle="1" w:styleId="WW8Num24z6">
    <w:name w:val="WW8Num24z6"/>
    <w:rsid w:val="0087321D"/>
  </w:style>
  <w:style w:type="character" w:customStyle="1" w:styleId="WW8Num24z7">
    <w:name w:val="WW8Num24z7"/>
    <w:rsid w:val="0087321D"/>
  </w:style>
  <w:style w:type="character" w:customStyle="1" w:styleId="WW8Num24z8">
    <w:name w:val="WW8Num24z8"/>
    <w:rsid w:val="0087321D"/>
  </w:style>
  <w:style w:type="character" w:customStyle="1" w:styleId="WW8Num25z0">
    <w:name w:val="WW8Num25z0"/>
    <w:rsid w:val="0087321D"/>
    <w:rPr>
      <w:rFonts w:ascii="Symbol" w:hAnsi="Symbol" w:cs="Symbol" w:hint="default"/>
    </w:rPr>
  </w:style>
  <w:style w:type="character" w:customStyle="1" w:styleId="WW8Num25z1">
    <w:name w:val="WW8Num25z1"/>
    <w:rsid w:val="0087321D"/>
    <w:rPr>
      <w:rFonts w:ascii="Courier New" w:hAnsi="Courier New" w:cs="Courier New" w:hint="default"/>
    </w:rPr>
  </w:style>
  <w:style w:type="character" w:customStyle="1" w:styleId="WW8Num25z2">
    <w:name w:val="WW8Num25z2"/>
    <w:rsid w:val="0087321D"/>
    <w:rPr>
      <w:rFonts w:ascii="Wingdings" w:hAnsi="Wingdings" w:cs="Wingdings" w:hint="default"/>
    </w:rPr>
  </w:style>
  <w:style w:type="character" w:customStyle="1" w:styleId="WW8Num26z0">
    <w:name w:val="WW8Num26z0"/>
    <w:rsid w:val="0087321D"/>
    <w:rPr>
      <w:rFonts w:ascii="Symbol" w:hAnsi="Symbol" w:cs="Symbol" w:hint="default"/>
    </w:rPr>
  </w:style>
  <w:style w:type="character" w:customStyle="1" w:styleId="WW8Num26z1">
    <w:name w:val="WW8Num26z1"/>
    <w:rsid w:val="0087321D"/>
    <w:rPr>
      <w:rFonts w:ascii="Courier New" w:hAnsi="Courier New" w:cs="Courier New" w:hint="default"/>
    </w:rPr>
  </w:style>
  <w:style w:type="character" w:customStyle="1" w:styleId="WW8Num26z2">
    <w:name w:val="WW8Num26z2"/>
    <w:rsid w:val="0087321D"/>
    <w:rPr>
      <w:rFonts w:ascii="Wingdings" w:hAnsi="Wingdings" w:cs="Wingdings" w:hint="default"/>
    </w:rPr>
  </w:style>
  <w:style w:type="character" w:customStyle="1" w:styleId="WW8Num27z0">
    <w:name w:val="WW8Num27z0"/>
    <w:rsid w:val="0087321D"/>
    <w:rPr>
      <w:rFonts w:ascii="Symbol" w:hAnsi="Symbol" w:cs="Symbol" w:hint="default"/>
    </w:rPr>
  </w:style>
  <w:style w:type="character" w:customStyle="1" w:styleId="WW8Num27z1">
    <w:name w:val="WW8Num27z1"/>
    <w:rsid w:val="0087321D"/>
    <w:rPr>
      <w:rFonts w:ascii="Courier New" w:hAnsi="Courier New" w:cs="Courier New" w:hint="default"/>
    </w:rPr>
  </w:style>
  <w:style w:type="character" w:customStyle="1" w:styleId="WW8Num27z2">
    <w:name w:val="WW8Num27z2"/>
    <w:rsid w:val="0087321D"/>
    <w:rPr>
      <w:rFonts w:ascii="Wingdings" w:hAnsi="Wingdings" w:cs="Wingdings" w:hint="default"/>
    </w:rPr>
  </w:style>
  <w:style w:type="character" w:customStyle="1" w:styleId="WW8Num28z0">
    <w:name w:val="WW8Num28z0"/>
    <w:rsid w:val="0087321D"/>
    <w:rPr>
      <w:rFonts w:ascii="Symbol" w:hAnsi="Symbol" w:cs="Symbol" w:hint="default"/>
    </w:rPr>
  </w:style>
  <w:style w:type="character" w:customStyle="1" w:styleId="WW8Num28z1">
    <w:name w:val="WW8Num28z1"/>
    <w:rsid w:val="0087321D"/>
    <w:rPr>
      <w:rFonts w:ascii="Courier New" w:hAnsi="Courier New" w:cs="Courier New" w:hint="default"/>
    </w:rPr>
  </w:style>
  <w:style w:type="character" w:customStyle="1" w:styleId="WW8Num28z2">
    <w:name w:val="WW8Num28z2"/>
    <w:rsid w:val="0087321D"/>
    <w:rPr>
      <w:rFonts w:ascii="Wingdings" w:hAnsi="Wingdings" w:cs="Wingdings" w:hint="default"/>
    </w:rPr>
  </w:style>
  <w:style w:type="character" w:customStyle="1" w:styleId="WW8Num29z0">
    <w:name w:val="WW8Num29z0"/>
    <w:rsid w:val="0087321D"/>
    <w:rPr>
      <w:rFonts w:ascii="Symbol" w:hAnsi="Symbol" w:cs="Symbol" w:hint="default"/>
    </w:rPr>
  </w:style>
  <w:style w:type="character" w:customStyle="1" w:styleId="WW8Num29z1">
    <w:name w:val="WW8Num29z1"/>
    <w:rsid w:val="0087321D"/>
    <w:rPr>
      <w:rFonts w:ascii="Courier New" w:hAnsi="Courier New" w:cs="Courier New" w:hint="default"/>
    </w:rPr>
  </w:style>
  <w:style w:type="character" w:customStyle="1" w:styleId="WW8Num29z2">
    <w:name w:val="WW8Num29z2"/>
    <w:rsid w:val="0087321D"/>
    <w:rPr>
      <w:rFonts w:ascii="Wingdings" w:hAnsi="Wingdings" w:cs="Wingdings" w:hint="default"/>
    </w:rPr>
  </w:style>
  <w:style w:type="character" w:customStyle="1" w:styleId="WW8Num30z0">
    <w:name w:val="WW8Num30z0"/>
    <w:rsid w:val="0087321D"/>
    <w:rPr>
      <w:rFonts w:ascii="Symbol" w:hAnsi="Symbol" w:cs="Symbol" w:hint="default"/>
      <w:sz w:val="20"/>
    </w:rPr>
  </w:style>
  <w:style w:type="character" w:customStyle="1" w:styleId="WW8Num30z1">
    <w:name w:val="WW8Num30z1"/>
    <w:rsid w:val="0087321D"/>
    <w:rPr>
      <w:rFonts w:ascii="Courier New" w:hAnsi="Courier New" w:cs="Courier New" w:hint="default"/>
      <w:sz w:val="20"/>
    </w:rPr>
  </w:style>
  <w:style w:type="character" w:customStyle="1" w:styleId="WW8Num30z2">
    <w:name w:val="WW8Num30z2"/>
    <w:rsid w:val="0087321D"/>
    <w:rPr>
      <w:rFonts w:ascii="Wingdings" w:hAnsi="Wingdings" w:cs="Wingdings" w:hint="default"/>
      <w:sz w:val="20"/>
    </w:rPr>
  </w:style>
  <w:style w:type="character" w:customStyle="1" w:styleId="WW8Num31z0">
    <w:name w:val="WW8Num31z0"/>
    <w:rsid w:val="0087321D"/>
    <w:rPr>
      <w:rFonts w:ascii="Symbol" w:hAnsi="Symbol" w:cs="Symbol" w:hint="default"/>
    </w:rPr>
  </w:style>
  <w:style w:type="character" w:customStyle="1" w:styleId="WW8Num31z1">
    <w:name w:val="WW8Num31z1"/>
    <w:rsid w:val="0087321D"/>
    <w:rPr>
      <w:rFonts w:ascii="Courier New" w:hAnsi="Courier New" w:cs="Courier New" w:hint="default"/>
    </w:rPr>
  </w:style>
  <w:style w:type="character" w:customStyle="1" w:styleId="WW8Num31z2">
    <w:name w:val="WW8Num31z2"/>
    <w:rsid w:val="0087321D"/>
    <w:rPr>
      <w:rFonts w:ascii="Wingdings" w:hAnsi="Wingdings" w:cs="Wingdings" w:hint="default"/>
    </w:rPr>
  </w:style>
  <w:style w:type="character" w:customStyle="1" w:styleId="WW8Num32z0">
    <w:name w:val="WW8Num32z0"/>
    <w:rsid w:val="0087321D"/>
    <w:rPr>
      <w:rFonts w:ascii="Symbol" w:hAnsi="Symbol" w:cs="Symbol" w:hint="default"/>
    </w:rPr>
  </w:style>
  <w:style w:type="character" w:customStyle="1" w:styleId="WW8Num32z1">
    <w:name w:val="WW8Num32z1"/>
    <w:rsid w:val="0087321D"/>
    <w:rPr>
      <w:rFonts w:ascii="Courier New" w:hAnsi="Courier New" w:cs="Courier New" w:hint="default"/>
    </w:rPr>
  </w:style>
  <w:style w:type="character" w:customStyle="1" w:styleId="WW8Num32z2">
    <w:name w:val="WW8Num32z2"/>
    <w:rsid w:val="0087321D"/>
    <w:rPr>
      <w:rFonts w:ascii="Wingdings" w:hAnsi="Wingdings" w:cs="Wingdings" w:hint="default"/>
    </w:rPr>
  </w:style>
  <w:style w:type="character" w:customStyle="1" w:styleId="WW8Num33z0">
    <w:name w:val="WW8Num33z0"/>
    <w:rsid w:val="0087321D"/>
    <w:rPr>
      <w:rFonts w:ascii="Symbol" w:hAnsi="Symbol" w:cs="Symbol" w:hint="default"/>
    </w:rPr>
  </w:style>
  <w:style w:type="character" w:customStyle="1" w:styleId="WW8Num33z1">
    <w:name w:val="WW8Num33z1"/>
    <w:rsid w:val="0087321D"/>
    <w:rPr>
      <w:rFonts w:ascii="Courier New" w:hAnsi="Courier New" w:cs="Courier New" w:hint="default"/>
    </w:rPr>
  </w:style>
  <w:style w:type="character" w:customStyle="1" w:styleId="WW8Num33z2">
    <w:name w:val="WW8Num33z2"/>
    <w:rsid w:val="0087321D"/>
    <w:rPr>
      <w:rFonts w:ascii="Wingdings" w:hAnsi="Wingdings" w:cs="Wingdings" w:hint="default"/>
    </w:rPr>
  </w:style>
  <w:style w:type="character" w:customStyle="1" w:styleId="WW8Num34z0">
    <w:name w:val="WW8Num34z0"/>
    <w:rsid w:val="0087321D"/>
    <w:rPr>
      <w:rFonts w:ascii="Symbol" w:hAnsi="Symbol" w:cs="Symbol" w:hint="default"/>
      <w:sz w:val="20"/>
    </w:rPr>
  </w:style>
  <w:style w:type="character" w:customStyle="1" w:styleId="WW8Num34z1">
    <w:name w:val="WW8Num34z1"/>
    <w:rsid w:val="0087321D"/>
    <w:rPr>
      <w:rFonts w:ascii="Courier New" w:hAnsi="Courier New" w:cs="Courier New" w:hint="default"/>
      <w:sz w:val="20"/>
    </w:rPr>
  </w:style>
  <w:style w:type="character" w:customStyle="1" w:styleId="WW8Num34z2">
    <w:name w:val="WW8Num34z2"/>
    <w:rsid w:val="0087321D"/>
    <w:rPr>
      <w:rFonts w:ascii="Wingdings" w:hAnsi="Wingdings" w:cs="Wingdings" w:hint="default"/>
      <w:sz w:val="20"/>
    </w:rPr>
  </w:style>
  <w:style w:type="character" w:customStyle="1" w:styleId="WW8Num35z0">
    <w:name w:val="WW8Num35z0"/>
    <w:rsid w:val="0087321D"/>
    <w:rPr>
      <w:rFonts w:ascii="Symbol" w:hAnsi="Symbol" w:cs="Symbol" w:hint="default"/>
      <w:sz w:val="20"/>
    </w:rPr>
  </w:style>
  <w:style w:type="character" w:customStyle="1" w:styleId="WW8Num35z1">
    <w:name w:val="WW8Num35z1"/>
    <w:rsid w:val="0087321D"/>
    <w:rPr>
      <w:rFonts w:ascii="Courier New" w:hAnsi="Courier New" w:cs="Courier New" w:hint="default"/>
      <w:sz w:val="20"/>
    </w:rPr>
  </w:style>
  <w:style w:type="character" w:customStyle="1" w:styleId="WW8Num35z2">
    <w:name w:val="WW8Num35z2"/>
    <w:rsid w:val="0087321D"/>
    <w:rPr>
      <w:rFonts w:ascii="Wingdings" w:hAnsi="Wingdings" w:cs="Wingdings" w:hint="default"/>
      <w:sz w:val="20"/>
    </w:rPr>
  </w:style>
  <w:style w:type="character" w:customStyle="1" w:styleId="WW8Num36z0">
    <w:name w:val="WW8Num36z0"/>
    <w:rsid w:val="0087321D"/>
    <w:rPr>
      <w:rFonts w:ascii="Symbol" w:hAnsi="Symbol" w:cs="Symbol" w:hint="default"/>
    </w:rPr>
  </w:style>
  <w:style w:type="character" w:customStyle="1" w:styleId="WW8Num36z1">
    <w:name w:val="WW8Num36z1"/>
    <w:rsid w:val="0087321D"/>
    <w:rPr>
      <w:rFonts w:ascii="Courier New" w:hAnsi="Courier New" w:cs="Courier New" w:hint="default"/>
    </w:rPr>
  </w:style>
  <w:style w:type="character" w:customStyle="1" w:styleId="WW8Num36z2">
    <w:name w:val="WW8Num36z2"/>
    <w:rsid w:val="0087321D"/>
    <w:rPr>
      <w:rFonts w:ascii="Wingdings" w:hAnsi="Wingdings" w:cs="Wingdings" w:hint="default"/>
    </w:rPr>
  </w:style>
  <w:style w:type="character" w:customStyle="1" w:styleId="WW8Num37z0">
    <w:name w:val="WW8Num37z0"/>
    <w:rsid w:val="0087321D"/>
    <w:rPr>
      <w:rFonts w:ascii="Symbol" w:hAnsi="Symbol" w:cs="Symbol" w:hint="default"/>
      <w:sz w:val="20"/>
    </w:rPr>
  </w:style>
  <w:style w:type="character" w:customStyle="1" w:styleId="WW8Num37z1">
    <w:name w:val="WW8Num37z1"/>
    <w:rsid w:val="0087321D"/>
    <w:rPr>
      <w:rFonts w:ascii="Courier New" w:hAnsi="Courier New" w:cs="Courier New" w:hint="default"/>
      <w:sz w:val="20"/>
    </w:rPr>
  </w:style>
  <w:style w:type="character" w:customStyle="1" w:styleId="WW8Num37z2">
    <w:name w:val="WW8Num37z2"/>
    <w:rsid w:val="0087321D"/>
    <w:rPr>
      <w:rFonts w:ascii="Wingdings" w:hAnsi="Wingdings" w:cs="Wingdings" w:hint="default"/>
      <w:sz w:val="20"/>
    </w:rPr>
  </w:style>
  <w:style w:type="character" w:customStyle="1" w:styleId="WW8Num38z0">
    <w:name w:val="WW8Num38z0"/>
    <w:rsid w:val="0087321D"/>
    <w:rPr>
      <w:rFonts w:ascii="Wingdings" w:hAnsi="Wingdings" w:cs="Wingdings" w:hint="default"/>
    </w:rPr>
  </w:style>
  <w:style w:type="character" w:customStyle="1" w:styleId="WW8Num38z1">
    <w:name w:val="WW8Num38z1"/>
    <w:rsid w:val="0087321D"/>
    <w:rPr>
      <w:rFonts w:ascii="Courier New" w:hAnsi="Courier New" w:cs="Courier New" w:hint="default"/>
    </w:rPr>
  </w:style>
  <w:style w:type="character" w:customStyle="1" w:styleId="WW8Num38z3">
    <w:name w:val="WW8Num38z3"/>
    <w:rsid w:val="0087321D"/>
    <w:rPr>
      <w:rFonts w:ascii="Symbol" w:hAnsi="Symbol" w:cs="Symbol" w:hint="default"/>
    </w:rPr>
  </w:style>
  <w:style w:type="character" w:customStyle="1" w:styleId="WW8Num39z0">
    <w:name w:val="WW8Num39z0"/>
    <w:rsid w:val="0087321D"/>
    <w:rPr>
      <w:rFonts w:ascii="Symbol" w:hAnsi="Symbol" w:cs="Symbol" w:hint="default"/>
    </w:rPr>
  </w:style>
  <w:style w:type="character" w:customStyle="1" w:styleId="WW8Num39z1">
    <w:name w:val="WW8Num39z1"/>
    <w:rsid w:val="0087321D"/>
    <w:rPr>
      <w:rFonts w:ascii="Courier New" w:hAnsi="Courier New" w:cs="Courier New" w:hint="default"/>
    </w:rPr>
  </w:style>
  <w:style w:type="character" w:customStyle="1" w:styleId="WW8Num39z2">
    <w:name w:val="WW8Num39z2"/>
    <w:rsid w:val="0087321D"/>
    <w:rPr>
      <w:rFonts w:ascii="Wingdings" w:hAnsi="Wingdings" w:cs="Wingdings" w:hint="default"/>
    </w:rPr>
  </w:style>
  <w:style w:type="character" w:customStyle="1" w:styleId="WW8Num40z0">
    <w:name w:val="WW8Num40z0"/>
    <w:rsid w:val="0087321D"/>
    <w:rPr>
      <w:rFonts w:ascii="Times New Roman" w:hAnsi="Times New Roman" w:cs="Times New Roman" w:hint="default"/>
      <w:b w:val="0"/>
      <w:sz w:val="28"/>
      <w:szCs w:val="28"/>
    </w:rPr>
  </w:style>
  <w:style w:type="character" w:customStyle="1" w:styleId="WW8Num40z1">
    <w:name w:val="WW8Num40z1"/>
    <w:rsid w:val="0087321D"/>
  </w:style>
  <w:style w:type="character" w:customStyle="1" w:styleId="WW8Num40z2">
    <w:name w:val="WW8Num40z2"/>
    <w:rsid w:val="0087321D"/>
  </w:style>
  <w:style w:type="character" w:customStyle="1" w:styleId="WW8Num40z3">
    <w:name w:val="WW8Num40z3"/>
    <w:rsid w:val="0087321D"/>
  </w:style>
  <w:style w:type="character" w:customStyle="1" w:styleId="WW8Num40z4">
    <w:name w:val="WW8Num40z4"/>
    <w:rsid w:val="0087321D"/>
  </w:style>
  <w:style w:type="character" w:customStyle="1" w:styleId="WW8Num40z5">
    <w:name w:val="WW8Num40z5"/>
    <w:rsid w:val="0087321D"/>
  </w:style>
  <w:style w:type="character" w:customStyle="1" w:styleId="WW8Num40z6">
    <w:name w:val="WW8Num40z6"/>
    <w:rsid w:val="0087321D"/>
  </w:style>
  <w:style w:type="character" w:customStyle="1" w:styleId="WW8Num40z7">
    <w:name w:val="WW8Num40z7"/>
    <w:rsid w:val="0087321D"/>
  </w:style>
  <w:style w:type="character" w:customStyle="1" w:styleId="WW8Num40z8">
    <w:name w:val="WW8Num40z8"/>
    <w:rsid w:val="0087321D"/>
  </w:style>
  <w:style w:type="character" w:customStyle="1" w:styleId="WW8Num41z0">
    <w:name w:val="WW8Num41z0"/>
    <w:rsid w:val="0087321D"/>
    <w:rPr>
      <w:rFonts w:ascii="Times New Roman" w:hAnsi="Times New Roman" w:cs="Times New Roman" w:hint="default"/>
      <w:b w:val="0"/>
      <w:color w:val="000000"/>
      <w:sz w:val="28"/>
      <w:szCs w:val="28"/>
    </w:rPr>
  </w:style>
  <w:style w:type="character" w:customStyle="1" w:styleId="WW8Num41z1">
    <w:name w:val="WW8Num41z1"/>
    <w:rsid w:val="0087321D"/>
  </w:style>
  <w:style w:type="character" w:customStyle="1" w:styleId="WW8Num41z2">
    <w:name w:val="WW8Num41z2"/>
    <w:rsid w:val="0087321D"/>
  </w:style>
  <w:style w:type="character" w:customStyle="1" w:styleId="WW8Num41z3">
    <w:name w:val="WW8Num41z3"/>
    <w:rsid w:val="0087321D"/>
  </w:style>
  <w:style w:type="character" w:customStyle="1" w:styleId="WW8Num41z4">
    <w:name w:val="WW8Num41z4"/>
    <w:rsid w:val="0087321D"/>
  </w:style>
  <w:style w:type="character" w:customStyle="1" w:styleId="WW8Num41z5">
    <w:name w:val="WW8Num41z5"/>
    <w:rsid w:val="0087321D"/>
  </w:style>
  <w:style w:type="character" w:customStyle="1" w:styleId="WW8Num41z6">
    <w:name w:val="WW8Num41z6"/>
    <w:rsid w:val="0087321D"/>
  </w:style>
  <w:style w:type="character" w:customStyle="1" w:styleId="WW8Num41z7">
    <w:name w:val="WW8Num41z7"/>
    <w:rsid w:val="0087321D"/>
  </w:style>
  <w:style w:type="character" w:customStyle="1" w:styleId="WW8Num41z8">
    <w:name w:val="WW8Num41z8"/>
    <w:rsid w:val="0087321D"/>
  </w:style>
  <w:style w:type="character" w:customStyle="1" w:styleId="WW8Num42z0">
    <w:name w:val="WW8Num42z0"/>
    <w:rsid w:val="0087321D"/>
    <w:rPr>
      <w:rFonts w:ascii="Symbol" w:hAnsi="Symbol" w:cs="Symbol" w:hint="default"/>
      <w:sz w:val="20"/>
    </w:rPr>
  </w:style>
  <w:style w:type="character" w:customStyle="1" w:styleId="WW8Num42z1">
    <w:name w:val="WW8Num42z1"/>
    <w:rsid w:val="0087321D"/>
    <w:rPr>
      <w:rFonts w:ascii="Courier New" w:hAnsi="Courier New" w:cs="Courier New" w:hint="default"/>
      <w:sz w:val="20"/>
    </w:rPr>
  </w:style>
  <w:style w:type="character" w:customStyle="1" w:styleId="WW8Num42z2">
    <w:name w:val="WW8Num42z2"/>
    <w:rsid w:val="0087321D"/>
    <w:rPr>
      <w:rFonts w:ascii="Wingdings" w:hAnsi="Wingdings" w:cs="Wingdings" w:hint="default"/>
      <w:sz w:val="20"/>
    </w:rPr>
  </w:style>
  <w:style w:type="character" w:customStyle="1" w:styleId="WW8Num43z0">
    <w:name w:val="WW8Num43z0"/>
    <w:rsid w:val="0087321D"/>
    <w:rPr>
      <w:rFonts w:ascii="Symbol" w:hAnsi="Symbol" w:cs="Symbol" w:hint="default"/>
      <w:sz w:val="20"/>
    </w:rPr>
  </w:style>
  <w:style w:type="character" w:customStyle="1" w:styleId="WW8Num43z1">
    <w:name w:val="WW8Num43z1"/>
    <w:rsid w:val="0087321D"/>
    <w:rPr>
      <w:rFonts w:ascii="Courier New" w:hAnsi="Courier New" w:cs="Courier New" w:hint="default"/>
      <w:sz w:val="20"/>
    </w:rPr>
  </w:style>
  <w:style w:type="character" w:customStyle="1" w:styleId="WW8Num43z2">
    <w:name w:val="WW8Num43z2"/>
    <w:rsid w:val="0087321D"/>
    <w:rPr>
      <w:rFonts w:ascii="Wingdings" w:hAnsi="Wingdings" w:cs="Wingdings" w:hint="default"/>
      <w:sz w:val="20"/>
    </w:rPr>
  </w:style>
  <w:style w:type="character" w:customStyle="1" w:styleId="WW8Num44z0">
    <w:name w:val="WW8Num44z0"/>
    <w:rsid w:val="0087321D"/>
    <w:rPr>
      <w:rFonts w:ascii="Symbol" w:hAnsi="Symbol" w:cs="Symbol" w:hint="default"/>
    </w:rPr>
  </w:style>
  <w:style w:type="character" w:customStyle="1" w:styleId="WW8Num44z1">
    <w:name w:val="WW8Num44z1"/>
    <w:rsid w:val="0087321D"/>
    <w:rPr>
      <w:rFonts w:ascii="Courier New" w:hAnsi="Courier New" w:cs="Courier New" w:hint="default"/>
    </w:rPr>
  </w:style>
  <w:style w:type="character" w:customStyle="1" w:styleId="WW8Num44z2">
    <w:name w:val="WW8Num44z2"/>
    <w:rsid w:val="0087321D"/>
    <w:rPr>
      <w:rFonts w:ascii="Wingdings" w:hAnsi="Wingdings" w:cs="Wingdings" w:hint="default"/>
    </w:rPr>
  </w:style>
  <w:style w:type="character" w:customStyle="1" w:styleId="WW8Num45z0">
    <w:name w:val="WW8Num45z0"/>
    <w:rsid w:val="0087321D"/>
    <w:rPr>
      <w:rFonts w:ascii="Symbol" w:hAnsi="Symbol" w:cs="Symbol" w:hint="default"/>
      <w:sz w:val="20"/>
    </w:rPr>
  </w:style>
  <w:style w:type="character" w:customStyle="1" w:styleId="WW8Num45z1">
    <w:name w:val="WW8Num45z1"/>
    <w:rsid w:val="0087321D"/>
    <w:rPr>
      <w:rFonts w:ascii="Courier New" w:hAnsi="Courier New" w:cs="Courier New" w:hint="default"/>
      <w:sz w:val="20"/>
    </w:rPr>
  </w:style>
  <w:style w:type="character" w:customStyle="1" w:styleId="WW8Num45z2">
    <w:name w:val="WW8Num45z2"/>
    <w:rsid w:val="0087321D"/>
    <w:rPr>
      <w:rFonts w:ascii="Wingdings" w:hAnsi="Wingdings" w:cs="Wingdings" w:hint="default"/>
      <w:sz w:val="20"/>
    </w:rPr>
  </w:style>
  <w:style w:type="character" w:customStyle="1" w:styleId="WW8Num46z0">
    <w:name w:val="WW8Num46z0"/>
    <w:rsid w:val="0087321D"/>
    <w:rPr>
      <w:rFonts w:ascii="Symbol" w:hAnsi="Symbol" w:cs="Symbol" w:hint="default"/>
    </w:rPr>
  </w:style>
  <w:style w:type="character" w:customStyle="1" w:styleId="WW8Num46z1">
    <w:name w:val="WW8Num46z1"/>
    <w:rsid w:val="0087321D"/>
    <w:rPr>
      <w:rFonts w:ascii="Courier New" w:hAnsi="Courier New" w:cs="Courier New" w:hint="default"/>
    </w:rPr>
  </w:style>
  <w:style w:type="character" w:customStyle="1" w:styleId="WW8Num46z2">
    <w:name w:val="WW8Num46z2"/>
    <w:rsid w:val="0087321D"/>
    <w:rPr>
      <w:rFonts w:ascii="Wingdings" w:hAnsi="Wingdings" w:cs="Wingdings" w:hint="default"/>
    </w:rPr>
  </w:style>
  <w:style w:type="character" w:customStyle="1" w:styleId="WW8Num47z0">
    <w:name w:val="WW8Num47z0"/>
    <w:rsid w:val="0087321D"/>
    <w:rPr>
      <w:rFonts w:ascii="Wingdings" w:hAnsi="Wingdings" w:cs="Wingdings" w:hint="default"/>
      <w:color w:val="000000"/>
      <w:sz w:val="22"/>
      <w:szCs w:val="22"/>
    </w:rPr>
  </w:style>
  <w:style w:type="character" w:customStyle="1" w:styleId="WW8Num47z1">
    <w:name w:val="WW8Num47z1"/>
    <w:rsid w:val="0087321D"/>
    <w:rPr>
      <w:rFonts w:ascii="Courier New" w:hAnsi="Courier New" w:cs="Courier New" w:hint="default"/>
    </w:rPr>
  </w:style>
  <w:style w:type="character" w:customStyle="1" w:styleId="WW8Num47z3">
    <w:name w:val="WW8Num47z3"/>
    <w:rsid w:val="0087321D"/>
    <w:rPr>
      <w:rFonts w:ascii="Symbol" w:hAnsi="Symbol" w:cs="Symbol" w:hint="default"/>
    </w:rPr>
  </w:style>
  <w:style w:type="character" w:customStyle="1" w:styleId="WW8Num48z0">
    <w:name w:val="WW8Num48z0"/>
    <w:rsid w:val="0087321D"/>
    <w:rPr>
      <w:rFonts w:ascii="Symbol" w:hAnsi="Symbol" w:cs="Symbol" w:hint="default"/>
    </w:rPr>
  </w:style>
  <w:style w:type="character" w:customStyle="1" w:styleId="WW8Num48z1">
    <w:name w:val="WW8Num48z1"/>
    <w:rsid w:val="0087321D"/>
    <w:rPr>
      <w:rFonts w:ascii="Courier New" w:hAnsi="Courier New" w:cs="Courier New" w:hint="default"/>
    </w:rPr>
  </w:style>
  <w:style w:type="character" w:customStyle="1" w:styleId="WW8Num48z2">
    <w:name w:val="WW8Num48z2"/>
    <w:rsid w:val="0087321D"/>
    <w:rPr>
      <w:rFonts w:ascii="Wingdings" w:hAnsi="Wingdings" w:cs="Wingdings" w:hint="default"/>
    </w:rPr>
  </w:style>
  <w:style w:type="character" w:customStyle="1" w:styleId="WW8Num49z0">
    <w:name w:val="WW8Num49z0"/>
    <w:rsid w:val="0087321D"/>
    <w:rPr>
      <w:rFonts w:ascii="Symbol" w:hAnsi="Symbol" w:cs="Symbol" w:hint="default"/>
      <w:sz w:val="20"/>
    </w:rPr>
  </w:style>
  <w:style w:type="character" w:customStyle="1" w:styleId="WW8Num49z1">
    <w:name w:val="WW8Num49z1"/>
    <w:rsid w:val="0087321D"/>
    <w:rPr>
      <w:rFonts w:ascii="Courier New" w:hAnsi="Courier New" w:cs="Courier New" w:hint="default"/>
      <w:sz w:val="20"/>
    </w:rPr>
  </w:style>
  <w:style w:type="character" w:customStyle="1" w:styleId="WW8Num49z2">
    <w:name w:val="WW8Num49z2"/>
    <w:rsid w:val="0087321D"/>
    <w:rPr>
      <w:rFonts w:ascii="Wingdings" w:hAnsi="Wingdings" w:cs="Wingdings" w:hint="default"/>
      <w:sz w:val="20"/>
    </w:rPr>
  </w:style>
  <w:style w:type="character" w:customStyle="1" w:styleId="WW8Num50z0">
    <w:name w:val="WW8Num50z0"/>
    <w:rsid w:val="0087321D"/>
    <w:rPr>
      <w:rFonts w:ascii="Symbol" w:hAnsi="Symbol" w:cs="Symbol" w:hint="default"/>
      <w:color w:val="000000"/>
      <w:sz w:val="28"/>
      <w:szCs w:val="28"/>
    </w:rPr>
  </w:style>
  <w:style w:type="character" w:customStyle="1" w:styleId="WW8Num50z1">
    <w:name w:val="WW8Num50z1"/>
    <w:rsid w:val="0087321D"/>
    <w:rPr>
      <w:rFonts w:ascii="Courier New" w:hAnsi="Courier New" w:cs="Courier New" w:hint="default"/>
    </w:rPr>
  </w:style>
  <w:style w:type="character" w:customStyle="1" w:styleId="WW8Num50z2">
    <w:name w:val="WW8Num50z2"/>
    <w:rsid w:val="0087321D"/>
    <w:rPr>
      <w:rFonts w:ascii="Wingdings" w:hAnsi="Wingdings" w:cs="Wingdings" w:hint="default"/>
    </w:rPr>
  </w:style>
  <w:style w:type="character" w:customStyle="1" w:styleId="13">
    <w:name w:val="Основной шрифт абзаца1"/>
    <w:rsid w:val="0087321D"/>
  </w:style>
  <w:style w:type="character" w:customStyle="1" w:styleId="apple-converted-space">
    <w:name w:val="apple-converted-space"/>
    <w:basedOn w:val="13"/>
    <w:rsid w:val="0087321D"/>
  </w:style>
  <w:style w:type="character" w:styleId="af3">
    <w:name w:val="FollowedHyperlink"/>
    <w:rsid w:val="0087321D"/>
    <w:rPr>
      <w:color w:val="800080"/>
      <w:u w:val="single"/>
    </w:rPr>
  </w:style>
  <w:style w:type="character" w:customStyle="1" w:styleId="c10c1c2">
    <w:name w:val="c10 c1 c2"/>
    <w:basedOn w:val="13"/>
    <w:rsid w:val="0087321D"/>
  </w:style>
  <w:style w:type="character" w:customStyle="1" w:styleId="c1c2">
    <w:name w:val="c1 c2"/>
    <w:basedOn w:val="13"/>
    <w:rsid w:val="0087321D"/>
  </w:style>
  <w:style w:type="character" w:styleId="af4">
    <w:name w:val="page number"/>
    <w:basedOn w:val="13"/>
    <w:rsid w:val="0087321D"/>
  </w:style>
  <w:style w:type="character" w:customStyle="1" w:styleId="hl1">
    <w:name w:val="hl1"/>
    <w:rsid w:val="0087321D"/>
    <w:rPr>
      <w:color w:val="4682B4"/>
    </w:rPr>
  </w:style>
  <w:style w:type="character" w:customStyle="1" w:styleId="32">
    <w:name w:val="Основной текст с отступом 3 Знак"/>
    <w:rsid w:val="0087321D"/>
    <w:rPr>
      <w:sz w:val="28"/>
      <w:szCs w:val="28"/>
      <w:lang w:val="ru-RU" w:eastAsia="ar-SA" w:bidi="ar-SA"/>
    </w:rPr>
  </w:style>
  <w:style w:type="character" w:customStyle="1" w:styleId="style1">
    <w:name w:val="style1"/>
    <w:basedOn w:val="13"/>
    <w:rsid w:val="0087321D"/>
  </w:style>
  <w:style w:type="character" w:customStyle="1" w:styleId="font10">
    <w:name w:val="font10"/>
    <w:basedOn w:val="13"/>
    <w:rsid w:val="0087321D"/>
  </w:style>
  <w:style w:type="character" w:customStyle="1" w:styleId="af5">
    <w:name w:val="Текст сноски Знак"/>
    <w:rsid w:val="0087321D"/>
    <w:rPr>
      <w:rFonts w:ascii="Calibri" w:eastAsia="Calibri" w:hAnsi="Calibri" w:cs="Calibri"/>
      <w:lang w:val="ru-RU" w:eastAsia="ar-SA" w:bidi="ar-SA"/>
    </w:rPr>
  </w:style>
  <w:style w:type="character" w:customStyle="1" w:styleId="af6">
    <w:name w:val="Символ сноски"/>
    <w:rsid w:val="0087321D"/>
    <w:rPr>
      <w:vertAlign w:val="superscript"/>
    </w:rPr>
  </w:style>
  <w:style w:type="character" w:customStyle="1" w:styleId="blk">
    <w:name w:val="blk"/>
    <w:basedOn w:val="13"/>
    <w:rsid w:val="0087321D"/>
  </w:style>
  <w:style w:type="character" w:customStyle="1" w:styleId="hl">
    <w:name w:val="hl"/>
    <w:basedOn w:val="13"/>
    <w:rsid w:val="0087321D"/>
  </w:style>
  <w:style w:type="character" w:customStyle="1" w:styleId="14">
    <w:name w:val="Подзаголовок1"/>
    <w:basedOn w:val="13"/>
    <w:rsid w:val="0087321D"/>
  </w:style>
  <w:style w:type="character" w:customStyle="1" w:styleId="read-article">
    <w:name w:val="read-article"/>
    <w:basedOn w:val="13"/>
    <w:rsid w:val="0087321D"/>
  </w:style>
  <w:style w:type="character" w:customStyle="1" w:styleId="readings-count">
    <w:name w:val="readings-count"/>
    <w:basedOn w:val="13"/>
    <w:rsid w:val="0087321D"/>
  </w:style>
  <w:style w:type="character" w:customStyle="1" w:styleId="rate-article">
    <w:name w:val="rate-article"/>
    <w:basedOn w:val="13"/>
    <w:rsid w:val="0087321D"/>
  </w:style>
  <w:style w:type="character" w:customStyle="1" w:styleId="user-rate">
    <w:name w:val="user-rate"/>
    <w:basedOn w:val="13"/>
    <w:rsid w:val="0087321D"/>
  </w:style>
  <w:style w:type="character" w:customStyle="1" w:styleId="btn-text">
    <w:name w:val="btn-text"/>
    <w:basedOn w:val="13"/>
    <w:rsid w:val="0087321D"/>
  </w:style>
  <w:style w:type="character" w:customStyle="1" w:styleId="bak">
    <w:name w:val="bak"/>
    <w:basedOn w:val="13"/>
    <w:rsid w:val="0087321D"/>
  </w:style>
  <w:style w:type="character" w:customStyle="1" w:styleId="favorites-count">
    <w:name w:val="favorites-count"/>
    <w:basedOn w:val="13"/>
    <w:rsid w:val="0087321D"/>
  </w:style>
  <w:style w:type="character" w:customStyle="1" w:styleId="downloads-count">
    <w:name w:val="downloads-count"/>
    <w:basedOn w:val="13"/>
    <w:rsid w:val="0087321D"/>
  </w:style>
  <w:style w:type="character" w:customStyle="1" w:styleId="search-hl">
    <w:name w:val="search-hl"/>
    <w:basedOn w:val="13"/>
    <w:rsid w:val="0087321D"/>
  </w:style>
  <w:style w:type="character" w:customStyle="1" w:styleId="edition">
    <w:name w:val="edition"/>
    <w:basedOn w:val="13"/>
    <w:rsid w:val="0087321D"/>
  </w:style>
  <w:style w:type="character" w:customStyle="1" w:styleId="valuefieldcategories">
    <w:name w:val="value field_categories"/>
    <w:basedOn w:val="13"/>
    <w:rsid w:val="0087321D"/>
  </w:style>
  <w:style w:type="character" w:customStyle="1" w:styleId="labelfieldhits">
    <w:name w:val="label field_hits"/>
    <w:basedOn w:val="13"/>
    <w:rsid w:val="0087321D"/>
  </w:style>
  <w:style w:type="character" w:customStyle="1" w:styleId="valuefieldhits">
    <w:name w:val="value field_hits"/>
    <w:basedOn w:val="13"/>
    <w:rsid w:val="0087321D"/>
  </w:style>
  <w:style w:type="character" w:customStyle="1" w:styleId="valuefieldvoting">
    <w:name w:val="value field_voting"/>
    <w:basedOn w:val="13"/>
    <w:rsid w:val="0087321D"/>
  </w:style>
  <w:style w:type="character" w:customStyle="1" w:styleId="fcvote-count">
    <w:name w:val="fcvote-count"/>
    <w:basedOn w:val="13"/>
    <w:rsid w:val="0087321D"/>
  </w:style>
  <w:style w:type="character" w:customStyle="1" w:styleId="w">
    <w:name w:val="w"/>
    <w:basedOn w:val="13"/>
    <w:rsid w:val="0087321D"/>
  </w:style>
  <w:style w:type="character" w:customStyle="1" w:styleId="para">
    <w:name w:val="para"/>
    <w:basedOn w:val="13"/>
    <w:rsid w:val="0087321D"/>
  </w:style>
  <w:style w:type="character" w:customStyle="1" w:styleId="b-pseudo-linkb-pseudo-linkattachjs-attachments-scroll">
    <w:name w:val="b-pseudo-link b-pseudo-link_attach js-attachments-scroll"/>
    <w:rsid w:val="0087321D"/>
  </w:style>
  <w:style w:type="character" w:customStyle="1" w:styleId="Subst">
    <w:name w:val="Subst"/>
    <w:rsid w:val="0087321D"/>
    <w:rPr>
      <w:b/>
      <w:i/>
    </w:rPr>
  </w:style>
  <w:style w:type="character" w:customStyle="1" w:styleId="highlighthighlightactive">
    <w:name w:val="highlight highlight_active"/>
    <w:rsid w:val="0087321D"/>
  </w:style>
  <w:style w:type="paragraph" w:customStyle="1" w:styleId="15">
    <w:name w:val="Заголовок1"/>
    <w:basedOn w:val="a"/>
    <w:next w:val="af1"/>
    <w:rsid w:val="0087321D"/>
    <w:pPr>
      <w:keepNext/>
      <w:spacing w:before="240" w:after="120"/>
    </w:pPr>
    <w:rPr>
      <w:rFonts w:ascii="Arial" w:eastAsia="Microsoft YaHei" w:hAnsi="Arial" w:cs="Mangal"/>
      <w:sz w:val="28"/>
      <w:szCs w:val="28"/>
    </w:rPr>
  </w:style>
  <w:style w:type="paragraph" w:styleId="af7">
    <w:name w:val="List"/>
    <w:basedOn w:val="af1"/>
    <w:rsid w:val="0087321D"/>
    <w:pPr>
      <w:overflowPunct w:val="0"/>
      <w:autoSpaceDE w:val="0"/>
      <w:spacing w:after="0" w:line="360" w:lineRule="auto"/>
      <w:ind w:firstLine="720"/>
      <w:jc w:val="both"/>
      <w:textAlignment w:val="baseline"/>
    </w:pPr>
    <w:rPr>
      <w:rFonts w:cs="Mangal"/>
      <w:sz w:val="28"/>
      <w:szCs w:val="20"/>
    </w:rPr>
  </w:style>
  <w:style w:type="paragraph" w:customStyle="1" w:styleId="16">
    <w:name w:val="Указатель1"/>
    <w:basedOn w:val="a"/>
    <w:rsid w:val="0087321D"/>
    <w:pPr>
      <w:suppressLineNumbers/>
    </w:pPr>
    <w:rPr>
      <w:rFonts w:cs="Mangal"/>
    </w:rPr>
  </w:style>
  <w:style w:type="paragraph" w:customStyle="1" w:styleId="af8">
    <w:name w:val="Знак"/>
    <w:basedOn w:val="a"/>
    <w:rsid w:val="0087321D"/>
    <w:pPr>
      <w:spacing w:after="160" w:line="240" w:lineRule="exact"/>
    </w:pPr>
    <w:rPr>
      <w:rFonts w:ascii="Tahoma" w:hAnsi="Tahoma" w:cs="Tahoma"/>
      <w:sz w:val="20"/>
      <w:szCs w:val="20"/>
      <w:lang w:val="en-US"/>
    </w:rPr>
  </w:style>
  <w:style w:type="paragraph" w:customStyle="1" w:styleId="211">
    <w:name w:val="Основной текст 21"/>
    <w:basedOn w:val="a"/>
    <w:rsid w:val="0087321D"/>
    <w:pPr>
      <w:spacing w:after="120" w:line="480" w:lineRule="auto"/>
    </w:pPr>
  </w:style>
  <w:style w:type="paragraph" w:customStyle="1" w:styleId="Style5">
    <w:name w:val="Style5"/>
    <w:basedOn w:val="a"/>
    <w:rsid w:val="0087321D"/>
    <w:pPr>
      <w:widowControl w:val="0"/>
      <w:autoSpaceDE w:val="0"/>
      <w:spacing w:line="278" w:lineRule="exact"/>
      <w:ind w:firstLine="542"/>
      <w:jc w:val="both"/>
    </w:pPr>
  </w:style>
  <w:style w:type="paragraph" w:customStyle="1" w:styleId="c13c14c9c8">
    <w:name w:val="c13 c14 c9 c8"/>
    <w:basedOn w:val="a"/>
    <w:rsid w:val="0087321D"/>
    <w:pPr>
      <w:spacing w:before="280" w:after="280"/>
    </w:pPr>
  </w:style>
  <w:style w:type="paragraph" w:customStyle="1" w:styleId="c13c9c8">
    <w:name w:val="c13 c9 c8"/>
    <w:basedOn w:val="a"/>
    <w:rsid w:val="0087321D"/>
    <w:pPr>
      <w:spacing w:before="280" w:after="280"/>
    </w:pPr>
  </w:style>
  <w:style w:type="paragraph" w:customStyle="1" w:styleId="310">
    <w:name w:val="Основной текст 31"/>
    <w:basedOn w:val="a"/>
    <w:rsid w:val="0087321D"/>
    <w:pPr>
      <w:spacing w:line="360" w:lineRule="auto"/>
      <w:ind w:firstLine="720"/>
      <w:jc w:val="center"/>
    </w:pPr>
    <w:rPr>
      <w:u w:val="single"/>
    </w:rPr>
  </w:style>
  <w:style w:type="paragraph" w:customStyle="1" w:styleId="p3">
    <w:name w:val="p3"/>
    <w:basedOn w:val="a"/>
    <w:rsid w:val="0087321D"/>
    <w:pPr>
      <w:spacing w:before="280" w:after="280"/>
    </w:pPr>
  </w:style>
  <w:style w:type="paragraph" w:customStyle="1" w:styleId="Default">
    <w:name w:val="Default"/>
    <w:rsid w:val="0087321D"/>
    <w:pPr>
      <w:suppressAutoHyphens/>
      <w:autoSpaceDE w:val="0"/>
      <w:spacing w:after="0" w:line="240" w:lineRule="auto"/>
    </w:pPr>
    <w:rPr>
      <w:rFonts w:ascii="Times New Roman" w:eastAsia="Times New Roman" w:hAnsi="Times New Roman" w:cs="Times New Roman"/>
      <w:color w:val="000000"/>
      <w:sz w:val="24"/>
      <w:szCs w:val="24"/>
      <w:lang w:eastAsia="ar-SA"/>
    </w:rPr>
  </w:style>
  <w:style w:type="paragraph" w:customStyle="1" w:styleId="af9">
    <w:name w:val="Знак Знак Знак Знак Знак"/>
    <w:basedOn w:val="a"/>
    <w:rsid w:val="0087321D"/>
    <w:pPr>
      <w:pageBreakBefore/>
      <w:spacing w:after="160" w:line="360" w:lineRule="auto"/>
    </w:pPr>
    <w:rPr>
      <w:sz w:val="28"/>
      <w:szCs w:val="28"/>
      <w:lang w:val="en-US"/>
    </w:rPr>
  </w:style>
  <w:style w:type="paragraph" w:customStyle="1" w:styleId="17">
    <w:name w:val="Название объекта1"/>
    <w:basedOn w:val="a"/>
    <w:next w:val="a"/>
    <w:rsid w:val="0087321D"/>
    <w:pPr>
      <w:autoSpaceDE w:val="0"/>
      <w:jc w:val="center"/>
    </w:pPr>
    <w:rPr>
      <w:b/>
      <w:bCs/>
      <w:sz w:val="26"/>
      <w:szCs w:val="26"/>
    </w:rPr>
  </w:style>
  <w:style w:type="paragraph" w:customStyle="1" w:styleId="212">
    <w:name w:val="Основной текст с отступом 21"/>
    <w:basedOn w:val="a"/>
    <w:rsid w:val="0087321D"/>
    <w:pPr>
      <w:spacing w:line="360" w:lineRule="auto"/>
      <w:ind w:firstLine="720"/>
      <w:jc w:val="both"/>
    </w:pPr>
    <w:rPr>
      <w:b/>
      <w:bCs/>
      <w:i/>
      <w:iCs/>
      <w:sz w:val="28"/>
      <w:szCs w:val="28"/>
      <w:u w:val="single"/>
    </w:rPr>
  </w:style>
  <w:style w:type="paragraph" w:customStyle="1" w:styleId="311">
    <w:name w:val="Основной текст с отступом 31"/>
    <w:basedOn w:val="a"/>
    <w:rsid w:val="0087321D"/>
    <w:pPr>
      <w:spacing w:line="360" w:lineRule="auto"/>
      <w:ind w:firstLine="708"/>
      <w:jc w:val="both"/>
    </w:pPr>
    <w:rPr>
      <w:sz w:val="28"/>
      <w:szCs w:val="28"/>
    </w:rPr>
  </w:style>
  <w:style w:type="paragraph" w:customStyle="1" w:styleId="18">
    <w:name w:val="Текст1"/>
    <w:basedOn w:val="a"/>
    <w:rsid w:val="0087321D"/>
    <w:rPr>
      <w:rFonts w:ascii="Courier New" w:hAnsi="Courier New" w:cs="Courier New"/>
      <w:sz w:val="20"/>
      <w:szCs w:val="20"/>
    </w:rPr>
  </w:style>
  <w:style w:type="paragraph" w:customStyle="1" w:styleId="221">
    <w:name w:val="Основной текст 22"/>
    <w:basedOn w:val="a"/>
    <w:rsid w:val="0087321D"/>
    <w:pPr>
      <w:overflowPunct w:val="0"/>
      <w:autoSpaceDE w:val="0"/>
      <w:jc w:val="both"/>
    </w:pPr>
    <w:rPr>
      <w:sz w:val="28"/>
      <w:szCs w:val="20"/>
    </w:rPr>
  </w:style>
  <w:style w:type="paragraph" w:customStyle="1" w:styleId="222">
    <w:name w:val="Основной текст с отступом 22"/>
    <w:basedOn w:val="a"/>
    <w:rsid w:val="0087321D"/>
    <w:pPr>
      <w:ind w:firstLine="720"/>
      <w:jc w:val="both"/>
    </w:pPr>
    <w:rPr>
      <w:sz w:val="28"/>
      <w:szCs w:val="20"/>
    </w:rPr>
  </w:style>
  <w:style w:type="paragraph" w:customStyle="1" w:styleId="320">
    <w:name w:val="Основной текст 32"/>
    <w:basedOn w:val="a"/>
    <w:rsid w:val="0087321D"/>
    <w:pPr>
      <w:overflowPunct w:val="0"/>
      <w:autoSpaceDE w:val="0"/>
      <w:jc w:val="center"/>
    </w:pPr>
    <w:rPr>
      <w:sz w:val="28"/>
      <w:szCs w:val="20"/>
    </w:rPr>
  </w:style>
  <w:style w:type="paragraph" w:customStyle="1" w:styleId="afa">
    <w:name w:val="Формула"/>
    <w:basedOn w:val="af1"/>
    <w:rsid w:val="0087321D"/>
    <w:pPr>
      <w:tabs>
        <w:tab w:val="center" w:pos="4536"/>
        <w:tab w:val="right" w:pos="9356"/>
      </w:tabs>
      <w:spacing w:after="0" w:line="336" w:lineRule="auto"/>
      <w:jc w:val="both"/>
    </w:pPr>
    <w:rPr>
      <w:sz w:val="28"/>
      <w:szCs w:val="20"/>
      <w:lang w:val="uk-UA"/>
    </w:rPr>
  </w:style>
  <w:style w:type="paragraph" w:customStyle="1" w:styleId="style3">
    <w:name w:val="style3"/>
    <w:basedOn w:val="a"/>
    <w:rsid w:val="0087321D"/>
    <w:pPr>
      <w:spacing w:before="280" w:after="280"/>
    </w:pPr>
  </w:style>
  <w:style w:type="paragraph" w:customStyle="1" w:styleId="Pa2">
    <w:name w:val="Pa2"/>
    <w:basedOn w:val="a"/>
    <w:next w:val="a"/>
    <w:rsid w:val="0087321D"/>
    <w:pPr>
      <w:autoSpaceDE w:val="0"/>
      <w:spacing w:line="201" w:lineRule="atLeast"/>
    </w:pPr>
    <w:rPr>
      <w:rFonts w:ascii="PetersburgC" w:hAnsi="PetersburgC" w:cs="PetersburgC"/>
    </w:rPr>
  </w:style>
  <w:style w:type="paragraph" w:customStyle="1" w:styleId="afb">
    <w:name w:val="Знак Знак"/>
    <w:basedOn w:val="a"/>
    <w:rsid w:val="0087321D"/>
    <w:pPr>
      <w:pageBreakBefore/>
      <w:spacing w:after="160" w:line="360" w:lineRule="auto"/>
    </w:pPr>
    <w:rPr>
      <w:sz w:val="28"/>
      <w:szCs w:val="28"/>
      <w:lang w:val="en-US"/>
    </w:rPr>
  </w:style>
  <w:style w:type="paragraph" w:styleId="afc">
    <w:name w:val="footnote text"/>
    <w:basedOn w:val="a"/>
    <w:link w:val="19"/>
    <w:rsid w:val="0087321D"/>
    <w:pPr>
      <w:spacing w:after="200" w:line="276" w:lineRule="auto"/>
    </w:pPr>
    <w:rPr>
      <w:rFonts w:ascii="Calibri" w:eastAsia="Calibri" w:hAnsi="Calibri" w:cs="Calibri"/>
      <w:sz w:val="20"/>
      <w:szCs w:val="20"/>
    </w:rPr>
  </w:style>
  <w:style w:type="character" w:customStyle="1" w:styleId="19">
    <w:name w:val="Текст сноски Знак1"/>
    <w:basedOn w:val="a0"/>
    <w:link w:val="afc"/>
    <w:rsid w:val="0087321D"/>
    <w:rPr>
      <w:rFonts w:ascii="Calibri" w:eastAsia="Calibri" w:hAnsi="Calibri" w:cs="Calibri"/>
      <w:sz w:val="20"/>
      <w:szCs w:val="20"/>
      <w:lang w:eastAsia="ar-SA"/>
    </w:rPr>
  </w:style>
  <w:style w:type="paragraph" w:customStyle="1" w:styleId="annoncemorecont">
    <w:name w:val="annonce_more_cont"/>
    <w:basedOn w:val="a"/>
    <w:rsid w:val="0087321D"/>
    <w:pPr>
      <w:spacing w:before="280" w:after="280"/>
    </w:pPr>
  </w:style>
  <w:style w:type="paragraph" w:customStyle="1" w:styleId="art">
    <w:name w:val="art"/>
    <w:basedOn w:val="a"/>
    <w:rsid w:val="0087321D"/>
    <w:pPr>
      <w:spacing w:before="280" w:after="280"/>
    </w:pPr>
  </w:style>
  <w:style w:type="paragraph" w:customStyle="1" w:styleId="1a">
    <w:name w:val="Абзац списка1"/>
    <w:basedOn w:val="a"/>
    <w:rsid w:val="0087321D"/>
    <w:pPr>
      <w:spacing w:after="160" w:line="254" w:lineRule="auto"/>
      <w:ind w:left="720"/>
    </w:pPr>
    <w:rPr>
      <w:rFonts w:ascii="Calibri" w:hAnsi="Calibri" w:cs="Calibri"/>
      <w:sz w:val="22"/>
      <w:szCs w:val="22"/>
    </w:rPr>
  </w:style>
  <w:style w:type="paragraph" w:customStyle="1" w:styleId="b-content-content-text-p">
    <w:name w:val="b-content-content-text-p"/>
    <w:basedOn w:val="a"/>
    <w:rsid w:val="0087321D"/>
    <w:pPr>
      <w:spacing w:before="280" w:after="280"/>
    </w:pPr>
  </w:style>
  <w:style w:type="paragraph" w:customStyle="1" w:styleId="afd">
    <w:name w:val="a"/>
    <w:basedOn w:val="a"/>
    <w:rsid w:val="0087321D"/>
    <w:pPr>
      <w:spacing w:before="280" w:after="280"/>
    </w:pPr>
  </w:style>
  <w:style w:type="paragraph" w:customStyle="1" w:styleId="standardweb1">
    <w:name w:val="standardweb1"/>
    <w:basedOn w:val="a"/>
    <w:rsid w:val="0087321D"/>
    <w:pPr>
      <w:spacing w:before="280" w:after="280"/>
    </w:pPr>
  </w:style>
  <w:style w:type="paragraph" w:customStyle="1" w:styleId="buttons">
    <w:name w:val="buttons"/>
    <w:basedOn w:val="a"/>
    <w:rsid w:val="0087321D"/>
    <w:pPr>
      <w:spacing w:before="280" w:after="280"/>
    </w:pPr>
  </w:style>
  <w:style w:type="paragraph" w:styleId="afe">
    <w:name w:val="Title"/>
    <w:basedOn w:val="a"/>
    <w:next w:val="aff"/>
    <w:link w:val="aff0"/>
    <w:uiPriority w:val="10"/>
    <w:qFormat/>
    <w:rsid w:val="0087321D"/>
    <w:pPr>
      <w:overflowPunct w:val="0"/>
      <w:autoSpaceDE w:val="0"/>
      <w:spacing w:line="360" w:lineRule="auto"/>
      <w:ind w:firstLine="858"/>
      <w:jc w:val="center"/>
      <w:textAlignment w:val="baseline"/>
    </w:pPr>
    <w:rPr>
      <w:b/>
      <w:bCs/>
      <w:color w:val="000000"/>
      <w:sz w:val="28"/>
    </w:rPr>
  </w:style>
  <w:style w:type="character" w:customStyle="1" w:styleId="aff0">
    <w:name w:val="Заголовок Знак"/>
    <w:basedOn w:val="a0"/>
    <w:link w:val="afe"/>
    <w:rsid w:val="0087321D"/>
    <w:rPr>
      <w:rFonts w:ascii="Times New Roman" w:eastAsia="Times New Roman" w:hAnsi="Times New Roman" w:cs="Times New Roman"/>
      <w:b/>
      <w:bCs/>
      <w:color w:val="000000"/>
      <w:sz w:val="28"/>
      <w:szCs w:val="24"/>
      <w:lang w:eastAsia="ar-SA"/>
    </w:rPr>
  </w:style>
  <w:style w:type="paragraph" w:styleId="aff">
    <w:name w:val="Subtitle"/>
    <w:basedOn w:val="15"/>
    <w:next w:val="af1"/>
    <w:link w:val="aff1"/>
    <w:qFormat/>
    <w:rsid w:val="0087321D"/>
    <w:pPr>
      <w:jc w:val="center"/>
    </w:pPr>
    <w:rPr>
      <w:i/>
      <w:iCs/>
    </w:rPr>
  </w:style>
  <w:style w:type="character" w:customStyle="1" w:styleId="aff1">
    <w:name w:val="Подзаголовок Знак"/>
    <w:basedOn w:val="a0"/>
    <w:link w:val="aff"/>
    <w:rsid w:val="0087321D"/>
    <w:rPr>
      <w:rFonts w:ascii="Arial" w:eastAsia="Microsoft YaHei" w:hAnsi="Arial" w:cs="Mangal"/>
      <w:i/>
      <w:iCs/>
      <w:sz w:val="28"/>
      <w:szCs w:val="28"/>
      <w:lang w:eastAsia="ar-SA"/>
    </w:rPr>
  </w:style>
  <w:style w:type="paragraph" w:styleId="aff2">
    <w:name w:val="No Spacing"/>
    <w:qFormat/>
    <w:rsid w:val="0087321D"/>
    <w:pPr>
      <w:suppressAutoHyphens/>
      <w:spacing w:after="0" w:line="240" w:lineRule="auto"/>
    </w:pPr>
    <w:rPr>
      <w:rFonts w:ascii="Times New Roman" w:eastAsia="Times New Roman" w:hAnsi="Times New Roman" w:cs="Times New Roman"/>
      <w:sz w:val="28"/>
      <w:szCs w:val="20"/>
      <w:lang w:eastAsia="ar-SA"/>
    </w:rPr>
  </w:style>
  <w:style w:type="paragraph" w:customStyle="1" w:styleId="wP516">
    <w:name w:val="wP516"/>
    <w:basedOn w:val="a"/>
    <w:rsid w:val="0087321D"/>
    <w:pPr>
      <w:widowControl w:val="0"/>
      <w:autoSpaceDE w:val="0"/>
    </w:pPr>
    <w:rPr>
      <w:kern w:val="1"/>
      <w:sz w:val="22"/>
      <w:lang w:eastAsia="hi-IN" w:bidi="hi-IN"/>
    </w:rPr>
  </w:style>
  <w:style w:type="paragraph" w:customStyle="1" w:styleId="wP517">
    <w:name w:val="wP517"/>
    <w:basedOn w:val="a"/>
    <w:rsid w:val="0087321D"/>
    <w:pPr>
      <w:widowControl w:val="0"/>
      <w:autoSpaceDE w:val="0"/>
    </w:pPr>
    <w:rPr>
      <w:kern w:val="1"/>
      <w:sz w:val="22"/>
      <w:lang w:eastAsia="hi-IN" w:bidi="hi-IN"/>
    </w:rPr>
  </w:style>
  <w:style w:type="paragraph" w:customStyle="1" w:styleId="27">
    <w:name w:val="заголовок 2"/>
    <w:basedOn w:val="a"/>
    <w:next w:val="a"/>
    <w:rsid w:val="0087321D"/>
    <w:pPr>
      <w:keepNext/>
      <w:widowControl w:val="0"/>
      <w:spacing w:line="340" w:lineRule="exact"/>
      <w:jc w:val="both"/>
    </w:pPr>
    <w:rPr>
      <w:b/>
      <w:bCs/>
      <w:sz w:val="20"/>
      <w:szCs w:val="20"/>
    </w:rPr>
  </w:style>
  <w:style w:type="paragraph" w:customStyle="1" w:styleId="aff3">
    <w:name w:val="Содержимое таблицы"/>
    <w:basedOn w:val="a"/>
    <w:rsid w:val="0087321D"/>
    <w:pPr>
      <w:suppressLineNumbers/>
    </w:pPr>
  </w:style>
  <w:style w:type="paragraph" w:customStyle="1" w:styleId="aff4">
    <w:name w:val="Заголовок таблицы"/>
    <w:basedOn w:val="aff3"/>
    <w:rsid w:val="0087321D"/>
    <w:pPr>
      <w:jc w:val="center"/>
    </w:pPr>
    <w:rPr>
      <w:b/>
      <w:bCs/>
    </w:rPr>
  </w:style>
  <w:style w:type="paragraph" w:customStyle="1" w:styleId="aff5">
    <w:name w:val="Содержимое врезки"/>
    <w:basedOn w:val="af1"/>
    <w:rsid w:val="0087321D"/>
    <w:pPr>
      <w:overflowPunct w:val="0"/>
      <w:autoSpaceDE w:val="0"/>
      <w:spacing w:after="0" w:line="360" w:lineRule="auto"/>
      <w:ind w:firstLine="720"/>
      <w:jc w:val="both"/>
      <w:textAlignment w:val="baseline"/>
    </w:pPr>
    <w:rPr>
      <w:sz w:val="28"/>
      <w:szCs w:val="20"/>
    </w:rPr>
  </w:style>
  <w:style w:type="paragraph" w:customStyle="1" w:styleId="Standard">
    <w:name w:val="Standard"/>
    <w:qFormat/>
    <w:rsid w:val="00CA5E0F"/>
    <w:pPr>
      <w:widowControl w:val="0"/>
      <w:suppressAutoHyphens/>
      <w:spacing w:after="0" w:line="240" w:lineRule="auto"/>
      <w:textAlignment w:val="baseline"/>
    </w:pPr>
    <w:rPr>
      <w:rFonts w:ascii="Times New Roman" w:eastAsia="SimSun" w:hAnsi="Times New Roman" w:cs="Mangal"/>
      <w:color w:val="00000A"/>
      <w:sz w:val="24"/>
      <w:szCs w:val="24"/>
      <w:lang w:eastAsia="zh-CN" w:bidi="hi-IN"/>
    </w:rPr>
  </w:style>
  <w:style w:type="paragraph" w:customStyle="1" w:styleId="Textbody">
    <w:name w:val="Text body"/>
    <w:basedOn w:val="Standard"/>
    <w:qFormat/>
    <w:rsid w:val="00CA5E0F"/>
    <w:pPr>
      <w:spacing w:after="120"/>
    </w:pPr>
  </w:style>
  <w:style w:type="character" w:customStyle="1" w:styleId="fontstyle41">
    <w:name w:val="fontstyle41"/>
    <w:basedOn w:val="a0"/>
    <w:rsid w:val="001C6DE7"/>
    <w:rPr>
      <w:rFonts w:ascii="Georgia" w:hAnsi="Georgia" w:hint="default"/>
      <w:b w:val="0"/>
      <w:bCs w:val="0"/>
      <w:i w:val="0"/>
      <w:iCs w:val="0"/>
      <w:color w:val="000000"/>
      <w:sz w:val="20"/>
      <w:szCs w:val="20"/>
    </w:rPr>
  </w:style>
  <w:style w:type="character" w:styleId="HTML1">
    <w:name w:val="HTML Code"/>
    <w:basedOn w:val="a0"/>
    <w:uiPriority w:val="99"/>
    <w:semiHidden/>
    <w:unhideWhenUsed/>
    <w:rsid w:val="00A044BC"/>
    <w:rPr>
      <w:rFonts w:ascii="Courier New" w:eastAsia="Times New Roman" w:hAnsi="Courier New" w:cs="Courier New"/>
      <w:sz w:val="20"/>
      <w:szCs w:val="20"/>
    </w:rPr>
  </w:style>
  <w:style w:type="paragraph" w:customStyle="1" w:styleId="p7">
    <w:name w:val="p7"/>
    <w:basedOn w:val="a"/>
    <w:rsid w:val="003A1F4D"/>
    <w:pPr>
      <w:suppressAutoHyphens w:val="0"/>
      <w:spacing w:before="100" w:beforeAutospacing="1" w:after="100" w:afterAutospacing="1"/>
    </w:pPr>
    <w:rPr>
      <w:rFonts w:eastAsia="Calibri"/>
      <w:lang w:eastAsia="ru-RU"/>
    </w:rPr>
  </w:style>
  <w:style w:type="character" w:customStyle="1" w:styleId="token">
    <w:name w:val="token"/>
    <w:basedOn w:val="a0"/>
    <w:rsid w:val="00651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014">
      <w:bodyDiv w:val="1"/>
      <w:marLeft w:val="0"/>
      <w:marRight w:val="0"/>
      <w:marTop w:val="0"/>
      <w:marBottom w:val="0"/>
      <w:divBdr>
        <w:top w:val="none" w:sz="0" w:space="0" w:color="auto"/>
        <w:left w:val="none" w:sz="0" w:space="0" w:color="auto"/>
        <w:bottom w:val="none" w:sz="0" w:space="0" w:color="auto"/>
        <w:right w:val="none" w:sz="0" w:space="0" w:color="auto"/>
      </w:divBdr>
    </w:div>
    <w:div w:id="19472401">
      <w:bodyDiv w:val="1"/>
      <w:marLeft w:val="0"/>
      <w:marRight w:val="0"/>
      <w:marTop w:val="0"/>
      <w:marBottom w:val="0"/>
      <w:divBdr>
        <w:top w:val="none" w:sz="0" w:space="0" w:color="auto"/>
        <w:left w:val="none" w:sz="0" w:space="0" w:color="auto"/>
        <w:bottom w:val="none" w:sz="0" w:space="0" w:color="auto"/>
        <w:right w:val="none" w:sz="0" w:space="0" w:color="auto"/>
      </w:divBdr>
    </w:div>
    <w:div w:id="27681116">
      <w:bodyDiv w:val="1"/>
      <w:marLeft w:val="0"/>
      <w:marRight w:val="0"/>
      <w:marTop w:val="0"/>
      <w:marBottom w:val="0"/>
      <w:divBdr>
        <w:top w:val="none" w:sz="0" w:space="0" w:color="auto"/>
        <w:left w:val="none" w:sz="0" w:space="0" w:color="auto"/>
        <w:bottom w:val="none" w:sz="0" w:space="0" w:color="auto"/>
        <w:right w:val="none" w:sz="0" w:space="0" w:color="auto"/>
      </w:divBdr>
    </w:div>
    <w:div w:id="55859030">
      <w:bodyDiv w:val="1"/>
      <w:marLeft w:val="0"/>
      <w:marRight w:val="0"/>
      <w:marTop w:val="0"/>
      <w:marBottom w:val="0"/>
      <w:divBdr>
        <w:top w:val="none" w:sz="0" w:space="0" w:color="auto"/>
        <w:left w:val="none" w:sz="0" w:space="0" w:color="auto"/>
        <w:bottom w:val="none" w:sz="0" w:space="0" w:color="auto"/>
        <w:right w:val="none" w:sz="0" w:space="0" w:color="auto"/>
      </w:divBdr>
    </w:div>
    <w:div w:id="62921321">
      <w:bodyDiv w:val="1"/>
      <w:marLeft w:val="0"/>
      <w:marRight w:val="0"/>
      <w:marTop w:val="0"/>
      <w:marBottom w:val="0"/>
      <w:divBdr>
        <w:top w:val="none" w:sz="0" w:space="0" w:color="auto"/>
        <w:left w:val="none" w:sz="0" w:space="0" w:color="auto"/>
        <w:bottom w:val="none" w:sz="0" w:space="0" w:color="auto"/>
        <w:right w:val="none" w:sz="0" w:space="0" w:color="auto"/>
      </w:divBdr>
    </w:div>
    <w:div w:id="6503012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10">
          <w:marLeft w:val="0"/>
          <w:marRight w:val="0"/>
          <w:marTop w:val="0"/>
          <w:marBottom w:val="0"/>
          <w:divBdr>
            <w:top w:val="none" w:sz="0" w:space="0" w:color="auto"/>
            <w:left w:val="none" w:sz="0" w:space="0" w:color="auto"/>
            <w:bottom w:val="none" w:sz="0" w:space="0" w:color="auto"/>
            <w:right w:val="none" w:sz="0" w:space="0" w:color="auto"/>
          </w:divBdr>
          <w:divsChild>
            <w:div w:id="736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2922">
      <w:bodyDiv w:val="1"/>
      <w:marLeft w:val="0"/>
      <w:marRight w:val="0"/>
      <w:marTop w:val="0"/>
      <w:marBottom w:val="0"/>
      <w:divBdr>
        <w:top w:val="none" w:sz="0" w:space="0" w:color="auto"/>
        <w:left w:val="none" w:sz="0" w:space="0" w:color="auto"/>
        <w:bottom w:val="none" w:sz="0" w:space="0" w:color="auto"/>
        <w:right w:val="none" w:sz="0" w:space="0" w:color="auto"/>
      </w:divBdr>
      <w:divsChild>
        <w:div w:id="402803279">
          <w:marLeft w:val="0"/>
          <w:marRight w:val="0"/>
          <w:marTop w:val="0"/>
          <w:marBottom w:val="300"/>
          <w:divBdr>
            <w:top w:val="none" w:sz="0" w:space="0" w:color="auto"/>
            <w:left w:val="none" w:sz="0" w:space="0" w:color="auto"/>
            <w:bottom w:val="none" w:sz="0" w:space="0" w:color="auto"/>
            <w:right w:val="none" w:sz="0" w:space="0" w:color="auto"/>
          </w:divBdr>
          <w:divsChild>
            <w:div w:id="1023556529">
              <w:marLeft w:val="0"/>
              <w:marRight w:val="0"/>
              <w:marTop w:val="0"/>
              <w:marBottom w:val="0"/>
              <w:divBdr>
                <w:top w:val="none" w:sz="0" w:space="0" w:color="auto"/>
                <w:left w:val="none" w:sz="0" w:space="0" w:color="auto"/>
                <w:bottom w:val="none" w:sz="0" w:space="0" w:color="auto"/>
                <w:right w:val="none" w:sz="0" w:space="0" w:color="auto"/>
              </w:divBdr>
            </w:div>
          </w:divsChild>
        </w:div>
        <w:div w:id="699353097">
          <w:marLeft w:val="0"/>
          <w:marRight w:val="0"/>
          <w:marTop w:val="0"/>
          <w:marBottom w:val="300"/>
          <w:divBdr>
            <w:top w:val="none" w:sz="0" w:space="0" w:color="auto"/>
            <w:left w:val="none" w:sz="0" w:space="0" w:color="auto"/>
            <w:bottom w:val="none" w:sz="0" w:space="0" w:color="auto"/>
            <w:right w:val="none" w:sz="0" w:space="0" w:color="auto"/>
          </w:divBdr>
          <w:divsChild>
            <w:div w:id="1410999136">
              <w:marLeft w:val="0"/>
              <w:marRight w:val="0"/>
              <w:marTop w:val="0"/>
              <w:marBottom w:val="0"/>
              <w:divBdr>
                <w:top w:val="none" w:sz="0" w:space="0" w:color="auto"/>
                <w:left w:val="none" w:sz="0" w:space="0" w:color="auto"/>
                <w:bottom w:val="none" w:sz="0" w:space="0" w:color="auto"/>
                <w:right w:val="none" w:sz="0" w:space="0" w:color="auto"/>
              </w:divBdr>
            </w:div>
          </w:divsChild>
        </w:div>
        <w:div w:id="704015338">
          <w:marLeft w:val="0"/>
          <w:marRight w:val="0"/>
          <w:marTop w:val="0"/>
          <w:marBottom w:val="300"/>
          <w:divBdr>
            <w:top w:val="none" w:sz="0" w:space="0" w:color="auto"/>
            <w:left w:val="none" w:sz="0" w:space="0" w:color="auto"/>
            <w:bottom w:val="none" w:sz="0" w:space="0" w:color="auto"/>
            <w:right w:val="none" w:sz="0" w:space="0" w:color="auto"/>
          </w:divBdr>
          <w:divsChild>
            <w:div w:id="1896309064">
              <w:marLeft w:val="0"/>
              <w:marRight w:val="0"/>
              <w:marTop w:val="0"/>
              <w:marBottom w:val="0"/>
              <w:divBdr>
                <w:top w:val="none" w:sz="0" w:space="0" w:color="auto"/>
                <w:left w:val="none" w:sz="0" w:space="0" w:color="auto"/>
                <w:bottom w:val="none" w:sz="0" w:space="0" w:color="auto"/>
                <w:right w:val="none" w:sz="0" w:space="0" w:color="auto"/>
              </w:divBdr>
            </w:div>
          </w:divsChild>
        </w:div>
        <w:div w:id="884216872">
          <w:marLeft w:val="0"/>
          <w:marRight w:val="0"/>
          <w:marTop w:val="0"/>
          <w:marBottom w:val="300"/>
          <w:divBdr>
            <w:top w:val="none" w:sz="0" w:space="0" w:color="auto"/>
            <w:left w:val="none" w:sz="0" w:space="0" w:color="auto"/>
            <w:bottom w:val="none" w:sz="0" w:space="0" w:color="auto"/>
            <w:right w:val="none" w:sz="0" w:space="0" w:color="auto"/>
          </w:divBdr>
          <w:divsChild>
            <w:div w:id="1725834978">
              <w:marLeft w:val="0"/>
              <w:marRight w:val="0"/>
              <w:marTop w:val="0"/>
              <w:marBottom w:val="0"/>
              <w:divBdr>
                <w:top w:val="none" w:sz="0" w:space="0" w:color="auto"/>
                <w:left w:val="none" w:sz="0" w:space="0" w:color="auto"/>
                <w:bottom w:val="none" w:sz="0" w:space="0" w:color="auto"/>
                <w:right w:val="none" w:sz="0" w:space="0" w:color="auto"/>
              </w:divBdr>
            </w:div>
          </w:divsChild>
        </w:div>
        <w:div w:id="976842132">
          <w:marLeft w:val="0"/>
          <w:marRight w:val="0"/>
          <w:marTop w:val="0"/>
          <w:marBottom w:val="300"/>
          <w:divBdr>
            <w:top w:val="none" w:sz="0" w:space="0" w:color="auto"/>
            <w:left w:val="none" w:sz="0" w:space="0" w:color="auto"/>
            <w:bottom w:val="none" w:sz="0" w:space="0" w:color="auto"/>
            <w:right w:val="none" w:sz="0" w:space="0" w:color="auto"/>
          </w:divBdr>
          <w:divsChild>
            <w:div w:id="843594841">
              <w:marLeft w:val="0"/>
              <w:marRight w:val="0"/>
              <w:marTop w:val="0"/>
              <w:marBottom w:val="0"/>
              <w:divBdr>
                <w:top w:val="none" w:sz="0" w:space="0" w:color="auto"/>
                <w:left w:val="none" w:sz="0" w:space="0" w:color="auto"/>
                <w:bottom w:val="none" w:sz="0" w:space="0" w:color="auto"/>
                <w:right w:val="none" w:sz="0" w:space="0" w:color="auto"/>
              </w:divBdr>
            </w:div>
          </w:divsChild>
        </w:div>
        <w:div w:id="1087114957">
          <w:marLeft w:val="0"/>
          <w:marRight w:val="0"/>
          <w:marTop w:val="0"/>
          <w:marBottom w:val="300"/>
          <w:divBdr>
            <w:top w:val="none" w:sz="0" w:space="0" w:color="auto"/>
            <w:left w:val="none" w:sz="0" w:space="0" w:color="auto"/>
            <w:bottom w:val="none" w:sz="0" w:space="0" w:color="auto"/>
            <w:right w:val="none" w:sz="0" w:space="0" w:color="auto"/>
          </w:divBdr>
          <w:divsChild>
            <w:div w:id="183137777">
              <w:marLeft w:val="0"/>
              <w:marRight w:val="0"/>
              <w:marTop w:val="0"/>
              <w:marBottom w:val="0"/>
              <w:divBdr>
                <w:top w:val="none" w:sz="0" w:space="0" w:color="auto"/>
                <w:left w:val="none" w:sz="0" w:space="0" w:color="auto"/>
                <w:bottom w:val="none" w:sz="0" w:space="0" w:color="auto"/>
                <w:right w:val="none" w:sz="0" w:space="0" w:color="auto"/>
              </w:divBdr>
            </w:div>
          </w:divsChild>
        </w:div>
        <w:div w:id="1190219745">
          <w:marLeft w:val="0"/>
          <w:marRight w:val="0"/>
          <w:marTop w:val="0"/>
          <w:marBottom w:val="300"/>
          <w:divBdr>
            <w:top w:val="none" w:sz="0" w:space="0" w:color="auto"/>
            <w:left w:val="none" w:sz="0" w:space="0" w:color="auto"/>
            <w:bottom w:val="none" w:sz="0" w:space="0" w:color="auto"/>
            <w:right w:val="none" w:sz="0" w:space="0" w:color="auto"/>
          </w:divBdr>
          <w:divsChild>
            <w:div w:id="913246290">
              <w:marLeft w:val="0"/>
              <w:marRight w:val="0"/>
              <w:marTop w:val="0"/>
              <w:marBottom w:val="0"/>
              <w:divBdr>
                <w:top w:val="none" w:sz="0" w:space="0" w:color="auto"/>
                <w:left w:val="none" w:sz="0" w:space="0" w:color="auto"/>
                <w:bottom w:val="none" w:sz="0" w:space="0" w:color="auto"/>
                <w:right w:val="none" w:sz="0" w:space="0" w:color="auto"/>
              </w:divBdr>
            </w:div>
          </w:divsChild>
        </w:div>
        <w:div w:id="1506243196">
          <w:marLeft w:val="0"/>
          <w:marRight w:val="0"/>
          <w:marTop w:val="0"/>
          <w:marBottom w:val="300"/>
          <w:divBdr>
            <w:top w:val="none" w:sz="0" w:space="0" w:color="auto"/>
            <w:left w:val="none" w:sz="0" w:space="0" w:color="auto"/>
            <w:bottom w:val="none" w:sz="0" w:space="0" w:color="auto"/>
            <w:right w:val="none" w:sz="0" w:space="0" w:color="auto"/>
          </w:divBdr>
          <w:divsChild>
            <w:div w:id="847672400">
              <w:marLeft w:val="0"/>
              <w:marRight w:val="0"/>
              <w:marTop w:val="0"/>
              <w:marBottom w:val="0"/>
              <w:divBdr>
                <w:top w:val="none" w:sz="0" w:space="0" w:color="auto"/>
                <w:left w:val="none" w:sz="0" w:space="0" w:color="auto"/>
                <w:bottom w:val="none" w:sz="0" w:space="0" w:color="auto"/>
                <w:right w:val="none" w:sz="0" w:space="0" w:color="auto"/>
              </w:divBdr>
            </w:div>
          </w:divsChild>
        </w:div>
        <w:div w:id="1935438547">
          <w:marLeft w:val="0"/>
          <w:marRight w:val="0"/>
          <w:marTop w:val="0"/>
          <w:marBottom w:val="300"/>
          <w:divBdr>
            <w:top w:val="none" w:sz="0" w:space="0" w:color="auto"/>
            <w:left w:val="none" w:sz="0" w:space="0" w:color="auto"/>
            <w:bottom w:val="none" w:sz="0" w:space="0" w:color="auto"/>
            <w:right w:val="none" w:sz="0" w:space="0" w:color="auto"/>
          </w:divBdr>
          <w:divsChild>
            <w:div w:id="1242988499">
              <w:marLeft w:val="0"/>
              <w:marRight w:val="0"/>
              <w:marTop w:val="0"/>
              <w:marBottom w:val="0"/>
              <w:divBdr>
                <w:top w:val="none" w:sz="0" w:space="0" w:color="auto"/>
                <w:left w:val="none" w:sz="0" w:space="0" w:color="auto"/>
                <w:bottom w:val="none" w:sz="0" w:space="0" w:color="auto"/>
                <w:right w:val="none" w:sz="0" w:space="0" w:color="auto"/>
              </w:divBdr>
            </w:div>
          </w:divsChild>
        </w:div>
        <w:div w:id="2020232959">
          <w:marLeft w:val="0"/>
          <w:marRight w:val="0"/>
          <w:marTop w:val="0"/>
          <w:marBottom w:val="300"/>
          <w:divBdr>
            <w:top w:val="none" w:sz="0" w:space="0" w:color="auto"/>
            <w:left w:val="none" w:sz="0" w:space="0" w:color="auto"/>
            <w:bottom w:val="none" w:sz="0" w:space="0" w:color="auto"/>
            <w:right w:val="none" w:sz="0" w:space="0" w:color="auto"/>
          </w:divBdr>
          <w:divsChild>
            <w:div w:id="6386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43">
      <w:bodyDiv w:val="1"/>
      <w:marLeft w:val="0"/>
      <w:marRight w:val="0"/>
      <w:marTop w:val="0"/>
      <w:marBottom w:val="0"/>
      <w:divBdr>
        <w:top w:val="none" w:sz="0" w:space="0" w:color="auto"/>
        <w:left w:val="none" w:sz="0" w:space="0" w:color="auto"/>
        <w:bottom w:val="none" w:sz="0" w:space="0" w:color="auto"/>
        <w:right w:val="none" w:sz="0" w:space="0" w:color="auto"/>
      </w:divBdr>
      <w:divsChild>
        <w:div w:id="1601447171">
          <w:marLeft w:val="0"/>
          <w:marRight w:val="0"/>
          <w:marTop w:val="0"/>
          <w:marBottom w:val="0"/>
          <w:divBdr>
            <w:top w:val="none" w:sz="0" w:space="0" w:color="auto"/>
            <w:left w:val="none" w:sz="0" w:space="0" w:color="auto"/>
            <w:bottom w:val="none" w:sz="0" w:space="0" w:color="auto"/>
            <w:right w:val="none" w:sz="0" w:space="0" w:color="auto"/>
          </w:divBdr>
          <w:divsChild>
            <w:div w:id="34040255">
              <w:marLeft w:val="0"/>
              <w:marRight w:val="0"/>
              <w:marTop w:val="0"/>
              <w:marBottom w:val="0"/>
              <w:divBdr>
                <w:top w:val="none" w:sz="0" w:space="0" w:color="auto"/>
                <w:left w:val="none" w:sz="0" w:space="0" w:color="auto"/>
                <w:bottom w:val="none" w:sz="0" w:space="0" w:color="auto"/>
                <w:right w:val="none" w:sz="0" w:space="0" w:color="auto"/>
              </w:divBdr>
            </w:div>
            <w:div w:id="642927955">
              <w:marLeft w:val="0"/>
              <w:marRight w:val="0"/>
              <w:marTop w:val="0"/>
              <w:marBottom w:val="0"/>
              <w:divBdr>
                <w:top w:val="none" w:sz="0" w:space="0" w:color="auto"/>
                <w:left w:val="none" w:sz="0" w:space="0" w:color="auto"/>
                <w:bottom w:val="none" w:sz="0" w:space="0" w:color="auto"/>
                <w:right w:val="none" w:sz="0" w:space="0" w:color="auto"/>
              </w:divBdr>
            </w:div>
            <w:div w:id="14962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787">
      <w:bodyDiv w:val="1"/>
      <w:marLeft w:val="0"/>
      <w:marRight w:val="0"/>
      <w:marTop w:val="0"/>
      <w:marBottom w:val="0"/>
      <w:divBdr>
        <w:top w:val="none" w:sz="0" w:space="0" w:color="auto"/>
        <w:left w:val="none" w:sz="0" w:space="0" w:color="auto"/>
        <w:bottom w:val="none" w:sz="0" w:space="0" w:color="auto"/>
        <w:right w:val="none" w:sz="0" w:space="0" w:color="auto"/>
      </w:divBdr>
    </w:div>
    <w:div w:id="219706843">
      <w:bodyDiv w:val="1"/>
      <w:marLeft w:val="0"/>
      <w:marRight w:val="0"/>
      <w:marTop w:val="0"/>
      <w:marBottom w:val="0"/>
      <w:divBdr>
        <w:top w:val="none" w:sz="0" w:space="0" w:color="auto"/>
        <w:left w:val="none" w:sz="0" w:space="0" w:color="auto"/>
        <w:bottom w:val="none" w:sz="0" w:space="0" w:color="auto"/>
        <w:right w:val="none" w:sz="0" w:space="0" w:color="auto"/>
      </w:divBdr>
    </w:div>
    <w:div w:id="230848165">
      <w:bodyDiv w:val="1"/>
      <w:marLeft w:val="0"/>
      <w:marRight w:val="0"/>
      <w:marTop w:val="0"/>
      <w:marBottom w:val="0"/>
      <w:divBdr>
        <w:top w:val="none" w:sz="0" w:space="0" w:color="auto"/>
        <w:left w:val="none" w:sz="0" w:space="0" w:color="auto"/>
        <w:bottom w:val="none" w:sz="0" w:space="0" w:color="auto"/>
        <w:right w:val="none" w:sz="0" w:space="0" w:color="auto"/>
      </w:divBdr>
    </w:div>
    <w:div w:id="259333273">
      <w:bodyDiv w:val="1"/>
      <w:marLeft w:val="0"/>
      <w:marRight w:val="0"/>
      <w:marTop w:val="0"/>
      <w:marBottom w:val="0"/>
      <w:divBdr>
        <w:top w:val="none" w:sz="0" w:space="0" w:color="auto"/>
        <w:left w:val="none" w:sz="0" w:space="0" w:color="auto"/>
        <w:bottom w:val="none" w:sz="0" w:space="0" w:color="auto"/>
        <w:right w:val="none" w:sz="0" w:space="0" w:color="auto"/>
      </w:divBdr>
    </w:div>
    <w:div w:id="269627818">
      <w:bodyDiv w:val="1"/>
      <w:marLeft w:val="0"/>
      <w:marRight w:val="0"/>
      <w:marTop w:val="0"/>
      <w:marBottom w:val="0"/>
      <w:divBdr>
        <w:top w:val="none" w:sz="0" w:space="0" w:color="auto"/>
        <w:left w:val="none" w:sz="0" w:space="0" w:color="auto"/>
        <w:bottom w:val="none" w:sz="0" w:space="0" w:color="auto"/>
        <w:right w:val="none" w:sz="0" w:space="0" w:color="auto"/>
      </w:divBdr>
    </w:div>
    <w:div w:id="272444628">
      <w:bodyDiv w:val="1"/>
      <w:marLeft w:val="0"/>
      <w:marRight w:val="0"/>
      <w:marTop w:val="0"/>
      <w:marBottom w:val="0"/>
      <w:divBdr>
        <w:top w:val="none" w:sz="0" w:space="0" w:color="auto"/>
        <w:left w:val="none" w:sz="0" w:space="0" w:color="auto"/>
        <w:bottom w:val="none" w:sz="0" w:space="0" w:color="auto"/>
        <w:right w:val="none" w:sz="0" w:space="0" w:color="auto"/>
      </w:divBdr>
    </w:div>
    <w:div w:id="275067085">
      <w:bodyDiv w:val="1"/>
      <w:marLeft w:val="0"/>
      <w:marRight w:val="0"/>
      <w:marTop w:val="0"/>
      <w:marBottom w:val="0"/>
      <w:divBdr>
        <w:top w:val="none" w:sz="0" w:space="0" w:color="auto"/>
        <w:left w:val="none" w:sz="0" w:space="0" w:color="auto"/>
        <w:bottom w:val="none" w:sz="0" w:space="0" w:color="auto"/>
        <w:right w:val="none" w:sz="0" w:space="0" w:color="auto"/>
      </w:divBdr>
    </w:div>
    <w:div w:id="302151474">
      <w:bodyDiv w:val="1"/>
      <w:marLeft w:val="0"/>
      <w:marRight w:val="0"/>
      <w:marTop w:val="0"/>
      <w:marBottom w:val="0"/>
      <w:divBdr>
        <w:top w:val="none" w:sz="0" w:space="0" w:color="auto"/>
        <w:left w:val="none" w:sz="0" w:space="0" w:color="auto"/>
        <w:bottom w:val="none" w:sz="0" w:space="0" w:color="auto"/>
        <w:right w:val="none" w:sz="0" w:space="0" w:color="auto"/>
      </w:divBdr>
    </w:div>
    <w:div w:id="312753952">
      <w:bodyDiv w:val="1"/>
      <w:marLeft w:val="0"/>
      <w:marRight w:val="0"/>
      <w:marTop w:val="0"/>
      <w:marBottom w:val="0"/>
      <w:divBdr>
        <w:top w:val="none" w:sz="0" w:space="0" w:color="auto"/>
        <w:left w:val="none" w:sz="0" w:space="0" w:color="auto"/>
        <w:bottom w:val="none" w:sz="0" w:space="0" w:color="auto"/>
        <w:right w:val="none" w:sz="0" w:space="0" w:color="auto"/>
      </w:divBdr>
    </w:div>
    <w:div w:id="356853491">
      <w:bodyDiv w:val="1"/>
      <w:marLeft w:val="0"/>
      <w:marRight w:val="0"/>
      <w:marTop w:val="0"/>
      <w:marBottom w:val="0"/>
      <w:divBdr>
        <w:top w:val="none" w:sz="0" w:space="0" w:color="auto"/>
        <w:left w:val="none" w:sz="0" w:space="0" w:color="auto"/>
        <w:bottom w:val="none" w:sz="0" w:space="0" w:color="auto"/>
        <w:right w:val="none" w:sz="0" w:space="0" w:color="auto"/>
      </w:divBdr>
      <w:divsChild>
        <w:div w:id="133377818">
          <w:marLeft w:val="0"/>
          <w:marRight w:val="0"/>
          <w:marTop w:val="0"/>
          <w:marBottom w:val="0"/>
          <w:divBdr>
            <w:top w:val="none" w:sz="0" w:space="0" w:color="auto"/>
            <w:left w:val="none" w:sz="0" w:space="0" w:color="auto"/>
            <w:bottom w:val="none" w:sz="0" w:space="0" w:color="auto"/>
            <w:right w:val="none" w:sz="0" w:space="0" w:color="auto"/>
          </w:divBdr>
          <w:divsChild>
            <w:div w:id="142892551">
              <w:marLeft w:val="0"/>
              <w:marRight w:val="0"/>
              <w:marTop w:val="0"/>
              <w:marBottom w:val="0"/>
              <w:divBdr>
                <w:top w:val="none" w:sz="0" w:space="0" w:color="auto"/>
                <w:left w:val="none" w:sz="0" w:space="0" w:color="auto"/>
                <w:bottom w:val="none" w:sz="0" w:space="0" w:color="auto"/>
                <w:right w:val="none" w:sz="0" w:space="0" w:color="auto"/>
              </w:divBdr>
            </w:div>
            <w:div w:id="14750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571">
      <w:bodyDiv w:val="1"/>
      <w:marLeft w:val="0"/>
      <w:marRight w:val="0"/>
      <w:marTop w:val="0"/>
      <w:marBottom w:val="0"/>
      <w:divBdr>
        <w:top w:val="none" w:sz="0" w:space="0" w:color="auto"/>
        <w:left w:val="none" w:sz="0" w:space="0" w:color="auto"/>
        <w:bottom w:val="none" w:sz="0" w:space="0" w:color="auto"/>
        <w:right w:val="none" w:sz="0" w:space="0" w:color="auto"/>
      </w:divBdr>
    </w:div>
    <w:div w:id="372703799">
      <w:bodyDiv w:val="1"/>
      <w:marLeft w:val="0"/>
      <w:marRight w:val="0"/>
      <w:marTop w:val="0"/>
      <w:marBottom w:val="0"/>
      <w:divBdr>
        <w:top w:val="none" w:sz="0" w:space="0" w:color="auto"/>
        <w:left w:val="none" w:sz="0" w:space="0" w:color="auto"/>
        <w:bottom w:val="none" w:sz="0" w:space="0" w:color="auto"/>
        <w:right w:val="none" w:sz="0" w:space="0" w:color="auto"/>
      </w:divBdr>
      <w:divsChild>
        <w:div w:id="520049804">
          <w:marLeft w:val="0"/>
          <w:marRight w:val="0"/>
          <w:marTop w:val="0"/>
          <w:marBottom w:val="0"/>
          <w:divBdr>
            <w:top w:val="none" w:sz="0" w:space="0" w:color="auto"/>
            <w:left w:val="none" w:sz="0" w:space="0" w:color="auto"/>
            <w:bottom w:val="none" w:sz="0" w:space="0" w:color="auto"/>
            <w:right w:val="none" w:sz="0" w:space="0" w:color="auto"/>
          </w:divBdr>
          <w:divsChild>
            <w:div w:id="10489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209">
      <w:bodyDiv w:val="1"/>
      <w:marLeft w:val="0"/>
      <w:marRight w:val="0"/>
      <w:marTop w:val="0"/>
      <w:marBottom w:val="0"/>
      <w:divBdr>
        <w:top w:val="none" w:sz="0" w:space="0" w:color="auto"/>
        <w:left w:val="none" w:sz="0" w:space="0" w:color="auto"/>
        <w:bottom w:val="none" w:sz="0" w:space="0" w:color="auto"/>
        <w:right w:val="none" w:sz="0" w:space="0" w:color="auto"/>
      </w:divBdr>
    </w:div>
    <w:div w:id="442189476">
      <w:bodyDiv w:val="1"/>
      <w:marLeft w:val="0"/>
      <w:marRight w:val="0"/>
      <w:marTop w:val="0"/>
      <w:marBottom w:val="0"/>
      <w:divBdr>
        <w:top w:val="none" w:sz="0" w:space="0" w:color="auto"/>
        <w:left w:val="none" w:sz="0" w:space="0" w:color="auto"/>
        <w:bottom w:val="none" w:sz="0" w:space="0" w:color="auto"/>
        <w:right w:val="none" w:sz="0" w:space="0" w:color="auto"/>
      </w:divBdr>
      <w:divsChild>
        <w:div w:id="335571798">
          <w:marLeft w:val="0"/>
          <w:marRight w:val="0"/>
          <w:marTop w:val="0"/>
          <w:marBottom w:val="300"/>
          <w:divBdr>
            <w:top w:val="none" w:sz="0" w:space="0" w:color="auto"/>
            <w:left w:val="none" w:sz="0" w:space="0" w:color="auto"/>
            <w:bottom w:val="none" w:sz="0" w:space="0" w:color="auto"/>
            <w:right w:val="none" w:sz="0" w:space="0" w:color="auto"/>
          </w:divBdr>
          <w:divsChild>
            <w:div w:id="1605184312">
              <w:marLeft w:val="0"/>
              <w:marRight w:val="0"/>
              <w:marTop w:val="0"/>
              <w:marBottom w:val="0"/>
              <w:divBdr>
                <w:top w:val="none" w:sz="0" w:space="0" w:color="auto"/>
                <w:left w:val="none" w:sz="0" w:space="0" w:color="auto"/>
                <w:bottom w:val="none" w:sz="0" w:space="0" w:color="auto"/>
                <w:right w:val="none" w:sz="0" w:space="0" w:color="auto"/>
              </w:divBdr>
            </w:div>
          </w:divsChild>
        </w:div>
        <w:div w:id="660159778">
          <w:marLeft w:val="0"/>
          <w:marRight w:val="0"/>
          <w:marTop w:val="0"/>
          <w:marBottom w:val="300"/>
          <w:divBdr>
            <w:top w:val="none" w:sz="0" w:space="0" w:color="auto"/>
            <w:left w:val="none" w:sz="0" w:space="0" w:color="auto"/>
            <w:bottom w:val="none" w:sz="0" w:space="0" w:color="auto"/>
            <w:right w:val="none" w:sz="0" w:space="0" w:color="auto"/>
          </w:divBdr>
          <w:divsChild>
            <w:div w:id="1683387755">
              <w:marLeft w:val="0"/>
              <w:marRight w:val="0"/>
              <w:marTop w:val="0"/>
              <w:marBottom w:val="0"/>
              <w:divBdr>
                <w:top w:val="none" w:sz="0" w:space="0" w:color="auto"/>
                <w:left w:val="none" w:sz="0" w:space="0" w:color="auto"/>
                <w:bottom w:val="none" w:sz="0" w:space="0" w:color="auto"/>
                <w:right w:val="none" w:sz="0" w:space="0" w:color="auto"/>
              </w:divBdr>
            </w:div>
          </w:divsChild>
        </w:div>
        <w:div w:id="1136676161">
          <w:marLeft w:val="0"/>
          <w:marRight w:val="0"/>
          <w:marTop w:val="0"/>
          <w:marBottom w:val="300"/>
          <w:divBdr>
            <w:top w:val="none" w:sz="0" w:space="0" w:color="auto"/>
            <w:left w:val="none" w:sz="0" w:space="0" w:color="auto"/>
            <w:bottom w:val="none" w:sz="0" w:space="0" w:color="auto"/>
            <w:right w:val="none" w:sz="0" w:space="0" w:color="auto"/>
          </w:divBdr>
          <w:divsChild>
            <w:div w:id="1116564416">
              <w:marLeft w:val="0"/>
              <w:marRight w:val="0"/>
              <w:marTop w:val="0"/>
              <w:marBottom w:val="0"/>
              <w:divBdr>
                <w:top w:val="none" w:sz="0" w:space="0" w:color="auto"/>
                <w:left w:val="none" w:sz="0" w:space="0" w:color="auto"/>
                <w:bottom w:val="none" w:sz="0" w:space="0" w:color="auto"/>
                <w:right w:val="none" w:sz="0" w:space="0" w:color="auto"/>
              </w:divBdr>
            </w:div>
          </w:divsChild>
        </w:div>
        <w:div w:id="1404373591">
          <w:marLeft w:val="0"/>
          <w:marRight w:val="0"/>
          <w:marTop w:val="0"/>
          <w:marBottom w:val="300"/>
          <w:divBdr>
            <w:top w:val="none" w:sz="0" w:space="0" w:color="auto"/>
            <w:left w:val="none" w:sz="0" w:space="0" w:color="auto"/>
            <w:bottom w:val="none" w:sz="0" w:space="0" w:color="auto"/>
            <w:right w:val="none" w:sz="0" w:space="0" w:color="auto"/>
          </w:divBdr>
          <w:divsChild>
            <w:div w:id="1036546425">
              <w:marLeft w:val="0"/>
              <w:marRight w:val="0"/>
              <w:marTop w:val="0"/>
              <w:marBottom w:val="0"/>
              <w:divBdr>
                <w:top w:val="none" w:sz="0" w:space="0" w:color="auto"/>
                <w:left w:val="none" w:sz="0" w:space="0" w:color="auto"/>
                <w:bottom w:val="none" w:sz="0" w:space="0" w:color="auto"/>
                <w:right w:val="none" w:sz="0" w:space="0" w:color="auto"/>
              </w:divBdr>
            </w:div>
          </w:divsChild>
        </w:div>
        <w:div w:id="1488280646">
          <w:marLeft w:val="0"/>
          <w:marRight w:val="0"/>
          <w:marTop w:val="0"/>
          <w:marBottom w:val="300"/>
          <w:divBdr>
            <w:top w:val="none" w:sz="0" w:space="0" w:color="auto"/>
            <w:left w:val="none" w:sz="0" w:space="0" w:color="auto"/>
            <w:bottom w:val="none" w:sz="0" w:space="0" w:color="auto"/>
            <w:right w:val="none" w:sz="0" w:space="0" w:color="auto"/>
          </w:divBdr>
          <w:divsChild>
            <w:div w:id="1896894475">
              <w:marLeft w:val="0"/>
              <w:marRight w:val="0"/>
              <w:marTop w:val="0"/>
              <w:marBottom w:val="0"/>
              <w:divBdr>
                <w:top w:val="none" w:sz="0" w:space="0" w:color="auto"/>
                <w:left w:val="none" w:sz="0" w:space="0" w:color="auto"/>
                <w:bottom w:val="none" w:sz="0" w:space="0" w:color="auto"/>
                <w:right w:val="none" w:sz="0" w:space="0" w:color="auto"/>
              </w:divBdr>
            </w:div>
          </w:divsChild>
        </w:div>
        <w:div w:id="1794903243">
          <w:marLeft w:val="0"/>
          <w:marRight w:val="0"/>
          <w:marTop w:val="0"/>
          <w:marBottom w:val="300"/>
          <w:divBdr>
            <w:top w:val="none" w:sz="0" w:space="0" w:color="auto"/>
            <w:left w:val="none" w:sz="0" w:space="0" w:color="auto"/>
            <w:bottom w:val="none" w:sz="0" w:space="0" w:color="auto"/>
            <w:right w:val="none" w:sz="0" w:space="0" w:color="auto"/>
          </w:divBdr>
          <w:divsChild>
            <w:div w:id="174882304">
              <w:marLeft w:val="0"/>
              <w:marRight w:val="0"/>
              <w:marTop w:val="0"/>
              <w:marBottom w:val="0"/>
              <w:divBdr>
                <w:top w:val="none" w:sz="0" w:space="0" w:color="auto"/>
                <w:left w:val="none" w:sz="0" w:space="0" w:color="auto"/>
                <w:bottom w:val="none" w:sz="0" w:space="0" w:color="auto"/>
                <w:right w:val="none" w:sz="0" w:space="0" w:color="auto"/>
              </w:divBdr>
            </w:div>
          </w:divsChild>
        </w:div>
        <w:div w:id="1902398340">
          <w:marLeft w:val="0"/>
          <w:marRight w:val="0"/>
          <w:marTop w:val="0"/>
          <w:marBottom w:val="300"/>
          <w:divBdr>
            <w:top w:val="none" w:sz="0" w:space="0" w:color="auto"/>
            <w:left w:val="none" w:sz="0" w:space="0" w:color="auto"/>
            <w:bottom w:val="none" w:sz="0" w:space="0" w:color="auto"/>
            <w:right w:val="none" w:sz="0" w:space="0" w:color="auto"/>
          </w:divBdr>
          <w:divsChild>
            <w:div w:id="1557935698">
              <w:marLeft w:val="0"/>
              <w:marRight w:val="0"/>
              <w:marTop w:val="0"/>
              <w:marBottom w:val="0"/>
              <w:divBdr>
                <w:top w:val="none" w:sz="0" w:space="0" w:color="auto"/>
                <w:left w:val="none" w:sz="0" w:space="0" w:color="auto"/>
                <w:bottom w:val="none" w:sz="0" w:space="0" w:color="auto"/>
                <w:right w:val="none" w:sz="0" w:space="0" w:color="auto"/>
              </w:divBdr>
            </w:div>
          </w:divsChild>
        </w:div>
        <w:div w:id="1906455330">
          <w:marLeft w:val="0"/>
          <w:marRight w:val="0"/>
          <w:marTop w:val="0"/>
          <w:marBottom w:val="300"/>
          <w:divBdr>
            <w:top w:val="none" w:sz="0" w:space="0" w:color="auto"/>
            <w:left w:val="none" w:sz="0" w:space="0" w:color="auto"/>
            <w:bottom w:val="none" w:sz="0" w:space="0" w:color="auto"/>
            <w:right w:val="none" w:sz="0" w:space="0" w:color="auto"/>
          </w:divBdr>
          <w:divsChild>
            <w:div w:id="1821726442">
              <w:marLeft w:val="0"/>
              <w:marRight w:val="0"/>
              <w:marTop w:val="0"/>
              <w:marBottom w:val="0"/>
              <w:divBdr>
                <w:top w:val="none" w:sz="0" w:space="0" w:color="auto"/>
                <w:left w:val="none" w:sz="0" w:space="0" w:color="auto"/>
                <w:bottom w:val="none" w:sz="0" w:space="0" w:color="auto"/>
                <w:right w:val="none" w:sz="0" w:space="0" w:color="auto"/>
              </w:divBdr>
            </w:div>
          </w:divsChild>
        </w:div>
        <w:div w:id="2011181212">
          <w:marLeft w:val="0"/>
          <w:marRight w:val="0"/>
          <w:marTop w:val="0"/>
          <w:marBottom w:val="300"/>
          <w:divBdr>
            <w:top w:val="none" w:sz="0" w:space="0" w:color="auto"/>
            <w:left w:val="none" w:sz="0" w:space="0" w:color="auto"/>
            <w:bottom w:val="none" w:sz="0" w:space="0" w:color="auto"/>
            <w:right w:val="none" w:sz="0" w:space="0" w:color="auto"/>
          </w:divBdr>
          <w:divsChild>
            <w:div w:id="4084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260">
      <w:bodyDiv w:val="1"/>
      <w:marLeft w:val="0"/>
      <w:marRight w:val="0"/>
      <w:marTop w:val="0"/>
      <w:marBottom w:val="0"/>
      <w:divBdr>
        <w:top w:val="none" w:sz="0" w:space="0" w:color="auto"/>
        <w:left w:val="none" w:sz="0" w:space="0" w:color="auto"/>
        <w:bottom w:val="none" w:sz="0" w:space="0" w:color="auto"/>
        <w:right w:val="none" w:sz="0" w:space="0" w:color="auto"/>
      </w:divBdr>
    </w:div>
    <w:div w:id="457382808">
      <w:bodyDiv w:val="1"/>
      <w:marLeft w:val="0"/>
      <w:marRight w:val="0"/>
      <w:marTop w:val="0"/>
      <w:marBottom w:val="0"/>
      <w:divBdr>
        <w:top w:val="none" w:sz="0" w:space="0" w:color="auto"/>
        <w:left w:val="none" w:sz="0" w:space="0" w:color="auto"/>
        <w:bottom w:val="none" w:sz="0" w:space="0" w:color="auto"/>
        <w:right w:val="none" w:sz="0" w:space="0" w:color="auto"/>
      </w:divBdr>
    </w:div>
    <w:div w:id="461311335">
      <w:bodyDiv w:val="1"/>
      <w:marLeft w:val="0"/>
      <w:marRight w:val="0"/>
      <w:marTop w:val="0"/>
      <w:marBottom w:val="0"/>
      <w:divBdr>
        <w:top w:val="none" w:sz="0" w:space="0" w:color="auto"/>
        <w:left w:val="none" w:sz="0" w:space="0" w:color="auto"/>
        <w:bottom w:val="none" w:sz="0" w:space="0" w:color="auto"/>
        <w:right w:val="none" w:sz="0" w:space="0" w:color="auto"/>
      </w:divBdr>
    </w:div>
    <w:div w:id="461656697">
      <w:bodyDiv w:val="1"/>
      <w:marLeft w:val="0"/>
      <w:marRight w:val="0"/>
      <w:marTop w:val="0"/>
      <w:marBottom w:val="0"/>
      <w:divBdr>
        <w:top w:val="none" w:sz="0" w:space="0" w:color="auto"/>
        <w:left w:val="none" w:sz="0" w:space="0" w:color="auto"/>
        <w:bottom w:val="none" w:sz="0" w:space="0" w:color="auto"/>
        <w:right w:val="none" w:sz="0" w:space="0" w:color="auto"/>
      </w:divBdr>
    </w:div>
    <w:div w:id="469253571">
      <w:bodyDiv w:val="1"/>
      <w:marLeft w:val="0"/>
      <w:marRight w:val="0"/>
      <w:marTop w:val="0"/>
      <w:marBottom w:val="0"/>
      <w:divBdr>
        <w:top w:val="none" w:sz="0" w:space="0" w:color="auto"/>
        <w:left w:val="none" w:sz="0" w:space="0" w:color="auto"/>
        <w:bottom w:val="none" w:sz="0" w:space="0" w:color="auto"/>
        <w:right w:val="none" w:sz="0" w:space="0" w:color="auto"/>
      </w:divBdr>
      <w:divsChild>
        <w:div w:id="111560302">
          <w:marLeft w:val="0"/>
          <w:marRight w:val="0"/>
          <w:marTop w:val="0"/>
          <w:marBottom w:val="300"/>
          <w:divBdr>
            <w:top w:val="none" w:sz="0" w:space="0" w:color="auto"/>
            <w:left w:val="none" w:sz="0" w:space="0" w:color="auto"/>
            <w:bottom w:val="none" w:sz="0" w:space="0" w:color="auto"/>
            <w:right w:val="none" w:sz="0" w:space="0" w:color="auto"/>
          </w:divBdr>
          <w:divsChild>
            <w:div w:id="478693104">
              <w:marLeft w:val="0"/>
              <w:marRight w:val="0"/>
              <w:marTop w:val="0"/>
              <w:marBottom w:val="0"/>
              <w:divBdr>
                <w:top w:val="none" w:sz="0" w:space="0" w:color="auto"/>
                <w:left w:val="none" w:sz="0" w:space="0" w:color="auto"/>
                <w:bottom w:val="none" w:sz="0" w:space="0" w:color="auto"/>
                <w:right w:val="none" w:sz="0" w:space="0" w:color="auto"/>
              </w:divBdr>
            </w:div>
          </w:divsChild>
        </w:div>
        <w:div w:id="123235566">
          <w:marLeft w:val="0"/>
          <w:marRight w:val="0"/>
          <w:marTop w:val="0"/>
          <w:marBottom w:val="300"/>
          <w:divBdr>
            <w:top w:val="none" w:sz="0" w:space="0" w:color="auto"/>
            <w:left w:val="none" w:sz="0" w:space="0" w:color="auto"/>
            <w:bottom w:val="none" w:sz="0" w:space="0" w:color="auto"/>
            <w:right w:val="none" w:sz="0" w:space="0" w:color="auto"/>
          </w:divBdr>
          <w:divsChild>
            <w:div w:id="2040013096">
              <w:marLeft w:val="0"/>
              <w:marRight w:val="0"/>
              <w:marTop w:val="0"/>
              <w:marBottom w:val="0"/>
              <w:divBdr>
                <w:top w:val="none" w:sz="0" w:space="0" w:color="auto"/>
                <w:left w:val="none" w:sz="0" w:space="0" w:color="auto"/>
                <w:bottom w:val="none" w:sz="0" w:space="0" w:color="auto"/>
                <w:right w:val="none" w:sz="0" w:space="0" w:color="auto"/>
              </w:divBdr>
            </w:div>
          </w:divsChild>
        </w:div>
        <w:div w:id="160855321">
          <w:marLeft w:val="0"/>
          <w:marRight w:val="0"/>
          <w:marTop w:val="0"/>
          <w:marBottom w:val="300"/>
          <w:divBdr>
            <w:top w:val="none" w:sz="0" w:space="0" w:color="auto"/>
            <w:left w:val="none" w:sz="0" w:space="0" w:color="auto"/>
            <w:bottom w:val="none" w:sz="0" w:space="0" w:color="auto"/>
            <w:right w:val="none" w:sz="0" w:space="0" w:color="auto"/>
          </w:divBdr>
          <w:divsChild>
            <w:div w:id="1106735626">
              <w:marLeft w:val="0"/>
              <w:marRight w:val="0"/>
              <w:marTop w:val="0"/>
              <w:marBottom w:val="0"/>
              <w:divBdr>
                <w:top w:val="none" w:sz="0" w:space="0" w:color="auto"/>
                <w:left w:val="none" w:sz="0" w:space="0" w:color="auto"/>
                <w:bottom w:val="none" w:sz="0" w:space="0" w:color="auto"/>
                <w:right w:val="none" w:sz="0" w:space="0" w:color="auto"/>
              </w:divBdr>
            </w:div>
          </w:divsChild>
        </w:div>
        <w:div w:id="245769890">
          <w:marLeft w:val="0"/>
          <w:marRight w:val="0"/>
          <w:marTop w:val="0"/>
          <w:marBottom w:val="300"/>
          <w:divBdr>
            <w:top w:val="none" w:sz="0" w:space="0" w:color="auto"/>
            <w:left w:val="none" w:sz="0" w:space="0" w:color="auto"/>
            <w:bottom w:val="none" w:sz="0" w:space="0" w:color="auto"/>
            <w:right w:val="none" w:sz="0" w:space="0" w:color="auto"/>
          </w:divBdr>
          <w:divsChild>
            <w:div w:id="371418753">
              <w:marLeft w:val="0"/>
              <w:marRight w:val="0"/>
              <w:marTop w:val="0"/>
              <w:marBottom w:val="0"/>
              <w:divBdr>
                <w:top w:val="none" w:sz="0" w:space="0" w:color="auto"/>
                <w:left w:val="none" w:sz="0" w:space="0" w:color="auto"/>
                <w:bottom w:val="none" w:sz="0" w:space="0" w:color="auto"/>
                <w:right w:val="none" w:sz="0" w:space="0" w:color="auto"/>
              </w:divBdr>
            </w:div>
          </w:divsChild>
        </w:div>
        <w:div w:id="660502932">
          <w:marLeft w:val="0"/>
          <w:marRight w:val="0"/>
          <w:marTop w:val="0"/>
          <w:marBottom w:val="300"/>
          <w:divBdr>
            <w:top w:val="none" w:sz="0" w:space="0" w:color="auto"/>
            <w:left w:val="none" w:sz="0" w:space="0" w:color="auto"/>
            <w:bottom w:val="none" w:sz="0" w:space="0" w:color="auto"/>
            <w:right w:val="none" w:sz="0" w:space="0" w:color="auto"/>
          </w:divBdr>
          <w:divsChild>
            <w:div w:id="476532275">
              <w:marLeft w:val="0"/>
              <w:marRight w:val="0"/>
              <w:marTop w:val="0"/>
              <w:marBottom w:val="0"/>
              <w:divBdr>
                <w:top w:val="none" w:sz="0" w:space="0" w:color="auto"/>
                <w:left w:val="none" w:sz="0" w:space="0" w:color="auto"/>
                <w:bottom w:val="none" w:sz="0" w:space="0" w:color="auto"/>
                <w:right w:val="none" w:sz="0" w:space="0" w:color="auto"/>
              </w:divBdr>
            </w:div>
          </w:divsChild>
        </w:div>
        <w:div w:id="999314903">
          <w:marLeft w:val="0"/>
          <w:marRight w:val="0"/>
          <w:marTop w:val="0"/>
          <w:marBottom w:val="300"/>
          <w:divBdr>
            <w:top w:val="none" w:sz="0" w:space="0" w:color="auto"/>
            <w:left w:val="none" w:sz="0" w:space="0" w:color="auto"/>
            <w:bottom w:val="none" w:sz="0" w:space="0" w:color="auto"/>
            <w:right w:val="none" w:sz="0" w:space="0" w:color="auto"/>
          </w:divBdr>
          <w:divsChild>
            <w:div w:id="1428579974">
              <w:marLeft w:val="0"/>
              <w:marRight w:val="0"/>
              <w:marTop w:val="0"/>
              <w:marBottom w:val="0"/>
              <w:divBdr>
                <w:top w:val="none" w:sz="0" w:space="0" w:color="auto"/>
                <w:left w:val="none" w:sz="0" w:space="0" w:color="auto"/>
                <w:bottom w:val="none" w:sz="0" w:space="0" w:color="auto"/>
                <w:right w:val="none" w:sz="0" w:space="0" w:color="auto"/>
              </w:divBdr>
            </w:div>
          </w:divsChild>
        </w:div>
        <w:div w:id="1534490948">
          <w:marLeft w:val="0"/>
          <w:marRight w:val="0"/>
          <w:marTop w:val="0"/>
          <w:marBottom w:val="300"/>
          <w:divBdr>
            <w:top w:val="none" w:sz="0" w:space="0" w:color="auto"/>
            <w:left w:val="none" w:sz="0" w:space="0" w:color="auto"/>
            <w:bottom w:val="none" w:sz="0" w:space="0" w:color="auto"/>
            <w:right w:val="none" w:sz="0" w:space="0" w:color="auto"/>
          </w:divBdr>
          <w:divsChild>
            <w:div w:id="1144853004">
              <w:marLeft w:val="0"/>
              <w:marRight w:val="0"/>
              <w:marTop w:val="0"/>
              <w:marBottom w:val="0"/>
              <w:divBdr>
                <w:top w:val="none" w:sz="0" w:space="0" w:color="auto"/>
                <w:left w:val="none" w:sz="0" w:space="0" w:color="auto"/>
                <w:bottom w:val="none" w:sz="0" w:space="0" w:color="auto"/>
                <w:right w:val="none" w:sz="0" w:space="0" w:color="auto"/>
              </w:divBdr>
            </w:div>
          </w:divsChild>
        </w:div>
        <w:div w:id="1810707994">
          <w:marLeft w:val="0"/>
          <w:marRight w:val="0"/>
          <w:marTop w:val="0"/>
          <w:marBottom w:val="300"/>
          <w:divBdr>
            <w:top w:val="none" w:sz="0" w:space="0" w:color="auto"/>
            <w:left w:val="none" w:sz="0" w:space="0" w:color="auto"/>
            <w:bottom w:val="none" w:sz="0" w:space="0" w:color="auto"/>
            <w:right w:val="none" w:sz="0" w:space="0" w:color="auto"/>
          </w:divBdr>
          <w:divsChild>
            <w:div w:id="1509247174">
              <w:marLeft w:val="0"/>
              <w:marRight w:val="0"/>
              <w:marTop w:val="0"/>
              <w:marBottom w:val="0"/>
              <w:divBdr>
                <w:top w:val="none" w:sz="0" w:space="0" w:color="auto"/>
                <w:left w:val="none" w:sz="0" w:space="0" w:color="auto"/>
                <w:bottom w:val="none" w:sz="0" w:space="0" w:color="auto"/>
                <w:right w:val="none" w:sz="0" w:space="0" w:color="auto"/>
              </w:divBdr>
            </w:div>
          </w:divsChild>
        </w:div>
        <w:div w:id="2052267982">
          <w:marLeft w:val="0"/>
          <w:marRight w:val="0"/>
          <w:marTop w:val="0"/>
          <w:marBottom w:val="300"/>
          <w:divBdr>
            <w:top w:val="none" w:sz="0" w:space="0" w:color="auto"/>
            <w:left w:val="none" w:sz="0" w:space="0" w:color="auto"/>
            <w:bottom w:val="none" w:sz="0" w:space="0" w:color="auto"/>
            <w:right w:val="none" w:sz="0" w:space="0" w:color="auto"/>
          </w:divBdr>
          <w:divsChild>
            <w:div w:id="13438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1601">
      <w:bodyDiv w:val="1"/>
      <w:marLeft w:val="0"/>
      <w:marRight w:val="0"/>
      <w:marTop w:val="0"/>
      <w:marBottom w:val="0"/>
      <w:divBdr>
        <w:top w:val="none" w:sz="0" w:space="0" w:color="auto"/>
        <w:left w:val="none" w:sz="0" w:space="0" w:color="auto"/>
        <w:bottom w:val="none" w:sz="0" w:space="0" w:color="auto"/>
        <w:right w:val="none" w:sz="0" w:space="0" w:color="auto"/>
      </w:divBdr>
      <w:divsChild>
        <w:div w:id="1508060621">
          <w:marLeft w:val="0"/>
          <w:marRight w:val="0"/>
          <w:marTop w:val="0"/>
          <w:marBottom w:val="0"/>
          <w:divBdr>
            <w:top w:val="none" w:sz="0" w:space="0" w:color="auto"/>
            <w:left w:val="none" w:sz="0" w:space="0" w:color="auto"/>
            <w:bottom w:val="none" w:sz="0" w:space="0" w:color="auto"/>
            <w:right w:val="none" w:sz="0" w:space="0" w:color="auto"/>
          </w:divBdr>
          <w:divsChild>
            <w:div w:id="504366332">
              <w:marLeft w:val="0"/>
              <w:marRight w:val="0"/>
              <w:marTop w:val="0"/>
              <w:marBottom w:val="0"/>
              <w:divBdr>
                <w:top w:val="none" w:sz="0" w:space="0" w:color="auto"/>
                <w:left w:val="none" w:sz="0" w:space="0" w:color="auto"/>
                <w:bottom w:val="none" w:sz="0" w:space="0" w:color="auto"/>
                <w:right w:val="none" w:sz="0" w:space="0" w:color="auto"/>
              </w:divBdr>
            </w:div>
            <w:div w:id="1183856002">
              <w:marLeft w:val="0"/>
              <w:marRight w:val="0"/>
              <w:marTop w:val="0"/>
              <w:marBottom w:val="0"/>
              <w:divBdr>
                <w:top w:val="none" w:sz="0" w:space="0" w:color="auto"/>
                <w:left w:val="none" w:sz="0" w:space="0" w:color="auto"/>
                <w:bottom w:val="none" w:sz="0" w:space="0" w:color="auto"/>
                <w:right w:val="none" w:sz="0" w:space="0" w:color="auto"/>
              </w:divBdr>
            </w:div>
            <w:div w:id="21276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2507">
      <w:bodyDiv w:val="1"/>
      <w:marLeft w:val="0"/>
      <w:marRight w:val="0"/>
      <w:marTop w:val="0"/>
      <w:marBottom w:val="0"/>
      <w:divBdr>
        <w:top w:val="none" w:sz="0" w:space="0" w:color="auto"/>
        <w:left w:val="none" w:sz="0" w:space="0" w:color="auto"/>
        <w:bottom w:val="none" w:sz="0" w:space="0" w:color="auto"/>
        <w:right w:val="none" w:sz="0" w:space="0" w:color="auto"/>
      </w:divBdr>
    </w:div>
    <w:div w:id="526675344">
      <w:bodyDiv w:val="1"/>
      <w:marLeft w:val="0"/>
      <w:marRight w:val="0"/>
      <w:marTop w:val="0"/>
      <w:marBottom w:val="0"/>
      <w:divBdr>
        <w:top w:val="none" w:sz="0" w:space="0" w:color="auto"/>
        <w:left w:val="none" w:sz="0" w:space="0" w:color="auto"/>
        <w:bottom w:val="none" w:sz="0" w:space="0" w:color="auto"/>
        <w:right w:val="none" w:sz="0" w:space="0" w:color="auto"/>
      </w:divBdr>
      <w:divsChild>
        <w:div w:id="167645720">
          <w:marLeft w:val="0"/>
          <w:marRight w:val="0"/>
          <w:marTop w:val="0"/>
          <w:marBottom w:val="0"/>
          <w:divBdr>
            <w:top w:val="none" w:sz="0" w:space="0" w:color="auto"/>
            <w:left w:val="none" w:sz="0" w:space="0" w:color="auto"/>
            <w:bottom w:val="none" w:sz="0" w:space="0" w:color="auto"/>
            <w:right w:val="none" w:sz="0" w:space="0" w:color="auto"/>
          </w:divBdr>
          <w:divsChild>
            <w:div w:id="1260601902">
              <w:marLeft w:val="0"/>
              <w:marRight w:val="0"/>
              <w:marTop w:val="0"/>
              <w:marBottom w:val="0"/>
              <w:divBdr>
                <w:top w:val="none" w:sz="0" w:space="0" w:color="auto"/>
                <w:left w:val="none" w:sz="0" w:space="0" w:color="auto"/>
                <w:bottom w:val="none" w:sz="0" w:space="0" w:color="auto"/>
                <w:right w:val="none" w:sz="0" w:space="0" w:color="auto"/>
              </w:divBdr>
              <w:divsChild>
                <w:div w:id="1627393400">
                  <w:marLeft w:val="0"/>
                  <w:marRight w:val="0"/>
                  <w:marTop w:val="0"/>
                  <w:marBottom w:val="0"/>
                  <w:divBdr>
                    <w:top w:val="none" w:sz="0" w:space="0" w:color="auto"/>
                    <w:left w:val="none" w:sz="0" w:space="0" w:color="auto"/>
                    <w:bottom w:val="none" w:sz="0" w:space="0" w:color="auto"/>
                    <w:right w:val="none" w:sz="0" w:space="0" w:color="auto"/>
                  </w:divBdr>
                  <w:divsChild>
                    <w:div w:id="229312455">
                      <w:marLeft w:val="0"/>
                      <w:marRight w:val="0"/>
                      <w:marTop w:val="0"/>
                      <w:marBottom w:val="0"/>
                      <w:divBdr>
                        <w:top w:val="none" w:sz="0" w:space="0" w:color="auto"/>
                        <w:left w:val="none" w:sz="0" w:space="0" w:color="auto"/>
                        <w:bottom w:val="none" w:sz="0" w:space="0" w:color="auto"/>
                        <w:right w:val="none" w:sz="0" w:space="0" w:color="auto"/>
                      </w:divBdr>
                      <w:divsChild>
                        <w:div w:id="10284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2850">
          <w:marLeft w:val="0"/>
          <w:marRight w:val="0"/>
          <w:marTop w:val="0"/>
          <w:marBottom w:val="0"/>
          <w:divBdr>
            <w:top w:val="none" w:sz="0" w:space="0" w:color="auto"/>
            <w:left w:val="none" w:sz="0" w:space="0" w:color="auto"/>
            <w:bottom w:val="none" w:sz="0" w:space="0" w:color="auto"/>
            <w:right w:val="none" w:sz="0" w:space="0" w:color="auto"/>
          </w:divBdr>
          <w:divsChild>
            <w:div w:id="813375411">
              <w:marLeft w:val="0"/>
              <w:marRight w:val="0"/>
              <w:marTop w:val="0"/>
              <w:marBottom w:val="0"/>
              <w:divBdr>
                <w:top w:val="none" w:sz="0" w:space="0" w:color="auto"/>
                <w:left w:val="none" w:sz="0" w:space="0" w:color="auto"/>
                <w:bottom w:val="none" w:sz="0" w:space="0" w:color="auto"/>
                <w:right w:val="none" w:sz="0" w:space="0" w:color="auto"/>
              </w:divBdr>
              <w:divsChild>
                <w:div w:id="1671324784">
                  <w:marLeft w:val="0"/>
                  <w:marRight w:val="0"/>
                  <w:marTop w:val="0"/>
                  <w:marBottom w:val="0"/>
                  <w:divBdr>
                    <w:top w:val="none" w:sz="0" w:space="0" w:color="auto"/>
                    <w:left w:val="none" w:sz="0" w:space="0" w:color="auto"/>
                    <w:bottom w:val="none" w:sz="0" w:space="0" w:color="auto"/>
                    <w:right w:val="none" w:sz="0" w:space="0" w:color="auto"/>
                  </w:divBdr>
                  <w:divsChild>
                    <w:div w:id="1183128097">
                      <w:marLeft w:val="-225"/>
                      <w:marRight w:val="-225"/>
                      <w:marTop w:val="0"/>
                      <w:marBottom w:val="0"/>
                      <w:divBdr>
                        <w:top w:val="none" w:sz="0" w:space="0" w:color="auto"/>
                        <w:left w:val="none" w:sz="0" w:space="0" w:color="auto"/>
                        <w:bottom w:val="none" w:sz="0" w:space="0" w:color="auto"/>
                        <w:right w:val="none" w:sz="0" w:space="0" w:color="auto"/>
                      </w:divBdr>
                      <w:divsChild>
                        <w:div w:id="1797747462">
                          <w:marLeft w:val="0"/>
                          <w:marRight w:val="0"/>
                          <w:marTop w:val="0"/>
                          <w:marBottom w:val="0"/>
                          <w:divBdr>
                            <w:top w:val="single" w:sz="2" w:space="11" w:color="FFCC00"/>
                            <w:left w:val="single" w:sz="2" w:space="11" w:color="FFCC00"/>
                            <w:bottom w:val="single" w:sz="2" w:space="11" w:color="FFCC00"/>
                            <w:right w:val="single" w:sz="2" w:space="11" w:color="FFCC00"/>
                          </w:divBdr>
                          <w:divsChild>
                            <w:div w:id="158428639">
                              <w:marLeft w:val="0"/>
                              <w:marRight w:val="0"/>
                              <w:marTop w:val="0"/>
                              <w:marBottom w:val="0"/>
                              <w:divBdr>
                                <w:top w:val="none" w:sz="0" w:space="0" w:color="auto"/>
                                <w:left w:val="none" w:sz="0" w:space="0" w:color="auto"/>
                                <w:bottom w:val="none" w:sz="0" w:space="0" w:color="auto"/>
                                <w:right w:val="none" w:sz="0" w:space="0" w:color="auto"/>
                              </w:divBdr>
                              <w:divsChild>
                                <w:div w:id="1855992772">
                                  <w:marLeft w:val="0"/>
                                  <w:marRight w:val="0"/>
                                  <w:marTop w:val="0"/>
                                  <w:marBottom w:val="0"/>
                                  <w:divBdr>
                                    <w:top w:val="none" w:sz="0" w:space="0" w:color="auto"/>
                                    <w:left w:val="none" w:sz="0" w:space="0" w:color="auto"/>
                                    <w:bottom w:val="none" w:sz="0" w:space="0" w:color="auto"/>
                                    <w:right w:val="none" w:sz="0" w:space="0" w:color="auto"/>
                                  </w:divBdr>
                                  <w:divsChild>
                                    <w:div w:id="1842889569">
                                      <w:marLeft w:val="0"/>
                                      <w:marRight w:val="0"/>
                                      <w:marTop w:val="0"/>
                                      <w:marBottom w:val="0"/>
                                      <w:divBdr>
                                        <w:top w:val="none" w:sz="0" w:space="0" w:color="auto"/>
                                        <w:left w:val="none" w:sz="0" w:space="0" w:color="auto"/>
                                        <w:bottom w:val="none" w:sz="0" w:space="0" w:color="auto"/>
                                        <w:right w:val="none" w:sz="0" w:space="0" w:color="auto"/>
                                      </w:divBdr>
                                      <w:divsChild>
                                        <w:div w:id="16846739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84812634">
                              <w:marLeft w:val="0"/>
                              <w:marRight w:val="0"/>
                              <w:marTop w:val="0"/>
                              <w:marBottom w:val="0"/>
                              <w:divBdr>
                                <w:top w:val="none" w:sz="0" w:space="0" w:color="auto"/>
                                <w:left w:val="none" w:sz="0" w:space="0" w:color="auto"/>
                                <w:bottom w:val="none" w:sz="0" w:space="0" w:color="auto"/>
                                <w:right w:val="none" w:sz="0" w:space="0" w:color="auto"/>
                              </w:divBdr>
                              <w:divsChild>
                                <w:div w:id="1825387608">
                                  <w:marLeft w:val="0"/>
                                  <w:marRight w:val="0"/>
                                  <w:marTop w:val="0"/>
                                  <w:marBottom w:val="0"/>
                                  <w:divBdr>
                                    <w:top w:val="none" w:sz="0" w:space="0" w:color="auto"/>
                                    <w:left w:val="none" w:sz="0" w:space="0" w:color="auto"/>
                                    <w:bottom w:val="none" w:sz="0" w:space="0" w:color="auto"/>
                                    <w:right w:val="none" w:sz="0" w:space="0" w:color="auto"/>
                                  </w:divBdr>
                                  <w:divsChild>
                                    <w:div w:id="2115593523">
                                      <w:marLeft w:val="0"/>
                                      <w:marRight w:val="0"/>
                                      <w:marTop w:val="0"/>
                                      <w:marBottom w:val="0"/>
                                      <w:divBdr>
                                        <w:top w:val="none" w:sz="0" w:space="0" w:color="auto"/>
                                        <w:left w:val="none" w:sz="0" w:space="0" w:color="auto"/>
                                        <w:bottom w:val="none" w:sz="0" w:space="0" w:color="auto"/>
                                        <w:right w:val="none" w:sz="0" w:space="0" w:color="auto"/>
                                      </w:divBdr>
                                      <w:divsChild>
                                        <w:div w:id="5483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91581">
                          <w:marLeft w:val="0"/>
                          <w:marRight w:val="0"/>
                          <w:marTop w:val="0"/>
                          <w:marBottom w:val="0"/>
                          <w:divBdr>
                            <w:top w:val="single" w:sz="2" w:space="11" w:color="FFCC00"/>
                            <w:left w:val="single" w:sz="2" w:space="11" w:color="FFCC00"/>
                            <w:bottom w:val="single" w:sz="2" w:space="11" w:color="FFCC00"/>
                            <w:right w:val="single" w:sz="2" w:space="11" w:color="FFCC00"/>
                          </w:divBdr>
                          <w:divsChild>
                            <w:div w:id="771239998">
                              <w:marLeft w:val="0"/>
                              <w:marRight w:val="0"/>
                              <w:marTop w:val="0"/>
                              <w:marBottom w:val="0"/>
                              <w:divBdr>
                                <w:top w:val="none" w:sz="0" w:space="0" w:color="auto"/>
                                <w:left w:val="none" w:sz="0" w:space="0" w:color="auto"/>
                                <w:bottom w:val="none" w:sz="0" w:space="0" w:color="auto"/>
                                <w:right w:val="none" w:sz="0" w:space="0" w:color="auto"/>
                              </w:divBdr>
                              <w:divsChild>
                                <w:div w:id="1586039433">
                                  <w:marLeft w:val="0"/>
                                  <w:marRight w:val="0"/>
                                  <w:marTop w:val="0"/>
                                  <w:marBottom w:val="0"/>
                                  <w:divBdr>
                                    <w:top w:val="none" w:sz="0" w:space="0" w:color="auto"/>
                                    <w:left w:val="none" w:sz="0" w:space="0" w:color="auto"/>
                                    <w:bottom w:val="none" w:sz="0" w:space="0" w:color="auto"/>
                                    <w:right w:val="none" w:sz="0" w:space="0" w:color="auto"/>
                                  </w:divBdr>
                                  <w:divsChild>
                                    <w:div w:id="1297183711">
                                      <w:marLeft w:val="0"/>
                                      <w:marRight w:val="0"/>
                                      <w:marTop w:val="0"/>
                                      <w:marBottom w:val="0"/>
                                      <w:divBdr>
                                        <w:top w:val="none" w:sz="0" w:space="0" w:color="auto"/>
                                        <w:left w:val="none" w:sz="0" w:space="0" w:color="auto"/>
                                        <w:bottom w:val="none" w:sz="0" w:space="0" w:color="auto"/>
                                        <w:right w:val="none" w:sz="0" w:space="0" w:color="auto"/>
                                      </w:divBdr>
                                      <w:divsChild>
                                        <w:div w:id="1228804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0448523">
                              <w:marLeft w:val="0"/>
                              <w:marRight w:val="0"/>
                              <w:marTop w:val="0"/>
                              <w:marBottom w:val="0"/>
                              <w:divBdr>
                                <w:top w:val="none" w:sz="0" w:space="0" w:color="auto"/>
                                <w:left w:val="none" w:sz="0" w:space="0" w:color="auto"/>
                                <w:bottom w:val="none" w:sz="0" w:space="0" w:color="auto"/>
                                <w:right w:val="none" w:sz="0" w:space="0" w:color="auto"/>
                              </w:divBdr>
                              <w:divsChild>
                                <w:div w:id="1823741689">
                                  <w:marLeft w:val="0"/>
                                  <w:marRight w:val="0"/>
                                  <w:marTop w:val="0"/>
                                  <w:marBottom w:val="0"/>
                                  <w:divBdr>
                                    <w:top w:val="none" w:sz="0" w:space="0" w:color="auto"/>
                                    <w:left w:val="none" w:sz="0" w:space="0" w:color="auto"/>
                                    <w:bottom w:val="none" w:sz="0" w:space="0" w:color="auto"/>
                                    <w:right w:val="none" w:sz="0" w:space="0" w:color="auto"/>
                                  </w:divBdr>
                                  <w:divsChild>
                                    <w:div w:id="1261984253">
                                      <w:marLeft w:val="0"/>
                                      <w:marRight w:val="0"/>
                                      <w:marTop w:val="0"/>
                                      <w:marBottom w:val="0"/>
                                      <w:divBdr>
                                        <w:top w:val="none" w:sz="0" w:space="0" w:color="auto"/>
                                        <w:left w:val="none" w:sz="0" w:space="0" w:color="auto"/>
                                        <w:bottom w:val="none" w:sz="0" w:space="0" w:color="auto"/>
                                        <w:right w:val="none" w:sz="0" w:space="0" w:color="auto"/>
                                      </w:divBdr>
                                      <w:divsChild>
                                        <w:div w:id="12723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20101">
          <w:marLeft w:val="0"/>
          <w:marRight w:val="0"/>
          <w:marTop w:val="0"/>
          <w:marBottom w:val="0"/>
          <w:divBdr>
            <w:top w:val="none" w:sz="0" w:space="0" w:color="auto"/>
            <w:left w:val="none" w:sz="0" w:space="0" w:color="auto"/>
            <w:bottom w:val="none" w:sz="0" w:space="0" w:color="auto"/>
            <w:right w:val="none" w:sz="0" w:space="0" w:color="auto"/>
          </w:divBdr>
          <w:divsChild>
            <w:div w:id="1360935259">
              <w:marLeft w:val="0"/>
              <w:marRight w:val="0"/>
              <w:marTop w:val="0"/>
              <w:marBottom w:val="0"/>
              <w:divBdr>
                <w:top w:val="none" w:sz="0" w:space="0" w:color="auto"/>
                <w:left w:val="none" w:sz="0" w:space="0" w:color="auto"/>
                <w:bottom w:val="none" w:sz="0" w:space="0" w:color="auto"/>
                <w:right w:val="none" w:sz="0" w:space="0" w:color="auto"/>
              </w:divBdr>
              <w:divsChild>
                <w:div w:id="448552755">
                  <w:marLeft w:val="0"/>
                  <w:marRight w:val="0"/>
                  <w:marTop w:val="0"/>
                  <w:marBottom w:val="0"/>
                  <w:divBdr>
                    <w:top w:val="none" w:sz="0" w:space="0" w:color="auto"/>
                    <w:left w:val="none" w:sz="0" w:space="0" w:color="auto"/>
                    <w:bottom w:val="none" w:sz="0" w:space="0" w:color="auto"/>
                    <w:right w:val="none" w:sz="0" w:space="0" w:color="auto"/>
                  </w:divBdr>
                  <w:divsChild>
                    <w:div w:id="464661698">
                      <w:marLeft w:val="0"/>
                      <w:marRight w:val="0"/>
                      <w:marTop w:val="0"/>
                      <w:marBottom w:val="0"/>
                      <w:divBdr>
                        <w:top w:val="none" w:sz="0" w:space="0" w:color="auto"/>
                        <w:left w:val="none" w:sz="0" w:space="0" w:color="auto"/>
                        <w:bottom w:val="none" w:sz="0" w:space="0" w:color="auto"/>
                        <w:right w:val="none" w:sz="0" w:space="0" w:color="auto"/>
                      </w:divBdr>
                      <w:divsChild>
                        <w:div w:id="18889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86924">
      <w:bodyDiv w:val="1"/>
      <w:marLeft w:val="0"/>
      <w:marRight w:val="0"/>
      <w:marTop w:val="0"/>
      <w:marBottom w:val="0"/>
      <w:divBdr>
        <w:top w:val="none" w:sz="0" w:space="0" w:color="auto"/>
        <w:left w:val="none" w:sz="0" w:space="0" w:color="auto"/>
        <w:bottom w:val="none" w:sz="0" w:space="0" w:color="auto"/>
        <w:right w:val="none" w:sz="0" w:space="0" w:color="auto"/>
      </w:divBdr>
      <w:divsChild>
        <w:div w:id="1022978546">
          <w:marLeft w:val="0"/>
          <w:marRight w:val="0"/>
          <w:marTop w:val="0"/>
          <w:marBottom w:val="0"/>
          <w:divBdr>
            <w:top w:val="none" w:sz="0" w:space="0" w:color="auto"/>
            <w:left w:val="none" w:sz="0" w:space="0" w:color="auto"/>
            <w:bottom w:val="none" w:sz="0" w:space="0" w:color="auto"/>
            <w:right w:val="none" w:sz="0" w:space="0" w:color="auto"/>
          </w:divBdr>
          <w:divsChild>
            <w:div w:id="10581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2250">
      <w:bodyDiv w:val="1"/>
      <w:marLeft w:val="0"/>
      <w:marRight w:val="0"/>
      <w:marTop w:val="0"/>
      <w:marBottom w:val="0"/>
      <w:divBdr>
        <w:top w:val="none" w:sz="0" w:space="0" w:color="auto"/>
        <w:left w:val="none" w:sz="0" w:space="0" w:color="auto"/>
        <w:bottom w:val="none" w:sz="0" w:space="0" w:color="auto"/>
        <w:right w:val="none" w:sz="0" w:space="0" w:color="auto"/>
      </w:divBdr>
      <w:divsChild>
        <w:div w:id="1227447347">
          <w:marLeft w:val="0"/>
          <w:marRight w:val="0"/>
          <w:marTop w:val="0"/>
          <w:marBottom w:val="0"/>
          <w:divBdr>
            <w:top w:val="none" w:sz="0" w:space="0" w:color="auto"/>
            <w:left w:val="none" w:sz="0" w:space="0" w:color="auto"/>
            <w:bottom w:val="none" w:sz="0" w:space="0" w:color="auto"/>
            <w:right w:val="none" w:sz="0" w:space="0" w:color="auto"/>
          </w:divBdr>
          <w:divsChild>
            <w:div w:id="6299749">
              <w:marLeft w:val="0"/>
              <w:marRight w:val="0"/>
              <w:marTop w:val="0"/>
              <w:marBottom w:val="0"/>
              <w:divBdr>
                <w:top w:val="none" w:sz="0" w:space="0" w:color="auto"/>
                <w:left w:val="none" w:sz="0" w:space="0" w:color="auto"/>
                <w:bottom w:val="none" w:sz="0" w:space="0" w:color="auto"/>
                <w:right w:val="none" w:sz="0" w:space="0" w:color="auto"/>
              </w:divBdr>
            </w:div>
            <w:div w:id="2184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2305">
      <w:bodyDiv w:val="1"/>
      <w:marLeft w:val="0"/>
      <w:marRight w:val="0"/>
      <w:marTop w:val="0"/>
      <w:marBottom w:val="0"/>
      <w:divBdr>
        <w:top w:val="none" w:sz="0" w:space="0" w:color="auto"/>
        <w:left w:val="none" w:sz="0" w:space="0" w:color="auto"/>
        <w:bottom w:val="none" w:sz="0" w:space="0" w:color="auto"/>
        <w:right w:val="none" w:sz="0" w:space="0" w:color="auto"/>
      </w:divBdr>
      <w:divsChild>
        <w:div w:id="1714308272">
          <w:marLeft w:val="0"/>
          <w:marRight w:val="0"/>
          <w:marTop w:val="0"/>
          <w:marBottom w:val="0"/>
          <w:divBdr>
            <w:top w:val="none" w:sz="0" w:space="0" w:color="auto"/>
            <w:left w:val="none" w:sz="0" w:space="0" w:color="auto"/>
            <w:bottom w:val="none" w:sz="0" w:space="0" w:color="auto"/>
            <w:right w:val="none" w:sz="0" w:space="0" w:color="auto"/>
          </w:divBdr>
          <w:divsChild>
            <w:div w:id="12266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591">
      <w:bodyDiv w:val="1"/>
      <w:marLeft w:val="0"/>
      <w:marRight w:val="0"/>
      <w:marTop w:val="0"/>
      <w:marBottom w:val="0"/>
      <w:divBdr>
        <w:top w:val="none" w:sz="0" w:space="0" w:color="auto"/>
        <w:left w:val="none" w:sz="0" w:space="0" w:color="auto"/>
        <w:bottom w:val="none" w:sz="0" w:space="0" w:color="auto"/>
        <w:right w:val="none" w:sz="0" w:space="0" w:color="auto"/>
      </w:divBdr>
    </w:div>
    <w:div w:id="638002649">
      <w:bodyDiv w:val="1"/>
      <w:marLeft w:val="0"/>
      <w:marRight w:val="0"/>
      <w:marTop w:val="0"/>
      <w:marBottom w:val="0"/>
      <w:divBdr>
        <w:top w:val="none" w:sz="0" w:space="0" w:color="auto"/>
        <w:left w:val="none" w:sz="0" w:space="0" w:color="auto"/>
        <w:bottom w:val="none" w:sz="0" w:space="0" w:color="auto"/>
        <w:right w:val="none" w:sz="0" w:space="0" w:color="auto"/>
      </w:divBdr>
      <w:divsChild>
        <w:div w:id="692263792">
          <w:marLeft w:val="0"/>
          <w:marRight w:val="0"/>
          <w:marTop w:val="0"/>
          <w:marBottom w:val="0"/>
          <w:divBdr>
            <w:top w:val="single" w:sz="2" w:space="11" w:color="FFCC00"/>
            <w:left w:val="single" w:sz="2" w:space="11" w:color="FFCC00"/>
            <w:bottom w:val="single" w:sz="2" w:space="11" w:color="FFCC00"/>
            <w:right w:val="single" w:sz="2" w:space="11" w:color="FFCC00"/>
          </w:divBdr>
          <w:divsChild>
            <w:div w:id="129909056">
              <w:marLeft w:val="0"/>
              <w:marRight w:val="0"/>
              <w:marTop w:val="0"/>
              <w:marBottom w:val="0"/>
              <w:divBdr>
                <w:top w:val="none" w:sz="0" w:space="0" w:color="auto"/>
                <w:left w:val="none" w:sz="0" w:space="0" w:color="auto"/>
                <w:bottom w:val="none" w:sz="0" w:space="0" w:color="auto"/>
                <w:right w:val="none" w:sz="0" w:space="0" w:color="auto"/>
              </w:divBdr>
              <w:divsChild>
                <w:div w:id="766585529">
                  <w:marLeft w:val="0"/>
                  <w:marRight w:val="0"/>
                  <w:marTop w:val="0"/>
                  <w:marBottom w:val="0"/>
                  <w:divBdr>
                    <w:top w:val="none" w:sz="0" w:space="0" w:color="auto"/>
                    <w:left w:val="none" w:sz="0" w:space="0" w:color="auto"/>
                    <w:bottom w:val="none" w:sz="0" w:space="0" w:color="auto"/>
                    <w:right w:val="none" w:sz="0" w:space="0" w:color="auto"/>
                  </w:divBdr>
                  <w:divsChild>
                    <w:div w:id="1577935219">
                      <w:marLeft w:val="0"/>
                      <w:marRight w:val="0"/>
                      <w:marTop w:val="0"/>
                      <w:marBottom w:val="0"/>
                      <w:divBdr>
                        <w:top w:val="none" w:sz="0" w:space="0" w:color="auto"/>
                        <w:left w:val="none" w:sz="0" w:space="0" w:color="auto"/>
                        <w:bottom w:val="none" w:sz="0" w:space="0" w:color="auto"/>
                        <w:right w:val="none" w:sz="0" w:space="0" w:color="auto"/>
                      </w:divBdr>
                      <w:divsChild>
                        <w:div w:id="933243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3416730">
              <w:marLeft w:val="0"/>
              <w:marRight w:val="0"/>
              <w:marTop w:val="0"/>
              <w:marBottom w:val="0"/>
              <w:divBdr>
                <w:top w:val="none" w:sz="0" w:space="0" w:color="auto"/>
                <w:left w:val="none" w:sz="0" w:space="0" w:color="auto"/>
                <w:bottom w:val="none" w:sz="0" w:space="0" w:color="auto"/>
                <w:right w:val="none" w:sz="0" w:space="0" w:color="auto"/>
              </w:divBdr>
              <w:divsChild>
                <w:div w:id="346562155">
                  <w:marLeft w:val="0"/>
                  <w:marRight w:val="0"/>
                  <w:marTop w:val="0"/>
                  <w:marBottom w:val="0"/>
                  <w:divBdr>
                    <w:top w:val="none" w:sz="0" w:space="0" w:color="auto"/>
                    <w:left w:val="none" w:sz="0" w:space="0" w:color="auto"/>
                    <w:bottom w:val="none" w:sz="0" w:space="0" w:color="auto"/>
                    <w:right w:val="none" w:sz="0" w:space="0" w:color="auto"/>
                  </w:divBdr>
                  <w:divsChild>
                    <w:div w:id="1145245687">
                      <w:marLeft w:val="0"/>
                      <w:marRight w:val="0"/>
                      <w:marTop w:val="0"/>
                      <w:marBottom w:val="0"/>
                      <w:divBdr>
                        <w:top w:val="none" w:sz="0" w:space="0" w:color="auto"/>
                        <w:left w:val="none" w:sz="0" w:space="0" w:color="auto"/>
                        <w:bottom w:val="none" w:sz="0" w:space="0" w:color="auto"/>
                        <w:right w:val="none" w:sz="0" w:space="0" w:color="auto"/>
                      </w:divBdr>
                      <w:divsChild>
                        <w:div w:id="10883831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29370017">
          <w:marLeft w:val="0"/>
          <w:marRight w:val="0"/>
          <w:marTop w:val="0"/>
          <w:marBottom w:val="0"/>
          <w:divBdr>
            <w:top w:val="single" w:sz="2" w:space="11" w:color="FFCC00"/>
            <w:left w:val="single" w:sz="2" w:space="11" w:color="FFCC00"/>
            <w:bottom w:val="single" w:sz="2" w:space="11" w:color="FFCC00"/>
            <w:right w:val="single" w:sz="2" w:space="11" w:color="FFCC00"/>
          </w:divBdr>
          <w:divsChild>
            <w:div w:id="106314770">
              <w:marLeft w:val="0"/>
              <w:marRight w:val="0"/>
              <w:marTop w:val="0"/>
              <w:marBottom w:val="0"/>
              <w:divBdr>
                <w:top w:val="none" w:sz="0" w:space="0" w:color="auto"/>
                <w:left w:val="none" w:sz="0" w:space="0" w:color="auto"/>
                <w:bottom w:val="none" w:sz="0" w:space="0" w:color="auto"/>
                <w:right w:val="none" w:sz="0" w:space="0" w:color="auto"/>
              </w:divBdr>
              <w:divsChild>
                <w:div w:id="1877309108">
                  <w:marLeft w:val="0"/>
                  <w:marRight w:val="0"/>
                  <w:marTop w:val="0"/>
                  <w:marBottom w:val="0"/>
                  <w:divBdr>
                    <w:top w:val="none" w:sz="0" w:space="0" w:color="auto"/>
                    <w:left w:val="none" w:sz="0" w:space="0" w:color="auto"/>
                    <w:bottom w:val="none" w:sz="0" w:space="0" w:color="auto"/>
                    <w:right w:val="none" w:sz="0" w:space="0" w:color="auto"/>
                  </w:divBdr>
                  <w:divsChild>
                    <w:div w:id="1187137657">
                      <w:marLeft w:val="0"/>
                      <w:marRight w:val="0"/>
                      <w:marTop w:val="0"/>
                      <w:marBottom w:val="0"/>
                      <w:divBdr>
                        <w:top w:val="none" w:sz="0" w:space="0" w:color="auto"/>
                        <w:left w:val="none" w:sz="0" w:space="0" w:color="auto"/>
                        <w:bottom w:val="none" w:sz="0" w:space="0" w:color="auto"/>
                        <w:right w:val="none" w:sz="0" w:space="0" w:color="auto"/>
                      </w:divBdr>
                      <w:divsChild>
                        <w:div w:id="858347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7396795">
              <w:marLeft w:val="0"/>
              <w:marRight w:val="0"/>
              <w:marTop w:val="0"/>
              <w:marBottom w:val="0"/>
              <w:divBdr>
                <w:top w:val="none" w:sz="0" w:space="0" w:color="auto"/>
                <w:left w:val="none" w:sz="0" w:space="0" w:color="auto"/>
                <w:bottom w:val="none" w:sz="0" w:space="0" w:color="auto"/>
                <w:right w:val="none" w:sz="0" w:space="0" w:color="auto"/>
              </w:divBdr>
              <w:divsChild>
                <w:div w:id="2082362493">
                  <w:marLeft w:val="0"/>
                  <w:marRight w:val="0"/>
                  <w:marTop w:val="0"/>
                  <w:marBottom w:val="0"/>
                  <w:divBdr>
                    <w:top w:val="none" w:sz="0" w:space="0" w:color="auto"/>
                    <w:left w:val="none" w:sz="0" w:space="0" w:color="auto"/>
                    <w:bottom w:val="none" w:sz="0" w:space="0" w:color="auto"/>
                    <w:right w:val="none" w:sz="0" w:space="0" w:color="auto"/>
                  </w:divBdr>
                  <w:divsChild>
                    <w:div w:id="3708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395922">
      <w:bodyDiv w:val="1"/>
      <w:marLeft w:val="0"/>
      <w:marRight w:val="0"/>
      <w:marTop w:val="0"/>
      <w:marBottom w:val="0"/>
      <w:divBdr>
        <w:top w:val="none" w:sz="0" w:space="0" w:color="auto"/>
        <w:left w:val="none" w:sz="0" w:space="0" w:color="auto"/>
        <w:bottom w:val="none" w:sz="0" w:space="0" w:color="auto"/>
        <w:right w:val="none" w:sz="0" w:space="0" w:color="auto"/>
      </w:divBdr>
      <w:divsChild>
        <w:div w:id="1297688476">
          <w:marLeft w:val="0"/>
          <w:marRight w:val="0"/>
          <w:marTop w:val="0"/>
          <w:marBottom w:val="0"/>
          <w:divBdr>
            <w:top w:val="none" w:sz="0" w:space="0" w:color="auto"/>
            <w:left w:val="none" w:sz="0" w:space="0" w:color="auto"/>
            <w:bottom w:val="none" w:sz="0" w:space="0" w:color="auto"/>
            <w:right w:val="none" w:sz="0" w:space="0" w:color="auto"/>
          </w:divBdr>
          <w:divsChild>
            <w:div w:id="7730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5990">
      <w:bodyDiv w:val="1"/>
      <w:marLeft w:val="0"/>
      <w:marRight w:val="0"/>
      <w:marTop w:val="0"/>
      <w:marBottom w:val="0"/>
      <w:divBdr>
        <w:top w:val="none" w:sz="0" w:space="0" w:color="auto"/>
        <w:left w:val="none" w:sz="0" w:space="0" w:color="auto"/>
        <w:bottom w:val="none" w:sz="0" w:space="0" w:color="auto"/>
        <w:right w:val="none" w:sz="0" w:space="0" w:color="auto"/>
      </w:divBdr>
    </w:div>
    <w:div w:id="756438476">
      <w:bodyDiv w:val="1"/>
      <w:marLeft w:val="0"/>
      <w:marRight w:val="0"/>
      <w:marTop w:val="0"/>
      <w:marBottom w:val="0"/>
      <w:divBdr>
        <w:top w:val="none" w:sz="0" w:space="0" w:color="auto"/>
        <w:left w:val="none" w:sz="0" w:space="0" w:color="auto"/>
        <w:bottom w:val="none" w:sz="0" w:space="0" w:color="auto"/>
        <w:right w:val="none" w:sz="0" w:space="0" w:color="auto"/>
      </w:divBdr>
    </w:div>
    <w:div w:id="800995655">
      <w:bodyDiv w:val="1"/>
      <w:marLeft w:val="0"/>
      <w:marRight w:val="0"/>
      <w:marTop w:val="0"/>
      <w:marBottom w:val="0"/>
      <w:divBdr>
        <w:top w:val="none" w:sz="0" w:space="0" w:color="auto"/>
        <w:left w:val="none" w:sz="0" w:space="0" w:color="auto"/>
        <w:bottom w:val="none" w:sz="0" w:space="0" w:color="auto"/>
        <w:right w:val="none" w:sz="0" w:space="0" w:color="auto"/>
      </w:divBdr>
    </w:div>
    <w:div w:id="806094505">
      <w:bodyDiv w:val="1"/>
      <w:marLeft w:val="0"/>
      <w:marRight w:val="0"/>
      <w:marTop w:val="0"/>
      <w:marBottom w:val="0"/>
      <w:divBdr>
        <w:top w:val="none" w:sz="0" w:space="0" w:color="auto"/>
        <w:left w:val="none" w:sz="0" w:space="0" w:color="auto"/>
        <w:bottom w:val="none" w:sz="0" w:space="0" w:color="auto"/>
        <w:right w:val="none" w:sz="0" w:space="0" w:color="auto"/>
      </w:divBdr>
    </w:div>
    <w:div w:id="837884191">
      <w:bodyDiv w:val="1"/>
      <w:marLeft w:val="0"/>
      <w:marRight w:val="0"/>
      <w:marTop w:val="0"/>
      <w:marBottom w:val="0"/>
      <w:divBdr>
        <w:top w:val="none" w:sz="0" w:space="0" w:color="auto"/>
        <w:left w:val="none" w:sz="0" w:space="0" w:color="auto"/>
        <w:bottom w:val="none" w:sz="0" w:space="0" w:color="auto"/>
        <w:right w:val="none" w:sz="0" w:space="0" w:color="auto"/>
      </w:divBdr>
    </w:div>
    <w:div w:id="841547916">
      <w:bodyDiv w:val="1"/>
      <w:marLeft w:val="0"/>
      <w:marRight w:val="0"/>
      <w:marTop w:val="0"/>
      <w:marBottom w:val="0"/>
      <w:divBdr>
        <w:top w:val="none" w:sz="0" w:space="0" w:color="auto"/>
        <w:left w:val="none" w:sz="0" w:space="0" w:color="auto"/>
        <w:bottom w:val="none" w:sz="0" w:space="0" w:color="auto"/>
        <w:right w:val="none" w:sz="0" w:space="0" w:color="auto"/>
      </w:divBdr>
    </w:div>
    <w:div w:id="851454038">
      <w:bodyDiv w:val="1"/>
      <w:marLeft w:val="0"/>
      <w:marRight w:val="0"/>
      <w:marTop w:val="0"/>
      <w:marBottom w:val="0"/>
      <w:divBdr>
        <w:top w:val="none" w:sz="0" w:space="0" w:color="auto"/>
        <w:left w:val="none" w:sz="0" w:space="0" w:color="auto"/>
        <w:bottom w:val="none" w:sz="0" w:space="0" w:color="auto"/>
        <w:right w:val="none" w:sz="0" w:space="0" w:color="auto"/>
      </w:divBdr>
    </w:div>
    <w:div w:id="870144684">
      <w:bodyDiv w:val="1"/>
      <w:marLeft w:val="0"/>
      <w:marRight w:val="0"/>
      <w:marTop w:val="0"/>
      <w:marBottom w:val="0"/>
      <w:divBdr>
        <w:top w:val="none" w:sz="0" w:space="0" w:color="auto"/>
        <w:left w:val="none" w:sz="0" w:space="0" w:color="auto"/>
        <w:bottom w:val="none" w:sz="0" w:space="0" w:color="auto"/>
        <w:right w:val="none" w:sz="0" w:space="0" w:color="auto"/>
      </w:divBdr>
    </w:div>
    <w:div w:id="897395992">
      <w:bodyDiv w:val="1"/>
      <w:marLeft w:val="0"/>
      <w:marRight w:val="0"/>
      <w:marTop w:val="0"/>
      <w:marBottom w:val="0"/>
      <w:divBdr>
        <w:top w:val="none" w:sz="0" w:space="0" w:color="auto"/>
        <w:left w:val="none" w:sz="0" w:space="0" w:color="auto"/>
        <w:bottom w:val="none" w:sz="0" w:space="0" w:color="auto"/>
        <w:right w:val="none" w:sz="0" w:space="0" w:color="auto"/>
      </w:divBdr>
    </w:div>
    <w:div w:id="933629524">
      <w:bodyDiv w:val="1"/>
      <w:marLeft w:val="0"/>
      <w:marRight w:val="0"/>
      <w:marTop w:val="0"/>
      <w:marBottom w:val="0"/>
      <w:divBdr>
        <w:top w:val="none" w:sz="0" w:space="0" w:color="auto"/>
        <w:left w:val="none" w:sz="0" w:space="0" w:color="auto"/>
        <w:bottom w:val="none" w:sz="0" w:space="0" w:color="auto"/>
        <w:right w:val="none" w:sz="0" w:space="0" w:color="auto"/>
      </w:divBdr>
    </w:div>
    <w:div w:id="938028242">
      <w:bodyDiv w:val="1"/>
      <w:marLeft w:val="0"/>
      <w:marRight w:val="0"/>
      <w:marTop w:val="0"/>
      <w:marBottom w:val="0"/>
      <w:divBdr>
        <w:top w:val="none" w:sz="0" w:space="0" w:color="auto"/>
        <w:left w:val="none" w:sz="0" w:space="0" w:color="auto"/>
        <w:bottom w:val="none" w:sz="0" w:space="0" w:color="auto"/>
        <w:right w:val="none" w:sz="0" w:space="0" w:color="auto"/>
      </w:divBdr>
      <w:divsChild>
        <w:div w:id="607394485">
          <w:marLeft w:val="0"/>
          <w:marRight w:val="0"/>
          <w:marTop w:val="0"/>
          <w:marBottom w:val="0"/>
          <w:divBdr>
            <w:top w:val="none" w:sz="0" w:space="0" w:color="auto"/>
            <w:left w:val="none" w:sz="0" w:space="0" w:color="auto"/>
            <w:bottom w:val="none" w:sz="0" w:space="0" w:color="auto"/>
            <w:right w:val="none" w:sz="0" w:space="0" w:color="auto"/>
          </w:divBdr>
          <w:divsChild>
            <w:div w:id="698706462">
              <w:marLeft w:val="0"/>
              <w:marRight w:val="0"/>
              <w:marTop w:val="0"/>
              <w:marBottom w:val="0"/>
              <w:divBdr>
                <w:top w:val="none" w:sz="0" w:space="0" w:color="auto"/>
                <w:left w:val="none" w:sz="0" w:space="0" w:color="auto"/>
                <w:bottom w:val="none" w:sz="0" w:space="0" w:color="auto"/>
                <w:right w:val="none" w:sz="0" w:space="0" w:color="auto"/>
              </w:divBdr>
              <w:divsChild>
                <w:div w:id="1354648552">
                  <w:marLeft w:val="0"/>
                  <w:marRight w:val="0"/>
                  <w:marTop w:val="0"/>
                  <w:marBottom w:val="0"/>
                  <w:divBdr>
                    <w:top w:val="none" w:sz="0" w:space="0" w:color="auto"/>
                    <w:left w:val="none" w:sz="0" w:space="0" w:color="auto"/>
                    <w:bottom w:val="none" w:sz="0" w:space="0" w:color="auto"/>
                    <w:right w:val="none" w:sz="0" w:space="0" w:color="auto"/>
                  </w:divBdr>
                  <w:divsChild>
                    <w:div w:id="914170908">
                      <w:marLeft w:val="0"/>
                      <w:marRight w:val="0"/>
                      <w:marTop w:val="0"/>
                      <w:marBottom w:val="0"/>
                      <w:divBdr>
                        <w:top w:val="none" w:sz="0" w:space="0" w:color="auto"/>
                        <w:left w:val="none" w:sz="0" w:space="0" w:color="auto"/>
                        <w:bottom w:val="none" w:sz="0" w:space="0" w:color="auto"/>
                        <w:right w:val="none" w:sz="0" w:space="0" w:color="auto"/>
                      </w:divBdr>
                      <w:divsChild>
                        <w:div w:id="20334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67368">
          <w:marLeft w:val="0"/>
          <w:marRight w:val="0"/>
          <w:marTop w:val="0"/>
          <w:marBottom w:val="0"/>
          <w:divBdr>
            <w:top w:val="none" w:sz="0" w:space="0" w:color="auto"/>
            <w:left w:val="none" w:sz="0" w:space="0" w:color="auto"/>
            <w:bottom w:val="none" w:sz="0" w:space="0" w:color="auto"/>
            <w:right w:val="none" w:sz="0" w:space="0" w:color="auto"/>
          </w:divBdr>
          <w:divsChild>
            <w:div w:id="272174210">
              <w:marLeft w:val="0"/>
              <w:marRight w:val="0"/>
              <w:marTop w:val="0"/>
              <w:marBottom w:val="0"/>
              <w:divBdr>
                <w:top w:val="none" w:sz="0" w:space="0" w:color="auto"/>
                <w:left w:val="none" w:sz="0" w:space="0" w:color="auto"/>
                <w:bottom w:val="none" w:sz="0" w:space="0" w:color="auto"/>
                <w:right w:val="none" w:sz="0" w:space="0" w:color="auto"/>
              </w:divBdr>
              <w:divsChild>
                <w:div w:id="1731730411">
                  <w:marLeft w:val="0"/>
                  <w:marRight w:val="0"/>
                  <w:marTop w:val="0"/>
                  <w:marBottom w:val="0"/>
                  <w:divBdr>
                    <w:top w:val="none" w:sz="0" w:space="0" w:color="auto"/>
                    <w:left w:val="none" w:sz="0" w:space="0" w:color="auto"/>
                    <w:bottom w:val="none" w:sz="0" w:space="0" w:color="auto"/>
                    <w:right w:val="none" w:sz="0" w:space="0" w:color="auto"/>
                  </w:divBdr>
                  <w:divsChild>
                    <w:div w:id="2130778083">
                      <w:marLeft w:val="-225"/>
                      <w:marRight w:val="-225"/>
                      <w:marTop w:val="0"/>
                      <w:marBottom w:val="0"/>
                      <w:divBdr>
                        <w:top w:val="none" w:sz="0" w:space="0" w:color="auto"/>
                        <w:left w:val="none" w:sz="0" w:space="0" w:color="auto"/>
                        <w:bottom w:val="none" w:sz="0" w:space="0" w:color="auto"/>
                        <w:right w:val="none" w:sz="0" w:space="0" w:color="auto"/>
                      </w:divBdr>
                      <w:divsChild>
                        <w:div w:id="169762866">
                          <w:marLeft w:val="0"/>
                          <w:marRight w:val="0"/>
                          <w:marTop w:val="0"/>
                          <w:marBottom w:val="0"/>
                          <w:divBdr>
                            <w:top w:val="single" w:sz="2" w:space="11" w:color="FFCC00"/>
                            <w:left w:val="single" w:sz="2" w:space="11" w:color="FFCC00"/>
                            <w:bottom w:val="single" w:sz="2" w:space="11" w:color="FFCC00"/>
                            <w:right w:val="single" w:sz="2" w:space="11" w:color="FFCC00"/>
                          </w:divBdr>
                          <w:divsChild>
                            <w:div w:id="1335913595">
                              <w:marLeft w:val="0"/>
                              <w:marRight w:val="0"/>
                              <w:marTop w:val="0"/>
                              <w:marBottom w:val="0"/>
                              <w:divBdr>
                                <w:top w:val="none" w:sz="0" w:space="0" w:color="auto"/>
                                <w:left w:val="none" w:sz="0" w:space="0" w:color="auto"/>
                                <w:bottom w:val="none" w:sz="0" w:space="0" w:color="auto"/>
                                <w:right w:val="none" w:sz="0" w:space="0" w:color="auto"/>
                              </w:divBdr>
                              <w:divsChild>
                                <w:div w:id="632101742">
                                  <w:marLeft w:val="0"/>
                                  <w:marRight w:val="0"/>
                                  <w:marTop w:val="0"/>
                                  <w:marBottom w:val="0"/>
                                  <w:divBdr>
                                    <w:top w:val="none" w:sz="0" w:space="0" w:color="auto"/>
                                    <w:left w:val="none" w:sz="0" w:space="0" w:color="auto"/>
                                    <w:bottom w:val="none" w:sz="0" w:space="0" w:color="auto"/>
                                    <w:right w:val="none" w:sz="0" w:space="0" w:color="auto"/>
                                  </w:divBdr>
                                  <w:divsChild>
                                    <w:div w:id="1311446695">
                                      <w:marLeft w:val="0"/>
                                      <w:marRight w:val="0"/>
                                      <w:marTop w:val="0"/>
                                      <w:marBottom w:val="0"/>
                                      <w:divBdr>
                                        <w:top w:val="none" w:sz="0" w:space="0" w:color="auto"/>
                                        <w:left w:val="none" w:sz="0" w:space="0" w:color="auto"/>
                                        <w:bottom w:val="none" w:sz="0" w:space="0" w:color="auto"/>
                                        <w:right w:val="none" w:sz="0" w:space="0" w:color="auto"/>
                                      </w:divBdr>
                                      <w:divsChild>
                                        <w:div w:id="1921206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1829609">
                              <w:marLeft w:val="0"/>
                              <w:marRight w:val="0"/>
                              <w:marTop w:val="0"/>
                              <w:marBottom w:val="0"/>
                              <w:divBdr>
                                <w:top w:val="none" w:sz="0" w:space="0" w:color="auto"/>
                                <w:left w:val="none" w:sz="0" w:space="0" w:color="auto"/>
                                <w:bottom w:val="none" w:sz="0" w:space="0" w:color="auto"/>
                                <w:right w:val="none" w:sz="0" w:space="0" w:color="auto"/>
                              </w:divBdr>
                              <w:divsChild>
                                <w:div w:id="604508027">
                                  <w:marLeft w:val="0"/>
                                  <w:marRight w:val="0"/>
                                  <w:marTop w:val="0"/>
                                  <w:marBottom w:val="0"/>
                                  <w:divBdr>
                                    <w:top w:val="none" w:sz="0" w:space="0" w:color="auto"/>
                                    <w:left w:val="none" w:sz="0" w:space="0" w:color="auto"/>
                                    <w:bottom w:val="none" w:sz="0" w:space="0" w:color="auto"/>
                                    <w:right w:val="none" w:sz="0" w:space="0" w:color="auto"/>
                                  </w:divBdr>
                                  <w:divsChild>
                                    <w:div w:id="164517978">
                                      <w:marLeft w:val="0"/>
                                      <w:marRight w:val="0"/>
                                      <w:marTop w:val="0"/>
                                      <w:marBottom w:val="0"/>
                                      <w:divBdr>
                                        <w:top w:val="none" w:sz="0" w:space="0" w:color="auto"/>
                                        <w:left w:val="none" w:sz="0" w:space="0" w:color="auto"/>
                                        <w:bottom w:val="none" w:sz="0" w:space="0" w:color="auto"/>
                                        <w:right w:val="none" w:sz="0" w:space="0" w:color="auto"/>
                                      </w:divBdr>
                                      <w:divsChild>
                                        <w:div w:id="11111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871500">
                          <w:marLeft w:val="0"/>
                          <w:marRight w:val="0"/>
                          <w:marTop w:val="0"/>
                          <w:marBottom w:val="0"/>
                          <w:divBdr>
                            <w:top w:val="single" w:sz="2" w:space="11" w:color="FFCC00"/>
                            <w:left w:val="single" w:sz="2" w:space="11" w:color="FFCC00"/>
                            <w:bottom w:val="single" w:sz="2" w:space="11" w:color="FFCC00"/>
                            <w:right w:val="single" w:sz="2" w:space="11" w:color="FFCC00"/>
                          </w:divBdr>
                          <w:divsChild>
                            <w:div w:id="596602694">
                              <w:marLeft w:val="0"/>
                              <w:marRight w:val="0"/>
                              <w:marTop w:val="0"/>
                              <w:marBottom w:val="0"/>
                              <w:divBdr>
                                <w:top w:val="none" w:sz="0" w:space="0" w:color="auto"/>
                                <w:left w:val="none" w:sz="0" w:space="0" w:color="auto"/>
                                <w:bottom w:val="none" w:sz="0" w:space="0" w:color="auto"/>
                                <w:right w:val="none" w:sz="0" w:space="0" w:color="auto"/>
                              </w:divBdr>
                              <w:divsChild>
                                <w:div w:id="1656835305">
                                  <w:marLeft w:val="0"/>
                                  <w:marRight w:val="0"/>
                                  <w:marTop w:val="0"/>
                                  <w:marBottom w:val="0"/>
                                  <w:divBdr>
                                    <w:top w:val="none" w:sz="0" w:space="0" w:color="auto"/>
                                    <w:left w:val="none" w:sz="0" w:space="0" w:color="auto"/>
                                    <w:bottom w:val="none" w:sz="0" w:space="0" w:color="auto"/>
                                    <w:right w:val="none" w:sz="0" w:space="0" w:color="auto"/>
                                  </w:divBdr>
                                  <w:divsChild>
                                    <w:div w:id="1929925667">
                                      <w:marLeft w:val="0"/>
                                      <w:marRight w:val="0"/>
                                      <w:marTop w:val="0"/>
                                      <w:marBottom w:val="0"/>
                                      <w:divBdr>
                                        <w:top w:val="none" w:sz="0" w:space="0" w:color="auto"/>
                                        <w:left w:val="none" w:sz="0" w:space="0" w:color="auto"/>
                                        <w:bottom w:val="none" w:sz="0" w:space="0" w:color="auto"/>
                                        <w:right w:val="none" w:sz="0" w:space="0" w:color="auto"/>
                                      </w:divBdr>
                                      <w:divsChild>
                                        <w:div w:id="929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1403">
                              <w:marLeft w:val="0"/>
                              <w:marRight w:val="0"/>
                              <w:marTop w:val="0"/>
                              <w:marBottom w:val="0"/>
                              <w:divBdr>
                                <w:top w:val="none" w:sz="0" w:space="0" w:color="auto"/>
                                <w:left w:val="none" w:sz="0" w:space="0" w:color="auto"/>
                                <w:bottom w:val="none" w:sz="0" w:space="0" w:color="auto"/>
                                <w:right w:val="none" w:sz="0" w:space="0" w:color="auto"/>
                              </w:divBdr>
                              <w:divsChild>
                                <w:div w:id="860166068">
                                  <w:marLeft w:val="0"/>
                                  <w:marRight w:val="0"/>
                                  <w:marTop w:val="0"/>
                                  <w:marBottom w:val="0"/>
                                  <w:divBdr>
                                    <w:top w:val="none" w:sz="0" w:space="0" w:color="auto"/>
                                    <w:left w:val="none" w:sz="0" w:space="0" w:color="auto"/>
                                    <w:bottom w:val="none" w:sz="0" w:space="0" w:color="auto"/>
                                    <w:right w:val="none" w:sz="0" w:space="0" w:color="auto"/>
                                  </w:divBdr>
                                  <w:divsChild>
                                    <w:div w:id="1532915241">
                                      <w:marLeft w:val="0"/>
                                      <w:marRight w:val="0"/>
                                      <w:marTop w:val="0"/>
                                      <w:marBottom w:val="0"/>
                                      <w:divBdr>
                                        <w:top w:val="none" w:sz="0" w:space="0" w:color="auto"/>
                                        <w:left w:val="none" w:sz="0" w:space="0" w:color="auto"/>
                                        <w:bottom w:val="none" w:sz="0" w:space="0" w:color="auto"/>
                                        <w:right w:val="none" w:sz="0" w:space="0" w:color="auto"/>
                                      </w:divBdr>
                                      <w:divsChild>
                                        <w:div w:id="8228873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2256">
      <w:bodyDiv w:val="1"/>
      <w:marLeft w:val="0"/>
      <w:marRight w:val="0"/>
      <w:marTop w:val="0"/>
      <w:marBottom w:val="0"/>
      <w:divBdr>
        <w:top w:val="none" w:sz="0" w:space="0" w:color="auto"/>
        <w:left w:val="none" w:sz="0" w:space="0" w:color="auto"/>
        <w:bottom w:val="none" w:sz="0" w:space="0" w:color="auto"/>
        <w:right w:val="none" w:sz="0" w:space="0" w:color="auto"/>
      </w:divBdr>
      <w:divsChild>
        <w:div w:id="973758385">
          <w:marLeft w:val="0"/>
          <w:marRight w:val="0"/>
          <w:marTop w:val="0"/>
          <w:marBottom w:val="0"/>
          <w:divBdr>
            <w:top w:val="none" w:sz="0" w:space="0" w:color="auto"/>
            <w:left w:val="none" w:sz="0" w:space="0" w:color="auto"/>
            <w:bottom w:val="none" w:sz="0" w:space="0" w:color="auto"/>
            <w:right w:val="none" w:sz="0" w:space="0" w:color="auto"/>
          </w:divBdr>
          <w:divsChild>
            <w:div w:id="100540676">
              <w:marLeft w:val="0"/>
              <w:marRight w:val="0"/>
              <w:marTop w:val="0"/>
              <w:marBottom w:val="0"/>
              <w:divBdr>
                <w:top w:val="none" w:sz="0" w:space="0" w:color="auto"/>
                <w:left w:val="none" w:sz="0" w:space="0" w:color="auto"/>
                <w:bottom w:val="none" w:sz="0" w:space="0" w:color="auto"/>
                <w:right w:val="none" w:sz="0" w:space="0" w:color="auto"/>
              </w:divBdr>
            </w:div>
            <w:div w:id="1031415816">
              <w:marLeft w:val="0"/>
              <w:marRight w:val="0"/>
              <w:marTop w:val="0"/>
              <w:marBottom w:val="0"/>
              <w:divBdr>
                <w:top w:val="none" w:sz="0" w:space="0" w:color="auto"/>
                <w:left w:val="none" w:sz="0" w:space="0" w:color="auto"/>
                <w:bottom w:val="none" w:sz="0" w:space="0" w:color="auto"/>
                <w:right w:val="none" w:sz="0" w:space="0" w:color="auto"/>
              </w:divBdr>
            </w:div>
            <w:div w:id="1306667286">
              <w:marLeft w:val="0"/>
              <w:marRight w:val="0"/>
              <w:marTop w:val="0"/>
              <w:marBottom w:val="0"/>
              <w:divBdr>
                <w:top w:val="none" w:sz="0" w:space="0" w:color="auto"/>
                <w:left w:val="none" w:sz="0" w:space="0" w:color="auto"/>
                <w:bottom w:val="none" w:sz="0" w:space="0" w:color="auto"/>
                <w:right w:val="none" w:sz="0" w:space="0" w:color="auto"/>
              </w:divBdr>
            </w:div>
            <w:div w:id="13487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5671">
      <w:bodyDiv w:val="1"/>
      <w:marLeft w:val="0"/>
      <w:marRight w:val="0"/>
      <w:marTop w:val="0"/>
      <w:marBottom w:val="0"/>
      <w:divBdr>
        <w:top w:val="none" w:sz="0" w:space="0" w:color="auto"/>
        <w:left w:val="none" w:sz="0" w:space="0" w:color="auto"/>
        <w:bottom w:val="none" w:sz="0" w:space="0" w:color="auto"/>
        <w:right w:val="none" w:sz="0" w:space="0" w:color="auto"/>
      </w:divBdr>
    </w:div>
    <w:div w:id="983437581">
      <w:bodyDiv w:val="1"/>
      <w:marLeft w:val="0"/>
      <w:marRight w:val="0"/>
      <w:marTop w:val="0"/>
      <w:marBottom w:val="0"/>
      <w:divBdr>
        <w:top w:val="none" w:sz="0" w:space="0" w:color="auto"/>
        <w:left w:val="none" w:sz="0" w:space="0" w:color="auto"/>
        <w:bottom w:val="none" w:sz="0" w:space="0" w:color="auto"/>
        <w:right w:val="none" w:sz="0" w:space="0" w:color="auto"/>
      </w:divBdr>
    </w:div>
    <w:div w:id="997655911">
      <w:bodyDiv w:val="1"/>
      <w:marLeft w:val="0"/>
      <w:marRight w:val="0"/>
      <w:marTop w:val="0"/>
      <w:marBottom w:val="0"/>
      <w:divBdr>
        <w:top w:val="none" w:sz="0" w:space="0" w:color="auto"/>
        <w:left w:val="none" w:sz="0" w:space="0" w:color="auto"/>
        <w:bottom w:val="none" w:sz="0" w:space="0" w:color="auto"/>
        <w:right w:val="none" w:sz="0" w:space="0" w:color="auto"/>
      </w:divBdr>
    </w:div>
    <w:div w:id="1024525389">
      <w:bodyDiv w:val="1"/>
      <w:marLeft w:val="0"/>
      <w:marRight w:val="0"/>
      <w:marTop w:val="0"/>
      <w:marBottom w:val="0"/>
      <w:divBdr>
        <w:top w:val="none" w:sz="0" w:space="0" w:color="auto"/>
        <w:left w:val="none" w:sz="0" w:space="0" w:color="auto"/>
        <w:bottom w:val="none" w:sz="0" w:space="0" w:color="auto"/>
        <w:right w:val="none" w:sz="0" w:space="0" w:color="auto"/>
      </w:divBdr>
      <w:divsChild>
        <w:div w:id="547644304">
          <w:marLeft w:val="0"/>
          <w:marRight w:val="0"/>
          <w:marTop w:val="0"/>
          <w:marBottom w:val="0"/>
          <w:divBdr>
            <w:top w:val="none" w:sz="0" w:space="0" w:color="auto"/>
            <w:left w:val="none" w:sz="0" w:space="0" w:color="auto"/>
            <w:bottom w:val="none" w:sz="0" w:space="0" w:color="auto"/>
            <w:right w:val="none" w:sz="0" w:space="0" w:color="auto"/>
          </w:divBdr>
          <w:divsChild>
            <w:div w:id="7507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9537">
      <w:bodyDiv w:val="1"/>
      <w:marLeft w:val="0"/>
      <w:marRight w:val="0"/>
      <w:marTop w:val="0"/>
      <w:marBottom w:val="0"/>
      <w:divBdr>
        <w:top w:val="none" w:sz="0" w:space="0" w:color="auto"/>
        <w:left w:val="none" w:sz="0" w:space="0" w:color="auto"/>
        <w:bottom w:val="none" w:sz="0" w:space="0" w:color="auto"/>
        <w:right w:val="none" w:sz="0" w:space="0" w:color="auto"/>
      </w:divBdr>
      <w:divsChild>
        <w:div w:id="739981331">
          <w:marLeft w:val="0"/>
          <w:marRight w:val="0"/>
          <w:marTop w:val="0"/>
          <w:marBottom w:val="0"/>
          <w:divBdr>
            <w:top w:val="none" w:sz="0" w:space="0" w:color="auto"/>
            <w:left w:val="none" w:sz="0" w:space="0" w:color="auto"/>
            <w:bottom w:val="none" w:sz="0" w:space="0" w:color="auto"/>
            <w:right w:val="none" w:sz="0" w:space="0" w:color="auto"/>
          </w:divBdr>
          <w:divsChild>
            <w:div w:id="1178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708">
      <w:bodyDiv w:val="1"/>
      <w:marLeft w:val="0"/>
      <w:marRight w:val="0"/>
      <w:marTop w:val="0"/>
      <w:marBottom w:val="0"/>
      <w:divBdr>
        <w:top w:val="none" w:sz="0" w:space="0" w:color="auto"/>
        <w:left w:val="none" w:sz="0" w:space="0" w:color="auto"/>
        <w:bottom w:val="none" w:sz="0" w:space="0" w:color="auto"/>
        <w:right w:val="none" w:sz="0" w:space="0" w:color="auto"/>
      </w:divBdr>
    </w:div>
    <w:div w:id="1136723055">
      <w:bodyDiv w:val="1"/>
      <w:marLeft w:val="0"/>
      <w:marRight w:val="0"/>
      <w:marTop w:val="0"/>
      <w:marBottom w:val="0"/>
      <w:divBdr>
        <w:top w:val="none" w:sz="0" w:space="0" w:color="auto"/>
        <w:left w:val="none" w:sz="0" w:space="0" w:color="auto"/>
        <w:bottom w:val="none" w:sz="0" w:space="0" w:color="auto"/>
        <w:right w:val="none" w:sz="0" w:space="0" w:color="auto"/>
      </w:divBdr>
      <w:divsChild>
        <w:div w:id="1675915724">
          <w:marLeft w:val="0"/>
          <w:marRight w:val="0"/>
          <w:marTop w:val="0"/>
          <w:marBottom w:val="0"/>
          <w:divBdr>
            <w:top w:val="none" w:sz="0" w:space="0" w:color="auto"/>
            <w:left w:val="none" w:sz="0" w:space="0" w:color="auto"/>
            <w:bottom w:val="none" w:sz="0" w:space="0" w:color="auto"/>
            <w:right w:val="none" w:sz="0" w:space="0" w:color="auto"/>
          </w:divBdr>
          <w:divsChild>
            <w:div w:id="974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9237">
      <w:bodyDiv w:val="1"/>
      <w:marLeft w:val="0"/>
      <w:marRight w:val="0"/>
      <w:marTop w:val="0"/>
      <w:marBottom w:val="0"/>
      <w:divBdr>
        <w:top w:val="none" w:sz="0" w:space="0" w:color="auto"/>
        <w:left w:val="none" w:sz="0" w:space="0" w:color="auto"/>
        <w:bottom w:val="none" w:sz="0" w:space="0" w:color="auto"/>
        <w:right w:val="none" w:sz="0" w:space="0" w:color="auto"/>
      </w:divBdr>
      <w:divsChild>
        <w:div w:id="997151698">
          <w:marLeft w:val="0"/>
          <w:marRight w:val="0"/>
          <w:marTop w:val="0"/>
          <w:marBottom w:val="0"/>
          <w:divBdr>
            <w:top w:val="none" w:sz="0" w:space="0" w:color="auto"/>
            <w:left w:val="none" w:sz="0" w:space="0" w:color="auto"/>
            <w:bottom w:val="none" w:sz="0" w:space="0" w:color="auto"/>
            <w:right w:val="none" w:sz="0" w:space="0" w:color="auto"/>
          </w:divBdr>
          <w:divsChild>
            <w:div w:id="215243995">
              <w:marLeft w:val="0"/>
              <w:marRight w:val="0"/>
              <w:marTop w:val="0"/>
              <w:marBottom w:val="0"/>
              <w:divBdr>
                <w:top w:val="none" w:sz="0" w:space="0" w:color="auto"/>
                <w:left w:val="none" w:sz="0" w:space="0" w:color="auto"/>
                <w:bottom w:val="none" w:sz="0" w:space="0" w:color="auto"/>
                <w:right w:val="none" w:sz="0" w:space="0" w:color="auto"/>
              </w:divBdr>
            </w:div>
            <w:div w:id="318967884">
              <w:marLeft w:val="0"/>
              <w:marRight w:val="0"/>
              <w:marTop w:val="0"/>
              <w:marBottom w:val="0"/>
              <w:divBdr>
                <w:top w:val="none" w:sz="0" w:space="0" w:color="auto"/>
                <w:left w:val="none" w:sz="0" w:space="0" w:color="auto"/>
                <w:bottom w:val="none" w:sz="0" w:space="0" w:color="auto"/>
                <w:right w:val="none" w:sz="0" w:space="0" w:color="auto"/>
              </w:divBdr>
            </w:div>
            <w:div w:id="473301266">
              <w:marLeft w:val="0"/>
              <w:marRight w:val="0"/>
              <w:marTop w:val="0"/>
              <w:marBottom w:val="0"/>
              <w:divBdr>
                <w:top w:val="none" w:sz="0" w:space="0" w:color="auto"/>
                <w:left w:val="none" w:sz="0" w:space="0" w:color="auto"/>
                <w:bottom w:val="none" w:sz="0" w:space="0" w:color="auto"/>
                <w:right w:val="none" w:sz="0" w:space="0" w:color="auto"/>
              </w:divBdr>
            </w:div>
            <w:div w:id="525607638">
              <w:marLeft w:val="0"/>
              <w:marRight w:val="0"/>
              <w:marTop w:val="0"/>
              <w:marBottom w:val="0"/>
              <w:divBdr>
                <w:top w:val="none" w:sz="0" w:space="0" w:color="auto"/>
                <w:left w:val="none" w:sz="0" w:space="0" w:color="auto"/>
                <w:bottom w:val="none" w:sz="0" w:space="0" w:color="auto"/>
                <w:right w:val="none" w:sz="0" w:space="0" w:color="auto"/>
              </w:divBdr>
            </w:div>
            <w:div w:id="579948954">
              <w:marLeft w:val="0"/>
              <w:marRight w:val="0"/>
              <w:marTop w:val="0"/>
              <w:marBottom w:val="0"/>
              <w:divBdr>
                <w:top w:val="none" w:sz="0" w:space="0" w:color="auto"/>
                <w:left w:val="none" w:sz="0" w:space="0" w:color="auto"/>
                <w:bottom w:val="none" w:sz="0" w:space="0" w:color="auto"/>
                <w:right w:val="none" w:sz="0" w:space="0" w:color="auto"/>
              </w:divBdr>
            </w:div>
            <w:div w:id="1641956056">
              <w:marLeft w:val="0"/>
              <w:marRight w:val="0"/>
              <w:marTop w:val="0"/>
              <w:marBottom w:val="0"/>
              <w:divBdr>
                <w:top w:val="none" w:sz="0" w:space="0" w:color="auto"/>
                <w:left w:val="none" w:sz="0" w:space="0" w:color="auto"/>
                <w:bottom w:val="none" w:sz="0" w:space="0" w:color="auto"/>
                <w:right w:val="none" w:sz="0" w:space="0" w:color="auto"/>
              </w:divBdr>
            </w:div>
            <w:div w:id="1769278602">
              <w:marLeft w:val="0"/>
              <w:marRight w:val="0"/>
              <w:marTop w:val="0"/>
              <w:marBottom w:val="0"/>
              <w:divBdr>
                <w:top w:val="none" w:sz="0" w:space="0" w:color="auto"/>
                <w:left w:val="none" w:sz="0" w:space="0" w:color="auto"/>
                <w:bottom w:val="none" w:sz="0" w:space="0" w:color="auto"/>
                <w:right w:val="none" w:sz="0" w:space="0" w:color="auto"/>
              </w:divBdr>
            </w:div>
            <w:div w:id="1801414412">
              <w:marLeft w:val="0"/>
              <w:marRight w:val="0"/>
              <w:marTop w:val="0"/>
              <w:marBottom w:val="0"/>
              <w:divBdr>
                <w:top w:val="none" w:sz="0" w:space="0" w:color="auto"/>
                <w:left w:val="none" w:sz="0" w:space="0" w:color="auto"/>
                <w:bottom w:val="none" w:sz="0" w:space="0" w:color="auto"/>
                <w:right w:val="none" w:sz="0" w:space="0" w:color="auto"/>
              </w:divBdr>
            </w:div>
            <w:div w:id="1883976177">
              <w:marLeft w:val="0"/>
              <w:marRight w:val="0"/>
              <w:marTop w:val="0"/>
              <w:marBottom w:val="0"/>
              <w:divBdr>
                <w:top w:val="none" w:sz="0" w:space="0" w:color="auto"/>
                <w:left w:val="none" w:sz="0" w:space="0" w:color="auto"/>
                <w:bottom w:val="none" w:sz="0" w:space="0" w:color="auto"/>
                <w:right w:val="none" w:sz="0" w:space="0" w:color="auto"/>
              </w:divBdr>
            </w:div>
            <w:div w:id="1901821307">
              <w:marLeft w:val="0"/>
              <w:marRight w:val="0"/>
              <w:marTop w:val="0"/>
              <w:marBottom w:val="0"/>
              <w:divBdr>
                <w:top w:val="none" w:sz="0" w:space="0" w:color="auto"/>
                <w:left w:val="none" w:sz="0" w:space="0" w:color="auto"/>
                <w:bottom w:val="none" w:sz="0" w:space="0" w:color="auto"/>
                <w:right w:val="none" w:sz="0" w:space="0" w:color="auto"/>
              </w:divBdr>
            </w:div>
            <w:div w:id="20307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2079">
      <w:bodyDiv w:val="1"/>
      <w:marLeft w:val="0"/>
      <w:marRight w:val="0"/>
      <w:marTop w:val="0"/>
      <w:marBottom w:val="0"/>
      <w:divBdr>
        <w:top w:val="none" w:sz="0" w:space="0" w:color="auto"/>
        <w:left w:val="none" w:sz="0" w:space="0" w:color="auto"/>
        <w:bottom w:val="none" w:sz="0" w:space="0" w:color="auto"/>
        <w:right w:val="none" w:sz="0" w:space="0" w:color="auto"/>
      </w:divBdr>
      <w:divsChild>
        <w:div w:id="782385242">
          <w:marLeft w:val="0"/>
          <w:marRight w:val="0"/>
          <w:marTop w:val="0"/>
          <w:marBottom w:val="0"/>
          <w:divBdr>
            <w:top w:val="none" w:sz="0" w:space="0" w:color="auto"/>
            <w:left w:val="none" w:sz="0" w:space="0" w:color="auto"/>
            <w:bottom w:val="none" w:sz="0" w:space="0" w:color="auto"/>
            <w:right w:val="none" w:sz="0" w:space="0" w:color="auto"/>
          </w:divBdr>
          <w:divsChild>
            <w:div w:id="12455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9764">
      <w:bodyDiv w:val="1"/>
      <w:marLeft w:val="0"/>
      <w:marRight w:val="0"/>
      <w:marTop w:val="0"/>
      <w:marBottom w:val="0"/>
      <w:divBdr>
        <w:top w:val="none" w:sz="0" w:space="0" w:color="auto"/>
        <w:left w:val="none" w:sz="0" w:space="0" w:color="auto"/>
        <w:bottom w:val="none" w:sz="0" w:space="0" w:color="auto"/>
        <w:right w:val="none" w:sz="0" w:space="0" w:color="auto"/>
      </w:divBdr>
    </w:div>
    <w:div w:id="1185170153">
      <w:bodyDiv w:val="1"/>
      <w:marLeft w:val="0"/>
      <w:marRight w:val="0"/>
      <w:marTop w:val="0"/>
      <w:marBottom w:val="0"/>
      <w:divBdr>
        <w:top w:val="none" w:sz="0" w:space="0" w:color="auto"/>
        <w:left w:val="none" w:sz="0" w:space="0" w:color="auto"/>
        <w:bottom w:val="none" w:sz="0" w:space="0" w:color="auto"/>
        <w:right w:val="none" w:sz="0" w:space="0" w:color="auto"/>
      </w:divBdr>
    </w:div>
    <w:div w:id="1195770931">
      <w:bodyDiv w:val="1"/>
      <w:marLeft w:val="0"/>
      <w:marRight w:val="0"/>
      <w:marTop w:val="0"/>
      <w:marBottom w:val="0"/>
      <w:divBdr>
        <w:top w:val="none" w:sz="0" w:space="0" w:color="auto"/>
        <w:left w:val="none" w:sz="0" w:space="0" w:color="auto"/>
        <w:bottom w:val="none" w:sz="0" w:space="0" w:color="auto"/>
        <w:right w:val="none" w:sz="0" w:space="0" w:color="auto"/>
      </w:divBdr>
    </w:div>
    <w:div w:id="1226330367">
      <w:bodyDiv w:val="1"/>
      <w:marLeft w:val="0"/>
      <w:marRight w:val="0"/>
      <w:marTop w:val="0"/>
      <w:marBottom w:val="0"/>
      <w:divBdr>
        <w:top w:val="none" w:sz="0" w:space="0" w:color="auto"/>
        <w:left w:val="none" w:sz="0" w:space="0" w:color="auto"/>
        <w:bottom w:val="none" w:sz="0" w:space="0" w:color="auto"/>
        <w:right w:val="none" w:sz="0" w:space="0" w:color="auto"/>
      </w:divBdr>
      <w:divsChild>
        <w:div w:id="1118719463">
          <w:marLeft w:val="0"/>
          <w:marRight w:val="0"/>
          <w:marTop w:val="0"/>
          <w:marBottom w:val="0"/>
          <w:divBdr>
            <w:top w:val="none" w:sz="0" w:space="0" w:color="auto"/>
            <w:left w:val="none" w:sz="0" w:space="0" w:color="auto"/>
            <w:bottom w:val="none" w:sz="0" w:space="0" w:color="auto"/>
            <w:right w:val="none" w:sz="0" w:space="0" w:color="auto"/>
          </w:divBdr>
          <w:divsChild>
            <w:div w:id="181167372">
              <w:marLeft w:val="0"/>
              <w:marRight w:val="0"/>
              <w:marTop w:val="0"/>
              <w:marBottom w:val="0"/>
              <w:divBdr>
                <w:top w:val="none" w:sz="0" w:space="0" w:color="auto"/>
                <w:left w:val="none" w:sz="0" w:space="0" w:color="auto"/>
                <w:bottom w:val="none" w:sz="0" w:space="0" w:color="auto"/>
                <w:right w:val="none" w:sz="0" w:space="0" w:color="auto"/>
              </w:divBdr>
            </w:div>
            <w:div w:id="319700493">
              <w:marLeft w:val="0"/>
              <w:marRight w:val="0"/>
              <w:marTop w:val="0"/>
              <w:marBottom w:val="0"/>
              <w:divBdr>
                <w:top w:val="none" w:sz="0" w:space="0" w:color="auto"/>
                <w:left w:val="none" w:sz="0" w:space="0" w:color="auto"/>
                <w:bottom w:val="none" w:sz="0" w:space="0" w:color="auto"/>
                <w:right w:val="none" w:sz="0" w:space="0" w:color="auto"/>
              </w:divBdr>
            </w:div>
            <w:div w:id="467673105">
              <w:marLeft w:val="0"/>
              <w:marRight w:val="0"/>
              <w:marTop w:val="0"/>
              <w:marBottom w:val="0"/>
              <w:divBdr>
                <w:top w:val="none" w:sz="0" w:space="0" w:color="auto"/>
                <w:left w:val="none" w:sz="0" w:space="0" w:color="auto"/>
                <w:bottom w:val="none" w:sz="0" w:space="0" w:color="auto"/>
                <w:right w:val="none" w:sz="0" w:space="0" w:color="auto"/>
              </w:divBdr>
            </w:div>
            <w:div w:id="14084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208">
      <w:bodyDiv w:val="1"/>
      <w:marLeft w:val="0"/>
      <w:marRight w:val="0"/>
      <w:marTop w:val="0"/>
      <w:marBottom w:val="0"/>
      <w:divBdr>
        <w:top w:val="none" w:sz="0" w:space="0" w:color="auto"/>
        <w:left w:val="none" w:sz="0" w:space="0" w:color="auto"/>
        <w:bottom w:val="none" w:sz="0" w:space="0" w:color="auto"/>
        <w:right w:val="none" w:sz="0" w:space="0" w:color="auto"/>
      </w:divBdr>
      <w:divsChild>
        <w:div w:id="2021349984">
          <w:marLeft w:val="0"/>
          <w:marRight w:val="0"/>
          <w:marTop w:val="0"/>
          <w:marBottom w:val="0"/>
          <w:divBdr>
            <w:top w:val="none" w:sz="0" w:space="0" w:color="auto"/>
            <w:left w:val="none" w:sz="0" w:space="0" w:color="auto"/>
            <w:bottom w:val="none" w:sz="0" w:space="0" w:color="auto"/>
            <w:right w:val="none" w:sz="0" w:space="0" w:color="auto"/>
          </w:divBdr>
          <w:divsChild>
            <w:div w:id="350958431">
              <w:marLeft w:val="0"/>
              <w:marRight w:val="0"/>
              <w:marTop w:val="0"/>
              <w:marBottom w:val="0"/>
              <w:divBdr>
                <w:top w:val="none" w:sz="0" w:space="0" w:color="auto"/>
                <w:left w:val="none" w:sz="0" w:space="0" w:color="auto"/>
                <w:bottom w:val="none" w:sz="0" w:space="0" w:color="auto"/>
                <w:right w:val="none" w:sz="0" w:space="0" w:color="auto"/>
              </w:divBdr>
            </w:div>
            <w:div w:id="1332175775">
              <w:marLeft w:val="0"/>
              <w:marRight w:val="0"/>
              <w:marTop w:val="0"/>
              <w:marBottom w:val="0"/>
              <w:divBdr>
                <w:top w:val="none" w:sz="0" w:space="0" w:color="auto"/>
                <w:left w:val="none" w:sz="0" w:space="0" w:color="auto"/>
                <w:bottom w:val="none" w:sz="0" w:space="0" w:color="auto"/>
                <w:right w:val="none" w:sz="0" w:space="0" w:color="auto"/>
              </w:divBdr>
            </w:div>
            <w:div w:id="16892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154">
      <w:bodyDiv w:val="1"/>
      <w:marLeft w:val="0"/>
      <w:marRight w:val="0"/>
      <w:marTop w:val="0"/>
      <w:marBottom w:val="0"/>
      <w:divBdr>
        <w:top w:val="none" w:sz="0" w:space="0" w:color="auto"/>
        <w:left w:val="none" w:sz="0" w:space="0" w:color="auto"/>
        <w:bottom w:val="none" w:sz="0" w:space="0" w:color="auto"/>
        <w:right w:val="none" w:sz="0" w:space="0" w:color="auto"/>
      </w:divBdr>
      <w:divsChild>
        <w:div w:id="674461309">
          <w:marLeft w:val="0"/>
          <w:marRight w:val="0"/>
          <w:marTop w:val="0"/>
          <w:marBottom w:val="0"/>
          <w:divBdr>
            <w:top w:val="none" w:sz="0" w:space="0" w:color="auto"/>
            <w:left w:val="none" w:sz="0" w:space="0" w:color="auto"/>
            <w:bottom w:val="none" w:sz="0" w:space="0" w:color="auto"/>
            <w:right w:val="none" w:sz="0" w:space="0" w:color="auto"/>
          </w:divBdr>
          <w:divsChild>
            <w:div w:id="5687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0799">
      <w:bodyDiv w:val="1"/>
      <w:marLeft w:val="0"/>
      <w:marRight w:val="0"/>
      <w:marTop w:val="0"/>
      <w:marBottom w:val="0"/>
      <w:divBdr>
        <w:top w:val="none" w:sz="0" w:space="0" w:color="auto"/>
        <w:left w:val="none" w:sz="0" w:space="0" w:color="auto"/>
        <w:bottom w:val="none" w:sz="0" w:space="0" w:color="auto"/>
        <w:right w:val="none" w:sz="0" w:space="0" w:color="auto"/>
      </w:divBdr>
    </w:div>
    <w:div w:id="1323437342">
      <w:bodyDiv w:val="1"/>
      <w:marLeft w:val="0"/>
      <w:marRight w:val="0"/>
      <w:marTop w:val="0"/>
      <w:marBottom w:val="0"/>
      <w:divBdr>
        <w:top w:val="none" w:sz="0" w:space="0" w:color="auto"/>
        <w:left w:val="none" w:sz="0" w:space="0" w:color="auto"/>
        <w:bottom w:val="none" w:sz="0" w:space="0" w:color="auto"/>
        <w:right w:val="none" w:sz="0" w:space="0" w:color="auto"/>
      </w:divBdr>
      <w:divsChild>
        <w:div w:id="1227036966">
          <w:marLeft w:val="0"/>
          <w:marRight w:val="0"/>
          <w:marTop w:val="0"/>
          <w:marBottom w:val="0"/>
          <w:divBdr>
            <w:top w:val="none" w:sz="0" w:space="0" w:color="auto"/>
            <w:left w:val="none" w:sz="0" w:space="0" w:color="auto"/>
            <w:bottom w:val="none" w:sz="0" w:space="0" w:color="auto"/>
            <w:right w:val="none" w:sz="0" w:space="0" w:color="auto"/>
          </w:divBdr>
          <w:divsChild>
            <w:div w:id="412162348">
              <w:marLeft w:val="0"/>
              <w:marRight w:val="0"/>
              <w:marTop w:val="0"/>
              <w:marBottom w:val="0"/>
              <w:divBdr>
                <w:top w:val="none" w:sz="0" w:space="0" w:color="auto"/>
                <w:left w:val="none" w:sz="0" w:space="0" w:color="auto"/>
                <w:bottom w:val="none" w:sz="0" w:space="0" w:color="auto"/>
                <w:right w:val="none" w:sz="0" w:space="0" w:color="auto"/>
              </w:divBdr>
              <w:divsChild>
                <w:div w:id="491526136">
                  <w:marLeft w:val="0"/>
                  <w:marRight w:val="0"/>
                  <w:marTop w:val="0"/>
                  <w:marBottom w:val="0"/>
                  <w:divBdr>
                    <w:top w:val="none" w:sz="0" w:space="0" w:color="auto"/>
                    <w:left w:val="none" w:sz="0" w:space="0" w:color="auto"/>
                    <w:bottom w:val="none" w:sz="0" w:space="0" w:color="auto"/>
                    <w:right w:val="none" w:sz="0" w:space="0" w:color="auto"/>
                  </w:divBdr>
                  <w:divsChild>
                    <w:div w:id="1804542625">
                      <w:marLeft w:val="-225"/>
                      <w:marRight w:val="-225"/>
                      <w:marTop w:val="0"/>
                      <w:marBottom w:val="0"/>
                      <w:divBdr>
                        <w:top w:val="none" w:sz="0" w:space="0" w:color="auto"/>
                        <w:left w:val="none" w:sz="0" w:space="0" w:color="auto"/>
                        <w:bottom w:val="none" w:sz="0" w:space="0" w:color="auto"/>
                        <w:right w:val="none" w:sz="0" w:space="0" w:color="auto"/>
                      </w:divBdr>
                      <w:divsChild>
                        <w:div w:id="1936399044">
                          <w:marLeft w:val="0"/>
                          <w:marRight w:val="0"/>
                          <w:marTop w:val="0"/>
                          <w:marBottom w:val="0"/>
                          <w:divBdr>
                            <w:top w:val="single" w:sz="2" w:space="11" w:color="FFCC00"/>
                            <w:left w:val="single" w:sz="2" w:space="11" w:color="FFCC00"/>
                            <w:bottom w:val="single" w:sz="2" w:space="11" w:color="FFCC00"/>
                            <w:right w:val="single" w:sz="2" w:space="11" w:color="FFCC00"/>
                          </w:divBdr>
                          <w:divsChild>
                            <w:div w:id="962468901">
                              <w:marLeft w:val="0"/>
                              <w:marRight w:val="0"/>
                              <w:marTop w:val="0"/>
                              <w:marBottom w:val="0"/>
                              <w:divBdr>
                                <w:top w:val="none" w:sz="0" w:space="0" w:color="auto"/>
                                <w:left w:val="none" w:sz="0" w:space="0" w:color="auto"/>
                                <w:bottom w:val="none" w:sz="0" w:space="0" w:color="auto"/>
                                <w:right w:val="none" w:sz="0" w:space="0" w:color="auto"/>
                              </w:divBdr>
                              <w:divsChild>
                                <w:div w:id="198129009">
                                  <w:marLeft w:val="0"/>
                                  <w:marRight w:val="0"/>
                                  <w:marTop w:val="0"/>
                                  <w:marBottom w:val="0"/>
                                  <w:divBdr>
                                    <w:top w:val="none" w:sz="0" w:space="0" w:color="auto"/>
                                    <w:left w:val="none" w:sz="0" w:space="0" w:color="auto"/>
                                    <w:bottom w:val="none" w:sz="0" w:space="0" w:color="auto"/>
                                    <w:right w:val="none" w:sz="0" w:space="0" w:color="auto"/>
                                  </w:divBdr>
                                  <w:divsChild>
                                    <w:div w:id="757096748">
                                      <w:marLeft w:val="0"/>
                                      <w:marRight w:val="0"/>
                                      <w:marTop w:val="0"/>
                                      <w:marBottom w:val="0"/>
                                      <w:divBdr>
                                        <w:top w:val="none" w:sz="0" w:space="0" w:color="auto"/>
                                        <w:left w:val="none" w:sz="0" w:space="0" w:color="auto"/>
                                        <w:bottom w:val="none" w:sz="0" w:space="0" w:color="auto"/>
                                        <w:right w:val="none" w:sz="0" w:space="0" w:color="auto"/>
                                      </w:divBdr>
                                      <w:divsChild>
                                        <w:div w:id="17369745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6873939">
                              <w:marLeft w:val="0"/>
                              <w:marRight w:val="0"/>
                              <w:marTop w:val="0"/>
                              <w:marBottom w:val="0"/>
                              <w:divBdr>
                                <w:top w:val="none" w:sz="0" w:space="0" w:color="auto"/>
                                <w:left w:val="none" w:sz="0" w:space="0" w:color="auto"/>
                                <w:bottom w:val="none" w:sz="0" w:space="0" w:color="auto"/>
                                <w:right w:val="none" w:sz="0" w:space="0" w:color="auto"/>
                              </w:divBdr>
                              <w:divsChild>
                                <w:div w:id="1843396737">
                                  <w:marLeft w:val="0"/>
                                  <w:marRight w:val="0"/>
                                  <w:marTop w:val="0"/>
                                  <w:marBottom w:val="0"/>
                                  <w:divBdr>
                                    <w:top w:val="none" w:sz="0" w:space="0" w:color="auto"/>
                                    <w:left w:val="none" w:sz="0" w:space="0" w:color="auto"/>
                                    <w:bottom w:val="none" w:sz="0" w:space="0" w:color="auto"/>
                                    <w:right w:val="none" w:sz="0" w:space="0" w:color="auto"/>
                                  </w:divBdr>
                                  <w:divsChild>
                                    <w:div w:id="11938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28760">
                          <w:marLeft w:val="0"/>
                          <w:marRight w:val="0"/>
                          <w:marTop w:val="0"/>
                          <w:marBottom w:val="0"/>
                          <w:divBdr>
                            <w:top w:val="single" w:sz="2" w:space="11" w:color="FFCC00"/>
                            <w:left w:val="single" w:sz="2" w:space="11" w:color="FFCC00"/>
                            <w:bottom w:val="single" w:sz="2" w:space="11" w:color="FFCC00"/>
                            <w:right w:val="single" w:sz="2" w:space="11" w:color="FFCC00"/>
                          </w:divBdr>
                          <w:divsChild>
                            <w:div w:id="227426812">
                              <w:marLeft w:val="0"/>
                              <w:marRight w:val="0"/>
                              <w:marTop w:val="0"/>
                              <w:marBottom w:val="0"/>
                              <w:divBdr>
                                <w:top w:val="none" w:sz="0" w:space="0" w:color="auto"/>
                                <w:left w:val="none" w:sz="0" w:space="0" w:color="auto"/>
                                <w:bottom w:val="none" w:sz="0" w:space="0" w:color="auto"/>
                                <w:right w:val="none" w:sz="0" w:space="0" w:color="auto"/>
                              </w:divBdr>
                              <w:divsChild>
                                <w:div w:id="1446386917">
                                  <w:marLeft w:val="0"/>
                                  <w:marRight w:val="0"/>
                                  <w:marTop w:val="0"/>
                                  <w:marBottom w:val="0"/>
                                  <w:divBdr>
                                    <w:top w:val="none" w:sz="0" w:space="0" w:color="auto"/>
                                    <w:left w:val="none" w:sz="0" w:space="0" w:color="auto"/>
                                    <w:bottom w:val="none" w:sz="0" w:space="0" w:color="auto"/>
                                    <w:right w:val="none" w:sz="0" w:space="0" w:color="auto"/>
                                  </w:divBdr>
                                  <w:divsChild>
                                    <w:div w:id="273558089">
                                      <w:marLeft w:val="0"/>
                                      <w:marRight w:val="0"/>
                                      <w:marTop w:val="0"/>
                                      <w:marBottom w:val="0"/>
                                      <w:divBdr>
                                        <w:top w:val="none" w:sz="0" w:space="0" w:color="auto"/>
                                        <w:left w:val="none" w:sz="0" w:space="0" w:color="auto"/>
                                        <w:bottom w:val="none" w:sz="0" w:space="0" w:color="auto"/>
                                        <w:right w:val="none" w:sz="0" w:space="0" w:color="auto"/>
                                      </w:divBdr>
                                      <w:divsChild>
                                        <w:div w:id="451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9005">
                              <w:marLeft w:val="0"/>
                              <w:marRight w:val="0"/>
                              <w:marTop w:val="0"/>
                              <w:marBottom w:val="0"/>
                              <w:divBdr>
                                <w:top w:val="none" w:sz="0" w:space="0" w:color="auto"/>
                                <w:left w:val="none" w:sz="0" w:space="0" w:color="auto"/>
                                <w:bottom w:val="none" w:sz="0" w:space="0" w:color="auto"/>
                                <w:right w:val="none" w:sz="0" w:space="0" w:color="auto"/>
                              </w:divBdr>
                              <w:divsChild>
                                <w:div w:id="951209138">
                                  <w:marLeft w:val="0"/>
                                  <w:marRight w:val="0"/>
                                  <w:marTop w:val="0"/>
                                  <w:marBottom w:val="0"/>
                                  <w:divBdr>
                                    <w:top w:val="none" w:sz="0" w:space="0" w:color="auto"/>
                                    <w:left w:val="none" w:sz="0" w:space="0" w:color="auto"/>
                                    <w:bottom w:val="none" w:sz="0" w:space="0" w:color="auto"/>
                                    <w:right w:val="none" w:sz="0" w:space="0" w:color="auto"/>
                                  </w:divBdr>
                                  <w:divsChild>
                                    <w:div w:id="1915043766">
                                      <w:marLeft w:val="0"/>
                                      <w:marRight w:val="0"/>
                                      <w:marTop w:val="0"/>
                                      <w:marBottom w:val="0"/>
                                      <w:divBdr>
                                        <w:top w:val="none" w:sz="0" w:space="0" w:color="auto"/>
                                        <w:left w:val="none" w:sz="0" w:space="0" w:color="auto"/>
                                        <w:bottom w:val="none" w:sz="0" w:space="0" w:color="auto"/>
                                        <w:right w:val="none" w:sz="0" w:space="0" w:color="auto"/>
                                      </w:divBdr>
                                      <w:divsChild>
                                        <w:div w:id="369381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827662">
          <w:marLeft w:val="0"/>
          <w:marRight w:val="0"/>
          <w:marTop w:val="0"/>
          <w:marBottom w:val="0"/>
          <w:divBdr>
            <w:top w:val="none" w:sz="0" w:space="0" w:color="auto"/>
            <w:left w:val="none" w:sz="0" w:space="0" w:color="auto"/>
            <w:bottom w:val="none" w:sz="0" w:space="0" w:color="auto"/>
            <w:right w:val="none" w:sz="0" w:space="0" w:color="auto"/>
          </w:divBdr>
          <w:divsChild>
            <w:div w:id="160052204">
              <w:marLeft w:val="0"/>
              <w:marRight w:val="0"/>
              <w:marTop w:val="0"/>
              <w:marBottom w:val="0"/>
              <w:divBdr>
                <w:top w:val="none" w:sz="0" w:space="0" w:color="auto"/>
                <w:left w:val="none" w:sz="0" w:space="0" w:color="auto"/>
                <w:bottom w:val="none" w:sz="0" w:space="0" w:color="auto"/>
                <w:right w:val="none" w:sz="0" w:space="0" w:color="auto"/>
              </w:divBdr>
              <w:divsChild>
                <w:div w:id="1832526080">
                  <w:marLeft w:val="0"/>
                  <w:marRight w:val="0"/>
                  <w:marTop w:val="0"/>
                  <w:marBottom w:val="0"/>
                  <w:divBdr>
                    <w:top w:val="none" w:sz="0" w:space="0" w:color="auto"/>
                    <w:left w:val="none" w:sz="0" w:space="0" w:color="auto"/>
                    <w:bottom w:val="none" w:sz="0" w:space="0" w:color="auto"/>
                    <w:right w:val="none" w:sz="0" w:space="0" w:color="auto"/>
                  </w:divBdr>
                  <w:divsChild>
                    <w:div w:id="1112432816">
                      <w:marLeft w:val="0"/>
                      <w:marRight w:val="0"/>
                      <w:marTop w:val="0"/>
                      <w:marBottom w:val="0"/>
                      <w:divBdr>
                        <w:top w:val="none" w:sz="0" w:space="0" w:color="auto"/>
                        <w:left w:val="none" w:sz="0" w:space="0" w:color="auto"/>
                        <w:bottom w:val="none" w:sz="0" w:space="0" w:color="auto"/>
                        <w:right w:val="none" w:sz="0" w:space="0" w:color="auto"/>
                      </w:divBdr>
                      <w:divsChild>
                        <w:div w:id="1541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819154">
      <w:bodyDiv w:val="1"/>
      <w:marLeft w:val="0"/>
      <w:marRight w:val="0"/>
      <w:marTop w:val="0"/>
      <w:marBottom w:val="0"/>
      <w:divBdr>
        <w:top w:val="none" w:sz="0" w:space="0" w:color="auto"/>
        <w:left w:val="none" w:sz="0" w:space="0" w:color="auto"/>
        <w:bottom w:val="none" w:sz="0" w:space="0" w:color="auto"/>
        <w:right w:val="none" w:sz="0" w:space="0" w:color="auto"/>
      </w:divBdr>
      <w:divsChild>
        <w:div w:id="1654220262">
          <w:marLeft w:val="0"/>
          <w:marRight w:val="0"/>
          <w:marTop w:val="0"/>
          <w:marBottom w:val="300"/>
          <w:divBdr>
            <w:top w:val="none" w:sz="0" w:space="0" w:color="auto"/>
            <w:left w:val="none" w:sz="0" w:space="0" w:color="auto"/>
            <w:bottom w:val="none" w:sz="0" w:space="0" w:color="auto"/>
            <w:right w:val="none" w:sz="0" w:space="0" w:color="auto"/>
          </w:divBdr>
          <w:divsChild>
            <w:div w:id="2085714855">
              <w:marLeft w:val="0"/>
              <w:marRight w:val="0"/>
              <w:marTop w:val="0"/>
              <w:marBottom w:val="0"/>
              <w:divBdr>
                <w:top w:val="none" w:sz="0" w:space="0" w:color="auto"/>
                <w:left w:val="none" w:sz="0" w:space="0" w:color="auto"/>
                <w:bottom w:val="none" w:sz="0" w:space="0" w:color="auto"/>
                <w:right w:val="none" w:sz="0" w:space="0" w:color="auto"/>
              </w:divBdr>
              <w:divsChild>
                <w:div w:id="624122085">
                  <w:marLeft w:val="0"/>
                  <w:marRight w:val="0"/>
                  <w:marTop w:val="0"/>
                  <w:marBottom w:val="0"/>
                  <w:divBdr>
                    <w:top w:val="none" w:sz="0" w:space="0" w:color="auto"/>
                    <w:left w:val="none" w:sz="0" w:space="0" w:color="auto"/>
                    <w:bottom w:val="none" w:sz="0" w:space="0" w:color="auto"/>
                    <w:right w:val="none" w:sz="0" w:space="0" w:color="auto"/>
                  </w:divBdr>
                  <w:divsChild>
                    <w:div w:id="1324041562">
                      <w:marLeft w:val="0"/>
                      <w:marRight w:val="0"/>
                      <w:marTop w:val="0"/>
                      <w:marBottom w:val="0"/>
                      <w:divBdr>
                        <w:top w:val="none" w:sz="0" w:space="0" w:color="auto"/>
                        <w:left w:val="none" w:sz="0" w:space="0" w:color="auto"/>
                        <w:bottom w:val="none" w:sz="0" w:space="0" w:color="auto"/>
                        <w:right w:val="none" w:sz="0" w:space="0" w:color="auto"/>
                      </w:divBdr>
                      <w:divsChild>
                        <w:div w:id="2231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94410">
          <w:marLeft w:val="0"/>
          <w:marRight w:val="0"/>
          <w:marTop w:val="0"/>
          <w:marBottom w:val="300"/>
          <w:divBdr>
            <w:top w:val="none" w:sz="0" w:space="0" w:color="auto"/>
            <w:left w:val="none" w:sz="0" w:space="0" w:color="auto"/>
            <w:bottom w:val="none" w:sz="0" w:space="0" w:color="auto"/>
            <w:right w:val="none" w:sz="0" w:space="0" w:color="auto"/>
          </w:divBdr>
          <w:divsChild>
            <w:div w:id="15886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2968">
      <w:bodyDiv w:val="1"/>
      <w:marLeft w:val="0"/>
      <w:marRight w:val="0"/>
      <w:marTop w:val="0"/>
      <w:marBottom w:val="0"/>
      <w:divBdr>
        <w:top w:val="none" w:sz="0" w:space="0" w:color="auto"/>
        <w:left w:val="none" w:sz="0" w:space="0" w:color="auto"/>
        <w:bottom w:val="none" w:sz="0" w:space="0" w:color="auto"/>
        <w:right w:val="none" w:sz="0" w:space="0" w:color="auto"/>
      </w:divBdr>
    </w:div>
    <w:div w:id="1384787001">
      <w:bodyDiv w:val="1"/>
      <w:marLeft w:val="0"/>
      <w:marRight w:val="0"/>
      <w:marTop w:val="0"/>
      <w:marBottom w:val="0"/>
      <w:divBdr>
        <w:top w:val="none" w:sz="0" w:space="0" w:color="auto"/>
        <w:left w:val="none" w:sz="0" w:space="0" w:color="auto"/>
        <w:bottom w:val="none" w:sz="0" w:space="0" w:color="auto"/>
        <w:right w:val="none" w:sz="0" w:space="0" w:color="auto"/>
      </w:divBdr>
      <w:divsChild>
        <w:div w:id="1181746326">
          <w:marLeft w:val="0"/>
          <w:marRight w:val="0"/>
          <w:marTop w:val="0"/>
          <w:marBottom w:val="0"/>
          <w:divBdr>
            <w:top w:val="none" w:sz="0" w:space="0" w:color="auto"/>
            <w:left w:val="none" w:sz="0" w:space="0" w:color="auto"/>
            <w:bottom w:val="none" w:sz="0" w:space="0" w:color="auto"/>
            <w:right w:val="none" w:sz="0" w:space="0" w:color="auto"/>
          </w:divBdr>
          <w:divsChild>
            <w:div w:id="1848640420">
              <w:marLeft w:val="0"/>
              <w:marRight w:val="0"/>
              <w:marTop w:val="0"/>
              <w:marBottom w:val="0"/>
              <w:divBdr>
                <w:top w:val="none" w:sz="0" w:space="0" w:color="auto"/>
                <w:left w:val="none" w:sz="0" w:space="0" w:color="auto"/>
                <w:bottom w:val="none" w:sz="0" w:space="0" w:color="auto"/>
                <w:right w:val="none" w:sz="0" w:space="0" w:color="auto"/>
              </w:divBdr>
              <w:divsChild>
                <w:div w:id="1994483171">
                  <w:marLeft w:val="0"/>
                  <w:marRight w:val="0"/>
                  <w:marTop w:val="0"/>
                  <w:marBottom w:val="0"/>
                  <w:divBdr>
                    <w:top w:val="none" w:sz="0" w:space="0" w:color="auto"/>
                    <w:left w:val="none" w:sz="0" w:space="0" w:color="auto"/>
                    <w:bottom w:val="none" w:sz="0" w:space="0" w:color="auto"/>
                    <w:right w:val="none" w:sz="0" w:space="0" w:color="auto"/>
                  </w:divBdr>
                  <w:divsChild>
                    <w:div w:id="612517199">
                      <w:marLeft w:val="-225"/>
                      <w:marRight w:val="-225"/>
                      <w:marTop w:val="0"/>
                      <w:marBottom w:val="0"/>
                      <w:divBdr>
                        <w:top w:val="none" w:sz="0" w:space="0" w:color="auto"/>
                        <w:left w:val="none" w:sz="0" w:space="0" w:color="auto"/>
                        <w:bottom w:val="none" w:sz="0" w:space="0" w:color="auto"/>
                        <w:right w:val="none" w:sz="0" w:space="0" w:color="auto"/>
                      </w:divBdr>
                      <w:divsChild>
                        <w:div w:id="1473713336">
                          <w:marLeft w:val="0"/>
                          <w:marRight w:val="0"/>
                          <w:marTop w:val="0"/>
                          <w:marBottom w:val="0"/>
                          <w:divBdr>
                            <w:top w:val="single" w:sz="2" w:space="11" w:color="FFCC00"/>
                            <w:left w:val="single" w:sz="2" w:space="11" w:color="FFCC00"/>
                            <w:bottom w:val="single" w:sz="2" w:space="11" w:color="FFCC00"/>
                            <w:right w:val="single" w:sz="2" w:space="11" w:color="FFCC00"/>
                          </w:divBdr>
                          <w:divsChild>
                            <w:div w:id="1375353413">
                              <w:marLeft w:val="0"/>
                              <w:marRight w:val="0"/>
                              <w:marTop w:val="0"/>
                              <w:marBottom w:val="0"/>
                              <w:divBdr>
                                <w:top w:val="none" w:sz="0" w:space="0" w:color="auto"/>
                                <w:left w:val="none" w:sz="0" w:space="0" w:color="auto"/>
                                <w:bottom w:val="none" w:sz="0" w:space="0" w:color="auto"/>
                                <w:right w:val="none" w:sz="0" w:space="0" w:color="auto"/>
                              </w:divBdr>
                              <w:divsChild>
                                <w:div w:id="736971767">
                                  <w:marLeft w:val="0"/>
                                  <w:marRight w:val="0"/>
                                  <w:marTop w:val="0"/>
                                  <w:marBottom w:val="0"/>
                                  <w:divBdr>
                                    <w:top w:val="none" w:sz="0" w:space="0" w:color="auto"/>
                                    <w:left w:val="none" w:sz="0" w:space="0" w:color="auto"/>
                                    <w:bottom w:val="none" w:sz="0" w:space="0" w:color="auto"/>
                                    <w:right w:val="none" w:sz="0" w:space="0" w:color="auto"/>
                                  </w:divBdr>
                                  <w:divsChild>
                                    <w:div w:id="1346055239">
                                      <w:marLeft w:val="0"/>
                                      <w:marRight w:val="0"/>
                                      <w:marTop w:val="0"/>
                                      <w:marBottom w:val="0"/>
                                      <w:divBdr>
                                        <w:top w:val="none" w:sz="0" w:space="0" w:color="auto"/>
                                        <w:left w:val="none" w:sz="0" w:space="0" w:color="auto"/>
                                        <w:bottom w:val="none" w:sz="0" w:space="0" w:color="auto"/>
                                        <w:right w:val="none" w:sz="0" w:space="0" w:color="auto"/>
                                      </w:divBdr>
                                      <w:divsChild>
                                        <w:div w:id="10808306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08496576">
                              <w:marLeft w:val="0"/>
                              <w:marRight w:val="0"/>
                              <w:marTop w:val="0"/>
                              <w:marBottom w:val="0"/>
                              <w:divBdr>
                                <w:top w:val="none" w:sz="0" w:space="0" w:color="auto"/>
                                <w:left w:val="none" w:sz="0" w:space="0" w:color="auto"/>
                                <w:bottom w:val="none" w:sz="0" w:space="0" w:color="auto"/>
                                <w:right w:val="none" w:sz="0" w:space="0" w:color="auto"/>
                              </w:divBdr>
                              <w:divsChild>
                                <w:div w:id="102917513">
                                  <w:marLeft w:val="0"/>
                                  <w:marRight w:val="0"/>
                                  <w:marTop w:val="0"/>
                                  <w:marBottom w:val="0"/>
                                  <w:divBdr>
                                    <w:top w:val="none" w:sz="0" w:space="0" w:color="auto"/>
                                    <w:left w:val="none" w:sz="0" w:space="0" w:color="auto"/>
                                    <w:bottom w:val="none" w:sz="0" w:space="0" w:color="auto"/>
                                    <w:right w:val="none" w:sz="0" w:space="0" w:color="auto"/>
                                  </w:divBdr>
                                  <w:divsChild>
                                    <w:div w:id="781190258">
                                      <w:marLeft w:val="0"/>
                                      <w:marRight w:val="0"/>
                                      <w:marTop w:val="0"/>
                                      <w:marBottom w:val="0"/>
                                      <w:divBdr>
                                        <w:top w:val="none" w:sz="0" w:space="0" w:color="auto"/>
                                        <w:left w:val="none" w:sz="0" w:space="0" w:color="auto"/>
                                        <w:bottom w:val="none" w:sz="0" w:space="0" w:color="auto"/>
                                        <w:right w:val="none" w:sz="0" w:space="0" w:color="auto"/>
                                      </w:divBdr>
                                      <w:divsChild>
                                        <w:div w:id="20706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48976">
                          <w:marLeft w:val="0"/>
                          <w:marRight w:val="0"/>
                          <w:marTop w:val="0"/>
                          <w:marBottom w:val="0"/>
                          <w:divBdr>
                            <w:top w:val="single" w:sz="2" w:space="11" w:color="FFCC00"/>
                            <w:left w:val="single" w:sz="2" w:space="11" w:color="FFCC00"/>
                            <w:bottom w:val="single" w:sz="2" w:space="11" w:color="FFCC00"/>
                            <w:right w:val="single" w:sz="2" w:space="11" w:color="FFCC00"/>
                          </w:divBdr>
                          <w:divsChild>
                            <w:div w:id="1641954061">
                              <w:marLeft w:val="0"/>
                              <w:marRight w:val="0"/>
                              <w:marTop w:val="0"/>
                              <w:marBottom w:val="0"/>
                              <w:divBdr>
                                <w:top w:val="none" w:sz="0" w:space="0" w:color="auto"/>
                                <w:left w:val="none" w:sz="0" w:space="0" w:color="auto"/>
                                <w:bottom w:val="none" w:sz="0" w:space="0" w:color="auto"/>
                                <w:right w:val="none" w:sz="0" w:space="0" w:color="auto"/>
                              </w:divBdr>
                              <w:divsChild>
                                <w:div w:id="1810904450">
                                  <w:marLeft w:val="0"/>
                                  <w:marRight w:val="0"/>
                                  <w:marTop w:val="0"/>
                                  <w:marBottom w:val="0"/>
                                  <w:divBdr>
                                    <w:top w:val="none" w:sz="0" w:space="0" w:color="auto"/>
                                    <w:left w:val="none" w:sz="0" w:space="0" w:color="auto"/>
                                    <w:bottom w:val="none" w:sz="0" w:space="0" w:color="auto"/>
                                    <w:right w:val="none" w:sz="0" w:space="0" w:color="auto"/>
                                  </w:divBdr>
                                  <w:divsChild>
                                    <w:div w:id="1722247231">
                                      <w:marLeft w:val="0"/>
                                      <w:marRight w:val="0"/>
                                      <w:marTop w:val="0"/>
                                      <w:marBottom w:val="0"/>
                                      <w:divBdr>
                                        <w:top w:val="none" w:sz="0" w:space="0" w:color="auto"/>
                                        <w:left w:val="none" w:sz="0" w:space="0" w:color="auto"/>
                                        <w:bottom w:val="none" w:sz="0" w:space="0" w:color="auto"/>
                                        <w:right w:val="none" w:sz="0" w:space="0" w:color="auto"/>
                                      </w:divBdr>
                                      <w:divsChild>
                                        <w:div w:id="2045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9130">
                              <w:marLeft w:val="0"/>
                              <w:marRight w:val="0"/>
                              <w:marTop w:val="0"/>
                              <w:marBottom w:val="0"/>
                              <w:divBdr>
                                <w:top w:val="none" w:sz="0" w:space="0" w:color="auto"/>
                                <w:left w:val="none" w:sz="0" w:space="0" w:color="auto"/>
                                <w:bottom w:val="none" w:sz="0" w:space="0" w:color="auto"/>
                                <w:right w:val="none" w:sz="0" w:space="0" w:color="auto"/>
                              </w:divBdr>
                              <w:divsChild>
                                <w:div w:id="370308975">
                                  <w:marLeft w:val="0"/>
                                  <w:marRight w:val="0"/>
                                  <w:marTop w:val="0"/>
                                  <w:marBottom w:val="0"/>
                                  <w:divBdr>
                                    <w:top w:val="none" w:sz="0" w:space="0" w:color="auto"/>
                                    <w:left w:val="none" w:sz="0" w:space="0" w:color="auto"/>
                                    <w:bottom w:val="none" w:sz="0" w:space="0" w:color="auto"/>
                                    <w:right w:val="none" w:sz="0" w:space="0" w:color="auto"/>
                                  </w:divBdr>
                                  <w:divsChild>
                                    <w:div w:id="1593734957">
                                      <w:marLeft w:val="0"/>
                                      <w:marRight w:val="0"/>
                                      <w:marTop w:val="0"/>
                                      <w:marBottom w:val="0"/>
                                      <w:divBdr>
                                        <w:top w:val="none" w:sz="0" w:space="0" w:color="auto"/>
                                        <w:left w:val="none" w:sz="0" w:space="0" w:color="auto"/>
                                        <w:bottom w:val="none" w:sz="0" w:space="0" w:color="auto"/>
                                        <w:right w:val="none" w:sz="0" w:space="0" w:color="auto"/>
                                      </w:divBdr>
                                      <w:divsChild>
                                        <w:div w:id="18932318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114925">
          <w:marLeft w:val="0"/>
          <w:marRight w:val="0"/>
          <w:marTop w:val="0"/>
          <w:marBottom w:val="0"/>
          <w:divBdr>
            <w:top w:val="none" w:sz="0" w:space="0" w:color="auto"/>
            <w:left w:val="none" w:sz="0" w:space="0" w:color="auto"/>
            <w:bottom w:val="none" w:sz="0" w:space="0" w:color="auto"/>
            <w:right w:val="none" w:sz="0" w:space="0" w:color="auto"/>
          </w:divBdr>
          <w:divsChild>
            <w:div w:id="614562807">
              <w:marLeft w:val="0"/>
              <w:marRight w:val="0"/>
              <w:marTop w:val="0"/>
              <w:marBottom w:val="0"/>
              <w:divBdr>
                <w:top w:val="none" w:sz="0" w:space="0" w:color="auto"/>
                <w:left w:val="none" w:sz="0" w:space="0" w:color="auto"/>
                <w:bottom w:val="none" w:sz="0" w:space="0" w:color="auto"/>
                <w:right w:val="none" w:sz="0" w:space="0" w:color="auto"/>
              </w:divBdr>
              <w:divsChild>
                <w:div w:id="1043944164">
                  <w:marLeft w:val="0"/>
                  <w:marRight w:val="0"/>
                  <w:marTop w:val="0"/>
                  <w:marBottom w:val="0"/>
                  <w:divBdr>
                    <w:top w:val="none" w:sz="0" w:space="0" w:color="auto"/>
                    <w:left w:val="none" w:sz="0" w:space="0" w:color="auto"/>
                    <w:bottom w:val="none" w:sz="0" w:space="0" w:color="auto"/>
                    <w:right w:val="none" w:sz="0" w:space="0" w:color="auto"/>
                  </w:divBdr>
                  <w:divsChild>
                    <w:div w:id="372727596">
                      <w:marLeft w:val="0"/>
                      <w:marRight w:val="0"/>
                      <w:marTop w:val="0"/>
                      <w:marBottom w:val="0"/>
                      <w:divBdr>
                        <w:top w:val="none" w:sz="0" w:space="0" w:color="auto"/>
                        <w:left w:val="none" w:sz="0" w:space="0" w:color="auto"/>
                        <w:bottom w:val="none" w:sz="0" w:space="0" w:color="auto"/>
                        <w:right w:val="none" w:sz="0" w:space="0" w:color="auto"/>
                      </w:divBdr>
                      <w:divsChild>
                        <w:div w:id="12434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9496">
          <w:marLeft w:val="0"/>
          <w:marRight w:val="0"/>
          <w:marTop w:val="0"/>
          <w:marBottom w:val="0"/>
          <w:divBdr>
            <w:top w:val="none" w:sz="0" w:space="0" w:color="auto"/>
            <w:left w:val="none" w:sz="0" w:space="0" w:color="auto"/>
            <w:bottom w:val="none" w:sz="0" w:space="0" w:color="auto"/>
            <w:right w:val="none" w:sz="0" w:space="0" w:color="auto"/>
          </w:divBdr>
          <w:divsChild>
            <w:div w:id="131142793">
              <w:marLeft w:val="0"/>
              <w:marRight w:val="0"/>
              <w:marTop w:val="0"/>
              <w:marBottom w:val="0"/>
              <w:divBdr>
                <w:top w:val="none" w:sz="0" w:space="0" w:color="auto"/>
                <w:left w:val="none" w:sz="0" w:space="0" w:color="auto"/>
                <w:bottom w:val="none" w:sz="0" w:space="0" w:color="auto"/>
                <w:right w:val="none" w:sz="0" w:space="0" w:color="auto"/>
              </w:divBdr>
              <w:divsChild>
                <w:div w:id="415521318">
                  <w:marLeft w:val="0"/>
                  <w:marRight w:val="0"/>
                  <w:marTop w:val="0"/>
                  <w:marBottom w:val="0"/>
                  <w:divBdr>
                    <w:top w:val="none" w:sz="0" w:space="0" w:color="auto"/>
                    <w:left w:val="none" w:sz="0" w:space="0" w:color="auto"/>
                    <w:bottom w:val="none" w:sz="0" w:space="0" w:color="auto"/>
                    <w:right w:val="none" w:sz="0" w:space="0" w:color="auto"/>
                  </w:divBdr>
                  <w:divsChild>
                    <w:div w:id="44373561">
                      <w:marLeft w:val="0"/>
                      <w:marRight w:val="0"/>
                      <w:marTop w:val="0"/>
                      <w:marBottom w:val="0"/>
                      <w:divBdr>
                        <w:top w:val="none" w:sz="0" w:space="0" w:color="auto"/>
                        <w:left w:val="none" w:sz="0" w:space="0" w:color="auto"/>
                        <w:bottom w:val="none" w:sz="0" w:space="0" w:color="auto"/>
                        <w:right w:val="none" w:sz="0" w:space="0" w:color="auto"/>
                      </w:divBdr>
                      <w:divsChild>
                        <w:div w:id="276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35695">
      <w:bodyDiv w:val="1"/>
      <w:marLeft w:val="0"/>
      <w:marRight w:val="0"/>
      <w:marTop w:val="0"/>
      <w:marBottom w:val="0"/>
      <w:divBdr>
        <w:top w:val="none" w:sz="0" w:space="0" w:color="auto"/>
        <w:left w:val="none" w:sz="0" w:space="0" w:color="auto"/>
        <w:bottom w:val="none" w:sz="0" w:space="0" w:color="auto"/>
        <w:right w:val="none" w:sz="0" w:space="0" w:color="auto"/>
      </w:divBdr>
      <w:divsChild>
        <w:div w:id="977758898">
          <w:marLeft w:val="0"/>
          <w:marRight w:val="0"/>
          <w:marTop w:val="0"/>
          <w:marBottom w:val="0"/>
          <w:divBdr>
            <w:top w:val="none" w:sz="0" w:space="0" w:color="auto"/>
            <w:left w:val="none" w:sz="0" w:space="0" w:color="auto"/>
            <w:bottom w:val="none" w:sz="0" w:space="0" w:color="auto"/>
            <w:right w:val="none" w:sz="0" w:space="0" w:color="auto"/>
          </w:divBdr>
          <w:divsChild>
            <w:div w:id="1602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4083">
      <w:bodyDiv w:val="1"/>
      <w:marLeft w:val="0"/>
      <w:marRight w:val="0"/>
      <w:marTop w:val="0"/>
      <w:marBottom w:val="0"/>
      <w:divBdr>
        <w:top w:val="none" w:sz="0" w:space="0" w:color="auto"/>
        <w:left w:val="none" w:sz="0" w:space="0" w:color="auto"/>
        <w:bottom w:val="none" w:sz="0" w:space="0" w:color="auto"/>
        <w:right w:val="none" w:sz="0" w:space="0" w:color="auto"/>
      </w:divBdr>
    </w:div>
    <w:div w:id="1420982109">
      <w:bodyDiv w:val="1"/>
      <w:marLeft w:val="0"/>
      <w:marRight w:val="0"/>
      <w:marTop w:val="0"/>
      <w:marBottom w:val="0"/>
      <w:divBdr>
        <w:top w:val="none" w:sz="0" w:space="0" w:color="auto"/>
        <w:left w:val="none" w:sz="0" w:space="0" w:color="auto"/>
        <w:bottom w:val="none" w:sz="0" w:space="0" w:color="auto"/>
        <w:right w:val="none" w:sz="0" w:space="0" w:color="auto"/>
      </w:divBdr>
    </w:div>
    <w:div w:id="1426265111">
      <w:bodyDiv w:val="1"/>
      <w:marLeft w:val="0"/>
      <w:marRight w:val="0"/>
      <w:marTop w:val="0"/>
      <w:marBottom w:val="0"/>
      <w:divBdr>
        <w:top w:val="none" w:sz="0" w:space="0" w:color="auto"/>
        <w:left w:val="none" w:sz="0" w:space="0" w:color="auto"/>
        <w:bottom w:val="none" w:sz="0" w:space="0" w:color="auto"/>
        <w:right w:val="none" w:sz="0" w:space="0" w:color="auto"/>
      </w:divBdr>
    </w:div>
    <w:div w:id="1428496864">
      <w:bodyDiv w:val="1"/>
      <w:marLeft w:val="0"/>
      <w:marRight w:val="0"/>
      <w:marTop w:val="0"/>
      <w:marBottom w:val="0"/>
      <w:divBdr>
        <w:top w:val="none" w:sz="0" w:space="0" w:color="auto"/>
        <w:left w:val="none" w:sz="0" w:space="0" w:color="auto"/>
        <w:bottom w:val="none" w:sz="0" w:space="0" w:color="auto"/>
        <w:right w:val="none" w:sz="0" w:space="0" w:color="auto"/>
      </w:divBdr>
    </w:div>
    <w:div w:id="1429083402">
      <w:bodyDiv w:val="1"/>
      <w:marLeft w:val="0"/>
      <w:marRight w:val="0"/>
      <w:marTop w:val="0"/>
      <w:marBottom w:val="0"/>
      <w:divBdr>
        <w:top w:val="none" w:sz="0" w:space="0" w:color="auto"/>
        <w:left w:val="none" w:sz="0" w:space="0" w:color="auto"/>
        <w:bottom w:val="none" w:sz="0" w:space="0" w:color="auto"/>
        <w:right w:val="none" w:sz="0" w:space="0" w:color="auto"/>
      </w:divBdr>
      <w:divsChild>
        <w:div w:id="1674801205">
          <w:marLeft w:val="0"/>
          <w:marRight w:val="0"/>
          <w:marTop w:val="0"/>
          <w:marBottom w:val="0"/>
          <w:divBdr>
            <w:top w:val="none" w:sz="0" w:space="0" w:color="auto"/>
            <w:left w:val="none" w:sz="0" w:space="0" w:color="auto"/>
            <w:bottom w:val="none" w:sz="0" w:space="0" w:color="auto"/>
            <w:right w:val="none" w:sz="0" w:space="0" w:color="auto"/>
          </w:divBdr>
          <w:divsChild>
            <w:div w:id="4206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1362">
      <w:bodyDiv w:val="1"/>
      <w:marLeft w:val="0"/>
      <w:marRight w:val="0"/>
      <w:marTop w:val="0"/>
      <w:marBottom w:val="0"/>
      <w:divBdr>
        <w:top w:val="none" w:sz="0" w:space="0" w:color="auto"/>
        <w:left w:val="none" w:sz="0" w:space="0" w:color="auto"/>
        <w:bottom w:val="none" w:sz="0" w:space="0" w:color="auto"/>
        <w:right w:val="none" w:sz="0" w:space="0" w:color="auto"/>
      </w:divBdr>
      <w:divsChild>
        <w:div w:id="2047438461">
          <w:marLeft w:val="0"/>
          <w:marRight w:val="0"/>
          <w:marTop w:val="0"/>
          <w:marBottom w:val="0"/>
          <w:divBdr>
            <w:top w:val="none" w:sz="0" w:space="0" w:color="auto"/>
            <w:left w:val="none" w:sz="0" w:space="0" w:color="auto"/>
            <w:bottom w:val="none" w:sz="0" w:space="0" w:color="auto"/>
            <w:right w:val="none" w:sz="0" w:space="0" w:color="auto"/>
          </w:divBdr>
          <w:divsChild>
            <w:div w:id="137577913">
              <w:marLeft w:val="0"/>
              <w:marRight w:val="0"/>
              <w:marTop w:val="0"/>
              <w:marBottom w:val="0"/>
              <w:divBdr>
                <w:top w:val="none" w:sz="0" w:space="0" w:color="auto"/>
                <w:left w:val="none" w:sz="0" w:space="0" w:color="auto"/>
                <w:bottom w:val="none" w:sz="0" w:space="0" w:color="auto"/>
                <w:right w:val="none" w:sz="0" w:space="0" w:color="auto"/>
              </w:divBdr>
            </w:div>
            <w:div w:id="13697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10233">
      <w:bodyDiv w:val="1"/>
      <w:marLeft w:val="0"/>
      <w:marRight w:val="0"/>
      <w:marTop w:val="0"/>
      <w:marBottom w:val="0"/>
      <w:divBdr>
        <w:top w:val="none" w:sz="0" w:space="0" w:color="auto"/>
        <w:left w:val="none" w:sz="0" w:space="0" w:color="auto"/>
        <w:bottom w:val="none" w:sz="0" w:space="0" w:color="auto"/>
        <w:right w:val="none" w:sz="0" w:space="0" w:color="auto"/>
      </w:divBdr>
    </w:div>
    <w:div w:id="1496530581">
      <w:bodyDiv w:val="1"/>
      <w:marLeft w:val="0"/>
      <w:marRight w:val="0"/>
      <w:marTop w:val="0"/>
      <w:marBottom w:val="0"/>
      <w:divBdr>
        <w:top w:val="none" w:sz="0" w:space="0" w:color="auto"/>
        <w:left w:val="none" w:sz="0" w:space="0" w:color="auto"/>
        <w:bottom w:val="none" w:sz="0" w:space="0" w:color="auto"/>
        <w:right w:val="none" w:sz="0" w:space="0" w:color="auto"/>
      </w:divBdr>
      <w:divsChild>
        <w:div w:id="1523014123">
          <w:marLeft w:val="0"/>
          <w:marRight w:val="0"/>
          <w:marTop w:val="0"/>
          <w:marBottom w:val="0"/>
          <w:divBdr>
            <w:top w:val="none" w:sz="0" w:space="0" w:color="auto"/>
            <w:left w:val="none" w:sz="0" w:space="0" w:color="auto"/>
            <w:bottom w:val="none" w:sz="0" w:space="0" w:color="auto"/>
            <w:right w:val="none" w:sz="0" w:space="0" w:color="auto"/>
          </w:divBdr>
          <w:divsChild>
            <w:div w:id="953319398">
              <w:marLeft w:val="0"/>
              <w:marRight w:val="0"/>
              <w:marTop w:val="0"/>
              <w:marBottom w:val="0"/>
              <w:divBdr>
                <w:top w:val="none" w:sz="0" w:space="0" w:color="auto"/>
                <w:left w:val="none" w:sz="0" w:space="0" w:color="auto"/>
                <w:bottom w:val="none" w:sz="0" w:space="0" w:color="auto"/>
                <w:right w:val="none" w:sz="0" w:space="0" w:color="auto"/>
              </w:divBdr>
              <w:divsChild>
                <w:div w:id="576021109">
                  <w:marLeft w:val="0"/>
                  <w:marRight w:val="0"/>
                  <w:marTop w:val="0"/>
                  <w:marBottom w:val="0"/>
                  <w:divBdr>
                    <w:top w:val="none" w:sz="0" w:space="0" w:color="auto"/>
                    <w:left w:val="none" w:sz="0" w:space="0" w:color="auto"/>
                    <w:bottom w:val="none" w:sz="0" w:space="0" w:color="auto"/>
                    <w:right w:val="none" w:sz="0" w:space="0" w:color="auto"/>
                  </w:divBdr>
                  <w:divsChild>
                    <w:div w:id="63846431">
                      <w:marLeft w:val="-225"/>
                      <w:marRight w:val="-225"/>
                      <w:marTop w:val="0"/>
                      <w:marBottom w:val="0"/>
                      <w:divBdr>
                        <w:top w:val="none" w:sz="0" w:space="0" w:color="auto"/>
                        <w:left w:val="none" w:sz="0" w:space="0" w:color="auto"/>
                        <w:bottom w:val="none" w:sz="0" w:space="0" w:color="auto"/>
                        <w:right w:val="none" w:sz="0" w:space="0" w:color="auto"/>
                      </w:divBdr>
                      <w:divsChild>
                        <w:div w:id="1182933102">
                          <w:marLeft w:val="0"/>
                          <w:marRight w:val="0"/>
                          <w:marTop w:val="0"/>
                          <w:marBottom w:val="0"/>
                          <w:divBdr>
                            <w:top w:val="single" w:sz="2" w:space="11" w:color="FFCC00"/>
                            <w:left w:val="single" w:sz="2" w:space="11" w:color="FFCC00"/>
                            <w:bottom w:val="single" w:sz="2" w:space="11" w:color="FFCC00"/>
                            <w:right w:val="single" w:sz="2" w:space="11" w:color="FFCC00"/>
                          </w:divBdr>
                          <w:divsChild>
                            <w:div w:id="1016037330">
                              <w:marLeft w:val="0"/>
                              <w:marRight w:val="0"/>
                              <w:marTop w:val="0"/>
                              <w:marBottom w:val="0"/>
                              <w:divBdr>
                                <w:top w:val="none" w:sz="0" w:space="0" w:color="auto"/>
                                <w:left w:val="none" w:sz="0" w:space="0" w:color="auto"/>
                                <w:bottom w:val="none" w:sz="0" w:space="0" w:color="auto"/>
                                <w:right w:val="none" w:sz="0" w:space="0" w:color="auto"/>
                              </w:divBdr>
                              <w:divsChild>
                                <w:div w:id="2108041137">
                                  <w:marLeft w:val="0"/>
                                  <w:marRight w:val="0"/>
                                  <w:marTop w:val="0"/>
                                  <w:marBottom w:val="0"/>
                                  <w:divBdr>
                                    <w:top w:val="none" w:sz="0" w:space="0" w:color="auto"/>
                                    <w:left w:val="none" w:sz="0" w:space="0" w:color="auto"/>
                                    <w:bottom w:val="none" w:sz="0" w:space="0" w:color="auto"/>
                                    <w:right w:val="none" w:sz="0" w:space="0" w:color="auto"/>
                                  </w:divBdr>
                                  <w:divsChild>
                                    <w:div w:id="460657952">
                                      <w:marLeft w:val="0"/>
                                      <w:marRight w:val="0"/>
                                      <w:marTop w:val="0"/>
                                      <w:marBottom w:val="0"/>
                                      <w:divBdr>
                                        <w:top w:val="none" w:sz="0" w:space="0" w:color="auto"/>
                                        <w:left w:val="none" w:sz="0" w:space="0" w:color="auto"/>
                                        <w:bottom w:val="none" w:sz="0" w:space="0" w:color="auto"/>
                                        <w:right w:val="none" w:sz="0" w:space="0" w:color="auto"/>
                                      </w:divBdr>
                                      <w:divsChild>
                                        <w:div w:id="8763601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91077906">
                              <w:marLeft w:val="0"/>
                              <w:marRight w:val="0"/>
                              <w:marTop w:val="0"/>
                              <w:marBottom w:val="0"/>
                              <w:divBdr>
                                <w:top w:val="none" w:sz="0" w:space="0" w:color="auto"/>
                                <w:left w:val="none" w:sz="0" w:space="0" w:color="auto"/>
                                <w:bottom w:val="none" w:sz="0" w:space="0" w:color="auto"/>
                                <w:right w:val="none" w:sz="0" w:space="0" w:color="auto"/>
                              </w:divBdr>
                              <w:divsChild>
                                <w:div w:id="830677931">
                                  <w:marLeft w:val="0"/>
                                  <w:marRight w:val="0"/>
                                  <w:marTop w:val="0"/>
                                  <w:marBottom w:val="0"/>
                                  <w:divBdr>
                                    <w:top w:val="none" w:sz="0" w:space="0" w:color="auto"/>
                                    <w:left w:val="none" w:sz="0" w:space="0" w:color="auto"/>
                                    <w:bottom w:val="none" w:sz="0" w:space="0" w:color="auto"/>
                                    <w:right w:val="none" w:sz="0" w:space="0" w:color="auto"/>
                                  </w:divBdr>
                                  <w:divsChild>
                                    <w:div w:id="178472939">
                                      <w:marLeft w:val="0"/>
                                      <w:marRight w:val="0"/>
                                      <w:marTop w:val="0"/>
                                      <w:marBottom w:val="0"/>
                                      <w:divBdr>
                                        <w:top w:val="none" w:sz="0" w:space="0" w:color="auto"/>
                                        <w:left w:val="none" w:sz="0" w:space="0" w:color="auto"/>
                                        <w:bottom w:val="none" w:sz="0" w:space="0" w:color="auto"/>
                                        <w:right w:val="none" w:sz="0" w:space="0" w:color="auto"/>
                                      </w:divBdr>
                                      <w:divsChild>
                                        <w:div w:id="14813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9423">
                          <w:marLeft w:val="0"/>
                          <w:marRight w:val="0"/>
                          <w:marTop w:val="0"/>
                          <w:marBottom w:val="0"/>
                          <w:divBdr>
                            <w:top w:val="single" w:sz="2" w:space="11" w:color="FFCC00"/>
                            <w:left w:val="single" w:sz="2" w:space="11" w:color="FFCC00"/>
                            <w:bottom w:val="single" w:sz="2" w:space="11" w:color="FFCC00"/>
                            <w:right w:val="single" w:sz="2" w:space="11" w:color="FFCC00"/>
                          </w:divBdr>
                          <w:divsChild>
                            <w:div w:id="1443846287">
                              <w:marLeft w:val="0"/>
                              <w:marRight w:val="0"/>
                              <w:marTop w:val="0"/>
                              <w:marBottom w:val="0"/>
                              <w:divBdr>
                                <w:top w:val="none" w:sz="0" w:space="0" w:color="auto"/>
                                <w:left w:val="none" w:sz="0" w:space="0" w:color="auto"/>
                                <w:bottom w:val="none" w:sz="0" w:space="0" w:color="auto"/>
                                <w:right w:val="none" w:sz="0" w:space="0" w:color="auto"/>
                              </w:divBdr>
                              <w:divsChild>
                                <w:div w:id="74672995">
                                  <w:marLeft w:val="0"/>
                                  <w:marRight w:val="0"/>
                                  <w:marTop w:val="0"/>
                                  <w:marBottom w:val="0"/>
                                  <w:divBdr>
                                    <w:top w:val="none" w:sz="0" w:space="0" w:color="auto"/>
                                    <w:left w:val="none" w:sz="0" w:space="0" w:color="auto"/>
                                    <w:bottom w:val="none" w:sz="0" w:space="0" w:color="auto"/>
                                    <w:right w:val="none" w:sz="0" w:space="0" w:color="auto"/>
                                  </w:divBdr>
                                  <w:divsChild>
                                    <w:div w:id="666859729">
                                      <w:marLeft w:val="0"/>
                                      <w:marRight w:val="0"/>
                                      <w:marTop w:val="0"/>
                                      <w:marBottom w:val="0"/>
                                      <w:divBdr>
                                        <w:top w:val="none" w:sz="0" w:space="0" w:color="auto"/>
                                        <w:left w:val="none" w:sz="0" w:space="0" w:color="auto"/>
                                        <w:bottom w:val="none" w:sz="0" w:space="0" w:color="auto"/>
                                        <w:right w:val="none" w:sz="0" w:space="0" w:color="auto"/>
                                      </w:divBdr>
                                      <w:divsChild>
                                        <w:div w:id="12392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2866">
                              <w:marLeft w:val="0"/>
                              <w:marRight w:val="0"/>
                              <w:marTop w:val="0"/>
                              <w:marBottom w:val="0"/>
                              <w:divBdr>
                                <w:top w:val="none" w:sz="0" w:space="0" w:color="auto"/>
                                <w:left w:val="none" w:sz="0" w:space="0" w:color="auto"/>
                                <w:bottom w:val="none" w:sz="0" w:space="0" w:color="auto"/>
                                <w:right w:val="none" w:sz="0" w:space="0" w:color="auto"/>
                              </w:divBdr>
                              <w:divsChild>
                                <w:div w:id="1631322532">
                                  <w:marLeft w:val="0"/>
                                  <w:marRight w:val="0"/>
                                  <w:marTop w:val="0"/>
                                  <w:marBottom w:val="0"/>
                                  <w:divBdr>
                                    <w:top w:val="none" w:sz="0" w:space="0" w:color="auto"/>
                                    <w:left w:val="none" w:sz="0" w:space="0" w:color="auto"/>
                                    <w:bottom w:val="none" w:sz="0" w:space="0" w:color="auto"/>
                                    <w:right w:val="none" w:sz="0" w:space="0" w:color="auto"/>
                                  </w:divBdr>
                                  <w:divsChild>
                                    <w:div w:id="1386677387">
                                      <w:marLeft w:val="0"/>
                                      <w:marRight w:val="0"/>
                                      <w:marTop w:val="0"/>
                                      <w:marBottom w:val="0"/>
                                      <w:divBdr>
                                        <w:top w:val="none" w:sz="0" w:space="0" w:color="auto"/>
                                        <w:left w:val="none" w:sz="0" w:space="0" w:color="auto"/>
                                        <w:bottom w:val="none" w:sz="0" w:space="0" w:color="auto"/>
                                        <w:right w:val="none" w:sz="0" w:space="0" w:color="auto"/>
                                      </w:divBdr>
                                      <w:divsChild>
                                        <w:div w:id="4946915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52668">
          <w:marLeft w:val="0"/>
          <w:marRight w:val="0"/>
          <w:marTop w:val="0"/>
          <w:marBottom w:val="0"/>
          <w:divBdr>
            <w:top w:val="none" w:sz="0" w:space="0" w:color="auto"/>
            <w:left w:val="none" w:sz="0" w:space="0" w:color="auto"/>
            <w:bottom w:val="none" w:sz="0" w:space="0" w:color="auto"/>
            <w:right w:val="none" w:sz="0" w:space="0" w:color="auto"/>
          </w:divBdr>
          <w:divsChild>
            <w:div w:id="234974625">
              <w:marLeft w:val="0"/>
              <w:marRight w:val="0"/>
              <w:marTop w:val="0"/>
              <w:marBottom w:val="0"/>
              <w:divBdr>
                <w:top w:val="none" w:sz="0" w:space="0" w:color="auto"/>
                <w:left w:val="none" w:sz="0" w:space="0" w:color="auto"/>
                <w:bottom w:val="none" w:sz="0" w:space="0" w:color="auto"/>
                <w:right w:val="none" w:sz="0" w:space="0" w:color="auto"/>
              </w:divBdr>
              <w:divsChild>
                <w:div w:id="1531871141">
                  <w:marLeft w:val="0"/>
                  <w:marRight w:val="0"/>
                  <w:marTop w:val="0"/>
                  <w:marBottom w:val="0"/>
                  <w:divBdr>
                    <w:top w:val="none" w:sz="0" w:space="0" w:color="auto"/>
                    <w:left w:val="none" w:sz="0" w:space="0" w:color="auto"/>
                    <w:bottom w:val="none" w:sz="0" w:space="0" w:color="auto"/>
                    <w:right w:val="none" w:sz="0" w:space="0" w:color="auto"/>
                  </w:divBdr>
                  <w:divsChild>
                    <w:div w:id="711151460">
                      <w:marLeft w:val="0"/>
                      <w:marRight w:val="0"/>
                      <w:marTop w:val="0"/>
                      <w:marBottom w:val="0"/>
                      <w:divBdr>
                        <w:top w:val="none" w:sz="0" w:space="0" w:color="auto"/>
                        <w:left w:val="none" w:sz="0" w:space="0" w:color="auto"/>
                        <w:bottom w:val="none" w:sz="0" w:space="0" w:color="auto"/>
                        <w:right w:val="none" w:sz="0" w:space="0" w:color="auto"/>
                      </w:divBdr>
                      <w:divsChild>
                        <w:div w:id="10031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9283">
          <w:marLeft w:val="0"/>
          <w:marRight w:val="0"/>
          <w:marTop w:val="0"/>
          <w:marBottom w:val="0"/>
          <w:divBdr>
            <w:top w:val="none" w:sz="0" w:space="0" w:color="auto"/>
            <w:left w:val="none" w:sz="0" w:space="0" w:color="auto"/>
            <w:bottom w:val="none" w:sz="0" w:space="0" w:color="auto"/>
            <w:right w:val="none" w:sz="0" w:space="0" w:color="auto"/>
          </w:divBdr>
          <w:divsChild>
            <w:div w:id="1643463327">
              <w:marLeft w:val="0"/>
              <w:marRight w:val="0"/>
              <w:marTop w:val="0"/>
              <w:marBottom w:val="0"/>
              <w:divBdr>
                <w:top w:val="none" w:sz="0" w:space="0" w:color="auto"/>
                <w:left w:val="none" w:sz="0" w:space="0" w:color="auto"/>
                <w:bottom w:val="none" w:sz="0" w:space="0" w:color="auto"/>
                <w:right w:val="none" w:sz="0" w:space="0" w:color="auto"/>
              </w:divBdr>
              <w:divsChild>
                <w:div w:id="585651348">
                  <w:marLeft w:val="0"/>
                  <w:marRight w:val="0"/>
                  <w:marTop w:val="0"/>
                  <w:marBottom w:val="0"/>
                  <w:divBdr>
                    <w:top w:val="none" w:sz="0" w:space="0" w:color="auto"/>
                    <w:left w:val="none" w:sz="0" w:space="0" w:color="auto"/>
                    <w:bottom w:val="none" w:sz="0" w:space="0" w:color="auto"/>
                    <w:right w:val="none" w:sz="0" w:space="0" w:color="auto"/>
                  </w:divBdr>
                  <w:divsChild>
                    <w:div w:id="674767488">
                      <w:marLeft w:val="0"/>
                      <w:marRight w:val="0"/>
                      <w:marTop w:val="0"/>
                      <w:marBottom w:val="0"/>
                      <w:divBdr>
                        <w:top w:val="none" w:sz="0" w:space="0" w:color="auto"/>
                        <w:left w:val="none" w:sz="0" w:space="0" w:color="auto"/>
                        <w:bottom w:val="none" w:sz="0" w:space="0" w:color="auto"/>
                        <w:right w:val="none" w:sz="0" w:space="0" w:color="auto"/>
                      </w:divBdr>
                      <w:divsChild>
                        <w:div w:id="83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542891">
      <w:bodyDiv w:val="1"/>
      <w:marLeft w:val="0"/>
      <w:marRight w:val="0"/>
      <w:marTop w:val="0"/>
      <w:marBottom w:val="0"/>
      <w:divBdr>
        <w:top w:val="none" w:sz="0" w:space="0" w:color="auto"/>
        <w:left w:val="none" w:sz="0" w:space="0" w:color="auto"/>
        <w:bottom w:val="none" w:sz="0" w:space="0" w:color="auto"/>
        <w:right w:val="none" w:sz="0" w:space="0" w:color="auto"/>
      </w:divBdr>
    </w:div>
    <w:div w:id="1563059807">
      <w:bodyDiv w:val="1"/>
      <w:marLeft w:val="0"/>
      <w:marRight w:val="0"/>
      <w:marTop w:val="0"/>
      <w:marBottom w:val="0"/>
      <w:divBdr>
        <w:top w:val="none" w:sz="0" w:space="0" w:color="auto"/>
        <w:left w:val="none" w:sz="0" w:space="0" w:color="auto"/>
        <w:bottom w:val="none" w:sz="0" w:space="0" w:color="auto"/>
        <w:right w:val="none" w:sz="0" w:space="0" w:color="auto"/>
      </w:divBdr>
    </w:div>
    <w:div w:id="1584298358">
      <w:bodyDiv w:val="1"/>
      <w:marLeft w:val="0"/>
      <w:marRight w:val="0"/>
      <w:marTop w:val="0"/>
      <w:marBottom w:val="0"/>
      <w:divBdr>
        <w:top w:val="none" w:sz="0" w:space="0" w:color="auto"/>
        <w:left w:val="none" w:sz="0" w:space="0" w:color="auto"/>
        <w:bottom w:val="none" w:sz="0" w:space="0" w:color="auto"/>
        <w:right w:val="none" w:sz="0" w:space="0" w:color="auto"/>
      </w:divBdr>
    </w:div>
    <w:div w:id="1617255570">
      <w:bodyDiv w:val="1"/>
      <w:marLeft w:val="0"/>
      <w:marRight w:val="0"/>
      <w:marTop w:val="0"/>
      <w:marBottom w:val="0"/>
      <w:divBdr>
        <w:top w:val="none" w:sz="0" w:space="0" w:color="auto"/>
        <w:left w:val="none" w:sz="0" w:space="0" w:color="auto"/>
        <w:bottom w:val="none" w:sz="0" w:space="0" w:color="auto"/>
        <w:right w:val="none" w:sz="0" w:space="0" w:color="auto"/>
      </w:divBdr>
      <w:divsChild>
        <w:div w:id="54861979">
          <w:marLeft w:val="0"/>
          <w:marRight w:val="0"/>
          <w:marTop w:val="0"/>
          <w:marBottom w:val="0"/>
          <w:divBdr>
            <w:top w:val="none" w:sz="0" w:space="0" w:color="auto"/>
            <w:left w:val="none" w:sz="0" w:space="0" w:color="auto"/>
            <w:bottom w:val="none" w:sz="0" w:space="0" w:color="auto"/>
            <w:right w:val="none" w:sz="0" w:space="0" w:color="auto"/>
          </w:divBdr>
          <w:divsChild>
            <w:div w:id="1942495828">
              <w:marLeft w:val="0"/>
              <w:marRight w:val="0"/>
              <w:marTop w:val="0"/>
              <w:marBottom w:val="0"/>
              <w:divBdr>
                <w:top w:val="none" w:sz="0" w:space="0" w:color="auto"/>
                <w:left w:val="none" w:sz="0" w:space="0" w:color="auto"/>
                <w:bottom w:val="none" w:sz="0" w:space="0" w:color="auto"/>
                <w:right w:val="none" w:sz="0" w:space="0" w:color="auto"/>
              </w:divBdr>
              <w:divsChild>
                <w:div w:id="1229069143">
                  <w:marLeft w:val="0"/>
                  <w:marRight w:val="0"/>
                  <w:marTop w:val="0"/>
                  <w:marBottom w:val="0"/>
                  <w:divBdr>
                    <w:top w:val="none" w:sz="0" w:space="0" w:color="auto"/>
                    <w:left w:val="none" w:sz="0" w:space="0" w:color="auto"/>
                    <w:bottom w:val="none" w:sz="0" w:space="0" w:color="auto"/>
                    <w:right w:val="none" w:sz="0" w:space="0" w:color="auto"/>
                  </w:divBdr>
                  <w:divsChild>
                    <w:div w:id="910165311">
                      <w:marLeft w:val="0"/>
                      <w:marRight w:val="0"/>
                      <w:marTop w:val="0"/>
                      <w:marBottom w:val="0"/>
                      <w:divBdr>
                        <w:top w:val="none" w:sz="0" w:space="0" w:color="auto"/>
                        <w:left w:val="none" w:sz="0" w:space="0" w:color="auto"/>
                        <w:bottom w:val="none" w:sz="0" w:space="0" w:color="auto"/>
                        <w:right w:val="none" w:sz="0" w:space="0" w:color="auto"/>
                      </w:divBdr>
                      <w:divsChild>
                        <w:div w:id="2378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0348">
          <w:marLeft w:val="0"/>
          <w:marRight w:val="0"/>
          <w:marTop w:val="0"/>
          <w:marBottom w:val="0"/>
          <w:divBdr>
            <w:top w:val="none" w:sz="0" w:space="0" w:color="auto"/>
            <w:left w:val="none" w:sz="0" w:space="0" w:color="auto"/>
            <w:bottom w:val="none" w:sz="0" w:space="0" w:color="auto"/>
            <w:right w:val="none" w:sz="0" w:space="0" w:color="auto"/>
          </w:divBdr>
          <w:divsChild>
            <w:div w:id="56632900">
              <w:marLeft w:val="0"/>
              <w:marRight w:val="0"/>
              <w:marTop w:val="0"/>
              <w:marBottom w:val="0"/>
              <w:divBdr>
                <w:top w:val="none" w:sz="0" w:space="0" w:color="auto"/>
                <w:left w:val="none" w:sz="0" w:space="0" w:color="auto"/>
                <w:bottom w:val="none" w:sz="0" w:space="0" w:color="auto"/>
                <w:right w:val="none" w:sz="0" w:space="0" w:color="auto"/>
              </w:divBdr>
              <w:divsChild>
                <w:div w:id="839544763">
                  <w:marLeft w:val="0"/>
                  <w:marRight w:val="0"/>
                  <w:marTop w:val="0"/>
                  <w:marBottom w:val="0"/>
                  <w:divBdr>
                    <w:top w:val="none" w:sz="0" w:space="0" w:color="auto"/>
                    <w:left w:val="none" w:sz="0" w:space="0" w:color="auto"/>
                    <w:bottom w:val="none" w:sz="0" w:space="0" w:color="auto"/>
                    <w:right w:val="none" w:sz="0" w:space="0" w:color="auto"/>
                  </w:divBdr>
                  <w:divsChild>
                    <w:div w:id="1171750652">
                      <w:marLeft w:val="-225"/>
                      <w:marRight w:val="-225"/>
                      <w:marTop w:val="0"/>
                      <w:marBottom w:val="0"/>
                      <w:divBdr>
                        <w:top w:val="none" w:sz="0" w:space="0" w:color="auto"/>
                        <w:left w:val="none" w:sz="0" w:space="0" w:color="auto"/>
                        <w:bottom w:val="none" w:sz="0" w:space="0" w:color="auto"/>
                        <w:right w:val="none" w:sz="0" w:space="0" w:color="auto"/>
                      </w:divBdr>
                      <w:divsChild>
                        <w:div w:id="169760748">
                          <w:marLeft w:val="0"/>
                          <w:marRight w:val="0"/>
                          <w:marTop w:val="0"/>
                          <w:marBottom w:val="0"/>
                          <w:divBdr>
                            <w:top w:val="single" w:sz="2" w:space="11" w:color="FFCC00"/>
                            <w:left w:val="single" w:sz="2" w:space="11" w:color="FFCC00"/>
                            <w:bottom w:val="single" w:sz="2" w:space="11" w:color="FFCC00"/>
                            <w:right w:val="single" w:sz="2" w:space="11" w:color="FFCC00"/>
                          </w:divBdr>
                          <w:divsChild>
                            <w:div w:id="1387491876">
                              <w:marLeft w:val="0"/>
                              <w:marRight w:val="0"/>
                              <w:marTop w:val="0"/>
                              <w:marBottom w:val="0"/>
                              <w:divBdr>
                                <w:top w:val="none" w:sz="0" w:space="0" w:color="auto"/>
                                <w:left w:val="none" w:sz="0" w:space="0" w:color="auto"/>
                                <w:bottom w:val="none" w:sz="0" w:space="0" w:color="auto"/>
                                <w:right w:val="none" w:sz="0" w:space="0" w:color="auto"/>
                              </w:divBdr>
                              <w:divsChild>
                                <w:div w:id="102455027">
                                  <w:marLeft w:val="0"/>
                                  <w:marRight w:val="0"/>
                                  <w:marTop w:val="0"/>
                                  <w:marBottom w:val="0"/>
                                  <w:divBdr>
                                    <w:top w:val="none" w:sz="0" w:space="0" w:color="auto"/>
                                    <w:left w:val="none" w:sz="0" w:space="0" w:color="auto"/>
                                    <w:bottom w:val="none" w:sz="0" w:space="0" w:color="auto"/>
                                    <w:right w:val="none" w:sz="0" w:space="0" w:color="auto"/>
                                  </w:divBdr>
                                  <w:divsChild>
                                    <w:div w:id="420444088">
                                      <w:marLeft w:val="0"/>
                                      <w:marRight w:val="0"/>
                                      <w:marTop w:val="0"/>
                                      <w:marBottom w:val="0"/>
                                      <w:divBdr>
                                        <w:top w:val="none" w:sz="0" w:space="0" w:color="auto"/>
                                        <w:left w:val="none" w:sz="0" w:space="0" w:color="auto"/>
                                        <w:bottom w:val="none" w:sz="0" w:space="0" w:color="auto"/>
                                        <w:right w:val="none" w:sz="0" w:space="0" w:color="auto"/>
                                      </w:divBdr>
                                      <w:divsChild>
                                        <w:div w:id="116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63055">
                              <w:marLeft w:val="0"/>
                              <w:marRight w:val="0"/>
                              <w:marTop w:val="0"/>
                              <w:marBottom w:val="0"/>
                              <w:divBdr>
                                <w:top w:val="none" w:sz="0" w:space="0" w:color="auto"/>
                                <w:left w:val="none" w:sz="0" w:space="0" w:color="auto"/>
                                <w:bottom w:val="none" w:sz="0" w:space="0" w:color="auto"/>
                                <w:right w:val="none" w:sz="0" w:space="0" w:color="auto"/>
                              </w:divBdr>
                              <w:divsChild>
                                <w:div w:id="851265403">
                                  <w:marLeft w:val="0"/>
                                  <w:marRight w:val="0"/>
                                  <w:marTop w:val="0"/>
                                  <w:marBottom w:val="0"/>
                                  <w:divBdr>
                                    <w:top w:val="none" w:sz="0" w:space="0" w:color="auto"/>
                                    <w:left w:val="none" w:sz="0" w:space="0" w:color="auto"/>
                                    <w:bottom w:val="none" w:sz="0" w:space="0" w:color="auto"/>
                                    <w:right w:val="none" w:sz="0" w:space="0" w:color="auto"/>
                                  </w:divBdr>
                                  <w:divsChild>
                                    <w:div w:id="1213880741">
                                      <w:marLeft w:val="0"/>
                                      <w:marRight w:val="0"/>
                                      <w:marTop w:val="0"/>
                                      <w:marBottom w:val="0"/>
                                      <w:divBdr>
                                        <w:top w:val="none" w:sz="0" w:space="0" w:color="auto"/>
                                        <w:left w:val="none" w:sz="0" w:space="0" w:color="auto"/>
                                        <w:bottom w:val="none" w:sz="0" w:space="0" w:color="auto"/>
                                        <w:right w:val="none" w:sz="0" w:space="0" w:color="auto"/>
                                      </w:divBdr>
                                      <w:divsChild>
                                        <w:div w:id="1853181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71981715">
                          <w:marLeft w:val="0"/>
                          <w:marRight w:val="0"/>
                          <w:marTop w:val="0"/>
                          <w:marBottom w:val="0"/>
                          <w:divBdr>
                            <w:top w:val="single" w:sz="2" w:space="11" w:color="FFCC00"/>
                            <w:left w:val="single" w:sz="2" w:space="11" w:color="FFCC00"/>
                            <w:bottom w:val="single" w:sz="2" w:space="11" w:color="FFCC00"/>
                            <w:right w:val="single" w:sz="2" w:space="11" w:color="FFCC00"/>
                          </w:divBdr>
                          <w:divsChild>
                            <w:div w:id="144324492">
                              <w:marLeft w:val="0"/>
                              <w:marRight w:val="0"/>
                              <w:marTop w:val="0"/>
                              <w:marBottom w:val="0"/>
                              <w:divBdr>
                                <w:top w:val="none" w:sz="0" w:space="0" w:color="auto"/>
                                <w:left w:val="none" w:sz="0" w:space="0" w:color="auto"/>
                                <w:bottom w:val="none" w:sz="0" w:space="0" w:color="auto"/>
                                <w:right w:val="none" w:sz="0" w:space="0" w:color="auto"/>
                              </w:divBdr>
                              <w:divsChild>
                                <w:div w:id="1464040757">
                                  <w:marLeft w:val="0"/>
                                  <w:marRight w:val="0"/>
                                  <w:marTop w:val="0"/>
                                  <w:marBottom w:val="0"/>
                                  <w:divBdr>
                                    <w:top w:val="none" w:sz="0" w:space="0" w:color="auto"/>
                                    <w:left w:val="none" w:sz="0" w:space="0" w:color="auto"/>
                                    <w:bottom w:val="none" w:sz="0" w:space="0" w:color="auto"/>
                                    <w:right w:val="none" w:sz="0" w:space="0" w:color="auto"/>
                                  </w:divBdr>
                                  <w:divsChild>
                                    <w:div w:id="547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5503">
                              <w:marLeft w:val="0"/>
                              <w:marRight w:val="0"/>
                              <w:marTop w:val="0"/>
                              <w:marBottom w:val="0"/>
                              <w:divBdr>
                                <w:top w:val="none" w:sz="0" w:space="0" w:color="auto"/>
                                <w:left w:val="none" w:sz="0" w:space="0" w:color="auto"/>
                                <w:bottom w:val="none" w:sz="0" w:space="0" w:color="auto"/>
                                <w:right w:val="none" w:sz="0" w:space="0" w:color="auto"/>
                              </w:divBdr>
                              <w:divsChild>
                                <w:div w:id="112984779">
                                  <w:marLeft w:val="0"/>
                                  <w:marRight w:val="0"/>
                                  <w:marTop w:val="0"/>
                                  <w:marBottom w:val="0"/>
                                  <w:divBdr>
                                    <w:top w:val="none" w:sz="0" w:space="0" w:color="auto"/>
                                    <w:left w:val="none" w:sz="0" w:space="0" w:color="auto"/>
                                    <w:bottom w:val="none" w:sz="0" w:space="0" w:color="auto"/>
                                    <w:right w:val="none" w:sz="0" w:space="0" w:color="auto"/>
                                  </w:divBdr>
                                  <w:divsChild>
                                    <w:div w:id="724648651">
                                      <w:marLeft w:val="0"/>
                                      <w:marRight w:val="0"/>
                                      <w:marTop w:val="0"/>
                                      <w:marBottom w:val="0"/>
                                      <w:divBdr>
                                        <w:top w:val="none" w:sz="0" w:space="0" w:color="auto"/>
                                        <w:left w:val="none" w:sz="0" w:space="0" w:color="auto"/>
                                        <w:bottom w:val="none" w:sz="0" w:space="0" w:color="auto"/>
                                        <w:right w:val="none" w:sz="0" w:space="0" w:color="auto"/>
                                      </w:divBdr>
                                      <w:divsChild>
                                        <w:div w:id="6882227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495088">
      <w:bodyDiv w:val="1"/>
      <w:marLeft w:val="0"/>
      <w:marRight w:val="0"/>
      <w:marTop w:val="0"/>
      <w:marBottom w:val="0"/>
      <w:divBdr>
        <w:top w:val="none" w:sz="0" w:space="0" w:color="auto"/>
        <w:left w:val="none" w:sz="0" w:space="0" w:color="auto"/>
        <w:bottom w:val="none" w:sz="0" w:space="0" w:color="auto"/>
        <w:right w:val="none" w:sz="0" w:space="0" w:color="auto"/>
      </w:divBdr>
      <w:divsChild>
        <w:div w:id="1571307003">
          <w:marLeft w:val="0"/>
          <w:marRight w:val="0"/>
          <w:marTop w:val="0"/>
          <w:marBottom w:val="0"/>
          <w:divBdr>
            <w:top w:val="none" w:sz="0" w:space="0" w:color="auto"/>
            <w:left w:val="none" w:sz="0" w:space="0" w:color="auto"/>
            <w:bottom w:val="none" w:sz="0" w:space="0" w:color="auto"/>
            <w:right w:val="none" w:sz="0" w:space="0" w:color="auto"/>
          </w:divBdr>
          <w:divsChild>
            <w:div w:id="10881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4859">
      <w:bodyDiv w:val="1"/>
      <w:marLeft w:val="0"/>
      <w:marRight w:val="0"/>
      <w:marTop w:val="0"/>
      <w:marBottom w:val="0"/>
      <w:divBdr>
        <w:top w:val="none" w:sz="0" w:space="0" w:color="auto"/>
        <w:left w:val="none" w:sz="0" w:space="0" w:color="auto"/>
        <w:bottom w:val="none" w:sz="0" w:space="0" w:color="auto"/>
        <w:right w:val="none" w:sz="0" w:space="0" w:color="auto"/>
      </w:divBdr>
      <w:divsChild>
        <w:div w:id="1508205456">
          <w:blockQuote w:val="1"/>
          <w:marLeft w:val="720"/>
          <w:marRight w:val="720"/>
          <w:marTop w:val="100"/>
          <w:marBottom w:val="100"/>
          <w:divBdr>
            <w:top w:val="single" w:sz="2" w:space="0" w:color="E5E7EB"/>
            <w:left w:val="single" w:sz="6" w:space="0" w:color="CACACA"/>
            <w:bottom w:val="single" w:sz="2" w:space="0" w:color="E5E7EB"/>
            <w:right w:val="single" w:sz="2" w:space="0" w:color="E5E7EB"/>
          </w:divBdr>
        </w:div>
      </w:divsChild>
    </w:div>
    <w:div w:id="1649243568">
      <w:bodyDiv w:val="1"/>
      <w:marLeft w:val="0"/>
      <w:marRight w:val="0"/>
      <w:marTop w:val="0"/>
      <w:marBottom w:val="0"/>
      <w:divBdr>
        <w:top w:val="none" w:sz="0" w:space="0" w:color="auto"/>
        <w:left w:val="none" w:sz="0" w:space="0" w:color="auto"/>
        <w:bottom w:val="none" w:sz="0" w:space="0" w:color="auto"/>
        <w:right w:val="none" w:sz="0" w:space="0" w:color="auto"/>
      </w:divBdr>
    </w:div>
    <w:div w:id="1650524628">
      <w:bodyDiv w:val="1"/>
      <w:marLeft w:val="0"/>
      <w:marRight w:val="0"/>
      <w:marTop w:val="0"/>
      <w:marBottom w:val="0"/>
      <w:divBdr>
        <w:top w:val="none" w:sz="0" w:space="0" w:color="auto"/>
        <w:left w:val="none" w:sz="0" w:space="0" w:color="auto"/>
        <w:bottom w:val="none" w:sz="0" w:space="0" w:color="auto"/>
        <w:right w:val="none" w:sz="0" w:space="0" w:color="auto"/>
      </w:divBdr>
    </w:div>
    <w:div w:id="1660845438">
      <w:bodyDiv w:val="1"/>
      <w:marLeft w:val="0"/>
      <w:marRight w:val="0"/>
      <w:marTop w:val="0"/>
      <w:marBottom w:val="0"/>
      <w:divBdr>
        <w:top w:val="none" w:sz="0" w:space="0" w:color="auto"/>
        <w:left w:val="none" w:sz="0" w:space="0" w:color="auto"/>
        <w:bottom w:val="none" w:sz="0" w:space="0" w:color="auto"/>
        <w:right w:val="none" w:sz="0" w:space="0" w:color="auto"/>
      </w:divBdr>
    </w:div>
    <w:div w:id="1677464497">
      <w:bodyDiv w:val="1"/>
      <w:marLeft w:val="0"/>
      <w:marRight w:val="0"/>
      <w:marTop w:val="0"/>
      <w:marBottom w:val="0"/>
      <w:divBdr>
        <w:top w:val="none" w:sz="0" w:space="0" w:color="auto"/>
        <w:left w:val="none" w:sz="0" w:space="0" w:color="auto"/>
        <w:bottom w:val="none" w:sz="0" w:space="0" w:color="auto"/>
        <w:right w:val="none" w:sz="0" w:space="0" w:color="auto"/>
      </w:divBdr>
      <w:divsChild>
        <w:div w:id="105783713">
          <w:marLeft w:val="0"/>
          <w:marRight w:val="0"/>
          <w:marTop w:val="0"/>
          <w:marBottom w:val="255"/>
          <w:divBdr>
            <w:top w:val="none" w:sz="0" w:space="0" w:color="auto"/>
            <w:left w:val="none" w:sz="0" w:space="0" w:color="auto"/>
            <w:bottom w:val="none" w:sz="0" w:space="0" w:color="auto"/>
            <w:right w:val="none" w:sz="0" w:space="0" w:color="auto"/>
          </w:divBdr>
          <w:divsChild>
            <w:div w:id="231891908">
              <w:marLeft w:val="0"/>
              <w:marRight w:val="0"/>
              <w:marTop w:val="0"/>
              <w:marBottom w:val="135"/>
              <w:divBdr>
                <w:top w:val="none" w:sz="0" w:space="0" w:color="auto"/>
                <w:left w:val="none" w:sz="0" w:space="0" w:color="auto"/>
                <w:bottom w:val="none" w:sz="0" w:space="0" w:color="auto"/>
                <w:right w:val="none" w:sz="0" w:space="0" w:color="auto"/>
              </w:divBdr>
            </w:div>
            <w:div w:id="508643353">
              <w:marLeft w:val="0"/>
              <w:marRight w:val="0"/>
              <w:marTop w:val="0"/>
              <w:marBottom w:val="120"/>
              <w:divBdr>
                <w:top w:val="none" w:sz="0" w:space="0" w:color="auto"/>
                <w:left w:val="none" w:sz="0" w:space="0" w:color="auto"/>
                <w:bottom w:val="none" w:sz="0" w:space="0" w:color="auto"/>
                <w:right w:val="none" w:sz="0" w:space="0" w:color="auto"/>
              </w:divBdr>
            </w:div>
            <w:div w:id="2145155714">
              <w:marLeft w:val="0"/>
              <w:marRight w:val="0"/>
              <w:marTop w:val="0"/>
              <w:marBottom w:val="0"/>
              <w:divBdr>
                <w:top w:val="none" w:sz="0" w:space="0" w:color="auto"/>
                <w:left w:val="none" w:sz="0" w:space="0" w:color="auto"/>
                <w:bottom w:val="none" w:sz="0" w:space="0" w:color="auto"/>
                <w:right w:val="none" w:sz="0" w:space="0" w:color="auto"/>
              </w:divBdr>
            </w:div>
          </w:divsChild>
        </w:div>
        <w:div w:id="203717517">
          <w:marLeft w:val="0"/>
          <w:marRight w:val="0"/>
          <w:marTop w:val="0"/>
          <w:marBottom w:val="255"/>
          <w:divBdr>
            <w:top w:val="none" w:sz="0" w:space="0" w:color="auto"/>
            <w:left w:val="none" w:sz="0" w:space="0" w:color="auto"/>
            <w:bottom w:val="none" w:sz="0" w:space="0" w:color="auto"/>
            <w:right w:val="none" w:sz="0" w:space="0" w:color="auto"/>
          </w:divBdr>
          <w:divsChild>
            <w:div w:id="542450190">
              <w:marLeft w:val="0"/>
              <w:marRight w:val="0"/>
              <w:marTop w:val="0"/>
              <w:marBottom w:val="0"/>
              <w:divBdr>
                <w:top w:val="none" w:sz="0" w:space="0" w:color="auto"/>
                <w:left w:val="none" w:sz="0" w:space="0" w:color="auto"/>
                <w:bottom w:val="none" w:sz="0" w:space="0" w:color="auto"/>
                <w:right w:val="none" w:sz="0" w:space="0" w:color="auto"/>
              </w:divBdr>
            </w:div>
            <w:div w:id="1004435757">
              <w:marLeft w:val="0"/>
              <w:marRight w:val="0"/>
              <w:marTop w:val="0"/>
              <w:marBottom w:val="120"/>
              <w:divBdr>
                <w:top w:val="none" w:sz="0" w:space="0" w:color="auto"/>
                <w:left w:val="none" w:sz="0" w:space="0" w:color="auto"/>
                <w:bottom w:val="none" w:sz="0" w:space="0" w:color="auto"/>
                <w:right w:val="none" w:sz="0" w:space="0" w:color="auto"/>
              </w:divBdr>
            </w:div>
            <w:div w:id="1787583225">
              <w:marLeft w:val="0"/>
              <w:marRight w:val="0"/>
              <w:marTop w:val="0"/>
              <w:marBottom w:val="135"/>
              <w:divBdr>
                <w:top w:val="none" w:sz="0" w:space="0" w:color="auto"/>
                <w:left w:val="none" w:sz="0" w:space="0" w:color="auto"/>
                <w:bottom w:val="none" w:sz="0" w:space="0" w:color="auto"/>
                <w:right w:val="none" w:sz="0" w:space="0" w:color="auto"/>
              </w:divBdr>
            </w:div>
          </w:divsChild>
        </w:div>
        <w:div w:id="298850600">
          <w:marLeft w:val="0"/>
          <w:marRight w:val="0"/>
          <w:marTop w:val="0"/>
          <w:marBottom w:val="255"/>
          <w:divBdr>
            <w:top w:val="none" w:sz="0" w:space="0" w:color="auto"/>
            <w:left w:val="none" w:sz="0" w:space="0" w:color="auto"/>
            <w:bottom w:val="none" w:sz="0" w:space="0" w:color="auto"/>
            <w:right w:val="none" w:sz="0" w:space="0" w:color="auto"/>
          </w:divBdr>
          <w:divsChild>
            <w:div w:id="820003086">
              <w:marLeft w:val="0"/>
              <w:marRight w:val="0"/>
              <w:marTop w:val="0"/>
              <w:marBottom w:val="135"/>
              <w:divBdr>
                <w:top w:val="none" w:sz="0" w:space="0" w:color="auto"/>
                <w:left w:val="none" w:sz="0" w:space="0" w:color="auto"/>
                <w:bottom w:val="none" w:sz="0" w:space="0" w:color="auto"/>
                <w:right w:val="none" w:sz="0" w:space="0" w:color="auto"/>
              </w:divBdr>
            </w:div>
            <w:div w:id="1053776926">
              <w:marLeft w:val="0"/>
              <w:marRight w:val="0"/>
              <w:marTop w:val="0"/>
              <w:marBottom w:val="0"/>
              <w:divBdr>
                <w:top w:val="none" w:sz="0" w:space="0" w:color="auto"/>
                <w:left w:val="none" w:sz="0" w:space="0" w:color="auto"/>
                <w:bottom w:val="none" w:sz="0" w:space="0" w:color="auto"/>
                <w:right w:val="none" w:sz="0" w:space="0" w:color="auto"/>
              </w:divBdr>
            </w:div>
            <w:div w:id="1836844734">
              <w:marLeft w:val="0"/>
              <w:marRight w:val="0"/>
              <w:marTop w:val="0"/>
              <w:marBottom w:val="120"/>
              <w:divBdr>
                <w:top w:val="none" w:sz="0" w:space="0" w:color="auto"/>
                <w:left w:val="none" w:sz="0" w:space="0" w:color="auto"/>
                <w:bottom w:val="none" w:sz="0" w:space="0" w:color="auto"/>
                <w:right w:val="none" w:sz="0" w:space="0" w:color="auto"/>
              </w:divBdr>
            </w:div>
          </w:divsChild>
        </w:div>
        <w:div w:id="414018673">
          <w:marLeft w:val="0"/>
          <w:marRight w:val="0"/>
          <w:marTop w:val="0"/>
          <w:marBottom w:val="255"/>
          <w:divBdr>
            <w:top w:val="none" w:sz="0" w:space="0" w:color="auto"/>
            <w:left w:val="none" w:sz="0" w:space="0" w:color="auto"/>
            <w:bottom w:val="none" w:sz="0" w:space="0" w:color="auto"/>
            <w:right w:val="none" w:sz="0" w:space="0" w:color="auto"/>
          </w:divBdr>
          <w:divsChild>
            <w:div w:id="526917364">
              <w:marLeft w:val="0"/>
              <w:marRight w:val="0"/>
              <w:marTop w:val="0"/>
              <w:marBottom w:val="135"/>
              <w:divBdr>
                <w:top w:val="none" w:sz="0" w:space="0" w:color="auto"/>
                <w:left w:val="none" w:sz="0" w:space="0" w:color="auto"/>
                <w:bottom w:val="none" w:sz="0" w:space="0" w:color="auto"/>
                <w:right w:val="none" w:sz="0" w:space="0" w:color="auto"/>
              </w:divBdr>
            </w:div>
            <w:div w:id="1079719320">
              <w:marLeft w:val="0"/>
              <w:marRight w:val="0"/>
              <w:marTop w:val="0"/>
              <w:marBottom w:val="120"/>
              <w:divBdr>
                <w:top w:val="none" w:sz="0" w:space="0" w:color="auto"/>
                <w:left w:val="none" w:sz="0" w:space="0" w:color="auto"/>
                <w:bottom w:val="none" w:sz="0" w:space="0" w:color="auto"/>
                <w:right w:val="none" w:sz="0" w:space="0" w:color="auto"/>
              </w:divBdr>
            </w:div>
          </w:divsChild>
        </w:div>
        <w:div w:id="450903483">
          <w:marLeft w:val="0"/>
          <w:marRight w:val="0"/>
          <w:marTop w:val="0"/>
          <w:marBottom w:val="255"/>
          <w:divBdr>
            <w:top w:val="none" w:sz="0" w:space="0" w:color="auto"/>
            <w:left w:val="none" w:sz="0" w:space="0" w:color="auto"/>
            <w:bottom w:val="none" w:sz="0" w:space="0" w:color="auto"/>
            <w:right w:val="none" w:sz="0" w:space="0" w:color="auto"/>
          </w:divBdr>
          <w:divsChild>
            <w:div w:id="1475174022">
              <w:marLeft w:val="0"/>
              <w:marRight w:val="0"/>
              <w:marTop w:val="0"/>
              <w:marBottom w:val="135"/>
              <w:divBdr>
                <w:top w:val="none" w:sz="0" w:space="0" w:color="auto"/>
                <w:left w:val="none" w:sz="0" w:space="0" w:color="auto"/>
                <w:bottom w:val="none" w:sz="0" w:space="0" w:color="auto"/>
                <w:right w:val="none" w:sz="0" w:space="0" w:color="auto"/>
              </w:divBdr>
            </w:div>
            <w:div w:id="1742943601">
              <w:marLeft w:val="0"/>
              <w:marRight w:val="0"/>
              <w:marTop w:val="0"/>
              <w:marBottom w:val="120"/>
              <w:divBdr>
                <w:top w:val="none" w:sz="0" w:space="0" w:color="auto"/>
                <w:left w:val="none" w:sz="0" w:space="0" w:color="auto"/>
                <w:bottom w:val="none" w:sz="0" w:space="0" w:color="auto"/>
                <w:right w:val="none" w:sz="0" w:space="0" w:color="auto"/>
              </w:divBdr>
            </w:div>
            <w:div w:id="1781752352">
              <w:marLeft w:val="0"/>
              <w:marRight w:val="0"/>
              <w:marTop w:val="0"/>
              <w:marBottom w:val="0"/>
              <w:divBdr>
                <w:top w:val="none" w:sz="0" w:space="0" w:color="auto"/>
                <w:left w:val="none" w:sz="0" w:space="0" w:color="auto"/>
                <w:bottom w:val="none" w:sz="0" w:space="0" w:color="auto"/>
                <w:right w:val="none" w:sz="0" w:space="0" w:color="auto"/>
              </w:divBdr>
            </w:div>
          </w:divsChild>
        </w:div>
        <w:div w:id="550384122">
          <w:marLeft w:val="0"/>
          <w:marRight w:val="0"/>
          <w:marTop w:val="0"/>
          <w:marBottom w:val="255"/>
          <w:divBdr>
            <w:top w:val="none" w:sz="0" w:space="0" w:color="auto"/>
            <w:left w:val="none" w:sz="0" w:space="0" w:color="auto"/>
            <w:bottom w:val="none" w:sz="0" w:space="0" w:color="auto"/>
            <w:right w:val="none" w:sz="0" w:space="0" w:color="auto"/>
          </w:divBdr>
          <w:divsChild>
            <w:div w:id="743797567">
              <w:marLeft w:val="0"/>
              <w:marRight w:val="0"/>
              <w:marTop w:val="0"/>
              <w:marBottom w:val="120"/>
              <w:divBdr>
                <w:top w:val="none" w:sz="0" w:space="0" w:color="auto"/>
                <w:left w:val="none" w:sz="0" w:space="0" w:color="auto"/>
                <w:bottom w:val="none" w:sz="0" w:space="0" w:color="auto"/>
                <w:right w:val="none" w:sz="0" w:space="0" w:color="auto"/>
              </w:divBdr>
            </w:div>
            <w:div w:id="1379864388">
              <w:marLeft w:val="0"/>
              <w:marRight w:val="0"/>
              <w:marTop w:val="0"/>
              <w:marBottom w:val="0"/>
              <w:divBdr>
                <w:top w:val="none" w:sz="0" w:space="0" w:color="auto"/>
                <w:left w:val="none" w:sz="0" w:space="0" w:color="auto"/>
                <w:bottom w:val="none" w:sz="0" w:space="0" w:color="auto"/>
                <w:right w:val="none" w:sz="0" w:space="0" w:color="auto"/>
              </w:divBdr>
            </w:div>
            <w:div w:id="1795437597">
              <w:marLeft w:val="0"/>
              <w:marRight w:val="0"/>
              <w:marTop w:val="0"/>
              <w:marBottom w:val="135"/>
              <w:divBdr>
                <w:top w:val="none" w:sz="0" w:space="0" w:color="auto"/>
                <w:left w:val="none" w:sz="0" w:space="0" w:color="auto"/>
                <w:bottom w:val="none" w:sz="0" w:space="0" w:color="auto"/>
                <w:right w:val="none" w:sz="0" w:space="0" w:color="auto"/>
              </w:divBdr>
            </w:div>
          </w:divsChild>
        </w:div>
        <w:div w:id="803161221">
          <w:marLeft w:val="0"/>
          <w:marRight w:val="0"/>
          <w:marTop w:val="0"/>
          <w:marBottom w:val="255"/>
          <w:divBdr>
            <w:top w:val="none" w:sz="0" w:space="0" w:color="auto"/>
            <w:left w:val="none" w:sz="0" w:space="0" w:color="auto"/>
            <w:bottom w:val="none" w:sz="0" w:space="0" w:color="auto"/>
            <w:right w:val="none" w:sz="0" w:space="0" w:color="auto"/>
          </w:divBdr>
          <w:divsChild>
            <w:div w:id="959453959">
              <w:marLeft w:val="0"/>
              <w:marRight w:val="0"/>
              <w:marTop w:val="0"/>
              <w:marBottom w:val="135"/>
              <w:divBdr>
                <w:top w:val="none" w:sz="0" w:space="0" w:color="auto"/>
                <w:left w:val="none" w:sz="0" w:space="0" w:color="auto"/>
                <w:bottom w:val="none" w:sz="0" w:space="0" w:color="auto"/>
                <w:right w:val="none" w:sz="0" w:space="0" w:color="auto"/>
              </w:divBdr>
            </w:div>
            <w:div w:id="1732575594">
              <w:marLeft w:val="0"/>
              <w:marRight w:val="0"/>
              <w:marTop w:val="0"/>
              <w:marBottom w:val="120"/>
              <w:divBdr>
                <w:top w:val="none" w:sz="0" w:space="0" w:color="auto"/>
                <w:left w:val="none" w:sz="0" w:space="0" w:color="auto"/>
                <w:bottom w:val="none" w:sz="0" w:space="0" w:color="auto"/>
                <w:right w:val="none" w:sz="0" w:space="0" w:color="auto"/>
              </w:divBdr>
            </w:div>
            <w:div w:id="1839542587">
              <w:marLeft w:val="0"/>
              <w:marRight w:val="0"/>
              <w:marTop w:val="0"/>
              <w:marBottom w:val="0"/>
              <w:divBdr>
                <w:top w:val="none" w:sz="0" w:space="0" w:color="auto"/>
                <w:left w:val="none" w:sz="0" w:space="0" w:color="auto"/>
                <w:bottom w:val="none" w:sz="0" w:space="0" w:color="auto"/>
                <w:right w:val="none" w:sz="0" w:space="0" w:color="auto"/>
              </w:divBdr>
            </w:div>
          </w:divsChild>
        </w:div>
        <w:div w:id="1017002863">
          <w:marLeft w:val="0"/>
          <w:marRight w:val="0"/>
          <w:marTop w:val="0"/>
          <w:marBottom w:val="255"/>
          <w:divBdr>
            <w:top w:val="none" w:sz="0" w:space="0" w:color="auto"/>
            <w:left w:val="none" w:sz="0" w:space="0" w:color="auto"/>
            <w:bottom w:val="none" w:sz="0" w:space="0" w:color="auto"/>
            <w:right w:val="none" w:sz="0" w:space="0" w:color="auto"/>
          </w:divBdr>
          <w:divsChild>
            <w:div w:id="650060607">
              <w:marLeft w:val="0"/>
              <w:marRight w:val="0"/>
              <w:marTop w:val="0"/>
              <w:marBottom w:val="0"/>
              <w:divBdr>
                <w:top w:val="none" w:sz="0" w:space="0" w:color="auto"/>
                <w:left w:val="none" w:sz="0" w:space="0" w:color="auto"/>
                <w:bottom w:val="none" w:sz="0" w:space="0" w:color="auto"/>
                <w:right w:val="none" w:sz="0" w:space="0" w:color="auto"/>
              </w:divBdr>
            </w:div>
            <w:div w:id="676082274">
              <w:marLeft w:val="0"/>
              <w:marRight w:val="0"/>
              <w:marTop w:val="0"/>
              <w:marBottom w:val="120"/>
              <w:divBdr>
                <w:top w:val="none" w:sz="0" w:space="0" w:color="auto"/>
                <w:left w:val="none" w:sz="0" w:space="0" w:color="auto"/>
                <w:bottom w:val="none" w:sz="0" w:space="0" w:color="auto"/>
                <w:right w:val="none" w:sz="0" w:space="0" w:color="auto"/>
              </w:divBdr>
            </w:div>
            <w:div w:id="1930846849">
              <w:marLeft w:val="0"/>
              <w:marRight w:val="0"/>
              <w:marTop w:val="0"/>
              <w:marBottom w:val="135"/>
              <w:divBdr>
                <w:top w:val="none" w:sz="0" w:space="0" w:color="auto"/>
                <w:left w:val="none" w:sz="0" w:space="0" w:color="auto"/>
                <w:bottom w:val="none" w:sz="0" w:space="0" w:color="auto"/>
                <w:right w:val="none" w:sz="0" w:space="0" w:color="auto"/>
              </w:divBdr>
            </w:div>
          </w:divsChild>
        </w:div>
        <w:div w:id="1514566847">
          <w:marLeft w:val="0"/>
          <w:marRight w:val="0"/>
          <w:marTop w:val="0"/>
          <w:marBottom w:val="255"/>
          <w:divBdr>
            <w:top w:val="none" w:sz="0" w:space="0" w:color="auto"/>
            <w:left w:val="none" w:sz="0" w:space="0" w:color="auto"/>
            <w:bottom w:val="none" w:sz="0" w:space="0" w:color="auto"/>
            <w:right w:val="none" w:sz="0" w:space="0" w:color="auto"/>
          </w:divBdr>
          <w:divsChild>
            <w:div w:id="521436024">
              <w:marLeft w:val="0"/>
              <w:marRight w:val="0"/>
              <w:marTop w:val="0"/>
              <w:marBottom w:val="0"/>
              <w:divBdr>
                <w:top w:val="none" w:sz="0" w:space="0" w:color="auto"/>
                <w:left w:val="none" w:sz="0" w:space="0" w:color="auto"/>
                <w:bottom w:val="none" w:sz="0" w:space="0" w:color="auto"/>
                <w:right w:val="none" w:sz="0" w:space="0" w:color="auto"/>
              </w:divBdr>
            </w:div>
            <w:div w:id="1243760262">
              <w:marLeft w:val="0"/>
              <w:marRight w:val="0"/>
              <w:marTop w:val="0"/>
              <w:marBottom w:val="135"/>
              <w:divBdr>
                <w:top w:val="none" w:sz="0" w:space="0" w:color="auto"/>
                <w:left w:val="none" w:sz="0" w:space="0" w:color="auto"/>
                <w:bottom w:val="none" w:sz="0" w:space="0" w:color="auto"/>
                <w:right w:val="none" w:sz="0" w:space="0" w:color="auto"/>
              </w:divBdr>
            </w:div>
            <w:div w:id="1533298214">
              <w:marLeft w:val="0"/>
              <w:marRight w:val="0"/>
              <w:marTop w:val="0"/>
              <w:marBottom w:val="120"/>
              <w:divBdr>
                <w:top w:val="none" w:sz="0" w:space="0" w:color="auto"/>
                <w:left w:val="none" w:sz="0" w:space="0" w:color="auto"/>
                <w:bottom w:val="none" w:sz="0" w:space="0" w:color="auto"/>
                <w:right w:val="none" w:sz="0" w:space="0" w:color="auto"/>
              </w:divBdr>
            </w:div>
          </w:divsChild>
        </w:div>
        <w:div w:id="1913805645">
          <w:marLeft w:val="0"/>
          <w:marRight w:val="0"/>
          <w:marTop w:val="0"/>
          <w:marBottom w:val="255"/>
          <w:divBdr>
            <w:top w:val="none" w:sz="0" w:space="0" w:color="auto"/>
            <w:left w:val="none" w:sz="0" w:space="0" w:color="auto"/>
            <w:bottom w:val="none" w:sz="0" w:space="0" w:color="auto"/>
            <w:right w:val="none" w:sz="0" w:space="0" w:color="auto"/>
          </w:divBdr>
          <w:divsChild>
            <w:div w:id="315425049">
              <w:marLeft w:val="0"/>
              <w:marRight w:val="0"/>
              <w:marTop w:val="0"/>
              <w:marBottom w:val="135"/>
              <w:divBdr>
                <w:top w:val="none" w:sz="0" w:space="0" w:color="auto"/>
                <w:left w:val="none" w:sz="0" w:space="0" w:color="auto"/>
                <w:bottom w:val="none" w:sz="0" w:space="0" w:color="auto"/>
                <w:right w:val="none" w:sz="0" w:space="0" w:color="auto"/>
              </w:divBdr>
            </w:div>
            <w:div w:id="662777875">
              <w:marLeft w:val="0"/>
              <w:marRight w:val="0"/>
              <w:marTop w:val="0"/>
              <w:marBottom w:val="0"/>
              <w:divBdr>
                <w:top w:val="none" w:sz="0" w:space="0" w:color="auto"/>
                <w:left w:val="none" w:sz="0" w:space="0" w:color="auto"/>
                <w:bottom w:val="none" w:sz="0" w:space="0" w:color="auto"/>
                <w:right w:val="none" w:sz="0" w:space="0" w:color="auto"/>
              </w:divBdr>
            </w:div>
            <w:div w:id="917789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694451828">
      <w:bodyDiv w:val="1"/>
      <w:marLeft w:val="0"/>
      <w:marRight w:val="0"/>
      <w:marTop w:val="0"/>
      <w:marBottom w:val="0"/>
      <w:divBdr>
        <w:top w:val="none" w:sz="0" w:space="0" w:color="auto"/>
        <w:left w:val="none" w:sz="0" w:space="0" w:color="auto"/>
        <w:bottom w:val="none" w:sz="0" w:space="0" w:color="auto"/>
        <w:right w:val="none" w:sz="0" w:space="0" w:color="auto"/>
      </w:divBdr>
      <w:divsChild>
        <w:div w:id="606929679">
          <w:marLeft w:val="0"/>
          <w:marRight w:val="0"/>
          <w:marTop w:val="0"/>
          <w:marBottom w:val="0"/>
          <w:divBdr>
            <w:top w:val="none" w:sz="0" w:space="0" w:color="auto"/>
            <w:left w:val="none" w:sz="0" w:space="0" w:color="auto"/>
            <w:bottom w:val="none" w:sz="0" w:space="0" w:color="auto"/>
            <w:right w:val="none" w:sz="0" w:space="0" w:color="auto"/>
          </w:divBdr>
          <w:divsChild>
            <w:div w:id="450251082">
              <w:marLeft w:val="0"/>
              <w:marRight w:val="0"/>
              <w:marTop w:val="0"/>
              <w:marBottom w:val="255"/>
              <w:divBdr>
                <w:top w:val="none" w:sz="0" w:space="0" w:color="auto"/>
                <w:left w:val="none" w:sz="0" w:space="0" w:color="auto"/>
                <w:bottom w:val="none" w:sz="0" w:space="0" w:color="auto"/>
                <w:right w:val="none" w:sz="0" w:space="0" w:color="auto"/>
              </w:divBdr>
              <w:divsChild>
                <w:div w:id="134955033">
                  <w:marLeft w:val="0"/>
                  <w:marRight w:val="0"/>
                  <w:marTop w:val="0"/>
                  <w:marBottom w:val="0"/>
                  <w:divBdr>
                    <w:top w:val="none" w:sz="0" w:space="0" w:color="auto"/>
                    <w:left w:val="none" w:sz="0" w:space="0" w:color="auto"/>
                    <w:bottom w:val="none" w:sz="0" w:space="0" w:color="auto"/>
                    <w:right w:val="none" w:sz="0" w:space="0" w:color="auto"/>
                  </w:divBdr>
                </w:div>
                <w:div w:id="744228026">
                  <w:marLeft w:val="0"/>
                  <w:marRight w:val="0"/>
                  <w:marTop w:val="0"/>
                  <w:marBottom w:val="120"/>
                  <w:divBdr>
                    <w:top w:val="none" w:sz="0" w:space="0" w:color="auto"/>
                    <w:left w:val="none" w:sz="0" w:space="0" w:color="auto"/>
                    <w:bottom w:val="none" w:sz="0" w:space="0" w:color="auto"/>
                    <w:right w:val="none" w:sz="0" w:space="0" w:color="auto"/>
                  </w:divBdr>
                </w:div>
                <w:div w:id="1349063351">
                  <w:marLeft w:val="0"/>
                  <w:marRight w:val="0"/>
                  <w:marTop w:val="0"/>
                  <w:marBottom w:val="135"/>
                  <w:divBdr>
                    <w:top w:val="none" w:sz="0" w:space="0" w:color="auto"/>
                    <w:left w:val="none" w:sz="0" w:space="0" w:color="auto"/>
                    <w:bottom w:val="none" w:sz="0" w:space="0" w:color="auto"/>
                    <w:right w:val="none" w:sz="0" w:space="0" w:color="auto"/>
                  </w:divBdr>
                </w:div>
              </w:divsChild>
            </w:div>
            <w:div w:id="936642394">
              <w:marLeft w:val="0"/>
              <w:marRight w:val="0"/>
              <w:marTop w:val="0"/>
              <w:marBottom w:val="255"/>
              <w:divBdr>
                <w:top w:val="none" w:sz="0" w:space="0" w:color="auto"/>
                <w:left w:val="none" w:sz="0" w:space="0" w:color="auto"/>
                <w:bottom w:val="none" w:sz="0" w:space="0" w:color="auto"/>
                <w:right w:val="none" w:sz="0" w:space="0" w:color="auto"/>
              </w:divBdr>
              <w:divsChild>
                <w:div w:id="761099062">
                  <w:marLeft w:val="0"/>
                  <w:marRight w:val="0"/>
                  <w:marTop w:val="0"/>
                  <w:marBottom w:val="135"/>
                  <w:divBdr>
                    <w:top w:val="none" w:sz="0" w:space="0" w:color="auto"/>
                    <w:left w:val="none" w:sz="0" w:space="0" w:color="auto"/>
                    <w:bottom w:val="none" w:sz="0" w:space="0" w:color="auto"/>
                    <w:right w:val="none" w:sz="0" w:space="0" w:color="auto"/>
                  </w:divBdr>
                </w:div>
                <w:div w:id="774717556">
                  <w:marLeft w:val="0"/>
                  <w:marRight w:val="0"/>
                  <w:marTop w:val="0"/>
                  <w:marBottom w:val="120"/>
                  <w:divBdr>
                    <w:top w:val="none" w:sz="0" w:space="0" w:color="auto"/>
                    <w:left w:val="none" w:sz="0" w:space="0" w:color="auto"/>
                    <w:bottom w:val="none" w:sz="0" w:space="0" w:color="auto"/>
                    <w:right w:val="none" w:sz="0" w:space="0" w:color="auto"/>
                  </w:divBdr>
                </w:div>
                <w:div w:id="19795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1660">
      <w:bodyDiv w:val="1"/>
      <w:marLeft w:val="0"/>
      <w:marRight w:val="0"/>
      <w:marTop w:val="0"/>
      <w:marBottom w:val="0"/>
      <w:divBdr>
        <w:top w:val="none" w:sz="0" w:space="0" w:color="auto"/>
        <w:left w:val="none" w:sz="0" w:space="0" w:color="auto"/>
        <w:bottom w:val="none" w:sz="0" w:space="0" w:color="auto"/>
        <w:right w:val="none" w:sz="0" w:space="0" w:color="auto"/>
      </w:divBdr>
    </w:div>
    <w:div w:id="1783300421">
      <w:bodyDiv w:val="1"/>
      <w:marLeft w:val="0"/>
      <w:marRight w:val="0"/>
      <w:marTop w:val="0"/>
      <w:marBottom w:val="0"/>
      <w:divBdr>
        <w:top w:val="none" w:sz="0" w:space="0" w:color="auto"/>
        <w:left w:val="none" w:sz="0" w:space="0" w:color="auto"/>
        <w:bottom w:val="none" w:sz="0" w:space="0" w:color="auto"/>
        <w:right w:val="none" w:sz="0" w:space="0" w:color="auto"/>
      </w:divBdr>
      <w:divsChild>
        <w:div w:id="1140732237">
          <w:marLeft w:val="0"/>
          <w:marRight w:val="0"/>
          <w:marTop w:val="0"/>
          <w:marBottom w:val="0"/>
          <w:divBdr>
            <w:top w:val="none" w:sz="0" w:space="0" w:color="auto"/>
            <w:left w:val="none" w:sz="0" w:space="0" w:color="auto"/>
            <w:bottom w:val="none" w:sz="0" w:space="0" w:color="auto"/>
            <w:right w:val="none" w:sz="0" w:space="0" w:color="auto"/>
          </w:divBdr>
          <w:divsChild>
            <w:div w:id="38164613">
              <w:marLeft w:val="0"/>
              <w:marRight w:val="0"/>
              <w:marTop w:val="0"/>
              <w:marBottom w:val="0"/>
              <w:divBdr>
                <w:top w:val="none" w:sz="0" w:space="0" w:color="auto"/>
                <w:left w:val="none" w:sz="0" w:space="0" w:color="auto"/>
                <w:bottom w:val="none" w:sz="0" w:space="0" w:color="auto"/>
                <w:right w:val="none" w:sz="0" w:space="0" w:color="auto"/>
              </w:divBdr>
            </w:div>
            <w:div w:id="530069040">
              <w:marLeft w:val="0"/>
              <w:marRight w:val="0"/>
              <w:marTop w:val="0"/>
              <w:marBottom w:val="0"/>
              <w:divBdr>
                <w:top w:val="none" w:sz="0" w:space="0" w:color="auto"/>
                <w:left w:val="none" w:sz="0" w:space="0" w:color="auto"/>
                <w:bottom w:val="none" w:sz="0" w:space="0" w:color="auto"/>
                <w:right w:val="none" w:sz="0" w:space="0" w:color="auto"/>
              </w:divBdr>
            </w:div>
            <w:div w:id="1013534787">
              <w:marLeft w:val="0"/>
              <w:marRight w:val="0"/>
              <w:marTop w:val="0"/>
              <w:marBottom w:val="0"/>
              <w:divBdr>
                <w:top w:val="none" w:sz="0" w:space="0" w:color="auto"/>
                <w:left w:val="none" w:sz="0" w:space="0" w:color="auto"/>
                <w:bottom w:val="none" w:sz="0" w:space="0" w:color="auto"/>
                <w:right w:val="none" w:sz="0" w:space="0" w:color="auto"/>
              </w:divBdr>
            </w:div>
            <w:div w:id="1268197430">
              <w:marLeft w:val="0"/>
              <w:marRight w:val="0"/>
              <w:marTop w:val="0"/>
              <w:marBottom w:val="0"/>
              <w:divBdr>
                <w:top w:val="none" w:sz="0" w:space="0" w:color="auto"/>
                <w:left w:val="none" w:sz="0" w:space="0" w:color="auto"/>
                <w:bottom w:val="none" w:sz="0" w:space="0" w:color="auto"/>
                <w:right w:val="none" w:sz="0" w:space="0" w:color="auto"/>
              </w:divBdr>
            </w:div>
            <w:div w:id="1332835920">
              <w:marLeft w:val="0"/>
              <w:marRight w:val="0"/>
              <w:marTop w:val="0"/>
              <w:marBottom w:val="0"/>
              <w:divBdr>
                <w:top w:val="none" w:sz="0" w:space="0" w:color="auto"/>
                <w:left w:val="none" w:sz="0" w:space="0" w:color="auto"/>
                <w:bottom w:val="none" w:sz="0" w:space="0" w:color="auto"/>
                <w:right w:val="none" w:sz="0" w:space="0" w:color="auto"/>
              </w:divBdr>
            </w:div>
            <w:div w:id="1756198431">
              <w:marLeft w:val="0"/>
              <w:marRight w:val="0"/>
              <w:marTop w:val="0"/>
              <w:marBottom w:val="0"/>
              <w:divBdr>
                <w:top w:val="none" w:sz="0" w:space="0" w:color="auto"/>
                <w:left w:val="none" w:sz="0" w:space="0" w:color="auto"/>
                <w:bottom w:val="none" w:sz="0" w:space="0" w:color="auto"/>
                <w:right w:val="none" w:sz="0" w:space="0" w:color="auto"/>
              </w:divBdr>
            </w:div>
            <w:div w:id="1851025158">
              <w:marLeft w:val="0"/>
              <w:marRight w:val="0"/>
              <w:marTop w:val="0"/>
              <w:marBottom w:val="0"/>
              <w:divBdr>
                <w:top w:val="none" w:sz="0" w:space="0" w:color="auto"/>
                <w:left w:val="none" w:sz="0" w:space="0" w:color="auto"/>
                <w:bottom w:val="none" w:sz="0" w:space="0" w:color="auto"/>
                <w:right w:val="none" w:sz="0" w:space="0" w:color="auto"/>
              </w:divBdr>
            </w:div>
            <w:div w:id="1881896621">
              <w:marLeft w:val="0"/>
              <w:marRight w:val="0"/>
              <w:marTop w:val="0"/>
              <w:marBottom w:val="0"/>
              <w:divBdr>
                <w:top w:val="none" w:sz="0" w:space="0" w:color="auto"/>
                <w:left w:val="none" w:sz="0" w:space="0" w:color="auto"/>
                <w:bottom w:val="none" w:sz="0" w:space="0" w:color="auto"/>
                <w:right w:val="none" w:sz="0" w:space="0" w:color="auto"/>
              </w:divBdr>
            </w:div>
            <w:div w:id="1963419848">
              <w:marLeft w:val="0"/>
              <w:marRight w:val="0"/>
              <w:marTop w:val="0"/>
              <w:marBottom w:val="0"/>
              <w:divBdr>
                <w:top w:val="none" w:sz="0" w:space="0" w:color="auto"/>
                <w:left w:val="none" w:sz="0" w:space="0" w:color="auto"/>
                <w:bottom w:val="none" w:sz="0" w:space="0" w:color="auto"/>
                <w:right w:val="none" w:sz="0" w:space="0" w:color="auto"/>
              </w:divBdr>
            </w:div>
            <w:div w:id="1984695179">
              <w:marLeft w:val="0"/>
              <w:marRight w:val="0"/>
              <w:marTop w:val="0"/>
              <w:marBottom w:val="0"/>
              <w:divBdr>
                <w:top w:val="none" w:sz="0" w:space="0" w:color="auto"/>
                <w:left w:val="none" w:sz="0" w:space="0" w:color="auto"/>
                <w:bottom w:val="none" w:sz="0" w:space="0" w:color="auto"/>
                <w:right w:val="none" w:sz="0" w:space="0" w:color="auto"/>
              </w:divBdr>
            </w:div>
            <w:div w:id="2071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4918">
      <w:bodyDiv w:val="1"/>
      <w:marLeft w:val="0"/>
      <w:marRight w:val="0"/>
      <w:marTop w:val="0"/>
      <w:marBottom w:val="0"/>
      <w:divBdr>
        <w:top w:val="none" w:sz="0" w:space="0" w:color="auto"/>
        <w:left w:val="none" w:sz="0" w:space="0" w:color="auto"/>
        <w:bottom w:val="none" w:sz="0" w:space="0" w:color="auto"/>
        <w:right w:val="none" w:sz="0" w:space="0" w:color="auto"/>
      </w:divBdr>
    </w:div>
    <w:div w:id="1795517907">
      <w:bodyDiv w:val="1"/>
      <w:marLeft w:val="0"/>
      <w:marRight w:val="0"/>
      <w:marTop w:val="0"/>
      <w:marBottom w:val="0"/>
      <w:divBdr>
        <w:top w:val="none" w:sz="0" w:space="0" w:color="auto"/>
        <w:left w:val="none" w:sz="0" w:space="0" w:color="auto"/>
        <w:bottom w:val="none" w:sz="0" w:space="0" w:color="auto"/>
        <w:right w:val="none" w:sz="0" w:space="0" w:color="auto"/>
      </w:divBdr>
    </w:div>
    <w:div w:id="1841504686">
      <w:bodyDiv w:val="1"/>
      <w:marLeft w:val="0"/>
      <w:marRight w:val="0"/>
      <w:marTop w:val="0"/>
      <w:marBottom w:val="0"/>
      <w:divBdr>
        <w:top w:val="none" w:sz="0" w:space="0" w:color="auto"/>
        <w:left w:val="none" w:sz="0" w:space="0" w:color="auto"/>
        <w:bottom w:val="none" w:sz="0" w:space="0" w:color="auto"/>
        <w:right w:val="none" w:sz="0" w:space="0" w:color="auto"/>
      </w:divBdr>
      <w:divsChild>
        <w:div w:id="84883046">
          <w:marLeft w:val="0"/>
          <w:marRight w:val="0"/>
          <w:marTop w:val="0"/>
          <w:marBottom w:val="0"/>
          <w:divBdr>
            <w:top w:val="none" w:sz="0" w:space="0" w:color="auto"/>
            <w:left w:val="none" w:sz="0" w:space="0" w:color="auto"/>
            <w:bottom w:val="none" w:sz="0" w:space="0" w:color="auto"/>
            <w:right w:val="none" w:sz="0" w:space="0" w:color="auto"/>
          </w:divBdr>
          <w:divsChild>
            <w:div w:id="20399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943">
      <w:bodyDiv w:val="1"/>
      <w:marLeft w:val="0"/>
      <w:marRight w:val="0"/>
      <w:marTop w:val="0"/>
      <w:marBottom w:val="0"/>
      <w:divBdr>
        <w:top w:val="none" w:sz="0" w:space="0" w:color="auto"/>
        <w:left w:val="none" w:sz="0" w:space="0" w:color="auto"/>
        <w:bottom w:val="none" w:sz="0" w:space="0" w:color="auto"/>
        <w:right w:val="none" w:sz="0" w:space="0" w:color="auto"/>
      </w:divBdr>
    </w:div>
    <w:div w:id="1865248139">
      <w:bodyDiv w:val="1"/>
      <w:marLeft w:val="0"/>
      <w:marRight w:val="0"/>
      <w:marTop w:val="0"/>
      <w:marBottom w:val="0"/>
      <w:divBdr>
        <w:top w:val="none" w:sz="0" w:space="0" w:color="auto"/>
        <w:left w:val="none" w:sz="0" w:space="0" w:color="auto"/>
        <w:bottom w:val="none" w:sz="0" w:space="0" w:color="auto"/>
        <w:right w:val="none" w:sz="0" w:space="0" w:color="auto"/>
      </w:divBdr>
    </w:div>
    <w:div w:id="1866867202">
      <w:bodyDiv w:val="1"/>
      <w:marLeft w:val="0"/>
      <w:marRight w:val="0"/>
      <w:marTop w:val="0"/>
      <w:marBottom w:val="0"/>
      <w:divBdr>
        <w:top w:val="none" w:sz="0" w:space="0" w:color="auto"/>
        <w:left w:val="none" w:sz="0" w:space="0" w:color="auto"/>
        <w:bottom w:val="none" w:sz="0" w:space="0" w:color="auto"/>
        <w:right w:val="none" w:sz="0" w:space="0" w:color="auto"/>
      </w:divBdr>
      <w:divsChild>
        <w:div w:id="627247952">
          <w:marLeft w:val="0"/>
          <w:marRight w:val="0"/>
          <w:marTop w:val="0"/>
          <w:marBottom w:val="0"/>
          <w:divBdr>
            <w:top w:val="none" w:sz="0" w:space="0" w:color="auto"/>
            <w:left w:val="none" w:sz="0" w:space="0" w:color="auto"/>
            <w:bottom w:val="none" w:sz="0" w:space="0" w:color="auto"/>
            <w:right w:val="none" w:sz="0" w:space="0" w:color="auto"/>
          </w:divBdr>
          <w:divsChild>
            <w:div w:id="1370494742">
              <w:marLeft w:val="0"/>
              <w:marRight w:val="0"/>
              <w:marTop w:val="0"/>
              <w:marBottom w:val="0"/>
              <w:divBdr>
                <w:top w:val="none" w:sz="0" w:space="0" w:color="auto"/>
                <w:left w:val="none" w:sz="0" w:space="0" w:color="auto"/>
                <w:bottom w:val="none" w:sz="0" w:space="0" w:color="auto"/>
                <w:right w:val="none" w:sz="0" w:space="0" w:color="auto"/>
              </w:divBdr>
              <w:divsChild>
                <w:div w:id="868957570">
                  <w:marLeft w:val="0"/>
                  <w:marRight w:val="0"/>
                  <w:marTop w:val="0"/>
                  <w:marBottom w:val="0"/>
                  <w:divBdr>
                    <w:top w:val="none" w:sz="0" w:space="0" w:color="auto"/>
                    <w:left w:val="none" w:sz="0" w:space="0" w:color="auto"/>
                    <w:bottom w:val="none" w:sz="0" w:space="0" w:color="auto"/>
                    <w:right w:val="none" w:sz="0" w:space="0" w:color="auto"/>
                  </w:divBdr>
                  <w:divsChild>
                    <w:div w:id="953633261">
                      <w:marLeft w:val="0"/>
                      <w:marRight w:val="0"/>
                      <w:marTop w:val="0"/>
                      <w:marBottom w:val="0"/>
                      <w:divBdr>
                        <w:top w:val="none" w:sz="0" w:space="0" w:color="auto"/>
                        <w:left w:val="none" w:sz="0" w:space="0" w:color="auto"/>
                        <w:bottom w:val="none" w:sz="0" w:space="0" w:color="auto"/>
                        <w:right w:val="none" w:sz="0" w:space="0" w:color="auto"/>
                      </w:divBdr>
                      <w:divsChild>
                        <w:div w:id="15358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7119">
          <w:marLeft w:val="0"/>
          <w:marRight w:val="0"/>
          <w:marTop w:val="0"/>
          <w:marBottom w:val="0"/>
          <w:divBdr>
            <w:top w:val="none" w:sz="0" w:space="0" w:color="auto"/>
            <w:left w:val="none" w:sz="0" w:space="0" w:color="auto"/>
            <w:bottom w:val="none" w:sz="0" w:space="0" w:color="auto"/>
            <w:right w:val="none" w:sz="0" w:space="0" w:color="auto"/>
          </w:divBdr>
          <w:divsChild>
            <w:div w:id="989822764">
              <w:marLeft w:val="0"/>
              <w:marRight w:val="0"/>
              <w:marTop w:val="0"/>
              <w:marBottom w:val="0"/>
              <w:divBdr>
                <w:top w:val="none" w:sz="0" w:space="0" w:color="auto"/>
                <w:left w:val="none" w:sz="0" w:space="0" w:color="auto"/>
                <w:bottom w:val="none" w:sz="0" w:space="0" w:color="auto"/>
                <w:right w:val="none" w:sz="0" w:space="0" w:color="auto"/>
              </w:divBdr>
              <w:divsChild>
                <w:div w:id="1623151710">
                  <w:marLeft w:val="0"/>
                  <w:marRight w:val="0"/>
                  <w:marTop w:val="0"/>
                  <w:marBottom w:val="0"/>
                  <w:divBdr>
                    <w:top w:val="none" w:sz="0" w:space="0" w:color="auto"/>
                    <w:left w:val="none" w:sz="0" w:space="0" w:color="auto"/>
                    <w:bottom w:val="none" w:sz="0" w:space="0" w:color="auto"/>
                    <w:right w:val="none" w:sz="0" w:space="0" w:color="auto"/>
                  </w:divBdr>
                  <w:divsChild>
                    <w:div w:id="2110852036">
                      <w:marLeft w:val="-225"/>
                      <w:marRight w:val="-225"/>
                      <w:marTop w:val="0"/>
                      <w:marBottom w:val="0"/>
                      <w:divBdr>
                        <w:top w:val="none" w:sz="0" w:space="0" w:color="auto"/>
                        <w:left w:val="none" w:sz="0" w:space="0" w:color="auto"/>
                        <w:bottom w:val="none" w:sz="0" w:space="0" w:color="auto"/>
                        <w:right w:val="none" w:sz="0" w:space="0" w:color="auto"/>
                      </w:divBdr>
                      <w:divsChild>
                        <w:div w:id="50886347">
                          <w:marLeft w:val="0"/>
                          <w:marRight w:val="0"/>
                          <w:marTop w:val="0"/>
                          <w:marBottom w:val="0"/>
                          <w:divBdr>
                            <w:top w:val="single" w:sz="2" w:space="11" w:color="FFCC00"/>
                            <w:left w:val="single" w:sz="2" w:space="11" w:color="FFCC00"/>
                            <w:bottom w:val="single" w:sz="2" w:space="11" w:color="FFCC00"/>
                            <w:right w:val="single" w:sz="2" w:space="11" w:color="FFCC00"/>
                          </w:divBdr>
                          <w:divsChild>
                            <w:div w:id="1162355441">
                              <w:marLeft w:val="0"/>
                              <w:marRight w:val="0"/>
                              <w:marTop w:val="0"/>
                              <w:marBottom w:val="0"/>
                              <w:divBdr>
                                <w:top w:val="none" w:sz="0" w:space="0" w:color="auto"/>
                                <w:left w:val="none" w:sz="0" w:space="0" w:color="auto"/>
                                <w:bottom w:val="none" w:sz="0" w:space="0" w:color="auto"/>
                                <w:right w:val="none" w:sz="0" w:space="0" w:color="auto"/>
                              </w:divBdr>
                              <w:divsChild>
                                <w:div w:id="966474191">
                                  <w:marLeft w:val="0"/>
                                  <w:marRight w:val="0"/>
                                  <w:marTop w:val="0"/>
                                  <w:marBottom w:val="0"/>
                                  <w:divBdr>
                                    <w:top w:val="none" w:sz="0" w:space="0" w:color="auto"/>
                                    <w:left w:val="none" w:sz="0" w:space="0" w:color="auto"/>
                                    <w:bottom w:val="none" w:sz="0" w:space="0" w:color="auto"/>
                                    <w:right w:val="none" w:sz="0" w:space="0" w:color="auto"/>
                                  </w:divBdr>
                                  <w:divsChild>
                                    <w:div w:id="1186677526">
                                      <w:marLeft w:val="0"/>
                                      <w:marRight w:val="0"/>
                                      <w:marTop w:val="0"/>
                                      <w:marBottom w:val="0"/>
                                      <w:divBdr>
                                        <w:top w:val="none" w:sz="0" w:space="0" w:color="auto"/>
                                        <w:left w:val="none" w:sz="0" w:space="0" w:color="auto"/>
                                        <w:bottom w:val="none" w:sz="0" w:space="0" w:color="auto"/>
                                        <w:right w:val="none" w:sz="0" w:space="0" w:color="auto"/>
                                      </w:divBdr>
                                      <w:divsChild>
                                        <w:div w:id="16510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0656">
                              <w:marLeft w:val="0"/>
                              <w:marRight w:val="0"/>
                              <w:marTop w:val="0"/>
                              <w:marBottom w:val="0"/>
                              <w:divBdr>
                                <w:top w:val="none" w:sz="0" w:space="0" w:color="auto"/>
                                <w:left w:val="none" w:sz="0" w:space="0" w:color="auto"/>
                                <w:bottom w:val="none" w:sz="0" w:space="0" w:color="auto"/>
                                <w:right w:val="none" w:sz="0" w:space="0" w:color="auto"/>
                              </w:divBdr>
                              <w:divsChild>
                                <w:div w:id="882643805">
                                  <w:marLeft w:val="0"/>
                                  <w:marRight w:val="0"/>
                                  <w:marTop w:val="0"/>
                                  <w:marBottom w:val="0"/>
                                  <w:divBdr>
                                    <w:top w:val="none" w:sz="0" w:space="0" w:color="auto"/>
                                    <w:left w:val="none" w:sz="0" w:space="0" w:color="auto"/>
                                    <w:bottom w:val="none" w:sz="0" w:space="0" w:color="auto"/>
                                    <w:right w:val="none" w:sz="0" w:space="0" w:color="auto"/>
                                  </w:divBdr>
                                  <w:divsChild>
                                    <w:div w:id="1336762246">
                                      <w:marLeft w:val="0"/>
                                      <w:marRight w:val="0"/>
                                      <w:marTop w:val="0"/>
                                      <w:marBottom w:val="0"/>
                                      <w:divBdr>
                                        <w:top w:val="none" w:sz="0" w:space="0" w:color="auto"/>
                                        <w:left w:val="none" w:sz="0" w:space="0" w:color="auto"/>
                                        <w:bottom w:val="none" w:sz="0" w:space="0" w:color="auto"/>
                                        <w:right w:val="none" w:sz="0" w:space="0" w:color="auto"/>
                                      </w:divBdr>
                                      <w:divsChild>
                                        <w:div w:id="2471603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50328653">
                          <w:marLeft w:val="0"/>
                          <w:marRight w:val="0"/>
                          <w:marTop w:val="0"/>
                          <w:marBottom w:val="0"/>
                          <w:divBdr>
                            <w:top w:val="single" w:sz="2" w:space="11" w:color="FFCC00"/>
                            <w:left w:val="single" w:sz="2" w:space="11" w:color="FFCC00"/>
                            <w:bottom w:val="single" w:sz="2" w:space="11" w:color="FFCC00"/>
                            <w:right w:val="single" w:sz="2" w:space="11" w:color="FFCC00"/>
                          </w:divBdr>
                          <w:divsChild>
                            <w:div w:id="832992721">
                              <w:marLeft w:val="0"/>
                              <w:marRight w:val="0"/>
                              <w:marTop w:val="0"/>
                              <w:marBottom w:val="0"/>
                              <w:divBdr>
                                <w:top w:val="none" w:sz="0" w:space="0" w:color="auto"/>
                                <w:left w:val="none" w:sz="0" w:space="0" w:color="auto"/>
                                <w:bottom w:val="none" w:sz="0" w:space="0" w:color="auto"/>
                                <w:right w:val="none" w:sz="0" w:space="0" w:color="auto"/>
                              </w:divBdr>
                              <w:divsChild>
                                <w:div w:id="841236315">
                                  <w:marLeft w:val="0"/>
                                  <w:marRight w:val="0"/>
                                  <w:marTop w:val="0"/>
                                  <w:marBottom w:val="0"/>
                                  <w:divBdr>
                                    <w:top w:val="none" w:sz="0" w:space="0" w:color="auto"/>
                                    <w:left w:val="none" w:sz="0" w:space="0" w:color="auto"/>
                                    <w:bottom w:val="none" w:sz="0" w:space="0" w:color="auto"/>
                                    <w:right w:val="none" w:sz="0" w:space="0" w:color="auto"/>
                                  </w:divBdr>
                                  <w:divsChild>
                                    <w:div w:id="1553736501">
                                      <w:marLeft w:val="0"/>
                                      <w:marRight w:val="0"/>
                                      <w:marTop w:val="0"/>
                                      <w:marBottom w:val="0"/>
                                      <w:divBdr>
                                        <w:top w:val="none" w:sz="0" w:space="0" w:color="auto"/>
                                        <w:left w:val="none" w:sz="0" w:space="0" w:color="auto"/>
                                        <w:bottom w:val="none" w:sz="0" w:space="0" w:color="auto"/>
                                        <w:right w:val="none" w:sz="0" w:space="0" w:color="auto"/>
                                      </w:divBdr>
                                      <w:divsChild>
                                        <w:div w:id="2014532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6950852">
                              <w:marLeft w:val="0"/>
                              <w:marRight w:val="0"/>
                              <w:marTop w:val="0"/>
                              <w:marBottom w:val="0"/>
                              <w:divBdr>
                                <w:top w:val="none" w:sz="0" w:space="0" w:color="auto"/>
                                <w:left w:val="none" w:sz="0" w:space="0" w:color="auto"/>
                                <w:bottom w:val="none" w:sz="0" w:space="0" w:color="auto"/>
                                <w:right w:val="none" w:sz="0" w:space="0" w:color="auto"/>
                              </w:divBdr>
                              <w:divsChild>
                                <w:div w:id="1648167783">
                                  <w:marLeft w:val="0"/>
                                  <w:marRight w:val="0"/>
                                  <w:marTop w:val="0"/>
                                  <w:marBottom w:val="0"/>
                                  <w:divBdr>
                                    <w:top w:val="none" w:sz="0" w:space="0" w:color="auto"/>
                                    <w:left w:val="none" w:sz="0" w:space="0" w:color="auto"/>
                                    <w:bottom w:val="none" w:sz="0" w:space="0" w:color="auto"/>
                                    <w:right w:val="none" w:sz="0" w:space="0" w:color="auto"/>
                                  </w:divBdr>
                                  <w:divsChild>
                                    <w:div w:id="811754012">
                                      <w:marLeft w:val="0"/>
                                      <w:marRight w:val="0"/>
                                      <w:marTop w:val="0"/>
                                      <w:marBottom w:val="0"/>
                                      <w:divBdr>
                                        <w:top w:val="none" w:sz="0" w:space="0" w:color="auto"/>
                                        <w:left w:val="none" w:sz="0" w:space="0" w:color="auto"/>
                                        <w:bottom w:val="none" w:sz="0" w:space="0" w:color="auto"/>
                                        <w:right w:val="none" w:sz="0" w:space="0" w:color="auto"/>
                                      </w:divBdr>
                                      <w:divsChild>
                                        <w:div w:id="1975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48736">
          <w:marLeft w:val="0"/>
          <w:marRight w:val="0"/>
          <w:marTop w:val="0"/>
          <w:marBottom w:val="0"/>
          <w:divBdr>
            <w:top w:val="none" w:sz="0" w:space="0" w:color="auto"/>
            <w:left w:val="none" w:sz="0" w:space="0" w:color="auto"/>
            <w:bottom w:val="none" w:sz="0" w:space="0" w:color="auto"/>
            <w:right w:val="none" w:sz="0" w:space="0" w:color="auto"/>
          </w:divBdr>
          <w:divsChild>
            <w:div w:id="676228580">
              <w:marLeft w:val="0"/>
              <w:marRight w:val="0"/>
              <w:marTop w:val="0"/>
              <w:marBottom w:val="0"/>
              <w:divBdr>
                <w:top w:val="none" w:sz="0" w:space="0" w:color="auto"/>
                <w:left w:val="none" w:sz="0" w:space="0" w:color="auto"/>
                <w:bottom w:val="none" w:sz="0" w:space="0" w:color="auto"/>
                <w:right w:val="none" w:sz="0" w:space="0" w:color="auto"/>
              </w:divBdr>
              <w:divsChild>
                <w:div w:id="1527791431">
                  <w:marLeft w:val="0"/>
                  <w:marRight w:val="0"/>
                  <w:marTop w:val="0"/>
                  <w:marBottom w:val="0"/>
                  <w:divBdr>
                    <w:top w:val="none" w:sz="0" w:space="0" w:color="auto"/>
                    <w:left w:val="none" w:sz="0" w:space="0" w:color="auto"/>
                    <w:bottom w:val="none" w:sz="0" w:space="0" w:color="auto"/>
                    <w:right w:val="none" w:sz="0" w:space="0" w:color="auto"/>
                  </w:divBdr>
                  <w:divsChild>
                    <w:div w:id="1018852586">
                      <w:marLeft w:val="0"/>
                      <w:marRight w:val="0"/>
                      <w:marTop w:val="0"/>
                      <w:marBottom w:val="0"/>
                      <w:divBdr>
                        <w:top w:val="none" w:sz="0" w:space="0" w:color="auto"/>
                        <w:left w:val="none" w:sz="0" w:space="0" w:color="auto"/>
                        <w:bottom w:val="none" w:sz="0" w:space="0" w:color="auto"/>
                        <w:right w:val="none" w:sz="0" w:space="0" w:color="auto"/>
                      </w:divBdr>
                      <w:divsChild>
                        <w:div w:id="465660937">
                          <w:marLeft w:val="0"/>
                          <w:marRight w:val="0"/>
                          <w:marTop w:val="0"/>
                          <w:marBottom w:val="0"/>
                          <w:divBdr>
                            <w:top w:val="none" w:sz="0" w:space="0" w:color="auto"/>
                            <w:left w:val="none" w:sz="0" w:space="0" w:color="auto"/>
                            <w:bottom w:val="none" w:sz="0" w:space="0" w:color="auto"/>
                            <w:right w:val="none" w:sz="0" w:space="0" w:color="auto"/>
                          </w:divBdr>
                        </w:div>
                      </w:divsChild>
                    </w:div>
                    <w:div w:id="1174958731">
                      <w:marLeft w:val="0"/>
                      <w:marRight w:val="0"/>
                      <w:marTop w:val="300"/>
                      <w:marBottom w:val="0"/>
                      <w:divBdr>
                        <w:top w:val="none" w:sz="0" w:space="0" w:color="auto"/>
                        <w:left w:val="none" w:sz="0" w:space="0" w:color="auto"/>
                        <w:bottom w:val="none" w:sz="0" w:space="0" w:color="auto"/>
                        <w:right w:val="none" w:sz="0" w:space="0" w:color="auto"/>
                      </w:divBdr>
                      <w:divsChild>
                        <w:div w:id="7704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84509">
      <w:bodyDiv w:val="1"/>
      <w:marLeft w:val="0"/>
      <w:marRight w:val="0"/>
      <w:marTop w:val="0"/>
      <w:marBottom w:val="0"/>
      <w:divBdr>
        <w:top w:val="none" w:sz="0" w:space="0" w:color="auto"/>
        <w:left w:val="none" w:sz="0" w:space="0" w:color="auto"/>
        <w:bottom w:val="none" w:sz="0" w:space="0" w:color="auto"/>
        <w:right w:val="none" w:sz="0" w:space="0" w:color="auto"/>
      </w:divBdr>
      <w:divsChild>
        <w:div w:id="2083290170">
          <w:marLeft w:val="0"/>
          <w:marRight w:val="0"/>
          <w:marTop w:val="0"/>
          <w:marBottom w:val="0"/>
          <w:divBdr>
            <w:top w:val="none" w:sz="0" w:space="0" w:color="auto"/>
            <w:left w:val="none" w:sz="0" w:space="0" w:color="auto"/>
            <w:bottom w:val="none" w:sz="0" w:space="0" w:color="auto"/>
            <w:right w:val="none" w:sz="0" w:space="0" w:color="auto"/>
          </w:divBdr>
          <w:divsChild>
            <w:div w:id="493880534">
              <w:marLeft w:val="0"/>
              <w:marRight w:val="0"/>
              <w:marTop w:val="0"/>
              <w:marBottom w:val="0"/>
              <w:divBdr>
                <w:top w:val="none" w:sz="0" w:space="0" w:color="auto"/>
                <w:left w:val="none" w:sz="0" w:space="0" w:color="auto"/>
                <w:bottom w:val="none" w:sz="0" w:space="0" w:color="auto"/>
                <w:right w:val="none" w:sz="0" w:space="0" w:color="auto"/>
              </w:divBdr>
            </w:div>
            <w:div w:id="1160390281">
              <w:marLeft w:val="0"/>
              <w:marRight w:val="0"/>
              <w:marTop w:val="0"/>
              <w:marBottom w:val="0"/>
              <w:divBdr>
                <w:top w:val="none" w:sz="0" w:space="0" w:color="auto"/>
                <w:left w:val="none" w:sz="0" w:space="0" w:color="auto"/>
                <w:bottom w:val="none" w:sz="0" w:space="0" w:color="auto"/>
                <w:right w:val="none" w:sz="0" w:space="0" w:color="auto"/>
              </w:divBdr>
            </w:div>
            <w:div w:id="16041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122">
      <w:bodyDiv w:val="1"/>
      <w:marLeft w:val="0"/>
      <w:marRight w:val="0"/>
      <w:marTop w:val="0"/>
      <w:marBottom w:val="0"/>
      <w:divBdr>
        <w:top w:val="none" w:sz="0" w:space="0" w:color="auto"/>
        <w:left w:val="none" w:sz="0" w:space="0" w:color="auto"/>
        <w:bottom w:val="none" w:sz="0" w:space="0" w:color="auto"/>
        <w:right w:val="none" w:sz="0" w:space="0" w:color="auto"/>
      </w:divBdr>
      <w:divsChild>
        <w:div w:id="156465484">
          <w:marLeft w:val="0"/>
          <w:marRight w:val="0"/>
          <w:marTop w:val="0"/>
          <w:marBottom w:val="0"/>
          <w:divBdr>
            <w:top w:val="none" w:sz="0" w:space="0" w:color="auto"/>
            <w:left w:val="none" w:sz="0" w:space="0" w:color="auto"/>
            <w:bottom w:val="none" w:sz="0" w:space="0" w:color="auto"/>
            <w:right w:val="none" w:sz="0" w:space="0" w:color="auto"/>
          </w:divBdr>
          <w:divsChild>
            <w:div w:id="1607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61">
      <w:bodyDiv w:val="1"/>
      <w:marLeft w:val="0"/>
      <w:marRight w:val="0"/>
      <w:marTop w:val="0"/>
      <w:marBottom w:val="0"/>
      <w:divBdr>
        <w:top w:val="none" w:sz="0" w:space="0" w:color="auto"/>
        <w:left w:val="none" w:sz="0" w:space="0" w:color="auto"/>
        <w:bottom w:val="none" w:sz="0" w:space="0" w:color="auto"/>
        <w:right w:val="none" w:sz="0" w:space="0" w:color="auto"/>
      </w:divBdr>
    </w:div>
    <w:div w:id="1985500043">
      <w:bodyDiv w:val="1"/>
      <w:marLeft w:val="0"/>
      <w:marRight w:val="0"/>
      <w:marTop w:val="0"/>
      <w:marBottom w:val="0"/>
      <w:divBdr>
        <w:top w:val="none" w:sz="0" w:space="0" w:color="auto"/>
        <w:left w:val="none" w:sz="0" w:space="0" w:color="auto"/>
        <w:bottom w:val="none" w:sz="0" w:space="0" w:color="auto"/>
        <w:right w:val="none" w:sz="0" w:space="0" w:color="auto"/>
      </w:divBdr>
    </w:div>
    <w:div w:id="1985888054">
      <w:bodyDiv w:val="1"/>
      <w:marLeft w:val="0"/>
      <w:marRight w:val="0"/>
      <w:marTop w:val="0"/>
      <w:marBottom w:val="0"/>
      <w:divBdr>
        <w:top w:val="none" w:sz="0" w:space="0" w:color="auto"/>
        <w:left w:val="none" w:sz="0" w:space="0" w:color="auto"/>
        <w:bottom w:val="none" w:sz="0" w:space="0" w:color="auto"/>
        <w:right w:val="none" w:sz="0" w:space="0" w:color="auto"/>
      </w:divBdr>
    </w:div>
    <w:div w:id="2008558057">
      <w:bodyDiv w:val="1"/>
      <w:marLeft w:val="0"/>
      <w:marRight w:val="0"/>
      <w:marTop w:val="0"/>
      <w:marBottom w:val="0"/>
      <w:divBdr>
        <w:top w:val="none" w:sz="0" w:space="0" w:color="auto"/>
        <w:left w:val="none" w:sz="0" w:space="0" w:color="auto"/>
        <w:bottom w:val="none" w:sz="0" w:space="0" w:color="auto"/>
        <w:right w:val="none" w:sz="0" w:space="0" w:color="auto"/>
      </w:divBdr>
    </w:div>
    <w:div w:id="2046632984">
      <w:bodyDiv w:val="1"/>
      <w:marLeft w:val="0"/>
      <w:marRight w:val="0"/>
      <w:marTop w:val="0"/>
      <w:marBottom w:val="0"/>
      <w:divBdr>
        <w:top w:val="none" w:sz="0" w:space="0" w:color="auto"/>
        <w:left w:val="none" w:sz="0" w:space="0" w:color="auto"/>
        <w:bottom w:val="none" w:sz="0" w:space="0" w:color="auto"/>
        <w:right w:val="none" w:sz="0" w:space="0" w:color="auto"/>
      </w:divBdr>
    </w:div>
    <w:div w:id="2062359876">
      <w:bodyDiv w:val="1"/>
      <w:marLeft w:val="0"/>
      <w:marRight w:val="0"/>
      <w:marTop w:val="0"/>
      <w:marBottom w:val="0"/>
      <w:divBdr>
        <w:top w:val="none" w:sz="0" w:space="0" w:color="auto"/>
        <w:left w:val="none" w:sz="0" w:space="0" w:color="auto"/>
        <w:bottom w:val="none" w:sz="0" w:space="0" w:color="auto"/>
        <w:right w:val="none" w:sz="0" w:space="0" w:color="auto"/>
      </w:divBdr>
    </w:div>
    <w:div w:id="2087536605">
      <w:bodyDiv w:val="1"/>
      <w:marLeft w:val="0"/>
      <w:marRight w:val="0"/>
      <w:marTop w:val="0"/>
      <w:marBottom w:val="0"/>
      <w:divBdr>
        <w:top w:val="none" w:sz="0" w:space="0" w:color="auto"/>
        <w:left w:val="none" w:sz="0" w:space="0" w:color="auto"/>
        <w:bottom w:val="none" w:sz="0" w:space="0" w:color="auto"/>
        <w:right w:val="none" w:sz="0" w:space="0" w:color="auto"/>
      </w:divBdr>
    </w:div>
    <w:div w:id="2117751092">
      <w:bodyDiv w:val="1"/>
      <w:marLeft w:val="0"/>
      <w:marRight w:val="0"/>
      <w:marTop w:val="0"/>
      <w:marBottom w:val="0"/>
      <w:divBdr>
        <w:top w:val="none" w:sz="0" w:space="0" w:color="auto"/>
        <w:left w:val="none" w:sz="0" w:space="0" w:color="auto"/>
        <w:bottom w:val="none" w:sz="0" w:space="0" w:color="auto"/>
        <w:right w:val="none" w:sz="0" w:space="0" w:color="auto"/>
      </w:divBdr>
    </w:div>
    <w:div w:id="21393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arenaicerm.ru/novosti/%d1%87%d0%b5%d0%bc%d0%bf%d0%b8%d0%be%d0%bd%d0%b0%d1%82-%d1%80%d0%be%d1%81%d1%81%d0%b8%d0%b8-%d0%bf%d0%be-%d1%85%d0%be%d0%ba%d0%ba%d0%b5%d1%8e-%d1%81-%d1%88%d0%b0%d0%b9%d0%b1%d0%be%d0%b9-%d1%81%d0%bf/" TargetMode="External"/><Relationship Id="rId21" Type="http://schemas.openxmlformats.org/officeDocument/2006/relationships/image" Target="media/image11.png"/><Relationship Id="rId34" Type="http://schemas.openxmlformats.org/officeDocument/2006/relationships/hyperlink" Target="http://arenaicerm.ru/bez-rubriki/finalnye-vserossijskie-sorevnovaniya-b-po-short-treku-4/" TargetMode="External"/><Relationship Id="rId42" Type="http://schemas.openxmlformats.org/officeDocument/2006/relationships/hyperlink" Target="http://arenaicerm.ru/novosti/%d0%b2%d1%82%d0%be%d1%80%d0%be%d0%b9-%d1%8d%d1%82%d0%b0%d0%bf-%d0%bf%d0%b5%d1%80%d0%b2%d0%b5%d0%bd%d1%81%d1%82%d0%b2%d0%b0-%d1%80%d0%be%d1%81%d1%81%d0%b8%d0%b8-%d0%bf%d0%be-%d1%88%d0%be%d1%80%d1%82/" TargetMode="External"/><Relationship Id="rId47" Type="http://schemas.openxmlformats.org/officeDocument/2006/relationships/hyperlink" Target="http://arenaicerm.ru/novosti/2-%d1%8d%d1%82%d0%b0%d0%bf-%d0%ba%d1%83%d0%b1%d0%ba%d0%b0-%d1%80%d0%be%d1%81%d1%81%d0%b8%d0%b8-%d1%80%d0%be%d1%81%d1%82%d0%b5%d0%bb%d0%b5%d0%ba%d0%be%d0%bc-%d0%bf%d0%be-%d1%84%d0%b8%d0%b3-2-2/"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arenaicerm.ru/novosti/finalnye-sorevnovaniya-viii-zimnej-spartakiady-uchashhixsya-rossii-po-figurnomu-kataniyu-na-konkax-5/" TargetMode="External"/><Relationship Id="rId11" Type="http://schemas.openxmlformats.org/officeDocument/2006/relationships/hyperlink" Target="http://arenaicerm.ru/bez-rubriki/gbu-dod-sdyusshorfk-rm/" TargetMode="External"/><Relationship Id="rId24" Type="http://schemas.openxmlformats.org/officeDocument/2006/relationships/image" Target="media/image14.png"/><Relationship Id="rId32" Type="http://schemas.openxmlformats.org/officeDocument/2006/relationships/hyperlink" Target="http://arenaicerm.ru/novosti/legendy-xokkeya-v-saranske/" TargetMode="External"/><Relationship Id="rId37" Type="http://schemas.openxmlformats.org/officeDocument/2006/relationships/hyperlink" Target="http://arenaicerm.ru/novosti/pervenstvo-rossii-po-figurnomu-kataniyu-na-konkax-sredi-yuniorov-3/" TargetMode="External"/><Relationship Id="rId40" Type="http://schemas.openxmlformats.org/officeDocument/2006/relationships/hyperlink" Target="http://arenaicerm.ru/novosti/%d0%b2%d1%81%d0%b5%d1%80%d0%be%d1%81%d1%81%d0%b8%d0%b9%d1%81%d0%ba%d0%b8%d0%b5-%d1%81%d0%be%d1%80%d0%b5%d0%b2%d0%bd%d0%be%d0%b2%d0%b0%d0%bd%d0%b8%d1%8f-%d0%bf%d0%be-%d1%84%d0%b8%d0%b3%d1%83%d1%80/" TargetMode="External"/><Relationship Id="rId45" Type="http://schemas.openxmlformats.org/officeDocument/2006/relationships/hyperlink" Target="http://arenaicerm.ru/novosti/%d1%84%d0%b8%d0%bd%d0%b0%d0%bb%d1%8c%d0%bd%d1%8b%d0%b5-%d1%81%d0%be%d1%80%d0%b5%d0%b2%d0%bd%d0%be%d0%b2%d0%b0%d0%bd%d0%b8%d1%8f-ix-%d0%b7%d0%b8%d0%bc%d0%bd%d0%b5%d0%b9-%d1%81%d0%bf%d0%b0%d1%80%d1%8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arenaicerm.ru/novosti/2-etap-ii-vserossijskoj-zimnej-spartakiady-sportivnyx-shkol-2018-goda-po-short-treku-3/" TargetMode="External"/><Relationship Id="rId49" Type="http://schemas.openxmlformats.org/officeDocument/2006/relationships/hyperlink" Target="http://arenaicerm.ru/novosti/ii-%d1%8d%d1%82%d0%b0%d0%bf-%d0%be%d1%82%d0%b1%d0%be%d1%80-%d0%bd%d0%b0-%d0%b2%d1%81%d0%b5%d1%80%d0%be%d1%81%d1%81%d0%b8%d0%b9%d1%81%d0%ba%d0%b8%d0%b5-%d1%81%d0%be%d1%80%d0%b5%d0%b2%d0%bd%d0%be-3/" TargetMode="External"/><Relationship Id="rId10" Type="http://schemas.openxmlformats.org/officeDocument/2006/relationships/hyperlink" Target="http://arenaicerm.ru/bez-rubriki/gbu-dod-sdyussh-po-xokkeyu-s-shajboj-rm/" TargetMode="External"/><Relationship Id="rId19" Type="http://schemas.openxmlformats.org/officeDocument/2006/relationships/image" Target="media/image9.png"/><Relationship Id="rId31" Type="http://schemas.openxmlformats.org/officeDocument/2006/relationships/hyperlink" Target="http://arenaicerm.ru/novosti/gala-koncert-studencheskoj-ligi-po-figurnomu-kataniyu-na-konkax/" TargetMode="External"/><Relationship Id="rId44" Type="http://schemas.openxmlformats.org/officeDocument/2006/relationships/hyperlink" Target="http://arenaicerm.ru/novosti/%d0%b2%d1%81%d0%b5%d1%80%d0%be%d1%81%d1%81%d0%b8%d0%b9%d1%81%d0%ba%d0%b8%d0%b5-%d1%81%d0%be%d1%80%d0%b5%d0%b2%d0%bd%d0%be%d0%b2%d0%b0%d0%bd%d0%b8%d1%8f-%d0%bf%d0%be-%d1%88%d0%be%d1%80%d1%82-%d1%82/" TargetMode="External"/><Relationship Id="rId4" Type="http://schemas.openxmlformats.org/officeDocument/2006/relationships/settings" Target="settings.xml"/><Relationship Id="rId9" Type="http://schemas.openxmlformats.org/officeDocument/2006/relationships/hyperlink" Target="http://arenaicerm.ru/filialy-uchrezhdeniya/filial-gau-rm-ledovyj-dvorec-fok-ledovyj-v-r-p-romodanov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arenaicerm.ru/novosti/finalnye-sorevnovaniya-viii-zimnej-spartakiady-uchashhixsya-rossii-po-figurnomu-kataniyu-na-konkax-5/" TargetMode="External"/><Relationship Id="rId35" Type="http://schemas.openxmlformats.org/officeDocument/2006/relationships/hyperlink" Target="http://arenaicerm.ru/novosti/final-kubka-rossii-rostelekom-po-figurnomu-kataniyu-na-konkax-final-i-vserossijskoj-spartakiady-mezhdu-subektami-rossijskoj-federacii-po-figurnomu-kataniyu-na-konkax-sredi-vzroslyx-i-yuniorov/" TargetMode="External"/><Relationship Id="rId43" Type="http://schemas.openxmlformats.org/officeDocument/2006/relationships/hyperlink" Target="http://arenaicerm.ru/novosti/%d0%bf%d0%b5%d1%80%d0%b2%d0%b5%d0%bd%d1%81%d1%82%d0%b2%d0%be-%d1%80%d0%be%d1%81%d1%81%d0%b8%d0%b8-%d0%bf%d0%be-%d1%88%d0%be%d1%80%d1%82-%d1%82%d1%80%d0%b5%d0%ba%d1%83-%d1%81%d1%80%d0%b5%d0%b4%d0%b8-2/" TargetMode="External"/><Relationship Id="rId48" Type="http://schemas.openxmlformats.org/officeDocument/2006/relationships/hyperlink" Target="http://arenaicerm.ru/novosti/%d0%ba%d1%83%d0%b1%d0%ba%d0%b0-%d1%88%d0%b5%d1%81%d1%82%d0%b8%d0%ba%d1%80%d0%b0%d1%82%d0%bd%d0%be%d0%b3%d0%be-%d0%be%d0%bb%d0%b8%d0%bc%d0%bf%d0%b8%d0%b9%d1%81%d0%ba%d0%be%d0%b3%d0%be-%d1%87%d0%b5/" TargetMode="External"/><Relationship Id="rId8" Type="http://schemas.openxmlformats.org/officeDocument/2006/relationships/hyperlink" Target="http://arenaicerm.ru/filialy-uchrezhdeniya/filial-gau-rm-ledovyj-dvorec-fok-ledovyj-v-g-insar/"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arenaicerm.ru/bez-rubriki/mezhregionalnoe-pervenstvo-rossii-po-short-treku-sredi-yunoshej-i-devushek-starshej-i-srednej-vozrastnyx-grupp-4/" TargetMode="External"/><Relationship Id="rId38" Type="http://schemas.openxmlformats.org/officeDocument/2006/relationships/hyperlink" Target="http://arenaicerm.ru/novosti/%d0%b2%d1%81%d1%82%d1%80%d0%b5%d1%87%d0%b0-%d0%bf%d0%be%d0%ba%d0%be%d0%bb%d0%b5%d0%bd%d0%b8%d0%b9/" TargetMode="External"/><Relationship Id="rId46" Type="http://schemas.openxmlformats.org/officeDocument/2006/relationships/hyperlink" Target="http://arenaicerm.ru/novosti/%d0%b2-%d1%81%d1%82%d0%be%d0%bb%d0%b8%d1%86%d0%b5-%d0%bc%d0%be%d1%80%d0%b4%d0%be%d0%b2%d0%b8%d0%b8-%d0%bf%d1%80%d0%be%d0%b9%d0%b4%d1%91%d1%82-%d1%85%d0%be%d0%ba%d0%ba%d0%b5%d0%b9%d0%bd%d1%8b%d0%b9/" TargetMode="External"/><Relationship Id="rId20" Type="http://schemas.openxmlformats.org/officeDocument/2006/relationships/image" Target="media/image10.png"/><Relationship Id="rId41" Type="http://schemas.openxmlformats.org/officeDocument/2006/relationships/hyperlink" Target="http://arenaicerm.ru/novosti/1-%d0%bd%d0%be%d1%8f%d0%b1%d1%80%d1%8f-2018-%d0%b3%d0%be%d0%b4%d0%b0-1600-%d1%81%d1%82%d0%b0%d1%80%d1%82-%d0%bf%d1%80%d0%be%d0%b4%d0%b0%d0%b6-%d0%b1%d0%b8%d0%bb%d0%b5%d1%82%d0%be%d0%b2-%d0%bd/"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32213-A5AD-441C-9AA3-612DE61F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Pages>
  <Words>9839</Words>
  <Characters>56083</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Компьютер</dc:creator>
  <cp:keywords/>
  <dc:description/>
  <cp:lastModifiedBy>Администратор</cp:lastModifiedBy>
  <cp:revision>10</cp:revision>
  <dcterms:created xsi:type="dcterms:W3CDTF">2024-01-17T11:23:00Z</dcterms:created>
  <dcterms:modified xsi:type="dcterms:W3CDTF">2024-02-06T11:57:00Z</dcterms:modified>
</cp:coreProperties>
</file>